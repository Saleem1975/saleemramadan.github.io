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BEC9" w14:textId="557A14F3" w:rsidR="007C36B9" w:rsidRPr="002C704D" w:rsidRDefault="007C36B9" w:rsidP="007C36B9">
      <w:pPr>
        <w:pStyle w:val="Style1"/>
        <w:shd w:val="clear" w:color="auto" w:fill="1F4E79"/>
        <w:spacing w:after="20"/>
        <w:jc w:val="center"/>
        <w:rPr>
          <w:rFonts w:ascii="Arial Black" w:hAnsi="Arial Black" w:cs="Calibri"/>
          <w:smallCaps/>
          <w:color w:val="FFFFFF"/>
          <w:spacing w:val="50"/>
          <w:sz w:val="40"/>
          <w:szCs w:val="40"/>
        </w:rPr>
      </w:pPr>
      <w:bookmarkStart w:id="0" w:name="_Hlk493683329"/>
      <w:bookmarkStart w:id="1" w:name="_Hlk516486532"/>
      <w:bookmarkStart w:id="2" w:name="_Hlk505090234"/>
      <w:bookmarkStart w:id="3" w:name="_Hlk4573636"/>
      <w:bookmarkStart w:id="4" w:name="_Hlk11670412"/>
      <w:bookmarkStart w:id="5" w:name="_Hlk24012592"/>
      <w:bookmarkStart w:id="6" w:name="_Hlk535914259"/>
      <w:bookmarkStart w:id="7" w:name="_Hlk536701120"/>
      <w:bookmarkStart w:id="8" w:name="_Hlk485891328"/>
      <w:r>
        <w:rPr>
          <w:rFonts w:ascii="Arial Black" w:hAnsi="Arial Black" w:cs="Calibri"/>
          <w:smallCaps/>
          <w:color w:val="FFFFFF"/>
          <w:spacing w:val="50"/>
          <w:sz w:val="40"/>
          <w:szCs w:val="40"/>
        </w:rPr>
        <w:t>Saleem Ramadan</w:t>
      </w:r>
    </w:p>
    <w:bookmarkEnd w:id="8"/>
    <w:p w14:paraId="2C022FC6" w14:textId="77777777" w:rsidR="005D6945" w:rsidRPr="006441ED" w:rsidRDefault="005D6945" w:rsidP="00FF36B1">
      <w:pPr>
        <w:pBdr>
          <w:top w:val="single" w:sz="18" w:space="1" w:color="1F3864"/>
        </w:pBdr>
        <w:spacing w:line="276" w:lineRule="auto"/>
        <w:rPr>
          <w:rFonts w:ascii="Arial" w:hAnsi="Arial" w:cs="Arial"/>
          <w:b/>
          <w:spacing w:val="6"/>
          <w:sz w:val="18"/>
        </w:rPr>
      </w:pPr>
    </w:p>
    <w:bookmarkEnd w:id="0"/>
    <w:bookmarkEnd w:id="1"/>
    <w:bookmarkEnd w:id="2"/>
    <w:bookmarkEnd w:id="3"/>
    <w:bookmarkEnd w:id="4"/>
    <w:bookmarkEnd w:id="5"/>
    <w:p w14:paraId="282249F2" w14:textId="305C187B" w:rsidR="00982BCF" w:rsidRDefault="00982BCF" w:rsidP="00982BCF">
      <w:pPr>
        <w:suppressAutoHyphens/>
        <w:spacing w:after="100"/>
        <w:ind w:left="425" w:right="425"/>
        <w:rPr>
          <w:rFonts w:ascii="Arial" w:hAnsi="Arial" w:cs="Arial"/>
          <w:smallCaps/>
          <w:spacing w:val="7"/>
          <w:szCs w:val="21"/>
        </w:rPr>
      </w:pPr>
      <w:r>
        <w:rPr>
          <w:rFonts w:ascii="Arial" w:hAnsi="Arial" w:cs="Arial"/>
          <w:smallCaps/>
          <w:spacing w:val="7"/>
          <w:szCs w:val="21"/>
        </w:rPr>
        <w:fldChar w:fldCharType="begin"/>
      </w:r>
      <w:r>
        <w:rPr>
          <w:rFonts w:ascii="Arial" w:hAnsi="Arial" w:cs="Arial"/>
          <w:smallCaps/>
          <w:spacing w:val="7"/>
          <w:szCs w:val="21"/>
        </w:rPr>
        <w:instrText>HYPERLINK "mailto:linkedinsaleemramadan@gmail.com"</w:instrText>
      </w:r>
      <w:r>
        <w:rPr>
          <w:rFonts w:ascii="Arial" w:hAnsi="Arial" w:cs="Arial"/>
          <w:smallCaps/>
          <w:spacing w:val="7"/>
          <w:szCs w:val="21"/>
        </w:rPr>
        <w:fldChar w:fldCharType="separate"/>
      </w:r>
      <w:r w:rsidRPr="00E73FB8">
        <w:rPr>
          <w:rStyle w:val="Hyperlink"/>
          <w:rFonts w:ascii="Arial" w:hAnsi="Arial" w:cs="Arial"/>
          <w:smallCaps/>
          <w:spacing w:val="7"/>
          <w:szCs w:val="21"/>
        </w:rPr>
        <w:t>linkedinsaleemramadan@gmail.com</w:t>
      </w:r>
      <w:r>
        <w:rPr>
          <w:rFonts w:ascii="Arial" w:hAnsi="Arial" w:cs="Arial"/>
          <w:smallCaps/>
          <w:spacing w:val="7"/>
          <w:szCs w:val="21"/>
        </w:rPr>
        <w:fldChar w:fldCharType="end"/>
      </w:r>
    </w:p>
    <w:p w14:paraId="202D3B23" w14:textId="6F8D1C63" w:rsidR="00982BCF" w:rsidRDefault="0064292E" w:rsidP="0064292E">
      <w:pPr>
        <w:suppressAutoHyphens/>
        <w:spacing w:after="100"/>
        <w:ind w:left="425" w:right="425"/>
        <w:rPr>
          <w:rFonts w:ascii="Arial" w:hAnsi="Arial" w:cs="Arial"/>
          <w:smallCaps/>
          <w:spacing w:val="7"/>
          <w:szCs w:val="21"/>
        </w:rPr>
      </w:pPr>
      <w:hyperlink r:id="rId8" w:history="1">
        <w:r w:rsidRPr="0064292E">
          <w:rPr>
            <w:rStyle w:val="Hyperlink"/>
            <w:rFonts w:ascii="Arial" w:hAnsi="Arial" w:cs="Arial"/>
            <w:smallCaps/>
            <w:spacing w:val="7"/>
            <w:szCs w:val="21"/>
          </w:rPr>
          <w:t xml:space="preserve">Saleem </w:t>
        </w:r>
        <w:r w:rsidRPr="0064292E">
          <w:rPr>
            <w:rStyle w:val="Hyperlink"/>
            <w:rFonts w:ascii="Arial" w:hAnsi="Arial" w:cs="Arial"/>
            <w:smallCaps/>
            <w:spacing w:val="7"/>
            <w:szCs w:val="21"/>
          </w:rPr>
          <w:t>R</w:t>
        </w:r>
        <w:r w:rsidRPr="0064292E">
          <w:rPr>
            <w:rStyle w:val="Hyperlink"/>
            <w:rFonts w:ascii="Arial" w:hAnsi="Arial" w:cs="Arial"/>
            <w:smallCaps/>
            <w:spacing w:val="7"/>
            <w:szCs w:val="21"/>
          </w:rPr>
          <w:t>amadan | LinkedIn</w:t>
        </w:r>
      </w:hyperlink>
    </w:p>
    <w:p w14:paraId="2C4B60F2" w14:textId="77777777" w:rsidR="008760D2" w:rsidRDefault="008760D2" w:rsidP="0064292E">
      <w:pPr>
        <w:suppressAutoHyphens/>
        <w:spacing w:after="100"/>
        <w:ind w:left="425" w:right="425"/>
        <w:rPr>
          <w:rFonts w:ascii="Arial" w:hAnsi="Arial" w:cs="Arial"/>
          <w:smallCaps/>
          <w:spacing w:val="7"/>
          <w:szCs w:val="21"/>
        </w:rPr>
      </w:pPr>
    </w:p>
    <w:p w14:paraId="1059798C" w14:textId="6ED979CB" w:rsidR="007F13E5" w:rsidRPr="006441ED" w:rsidRDefault="003D28B7" w:rsidP="00DD716B">
      <w:pPr>
        <w:suppressAutoHyphens/>
        <w:spacing w:after="100"/>
        <w:ind w:left="425" w:right="425"/>
        <w:jc w:val="center"/>
        <w:rPr>
          <w:rFonts w:ascii="Arial" w:hAnsi="Arial" w:cs="Arial"/>
          <w:smallCaps/>
          <w:spacing w:val="7"/>
          <w:szCs w:val="21"/>
        </w:rPr>
      </w:pPr>
      <w:r>
        <w:rPr>
          <w:rFonts w:ascii="Arial" w:hAnsi="Arial" w:cs="Arial"/>
          <w:smallCaps/>
          <w:spacing w:val="7"/>
          <w:szCs w:val="21"/>
        </w:rPr>
        <w:t xml:space="preserve">Data Analyst/Business </w:t>
      </w:r>
      <w:proofErr w:type="gramStart"/>
      <w:r>
        <w:rPr>
          <w:rFonts w:ascii="Arial" w:hAnsi="Arial" w:cs="Arial"/>
          <w:smallCaps/>
          <w:spacing w:val="7"/>
          <w:szCs w:val="21"/>
        </w:rPr>
        <w:t>Analyst</w:t>
      </w:r>
      <w:r w:rsidR="00DD716B">
        <w:rPr>
          <w:rFonts w:ascii="Arial" w:hAnsi="Arial" w:cs="Arial"/>
          <w:smallCaps/>
          <w:spacing w:val="7"/>
          <w:szCs w:val="21"/>
        </w:rPr>
        <w:t xml:space="preserve"> </w:t>
      </w:r>
      <w:r w:rsidR="00DD716B" w:rsidRPr="006441ED">
        <w:rPr>
          <w:rFonts w:ascii="Arial" w:hAnsi="Arial" w:cs="Arial"/>
          <w:smallCaps/>
          <w:spacing w:val="7"/>
          <w:szCs w:val="21"/>
        </w:rPr>
        <w:t xml:space="preserve"> •</w:t>
      </w:r>
      <w:proofErr w:type="gramEnd"/>
      <w:r w:rsidR="00DD716B" w:rsidRPr="006441ED">
        <w:rPr>
          <w:rFonts w:ascii="Arial" w:hAnsi="Arial" w:cs="Arial"/>
          <w:smallCaps/>
          <w:spacing w:val="7"/>
          <w:szCs w:val="21"/>
        </w:rPr>
        <w:t xml:space="preserve"> </w:t>
      </w:r>
      <w:proofErr w:type="gramStart"/>
      <w:r w:rsidR="00DD716B">
        <w:rPr>
          <w:rFonts w:ascii="Arial" w:hAnsi="Arial" w:cs="Arial"/>
          <w:smallCaps/>
          <w:spacing w:val="7"/>
          <w:szCs w:val="21"/>
        </w:rPr>
        <w:t xml:space="preserve">Project </w:t>
      </w:r>
      <w:r w:rsidR="008E4152" w:rsidRPr="006441ED">
        <w:rPr>
          <w:rFonts w:ascii="Arial" w:hAnsi="Arial" w:cs="Arial"/>
          <w:smallCaps/>
          <w:spacing w:val="7"/>
          <w:szCs w:val="21"/>
        </w:rPr>
        <w:t xml:space="preserve"> Management</w:t>
      </w:r>
      <w:proofErr w:type="gramEnd"/>
      <w:r w:rsidR="004B668F" w:rsidRPr="006441ED">
        <w:rPr>
          <w:rFonts w:ascii="Arial" w:hAnsi="Arial" w:cs="Arial"/>
          <w:smallCaps/>
          <w:spacing w:val="7"/>
          <w:szCs w:val="21"/>
        </w:rPr>
        <w:t xml:space="preserve"> </w:t>
      </w:r>
      <w:r w:rsidR="007F13E5" w:rsidRPr="006441ED">
        <w:rPr>
          <w:rFonts w:ascii="Arial" w:hAnsi="Arial" w:cs="Arial"/>
          <w:smallCaps/>
          <w:spacing w:val="7"/>
          <w:szCs w:val="21"/>
        </w:rPr>
        <w:t xml:space="preserve">• </w:t>
      </w:r>
      <w:r w:rsidR="00547CF2">
        <w:rPr>
          <w:rFonts w:ascii="Arial" w:hAnsi="Arial" w:cs="Arial"/>
          <w:smallCaps/>
          <w:spacing w:val="7"/>
          <w:szCs w:val="21"/>
        </w:rPr>
        <w:t xml:space="preserve">Six Sigma </w:t>
      </w:r>
      <w:r w:rsidR="00547CF2" w:rsidRPr="006441ED">
        <w:rPr>
          <w:rFonts w:ascii="Arial" w:hAnsi="Arial" w:cs="Arial"/>
          <w:smallCaps/>
          <w:spacing w:val="7"/>
          <w:szCs w:val="21"/>
        </w:rPr>
        <w:t>•</w:t>
      </w:r>
      <w:r w:rsidR="00547CF2">
        <w:rPr>
          <w:rFonts w:ascii="Arial" w:hAnsi="Arial" w:cs="Arial"/>
          <w:smallCaps/>
          <w:spacing w:val="7"/>
          <w:szCs w:val="21"/>
        </w:rPr>
        <w:t xml:space="preserve"> </w:t>
      </w:r>
      <w:r w:rsidR="006735B3">
        <w:rPr>
          <w:rFonts w:ascii="Arial" w:hAnsi="Arial" w:cs="Arial"/>
          <w:smallCaps/>
          <w:spacing w:val="7"/>
          <w:szCs w:val="21"/>
        </w:rPr>
        <w:t>Machine Learning</w:t>
      </w:r>
      <w:r w:rsidR="00D4636F" w:rsidRPr="006441ED">
        <w:rPr>
          <w:rFonts w:ascii="Arial" w:hAnsi="Arial" w:cs="Arial"/>
          <w:smallCaps/>
          <w:spacing w:val="7"/>
          <w:szCs w:val="21"/>
        </w:rPr>
        <w:t xml:space="preserve"> </w:t>
      </w:r>
    </w:p>
    <w:p w14:paraId="343AF2F5" w14:textId="08B429A8" w:rsidR="00E55A77" w:rsidRDefault="00E55A77" w:rsidP="00EE6003">
      <w:pPr>
        <w:pStyle w:val="Style11"/>
      </w:pPr>
      <w:bookmarkStart w:id="9" w:name="_Hlk494452140"/>
      <w:bookmarkStart w:id="10" w:name="_Hlk516233861"/>
      <w:bookmarkStart w:id="11" w:name="_Hlk516660668"/>
      <w:bookmarkStart w:id="12" w:name="_Hlk517958451"/>
      <w:bookmarkEnd w:id="6"/>
      <w:bookmarkEnd w:id="7"/>
    </w:p>
    <w:p w14:paraId="1EA129CE" w14:textId="5C747543" w:rsidR="00EE6003" w:rsidRDefault="00785FB1" w:rsidP="0035018D">
      <w:pPr>
        <w:pStyle w:val="Style11"/>
      </w:pPr>
      <w:r w:rsidRPr="006441ED">
        <w:t>Profil</w:t>
      </w:r>
      <w:bookmarkEnd w:id="9"/>
      <w:bookmarkEnd w:id="10"/>
      <w:bookmarkEnd w:id="11"/>
      <w:bookmarkEnd w:id="12"/>
      <w:r w:rsidR="00F82B4D" w:rsidRPr="006441ED">
        <w:t>e</w:t>
      </w:r>
    </w:p>
    <w:p w14:paraId="487A7F2D" w14:textId="77777777" w:rsidR="008A6F62" w:rsidRPr="008A6F62" w:rsidRDefault="008A6F62" w:rsidP="00B63452">
      <w:pPr>
        <w:pStyle w:val="Style11"/>
        <w:jc w:val="left"/>
        <w:rPr>
          <w:rFonts w:ascii="Arial" w:hAnsi="Arial" w:cs="Arial"/>
          <w:b w:val="0"/>
          <w:smallCaps w:val="0"/>
          <w:spacing w:val="0"/>
          <w:sz w:val="20"/>
          <w:szCs w:val="20"/>
        </w:rPr>
      </w:pPr>
      <w:r w:rsidRPr="008A6F62">
        <w:rPr>
          <w:rFonts w:ascii="Arial" w:hAnsi="Arial" w:cs="Arial"/>
          <w:b w:val="0"/>
          <w:smallCaps w:val="0"/>
          <w:spacing w:val="0"/>
          <w:sz w:val="20"/>
          <w:szCs w:val="20"/>
        </w:rPr>
        <w:t>Highly accomplished professional with a comprehensive background in academia and industry, showcasing a diverse skill set and expertise in the field of Industrial Engineering. Key strengths include:</w:t>
      </w:r>
    </w:p>
    <w:p w14:paraId="0B6962E4" w14:textId="77777777" w:rsidR="00462748" w:rsidRPr="006441ED" w:rsidRDefault="00462748" w:rsidP="00462748">
      <w:pPr>
        <w:pStyle w:val="Style1"/>
        <w:ind w:left="720"/>
        <w:rPr>
          <w:sz w:val="14"/>
          <w:szCs w:val="14"/>
        </w:rPr>
      </w:pPr>
    </w:p>
    <w:p w14:paraId="5C3B024C" w14:textId="0B9699A9" w:rsidR="008A6F62" w:rsidRDefault="008A6F62" w:rsidP="00935CB0">
      <w:pPr>
        <w:pStyle w:val="Style1"/>
        <w:numPr>
          <w:ilvl w:val="0"/>
          <w:numId w:val="22"/>
        </w:numPr>
        <w:spacing w:after="20"/>
        <w:ind w:left="714" w:hanging="357"/>
      </w:pPr>
      <w:r w:rsidRPr="008A6F62">
        <w:t xml:space="preserve">Authored more than 30 articles in peer-reviewed journals, with a focus on </w:t>
      </w:r>
      <w:r w:rsidR="00B02FBD">
        <w:t xml:space="preserve">Applications </w:t>
      </w:r>
      <w:r w:rsidR="00C904E4">
        <w:t>for</w:t>
      </w:r>
      <w:r w:rsidR="00B02FBD">
        <w:t xml:space="preserve"> Machine Learning </w:t>
      </w:r>
      <w:r w:rsidR="00E103E7">
        <w:t>in Industrial Engineering</w:t>
      </w:r>
      <w:r w:rsidR="00156867">
        <w:t xml:space="preserve">, </w:t>
      </w:r>
      <w:r w:rsidR="00B63452">
        <w:t>Optimization, and</w:t>
      </w:r>
      <w:r w:rsidR="00EB7BC5">
        <w:t xml:space="preserve"> Operations Man</w:t>
      </w:r>
      <w:r w:rsidRPr="008A6F62">
        <w:t>agement</w:t>
      </w:r>
      <w:r w:rsidR="00EB7BC5">
        <w:t>.</w:t>
      </w:r>
    </w:p>
    <w:p w14:paraId="04252577" w14:textId="77777777" w:rsidR="008A6F62" w:rsidRPr="006441ED" w:rsidRDefault="008A6F62" w:rsidP="008A6F62">
      <w:pPr>
        <w:pStyle w:val="Style1"/>
        <w:numPr>
          <w:ilvl w:val="0"/>
          <w:numId w:val="22"/>
        </w:numPr>
        <w:spacing w:after="20"/>
        <w:ind w:left="714" w:hanging="357"/>
      </w:pPr>
      <w:r>
        <w:t xml:space="preserve">Certified </w:t>
      </w:r>
      <w:r w:rsidRPr="00B63452">
        <w:rPr>
          <w:b/>
          <w:bCs/>
        </w:rPr>
        <w:t>Supply Chain Professional</w:t>
      </w:r>
      <w:r>
        <w:t xml:space="preserve"> from </w:t>
      </w:r>
      <w:r w:rsidRPr="00DA0BEC">
        <w:rPr>
          <w:b/>
          <w:bCs/>
        </w:rPr>
        <w:t>APICS</w:t>
      </w:r>
      <w:r w:rsidRPr="006441ED">
        <w:t>.</w:t>
      </w:r>
    </w:p>
    <w:p w14:paraId="201AFBCE" w14:textId="77777777" w:rsidR="008A6F62" w:rsidRDefault="008A6F62" w:rsidP="008A6F62">
      <w:pPr>
        <w:pStyle w:val="Style1"/>
        <w:numPr>
          <w:ilvl w:val="0"/>
          <w:numId w:val="22"/>
        </w:numPr>
        <w:spacing w:after="20"/>
        <w:ind w:left="714" w:hanging="357"/>
      </w:pPr>
      <w:r w:rsidRPr="006441ED">
        <w:t xml:space="preserve">Certified </w:t>
      </w:r>
      <w:r w:rsidRPr="00B63452">
        <w:rPr>
          <w:b/>
          <w:bCs/>
        </w:rPr>
        <w:t>Project Management Professional</w:t>
      </w:r>
      <w:r>
        <w:t xml:space="preserve"> from </w:t>
      </w:r>
      <w:r w:rsidRPr="00DA0BEC">
        <w:rPr>
          <w:b/>
          <w:bCs/>
        </w:rPr>
        <w:t>PMI</w:t>
      </w:r>
      <w:r w:rsidRPr="006441ED">
        <w:t xml:space="preserve"> </w:t>
      </w:r>
    </w:p>
    <w:p w14:paraId="463AE2CE" w14:textId="77777777" w:rsidR="008A6F62" w:rsidRDefault="008A6F62" w:rsidP="008A6F62">
      <w:pPr>
        <w:pStyle w:val="Style1"/>
        <w:numPr>
          <w:ilvl w:val="0"/>
          <w:numId w:val="22"/>
        </w:numPr>
        <w:spacing w:after="20"/>
        <w:ind w:left="714" w:hanging="357"/>
      </w:pPr>
      <w:r>
        <w:t xml:space="preserve">Certified </w:t>
      </w:r>
      <w:r w:rsidRPr="00B63452">
        <w:rPr>
          <w:b/>
          <w:bCs/>
        </w:rPr>
        <w:t>Analytics Professional</w:t>
      </w:r>
      <w:r>
        <w:t xml:space="preserve"> from </w:t>
      </w:r>
      <w:r w:rsidRPr="00DA0BEC">
        <w:rPr>
          <w:b/>
          <w:bCs/>
        </w:rPr>
        <w:t>IMFORMS</w:t>
      </w:r>
    </w:p>
    <w:p w14:paraId="268AE268" w14:textId="39D2F9A7" w:rsidR="00787454" w:rsidRPr="00B63452" w:rsidRDefault="00787454" w:rsidP="00935CB0">
      <w:pPr>
        <w:pStyle w:val="Style1"/>
        <w:numPr>
          <w:ilvl w:val="0"/>
          <w:numId w:val="22"/>
        </w:numPr>
        <w:spacing w:after="20"/>
        <w:ind w:left="714" w:hanging="357"/>
      </w:pPr>
      <w:r w:rsidRPr="006441ED">
        <w:t xml:space="preserve">Adept at </w:t>
      </w:r>
      <w:r w:rsidRPr="00B63452">
        <w:t>using</w:t>
      </w:r>
      <w:r w:rsidR="00306CE5" w:rsidRPr="00B63452">
        <w:t xml:space="preserve"> </w:t>
      </w:r>
      <w:r w:rsidR="00935CB0" w:rsidRPr="00B63452">
        <w:t xml:space="preserve">Python </w:t>
      </w:r>
      <w:r w:rsidRPr="00B63452">
        <w:t xml:space="preserve">software </w:t>
      </w:r>
      <w:r w:rsidR="00935CB0" w:rsidRPr="00B63452">
        <w:t>in Industrial Engineering Applications.</w:t>
      </w:r>
    </w:p>
    <w:p w14:paraId="080FFD38" w14:textId="3A53DE38" w:rsidR="00306CE5" w:rsidRDefault="00306CE5" w:rsidP="00935CB0">
      <w:pPr>
        <w:pStyle w:val="Style1"/>
        <w:numPr>
          <w:ilvl w:val="0"/>
          <w:numId w:val="22"/>
        </w:numPr>
        <w:spacing w:after="20"/>
        <w:ind w:left="714" w:hanging="357"/>
      </w:pPr>
      <w:r w:rsidRPr="00B63452">
        <w:t>Adept at using Power BI in</w:t>
      </w:r>
      <w:r>
        <w:t xml:space="preserve"> Data Analytics applications.</w:t>
      </w:r>
    </w:p>
    <w:p w14:paraId="5D000EE2" w14:textId="592710B8" w:rsidR="00495B15" w:rsidRDefault="00495B15" w:rsidP="00935CB0">
      <w:pPr>
        <w:pStyle w:val="Style1"/>
        <w:numPr>
          <w:ilvl w:val="0"/>
          <w:numId w:val="22"/>
        </w:numPr>
        <w:spacing w:after="20"/>
        <w:ind w:left="714" w:hanging="357"/>
      </w:pPr>
      <w:r w:rsidRPr="00B63452">
        <w:t xml:space="preserve">Adept at using </w:t>
      </w:r>
      <w:r>
        <w:t xml:space="preserve">MS SQL </w:t>
      </w:r>
      <w:proofErr w:type="gramStart"/>
      <w:r>
        <w:t xml:space="preserve">Server </w:t>
      </w:r>
      <w:r w:rsidRPr="00B63452">
        <w:t xml:space="preserve"> in</w:t>
      </w:r>
      <w:proofErr w:type="gramEnd"/>
      <w:r>
        <w:t xml:space="preserve"> Data Analytics applications</w:t>
      </w:r>
    </w:p>
    <w:p w14:paraId="12A5BD2B" w14:textId="06A90437" w:rsidR="00383DF1" w:rsidRDefault="00383DF1" w:rsidP="006441ED">
      <w:pPr>
        <w:pStyle w:val="Style1"/>
        <w:numPr>
          <w:ilvl w:val="0"/>
          <w:numId w:val="22"/>
        </w:numPr>
        <w:spacing w:after="20"/>
        <w:ind w:left="714" w:hanging="357"/>
      </w:pPr>
      <w:r w:rsidRPr="006441ED">
        <w:t xml:space="preserve">Collaboratively designed </w:t>
      </w:r>
      <w:r w:rsidR="00271D41">
        <w:t xml:space="preserve">an </w:t>
      </w:r>
      <w:r w:rsidRPr="006441ED">
        <w:t xml:space="preserve">Engineering Management program for MS-level students in </w:t>
      </w:r>
      <w:r w:rsidR="00271D41">
        <w:t xml:space="preserve">the </w:t>
      </w:r>
      <w:r w:rsidRPr="006441ED">
        <w:t xml:space="preserve">Department of Industrial Engineering hosted at </w:t>
      </w:r>
      <w:r w:rsidR="00271D41">
        <w:t xml:space="preserve">the </w:t>
      </w:r>
      <w:r w:rsidRPr="006441ED">
        <w:t xml:space="preserve">School of </w:t>
      </w:r>
      <w:r w:rsidR="00C13102">
        <w:t>Applied Tech</w:t>
      </w:r>
      <w:r w:rsidR="0058764E">
        <w:t>nical Sciences</w:t>
      </w:r>
      <w:r w:rsidRPr="006441ED">
        <w:t>, German Jordanian University</w:t>
      </w:r>
      <w:r w:rsidR="000B5CBD">
        <w:t>, Amman, Jordan</w:t>
      </w:r>
      <w:r w:rsidRPr="006441ED">
        <w:t xml:space="preserve">. </w:t>
      </w:r>
    </w:p>
    <w:p w14:paraId="5F90BE25" w14:textId="11C99BE3" w:rsidR="006E70D0" w:rsidRPr="006441ED" w:rsidRDefault="0073168A" w:rsidP="006441ED">
      <w:pPr>
        <w:pStyle w:val="Style1"/>
        <w:numPr>
          <w:ilvl w:val="0"/>
          <w:numId w:val="22"/>
        </w:numPr>
        <w:spacing w:after="20"/>
        <w:ind w:left="714" w:hanging="357"/>
      </w:pPr>
      <w:r>
        <w:t xml:space="preserve">Lead the establishment of Industrial Engineering Department in </w:t>
      </w:r>
      <w:r w:rsidR="00B55ECA">
        <w:t xml:space="preserve">School of </w:t>
      </w:r>
      <w:r w:rsidR="00463330">
        <w:t xml:space="preserve">Engineering </w:t>
      </w:r>
      <w:r w:rsidR="00B55ECA">
        <w:t>Techn</w:t>
      </w:r>
      <w:r w:rsidR="00A97A7F">
        <w:t>ology</w:t>
      </w:r>
      <w:r w:rsidR="00463330">
        <w:t>, Al Hussein Technical University</w:t>
      </w:r>
      <w:r w:rsidR="00DC4904">
        <w:t>, Amman, Jordan</w:t>
      </w:r>
      <w:r w:rsidR="00D72B8A" w:rsidRPr="00D72B8A">
        <w:t>.</w:t>
      </w:r>
    </w:p>
    <w:p w14:paraId="32E5F753" w14:textId="7EA5B386" w:rsidR="00977A8C" w:rsidRPr="006441ED" w:rsidRDefault="00977A8C" w:rsidP="006441ED">
      <w:pPr>
        <w:pStyle w:val="Style1"/>
        <w:numPr>
          <w:ilvl w:val="0"/>
          <w:numId w:val="22"/>
        </w:numPr>
        <w:spacing w:after="20"/>
        <w:ind w:left="714" w:hanging="357"/>
      </w:pPr>
      <w:r w:rsidRPr="006441ED">
        <w:t xml:space="preserve">Excellent ability to work collaboratively with academics and staff at all levels within </w:t>
      </w:r>
      <w:r w:rsidR="00271D41">
        <w:t>the u</w:t>
      </w:r>
      <w:r w:rsidRPr="006441ED">
        <w:t>niversity.</w:t>
      </w:r>
    </w:p>
    <w:p w14:paraId="697193AC" w14:textId="77777777" w:rsidR="003D7729" w:rsidRPr="006441ED" w:rsidRDefault="003D7729" w:rsidP="003D7729">
      <w:pPr>
        <w:pStyle w:val="Style1"/>
      </w:pPr>
    </w:p>
    <w:p w14:paraId="05414512" w14:textId="06CEC763" w:rsidR="003D7729" w:rsidRPr="006441ED" w:rsidRDefault="003D7729" w:rsidP="003D7729">
      <w:pPr>
        <w:pStyle w:val="Style11"/>
      </w:pPr>
      <w:r w:rsidRPr="006441ED">
        <w:t>Education</w:t>
      </w:r>
    </w:p>
    <w:p w14:paraId="543572F4" w14:textId="77777777" w:rsidR="003D7729" w:rsidRPr="006441ED" w:rsidRDefault="003D7729" w:rsidP="003D7729">
      <w:pPr>
        <w:pStyle w:val="Style1"/>
      </w:pPr>
    </w:p>
    <w:p w14:paraId="0D0AF478" w14:textId="0CF37ED8" w:rsidR="00A4411C" w:rsidRPr="0035284C" w:rsidRDefault="003D7729" w:rsidP="003D2A97">
      <w:pPr>
        <w:pStyle w:val="Style1"/>
        <w:numPr>
          <w:ilvl w:val="0"/>
          <w:numId w:val="34"/>
        </w:numPr>
      </w:pPr>
      <w:r w:rsidRPr="006441ED">
        <w:rPr>
          <w:b/>
          <w:bCs/>
        </w:rPr>
        <w:t>Ph</w:t>
      </w:r>
      <w:r w:rsidR="0035284C">
        <w:rPr>
          <w:b/>
          <w:bCs/>
        </w:rPr>
        <w:t>.D.</w:t>
      </w:r>
      <w:r w:rsidRPr="006441ED">
        <w:rPr>
          <w:b/>
          <w:bCs/>
        </w:rPr>
        <w:t>, Systems Engineering,</w:t>
      </w:r>
      <w:r w:rsidRPr="006441ED">
        <w:t xml:space="preserve"> Ohio University, OH</w:t>
      </w:r>
      <w:r w:rsidR="008E64FF">
        <w:t>, 2011</w:t>
      </w:r>
    </w:p>
    <w:p w14:paraId="0578DC21" w14:textId="77777777" w:rsidR="000923DB" w:rsidRPr="006441ED" w:rsidRDefault="000923DB" w:rsidP="003D2A97">
      <w:pPr>
        <w:pStyle w:val="Style1"/>
        <w:rPr>
          <w:b/>
          <w:bCs/>
        </w:rPr>
      </w:pPr>
    </w:p>
    <w:p w14:paraId="3C359120" w14:textId="68CC6348" w:rsidR="00A4411C" w:rsidRPr="003D2A97" w:rsidRDefault="003D7729" w:rsidP="003D2A97">
      <w:pPr>
        <w:pStyle w:val="Style1"/>
        <w:numPr>
          <w:ilvl w:val="0"/>
          <w:numId w:val="34"/>
        </w:numPr>
      </w:pPr>
      <w:r w:rsidRPr="006441ED">
        <w:rPr>
          <w:b/>
          <w:bCs/>
        </w:rPr>
        <w:t>MS, Management Information Systems,</w:t>
      </w:r>
      <w:r w:rsidRPr="006441ED">
        <w:t xml:space="preserve"> Keller Graduate School of Management, DeVry University, IL</w:t>
      </w:r>
      <w:r w:rsidR="008E64FF">
        <w:t>, 2004</w:t>
      </w:r>
      <w:r w:rsidR="00916E12" w:rsidRPr="003D2A97">
        <w:rPr>
          <w:i/>
          <w:iCs/>
        </w:rPr>
        <w:t xml:space="preserve"> </w:t>
      </w:r>
    </w:p>
    <w:p w14:paraId="327C2965" w14:textId="77777777" w:rsidR="00916E12" w:rsidRPr="006441ED" w:rsidRDefault="00916E12" w:rsidP="003D2A97">
      <w:pPr>
        <w:pStyle w:val="Style1"/>
        <w:rPr>
          <w:b/>
          <w:bCs/>
        </w:rPr>
      </w:pPr>
    </w:p>
    <w:p w14:paraId="1F977878" w14:textId="75A6BDF3" w:rsidR="003D7729" w:rsidRPr="006441ED" w:rsidRDefault="003D7729" w:rsidP="003D2A97">
      <w:pPr>
        <w:pStyle w:val="Style1"/>
        <w:numPr>
          <w:ilvl w:val="0"/>
          <w:numId w:val="34"/>
        </w:numPr>
      </w:pPr>
      <w:r w:rsidRPr="006441ED">
        <w:rPr>
          <w:b/>
          <w:bCs/>
        </w:rPr>
        <w:t>BS, Computer Information Systems,</w:t>
      </w:r>
      <w:r w:rsidRPr="006441ED">
        <w:t xml:space="preserve"> DeVry University, IL</w:t>
      </w:r>
      <w:r w:rsidR="008E64FF">
        <w:t>, 2002</w:t>
      </w:r>
    </w:p>
    <w:p w14:paraId="7071C1E4" w14:textId="77777777" w:rsidR="00A4411C" w:rsidRPr="006441ED" w:rsidRDefault="00A4411C" w:rsidP="003D2A97">
      <w:pPr>
        <w:pStyle w:val="Style1"/>
        <w:rPr>
          <w:b/>
          <w:bCs/>
        </w:rPr>
      </w:pPr>
    </w:p>
    <w:p w14:paraId="323B0BC1" w14:textId="754B4E84" w:rsidR="003D7729" w:rsidRDefault="003D7729" w:rsidP="003D2A97">
      <w:pPr>
        <w:pStyle w:val="Style1"/>
        <w:numPr>
          <w:ilvl w:val="0"/>
          <w:numId w:val="34"/>
        </w:numPr>
      </w:pPr>
      <w:r w:rsidRPr="006441ED">
        <w:rPr>
          <w:b/>
          <w:bCs/>
        </w:rPr>
        <w:t>BS, Industrial Engineering,</w:t>
      </w:r>
      <w:r w:rsidRPr="006441ED">
        <w:t xml:space="preserve"> University of Jordan, Amman, Jordan</w:t>
      </w:r>
      <w:r w:rsidR="008E64FF">
        <w:t>, 1998</w:t>
      </w:r>
    </w:p>
    <w:p w14:paraId="246BCED1" w14:textId="77777777" w:rsidR="00CD74E2" w:rsidRPr="006441ED" w:rsidRDefault="00CD74E2" w:rsidP="00CD74E2">
      <w:pPr>
        <w:pStyle w:val="Style1"/>
        <w:jc w:val="center"/>
      </w:pPr>
    </w:p>
    <w:p w14:paraId="56E9F699" w14:textId="77777777" w:rsidR="00CD74E2" w:rsidRPr="006441ED" w:rsidRDefault="00CD74E2" w:rsidP="00CD74E2">
      <w:pPr>
        <w:pStyle w:val="Style1"/>
      </w:pPr>
    </w:p>
    <w:p w14:paraId="68A64124" w14:textId="77777777" w:rsidR="00CD74E2" w:rsidRPr="006441ED" w:rsidRDefault="00CD74E2" w:rsidP="00CD74E2">
      <w:pPr>
        <w:pStyle w:val="Style11"/>
      </w:pPr>
      <w:r w:rsidRPr="006441ED">
        <w:t>Professional Experience</w:t>
      </w:r>
    </w:p>
    <w:p w14:paraId="4D1E020E" w14:textId="77777777" w:rsidR="00CD74E2" w:rsidRPr="006441ED" w:rsidRDefault="00CD74E2" w:rsidP="00CD74E2">
      <w:pPr>
        <w:pStyle w:val="Style1"/>
      </w:pPr>
    </w:p>
    <w:p w14:paraId="14FF1636" w14:textId="728A7036" w:rsidR="00210BE5" w:rsidRPr="006441ED" w:rsidRDefault="00210BE5" w:rsidP="00210BE5">
      <w:pPr>
        <w:pStyle w:val="Style1"/>
        <w:numPr>
          <w:ilvl w:val="0"/>
          <w:numId w:val="35"/>
        </w:numPr>
      </w:pPr>
      <w:r>
        <w:t>Al H</w:t>
      </w:r>
      <w:r w:rsidR="00E43B3E">
        <w:t>u</w:t>
      </w:r>
      <w:r>
        <w:t>ss</w:t>
      </w:r>
      <w:r w:rsidR="00E43B3E">
        <w:t>ei</w:t>
      </w:r>
      <w:r>
        <w:t>n Technical University</w:t>
      </w:r>
      <w:r w:rsidRPr="006441ED">
        <w:t>, Amman, Jordan, 20</w:t>
      </w:r>
      <w:r>
        <w:t>23</w:t>
      </w:r>
      <w:r w:rsidRPr="006441ED">
        <w:t xml:space="preserve"> to </w:t>
      </w:r>
      <w:r>
        <w:t>present</w:t>
      </w:r>
    </w:p>
    <w:p w14:paraId="1903C9D8" w14:textId="77777777" w:rsidR="00210BE5" w:rsidRPr="006441ED" w:rsidRDefault="00210BE5" w:rsidP="00210BE5">
      <w:pPr>
        <w:pStyle w:val="Style1"/>
        <w:numPr>
          <w:ilvl w:val="1"/>
          <w:numId w:val="35"/>
        </w:numPr>
        <w:rPr>
          <w:b/>
          <w:bCs/>
        </w:rPr>
      </w:pPr>
      <w:r w:rsidRPr="006441ED">
        <w:rPr>
          <w:b/>
          <w:bCs/>
        </w:rPr>
        <w:t>Associate Professor, Department of Industrial Engineering</w:t>
      </w:r>
    </w:p>
    <w:p w14:paraId="47775B99" w14:textId="5C39154E" w:rsidR="00210BE5" w:rsidRDefault="00210BE5" w:rsidP="00210BE5">
      <w:pPr>
        <w:pStyle w:val="Style1"/>
      </w:pPr>
    </w:p>
    <w:p w14:paraId="6B2569E8" w14:textId="739EE3C5" w:rsidR="00D36149" w:rsidRDefault="00D36149" w:rsidP="003D2A97">
      <w:pPr>
        <w:pStyle w:val="Style1"/>
        <w:numPr>
          <w:ilvl w:val="0"/>
          <w:numId w:val="35"/>
        </w:numPr>
      </w:pPr>
      <w:r>
        <w:t>Youngstown</w:t>
      </w:r>
      <w:r w:rsidR="00693402">
        <w:t xml:space="preserve"> State University, Youngstown, Ohio</w:t>
      </w:r>
      <w:r w:rsidR="00186640">
        <w:t>, United States of America, 20</w:t>
      </w:r>
      <w:r w:rsidR="00244326">
        <w:t xml:space="preserve">21- </w:t>
      </w:r>
      <w:r w:rsidR="00210BE5">
        <w:t>2022</w:t>
      </w:r>
    </w:p>
    <w:p w14:paraId="7252F463" w14:textId="5A85B1B5" w:rsidR="00244326" w:rsidRPr="0022576F" w:rsidRDefault="00210BE5" w:rsidP="00244326">
      <w:pPr>
        <w:pStyle w:val="Style1"/>
        <w:numPr>
          <w:ilvl w:val="1"/>
          <w:numId w:val="35"/>
        </w:numPr>
        <w:rPr>
          <w:b/>
          <w:bCs/>
        </w:rPr>
      </w:pPr>
      <w:r>
        <w:rPr>
          <w:b/>
          <w:bCs/>
        </w:rPr>
        <w:t>Associate Professor</w:t>
      </w:r>
      <w:r w:rsidR="0022576F" w:rsidRPr="0022576F">
        <w:rPr>
          <w:b/>
          <w:bCs/>
        </w:rPr>
        <w:t>, Department of Industrial Engineering</w:t>
      </w:r>
    </w:p>
    <w:p w14:paraId="4CBE06CC" w14:textId="77777777" w:rsidR="0022576F" w:rsidRDefault="0022576F" w:rsidP="0022576F">
      <w:pPr>
        <w:pStyle w:val="Style1"/>
        <w:ind w:left="1440"/>
      </w:pPr>
    </w:p>
    <w:p w14:paraId="1341B638" w14:textId="6AEB97A4" w:rsidR="00CD74E2" w:rsidRPr="006441ED" w:rsidRDefault="00CD74E2" w:rsidP="003D2A97">
      <w:pPr>
        <w:pStyle w:val="Style1"/>
        <w:numPr>
          <w:ilvl w:val="0"/>
          <w:numId w:val="35"/>
        </w:numPr>
      </w:pPr>
      <w:r w:rsidRPr="006441ED">
        <w:t xml:space="preserve">German Jordanian University, Amman, Jordan, 2017 to </w:t>
      </w:r>
      <w:r>
        <w:t>2021</w:t>
      </w:r>
    </w:p>
    <w:p w14:paraId="5AF841BB" w14:textId="77777777" w:rsidR="00CD74E2" w:rsidRPr="006441ED" w:rsidRDefault="00CD74E2" w:rsidP="003D2A97">
      <w:pPr>
        <w:pStyle w:val="Style1"/>
        <w:numPr>
          <w:ilvl w:val="1"/>
          <w:numId w:val="35"/>
        </w:numPr>
        <w:rPr>
          <w:b/>
          <w:bCs/>
        </w:rPr>
      </w:pPr>
      <w:r w:rsidRPr="006441ED">
        <w:rPr>
          <w:b/>
          <w:bCs/>
        </w:rPr>
        <w:t>Associate Professor, Department of Industrial Engineering</w:t>
      </w:r>
    </w:p>
    <w:p w14:paraId="00FE9667" w14:textId="77777777" w:rsidR="00CD74E2" w:rsidRPr="006441ED" w:rsidRDefault="00CD74E2" w:rsidP="003D2A97">
      <w:pPr>
        <w:pStyle w:val="Style1"/>
      </w:pPr>
    </w:p>
    <w:p w14:paraId="41DC9D5F" w14:textId="77777777" w:rsidR="00CD74E2" w:rsidRPr="006441ED" w:rsidRDefault="00CD74E2" w:rsidP="003D2A97">
      <w:pPr>
        <w:pStyle w:val="Style1"/>
        <w:numPr>
          <w:ilvl w:val="0"/>
          <w:numId w:val="35"/>
        </w:numPr>
      </w:pPr>
      <w:r w:rsidRPr="006441ED">
        <w:t xml:space="preserve">Applied Science Private University, Amman, </w:t>
      </w:r>
      <w:r>
        <w:t>Jordan, 2015 to 2017</w:t>
      </w:r>
    </w:p>
    <w:p w14:paraId="478E28F1" w14:textId="77777777" w:rsidR="00CD74E2" w:rsidRPr="006441ED" w:rsidRDefault="00CD74E2" w:rsidP="003D2A97">
      <w:pPr>
        <w:pStyle w:val="Style1"/>
        <w:numPr>
          <w:ilvl w:val="1"/>
          <w:numId w:val="35"/>
        </w:numPr>
      </w:pPr>
      <w:r>
        <w:rPr>
          <w:b/>
          <w:bCs/>
        </w:rPr>
        <w:t>Associate</w:t>
      </w:r>
      <w:r w:rsidRPr="006441ED">
        <w:rPr>
          <w:b/>
          <w:bCs/>
        </w:rPr>
        <w:t xml:space="preserve"> Professor, Department of Mechanical and Industrial Engineering</w:t>
      </w:r>
    </w:p>
    <w:p w14:paraId="0259613D" w14:textId="77777777" w:rsidR="003D2A97" w:rsidRDefault="003D2A97" w:rsidP="003D2A97">
      <w:pPr>
        <w:pStyle w:val="Style1"/>
        <w:ind w:left="360"/>
      </w:pPr>
    </w:p>
    <w:p w14:paraId="3CA35AC2" w14:textId="5FDED334" w:rsidR="00CD74E2" w:rsidRPr="006441ED" w:rsidRDefault="00CD74E2" w:rsidP="003D2A97">
      <w:pPr>
        <w:pStyle w:val="Style1"/>
        <w:numPr>
          <w:ilvl w:val="0"/>
          <w:numId w:val="35"/>
        </w:numPr>
      </w:pPr>
      <w:r w:rsidRPr="006441ED">
        <w:t xml:space="preserve">Applied Science Private University, Amman, </w:t>
      </w:r>
      <w:r>
        <w:t>Jordan, 2011 to 2015</w:t>
      </w:r>
    </w:p>
    <w:p w14:paraId="61DD8B95" w14:textId="4C42026C" w:rsidR="00CD74E2" w:rsidRPr="006441ED" w:rsidRDefault="00A379F1" w:rsidP="003D2A97">
      <w:pPr>
        <w:pStyle w:val="Style1"/>
        <w:numPr>
          <w:ilvl w:val="1"/>
          <w:numId w:val="35"/>
        </w:numPr>
      </w:pPr>
      <w:r>
        <w:rPr>
          <w:b/>
          <w:bCs/>
        </w:rPr>
        <w:t>Assistant</w:t>
      </w:r>
      <w:r w:rsidR="00CD74E2" w:rsidRPr="006441ED">
        <w:rPr>
          <w:b/>
          <w:bCs/>
        </w:rPr>
        <w:t xml:space="preserve"> Professor, Department of Mechanical and Industrial Engineering</w:t>
      </w:r>
    </w:p>
    <w:p w14:paraId="0B40BB6F" w14:textId="77777777" w:rsidR="00CD74E2" w:rsidRPr="006441ED" w:rsidRDefault="00CD74E2" w:rsidP="003D2A97">
      <w:pPr>
        <w:pStyle w:val="Style1"/>
      </w:pPr>
    </w:p>
    <w:p w14:paraId="50889FEB" w14:textId="77777777" w:rsidR="00CD74E2" w:rsidRDefault="00CD74E2" w:rsidP="003D7729">
      <w:pPr>
        <w:pStyle w:val="Style1"/>
        <w:jc w:val="center"/>
      </w:pPr>
    </w:p>
    <w:p w14:paraId="149DE16F" w14:textId="77777777" w:rsidR="00731C6A" w:rsidRPr="006441ED" w:rsidRDefault="00731C6A" w:rsidP="00731C6A">
      <w:pPr>
        <w:pStyle w:val="Style1"/>
        <w:jc w:val="center"/>
      </w:pPr>
    </w:p>
    <w:p w14:paraId="07DE10EE" w14:textId="7A4962FD" w:rsidR="00731C6A" w:rsidRPr="006441ED" w:rsidRDefault="00731C6A" w:rsidP="00731C6A">
      <w:pPr>
        <w:pStyle w:val="Style11"/>
      </w:pPr>
      <w:r>
        <w:t>Honors and Awards</w:t>
      </w:r>
    </w:p>
    <w:p w14:paraId="6D3C3760" w14:textId="77777777" w:rsidR="00731C6A" w:rsidRPr="006441ED" w:rsidRDefault="00731C6A" w:rsidP="00731C6A">
      <w:pPr>
        <w:pStyle w:val="Style1"/>
        <w:jc w:val="center"/>
        <w:rPr>
          <w:sz w:val="14"/>
          <w:szCs w:val="14"/>
        </w:rPr>
      </w:pPr>
    </w:p>
    <w:p w14:paraId="668E8599" w14:textId="77777777" w:rsidR="008E64FF" w:rsidRPr="008E64FF" w:rsidRDefault="00731C6A" w:rsidP="003D2A97">
      <w:pPr>
        <w:pStyle w:val="Style1"/>
        <w:numPr>
          <w:ilvl w:val="0"/>
          <w:numId w:val="36"/>
        </w:numPr>
        <w:rPr>
          <w:b/>
        </w:rPr>
      </w:pPr>
      <w:r w:rsidRPr="008E64FF">
        <w:rPr>
          <w:b/>
        </w:rPr>
        <w:t>Outstanding Research Award</w:t>
      </w:r>
    </w:p>
    <w:p w14:paraId="3A255191" w14:textId="53F1B6E1" w:rsidR="00731C6A" w:rsidRPr="006441ED" w:rsidRDefault="008E64FF" w:rsidP="003D2A97">
      <w:pPr>
        <w:pStyle w:val="Style1"/>
        <w:numPr>
          <w:ilvl w:val="1"/>
          <w:numId w:val="36"/>
        </w:numPr>
      </w:pPr>
      <w:r>
        <w:rPr>
          <w:i/>
          <w:iCs/>
        </w:rPr>
        <w:t xml:space="preserve">Awarded </w:t>
      </w:r>
      <w:r w:rsidR="00CD74E2">
        <w:rPr>
          <w:i/>
          <w:iCs/>
        </w:rPr>
        <w:t>by</w:t>
      </w:r>
      <w:r>
        <w:rPr>
          <w:i/>
          <w:iCs/>
        </w:rPr>
        <w:t xml:space="preserve"> Applied Science Private University</w:t>
      </w:r>
      <w:r>
        <w:t>, 2015</w:t>
      </w:r>
      <w:r w:rsidR="00731C6A" w:rsidRPr="006441ED">
        <w:t xml:space="preserve"> </w:t>
      </w:r>
    </w:p>
    <w:p w14:paraId="44B6EC89" w14:textId="77777777" w:rsidR="00731C6A" w:rsidRPr="006441ED" w:rsidRDefault="00731C6A" w:rsidP="003D2A97">
      <w:pPr>
        <w:pStyle w:val="Style1"/>
        <w:rPr>
          <w:b/>
          <w:bCs/>
        </w:rPr>
      </w:pPr>
    </w:p>
    <w:p w14:paraId="621E72BF" w14:textId="49D79FE8" w:rsidR="008E64FF" w:rsidRPr="008E64FF" w:rsidRDefault="008E64FF" w:rsidP="003D2A97">
      <w:pPr>
        <w:pStyle w:val="Style1"/>
        <w:numPr>
          <w:ilvl w:val="0"/>
          <w:numId w:val="36"/>
        </w:numPr>
        <w:rPr>
          <w:b/>
          <w:bCs/>
        </w:rPr>
      </w:pPr>
      <w:r w:rsidRPr="008E64FF">
        <w:rPr>
          <w:b/>
          <w:bCs/>
        </w:rPr>
        <w:t xml:space="preserve">Full </w:t>
      </w:r>
      <w:r w:rsidR="0035284C" w:rsidRPr="008E64FF">
        <w:rPr>
          <w:b/>
          <w:bCs/>
        </w:rPr>
        <w:t>Ph</w:t>
      </w:r>
      <w:r w:rsidR="0035284C">
        <w:rPr>
          <w:b/>
          <w:bCs/>
        </w:rPr>
        <w:t>D</w:t>
      </w:r>
      <w:r w:rsidRPr="008E64FF">
        <w:rPr>
          <w:b/>
          <w:bCs/>
        </w:rPr>
        <w:t xml:space="preserve"> Scholarship Award</w:t>
      </w:r>
    </w:p>
    <w:p w14:paraId="54134E04" w14:textId="0FB99C66" w:rsidR="00731C6A" w:rsidRDefault="008E64FF" w:rsidP="003D2A97">
      <w:pPr>
        <w:pStyle w:val="Style1"/>
        <w:numPr>
          <w:ilvl w:val="1"/>
          <w:numId w:val="36"/>
        </w:numPr>
      </w:pPr>
      <w:r>
        <w:rPr>
          <w:i/>
          <w:iCs/>
        </w:rPr>
        <w:t xml:space="preserve">Awarded </w:t>
      </w:r>
      <w:r w:rsidR="00CD74E2">
        <w:rPr>
          <w:i/>
          <w:iCs/>
        </w:rPr>
        <w:t>by</w:t>
      </w:r>
      <w:r>
        <w:rPr>
          <w:i/>
          <w:iCs/>
        </w:rPr>
        <w:t xml:space="preserve"> Applied Science Private University</w:t>
      </w:r>
      <w:r>
        <w:t>, 2008</w:t>
      </w:r>
    </w:p>
    <w:p w14:paraId="5EB1B8F0" w14:textId="6310BEC1" w:rsidR="00CD74E2" w:rsidRDefault="00CD74E2" w:rsidP="00CD74E2">
      <w:pPr>
        <w:pStyle w:val="Style1"/>
        <w:jc w:val="center"/>
      </w:pPr>
    </w:p>
    <w:p w14:paraId="0384176D" w14:textId="77777777" w:rsidR="00CD74E2" w:rsidRPr="006441ED" w:rsidRDefault="00CD74E2" w:rsidP="00CD74E2">
      <w:pPr>
        <w:pStyle w:val="Style1"/>
      </w:pPr>
    </w:p>
    <w:p w14:paraId="7D835F59" w14:textId="3F4631FD" w:rsidR="00CD74E2" w:rsidRPr="006441ED" w:rsidRDefault="00CD74E2" w:rsidP="00CD74E2">
      <w:pPr>
        <w:pStyle w:val="Style11"/>
      </w:pPr>
      <w:r>
        <w:t>Academic Program Development</w:t>
      </w:r>
      <w:r w:rsidRPr="006441ED">
        <w:t xml:space="preserve">  </w:t>
      </w:r>
    </w:p>
    <w:p w14:paraId="33EDE6B9" w14:textId="77777777" w:rsidR="00CD74E2" w:rsidRPr="006441ED" w:rsidRDefault="00CD74E2" w:rsidP="00CD74E2">
      <w:pPr>
        <w:pStyle w:val="Style1"/>
      </w:pPr>
      <w:r w:rsidRPr="006441ED">
        <w:tab/>
      </w:r>
    </w:p>
    <w:p w14:paraId="78682D8F" w14:textId="7CA14C79" w:rsidR="0035284C" w:rsidRDefault="0035284C" w:rsidP="003D2A97">
      <w:pPr>
        <w:pStyle w:val="HTMLPreformatted"/>
        <w:numPr>
          <w:ilvl w:val="0"/>
          <w:numId w:val="37"/>
        </w:numPr>
        <w:rPr>
          <w:rFonts w:ascii="Arial" w:hAnsi="Arial" w:cs="Arial"/>
          <w:color w:val="000000"/>
          <w:sz w:val="22"/>
          <w:szCs w:val="22"/>
          <w:lang w:val="en-US" w:eastAsia="en-US"/>
        </w:rPr>
      </w:pPr>
      <w:r w:rsidRPr="0035284C">
        <w:rPr>
          <w:rFonts w:ascii="Arial" w:hAnsi="Arial" w:cs="Arial"/>
          <w:b/>
          <w:bCs/>
          <w:lang w:val="en-US" w:eastAsia="en-US"/>
        </w:rPr>
        <w:t>Head</w:t>
      </w:r>
      <w:r>
        <w:rPr>
          <w:rFonts w:ascii="Arial" w:hAnsi="Arial" w:cs="Arial"/>
          <w:b/>
          <w:bCs/>
          <w:lang w:val="en-US" w:eastAsia="en-US"/>
        </w:rPr>
        <w:t xml:space="preserve"> of the Industrial Engineering C</w:t>
      </w:r>
      <w:r w:rsidRPr="0035284C">
        <w:rPr>
          <w:rFonts w:ascii="Arial" w:hAnsi="Arial" w:cs="Arial"/>
          <w:b/>
          <w:bCs/>
          <w:lang w:val="en-US" w:eastAsia="en-US"/>
        </w:rPr>
        <w:t>urriculum Development Committee</w:t>
      </w:r>
    </w:p>
    <w:p w14:paraId="4CF1AC72" w14:textId="77777777" w:rsidR="008B327E" w:rsidRDefault="008B327E" w:rsidP="003D2A97">
      <w:pPr>
        <w:pStyle w:val="HTMLPreformatted"/>
        <w:numPr>
          <w:ilvl w:val="1"/>
          <w:numId w:val="37"/>
        </w:numPr>
        <w:rPr>
          <w:rFonts w:ascii="Arial" w:hAnsi="Arial" w:cs="Arial"/>
          <w:lang w:val="en-US" w:eastAsia="en-US"/>
        </w:rPr>
      </w:pPr>
      <w:proofErr w:type="gramStart"/>
      <w:r w:rsidRPr="008B327E">
        <w:rPr>
          <w:rFonts w:ascii="Arial" w:hAnsi="Arial" w:cs="Arial"/>
          <w:lang w:val="en-US" w:eastAsia="en-US"/>
        </w:rPr>
        <w:t>Led</w:t>
      </w:r>
      <w:proofErr w:type="gramEnd"/>
      <w:r w:rsidRPr="008B327E">
        <w:rPr>
          <w:rFonts w:ascii="Arial" w:hAnsi="Arial" w:cs="Arial"/>
          <w:lang w:val="en-US" w:eastAsia="en-US"/>
        </w:rPr>
        <w:t xml:space="preserve"> the development committee within the Industrial Engineering department to establish new courses and laboratories aligning with contemporary market demands</w:t>
      </w:r>
      <w:r>
        <w:rPr>
          <w:rFonts w:ascii="Arial" w:hAnsi="Arial" w:cs="Arial"/>
          <w:lang w:val="en-US" w:eastAsia="en-US"/>
        </w:rPr>
        <w:t>.</w:t>
      </w:r>
    </w:p>
    <w:p w14:paraId="2651C3FE" w14:textId="2DF586D6" w:rsidR="00E43B3E" w:rsidRPr="0035284C" w:rsidRDefault="008A3DDA" w:rsidP="00E43B3E">
      <w:pPr>
        <w:pStyle w:val="Default"/>
        <w:numPr>
          <w:ilvl w:val="2"/>
          <w:numId w:val="37"/>
        </w:numPr>
        <w:rPr>
          <w:i/>
          <w:iCs/>
          <w:sz w:val="16"/>
          <w:szCs w:val="16"/>
        </w:rPr>
      </w:pPr>
      <w:proofErr w:type="gramStart"/>
      <w:r w:rsidRPr="008F274D">
        <w:rPr>
          <w:b/>
          <w:bCs/>
          <w:sz w:val="16"/>
          <w:szCs w:val="16"/>
        </w:rPr>
        <w:t>Bachelor</w:t>
      </w:r>
      <w:proofErr w:type="gramEnd"/>
      <w:r w:rsidRPr="008F274D">
        <w:rPr>
          <w:b/>
          <w:bCs/>
          <w:sz w:val="16"/>
          <w:szCs w:val="16"/>
        </w:rPr>
        <w:t xml:space="preserve"> degree</w:t>
      </w:r>
      <w:r>
        <w:rPr>
          <w:i/>
          <w:iCs/>
          <w:sz w:val="16"/>
          <w:szCs w:val="16"/>
        </w:rPr>
        <w:t xml:space="preserve">: </w:t>
      </w:r>
      <w:r w:rsidR="00E43B3E" w:rsidRPr="0035284C">
        <w:rPr>
          <w:i/>
          <w:iCs/>
          <w:sz w:val="16"/>
          <w:szCs w:val="16"/>
        </w:rPr>
        <w:t>Department of Industrial Engineering, German Jordanian University</w:t>
      </w:r>
      <w:r w:rsidR="00E43B3E">
        <w:rPr>
          <w:i/>
          <w:iCs/>
          <w:sz w:val="16"/>
          <w:szCs w:val="16"/>
        </w:rPr>
        <w:t xml:space="preserve">, Jordan, </w:t>
      </w:r>
      <w:r w:rsidR="00E43B3E" w:rsidRPr="003A0EF9">
        <w:rPr>
          <w:i/>
          <w:iCs/>
          <w:sz w:val="16"/>
          <w:szCs w:val="16"/>
        </w:rPr>
        <w:t>academic year</w:t>
      </w:r>
      <w:r w:rsidR="00E43B3E">
        <w:rPr>
          <w:i/>
          <w:iCs/>
          <w:sz w:val="16"/>
          <w:szCs w:val="16"/>
        </w:rPr>
        <w:t xml:space="preserve"> 2019-2020</w:t>
      </w:r>
    </w:p>
    <w:p w14:paraId="12B5E94E" w14:textId="74D44A55" w:rsidR="004F2AC7" w:rsidRPr="0035284C" w:rsidRDefault="008A3DDA" w:rsidP="003D2A97">
      <w:pPr>
        <w:pStyle w:val="Default"/>
        <w:numPr>
          <w:ilvl w:val="2"/>
          <w:numId w:val="37"/>
        </w:numPr>
        <w:rPr>
          <w:i/>
          <w:iCs/>
          <w:sz w:val="16"/>
          <w:szCs w:val="16"/>
        </w:rPr>
      </w:pPr>
      <w:proofErr w:type="gramStart"/>
      <w:r w:rsidRPr="008F274D">
        <w:rPr>
          <w:b/>
          <w:bCs/>
          <w:sz w:val="16"/>
          <w:szCs w:val="16"/>
        </w:rPr>
        <w:t>Master Degree</w:t>
      </w:r>
      <w:proofErr w:type="gramEnd"/>
      <w:r>
        <w:rPr>
          <w:i/>
          <w:iCs/>
          <w:sz w:val="16"/>
          <w:szCs w:val="16"/>
        </w:rPr>
        <w:t xml:space="preserve">: </w:t>
      </w:r>
      <w:r w:rsidR="004F2AC7" w:rsidRPr="0035284C">
        <w:rPr>
          <w:i/>
          <w:iCs/>
          <w:sz w:val="16"/>
          <w:szCs w:val="16"/>
        </w:rPr>
        <w:t>Department of Industrial Engineering, German Jordanian University</w:t>
      </w:r>
      <w:r w:rsidR="0035284C">
        <w:rPr>
          <w:i/>
          <w:iCs/>
          <w:sz w:val="16"/>
          <w:szCs w:val="16"/>
        </w:rPr>
        <w:t>,</w:t>
      </w:r>
      <w:r w:rsidR="00E43B3E">
        <w:rPr>
          <w:i/>
          <w:iCs/>
          <w:sz w:val="16"/>
          <w:szCs w:val="16"/>
        </w:rPr>
        <w:t xml:space="preserve"> Jordan, academic</w:t>
      </w:r>
      <w:r w:rsidR="003A0EF9" w:rsidRPr="003A0EF9">
        <w:rPr>
          <w:i/>
          <w:iCs/>
          <w:sz w:val="16"/>
          <w:szCs w:val="16"/>
        </w:rPr>
        <w:t xml:space="preserve"> year</w:t>
      </w:r>
      <w:r w:rsidR="003A0EF9">
        <w:rPr>
          <w:i/>
          <w:iCs/>
          <w:sz w:val="16"/>
          <w:szCs w:val="16"/>
        </w:rPr>
        <w:t xml:space="preserve"> 201</w:t>
      </w:r>
      <w:r w:rsidR="00E43B3E">
        <w:rPr>
          <w:i/>
          <w:iCs/>
          <w:sz w:val="16"/>
          <w:szCs w:val="16"/>
        </w:rPr>
        <w:t>8</w:t>
      </w:r>
      <w:r w:rsidR="003A0EF9">
        <w:rPr>
          <w:i/>
          <w:iCs/>
          <w:sz w:val="16"/>
          <w:szCs w:val="16"/>
        </w:rPr>
        <w:t>-</w:t>
      </w:r>
      <w:r w:rsidR="0035284C">
        <w:rPr>
          <w:i/>
          <w:iCs/>
          <w:sz w:val="16"/>
          <w:szCs w:val="16"/>
        </w:rPr>
        <w:t>20</w:t>
      </w:r>
      <w:r w:rsidR="00E43B3E">
        <w:rPr>
          <w:i/>
          <w:iCs/>
          <w:sz w:val="16"/>
          <w:szCs w:val="16"/>
        </w:rPr>
        <w:t>19</w:t>
      </w:r>
    </w:p>
    <w:p w14:paraId="65E15605" w14:textId="77777777" w:rsidR="004F2AC7" w:rsidRDefault="004F2AC7" w:rsidP="003D2A97">
      <w:pPr>
        <w:pStyle w:val="Default"/>
        <w:rPr>
          <w:sz w:val="20"/>
          <w:szCs w:val="20"/>
        </w:rPr>
      </w:pPr>
    </w:p>
    <w:p w14:paraId="7C18D0EA" w14:textId="77777777" w:rsidR="00CD74E2" w:rsidRPr="006441ED" w:rsidRDefault="00CD74E2" w:rsidP="00CD74E2">
      <w:pPr>
        <w:pStyle w:val="Style1"/>
      </w:pPr>
    </w:p>
    <w:p w14:paraId="5F13AE8C" w14:textId="3E07AD8B" w:rsidR="00CD74E2" w:rsidRPr="006441ED" w:rsidRDefault="00CD74E2" w:rsidP="00CD74E2">
      <w:pPr>
        <w:pStyle w:val="Style11"/>
      </w:pPr>
      <w:r w:rsidRPr="00CD74E2">
        <w:t>Professional Organization Member</w:t>
      </w:r>
      <w:r w:rsidRPr="006441ED">
        <w:t xml:space="preserve">  </w:t>
      </w:r>
    </w:p>
    <w:p w14:paraId="1383CDFC" w14:textId="77777777" w:rsidR="000A4C5E" w:rsidRDefault="000A4C5E" w:rsidP="00A379F1">
      <w:pPr>
        <w:pStyle w:val="Default"/>
        <w:jc w:val="center"/>
        <w:rPr>
          <w:sz w:val="20"/>
          <w:szCs w:val="20"/>
        </w:rPr>
      </w:pPr>
    </w:p>
    <w:p w14:paraId="60C6FEEE" w14:textId="04BAF634" w:rsidR="00A379F1" w:rsidRPr="000A4C5E" w:rsidRDefault="00A379F1" w:rsidP="00E133BB">
      <w:pPr>
        <w:pStyle w:val="Default"/>
        <w:numPr>
          <w:ilvl w:val="0"/>
          <w:numId w:val="30"/>
        </w:numPr>
        <w:rPr>
          <w:sz w:val="20"/>
          <w:szCs w:val="20"/>
        </w:rPr>
      </w:pPr>
      <w:r w:rsidRPr="000A4C5E">
        <w:rPr>
          <w:sz w:val="20"/>
          <w:szCs w:val="20"/>
        </w:rPr>
        <w:t>Institute of Industrial and Systems Engineers (</w:t>
      </w:r>
      <w:r w:rsidRPr="000A4C5E">
        <w:rPr>
          <w:b/>
          <w:bCs/>
          <w:sz w:val="20"/>
          <w:szCs w:val="20"/>
        </w:rPr>
        <w:t>IISE</w:t>
      </w:r>
      <w:r w:rsidRPr="000A4C5E">
        <w:rPr>
          <w:sz w:val="20"/>
          <w:szCs w:val="20"/>
        </w:rPr>
        <w:t xml:space="preserve">) </w:t>
      </w:r>
    </w:p>
    <w:p w14:paraId="4D2ECFEB" w14:textId="0304F550" w:rsidR="00A379F1" w:rsidRPr="000A4C5E" w:rsidRDefault="00A379F1" w:rsidP="00E133BB">
      <w:pPr>
        <w:pStyle w:val="Default"/>
        <w:numPr>
          <w:ilvl w:val="0"/>
          <w:numId w:val="30"/>
        </w:numPr>
        <w:rPr>
          <w:sz w:val="20"/>
          <w:szCs w:val="20"/>
        </w:rPr>
      </w:pPr>
      <w:r w:rsidRPr="000A4C5E">
        <w:rPr>
          <w:sz w:val="20"/>
          <w:szCs w:val="20"/>
        </w:rPr>
        <w:t>American Society for Quality (</w:t>
      </w:r>
      <w:r w:rsidRPr="000A4C5E">
        <w:rPr>
          <w:b/>
          <w:bCs/>
          <w:sz w:val="20"/>
          <w:szCs w:val="20"/>
        </w:rPr>
        <w:t>ASQ</w:t>
      </w:r>
      <w:r w:rsidRPr="000A4C5E">
        <w:rPr>
          <w:sz w:val="20"/>
          <w:szCs w:val="20"/>
        </w:rPr>
        <w:t xml:space="preserve">) </w:t>
      </w:r>
    </w:p>
    <w:p w14:paraId="17EB53F3" w14:textId="6DDF853F" w:rsidR="00A379F1" w:rsidRPr="000A4C5E" w:rsidRDefault="00A379F1" w:rsidP="00E133BB">
      <w:pPr>
        <w:pStyle w:val="Default"/>
        <w:numPr>
          <w:ilvl w:val="0"/>
          <w:numId w:val="30"/>
        </w:numPr>
        <w:rPr>
          <w:sz w:val="20"/>
          <w:szCs w:val="20"/>
        </w:rPr>
      </w:pPr>
      <w:r w:rsidRPr="000A4C5E">
        <w:rPr>
          <w:sz w:val="20"/>
          <w:szCs w:val="20"/>
        </w:rPr>
        <w:t>Jordan Engineers Association (</w:t>
      </w:r>
      <w:r w:rsidRPr="000A4C5E">
        <w:rPr>
          <w:b/>
          <w:bCs/>
          <w:sz w:val="20"/>
          <w:szCs w:val="20"/>
        </w:rPr>
        <w:t>JEA</w:t>
      </w:r>
      <w:r w:rsidRPr="000A4C5E">
        <w:rPr>
          <w:sz w:val="20"/>
          <w:szCs w:val="20"/>
        </w:rPr>
        <w:t xml:space="preserve">) </w:t>
      </w:r>
    </w:p>
    <w:p w14:paraId="3A004222" w14:textId="4B0CC558" w:rsidR="00A379F1" w:rsidRPr="000A4C5E" w:rsidRDefault="00A379F1" w:rsidP="00E133BB">
      <w:pPr>
        <w:pStyle w:val="Default"/>
        <w:numPr>
          <w:ilvl w:val="0"/>
          <w:numId w:val="30"/>
        </w:numPr>
        <w:rPr>
          <w:sz w:val="20"/>
          <w:szCs w:val="20"/>
        </w:rPr>
      </w:pPr>
      <w:r w:rsidRPr="000A4C5E">
        <w:rPr>
          <w:sz w:val="20"/>
          <w:szCs w:val="20"/>
        </w:rPr>
        <w:t>The Association for Operations Management (</w:t>
      </w:r>
      <w:r w:rsidRPr="000A4C5E">
        <w:rPr>
          <w:b/>
          <w:bCs/>
          <w:sz w:val="20"/>
          <w:szCs w:val="20"/>
        </w:rPr>
        <w:t>APICS</w:t>
      </w:r>
      <w:r w:rsidRPr="000A4C5E">
        <w:rPr>
          <w:sz w:val="20"/>
          <w:szCs w:val="20"/>
        </w:rPr>
        <w:t xml:space="preserve">) </w:t>
      </w:r>
    </w:p>
    <w:p w14:paraId="36F5D650" w14:textId="23F22A0A" w:rsidR="00A379F1" w:rsidRPr="000A4C5E" w:rsidRDefault="00A379F1" w:rsidP="00E133BB">
      <w:pPr>
        <w:pStyle w:val="Default"/>
        <w:numPr>
          <w:ilvl w:val="0"/>
          <w:numId w:val="30"/>
        </w:numPr>
        <w:rPr>
          <w:sz w:val="20"/>
          <w:szCs w:val="20"/>
        </w:rPr>
      </w:pPr>
      <w:r w:rsidRPr="000A4C5E">
        <w:rPr>
          <w:sz w:val="20"/>
          <w:szCs w:val="20"/>
        </w:rPr>
        <w:t>Project Management Institute (</w:t>
      </w:r>
      <w:r w:rsidRPr="000A4C5E">
        <w:rPr>
          <w:b/>
          <w:bCs/>
          <w:sz w:val="20"/>
          <w:szCs w:val="20"/>
        </w:rPr>
        <w:t>PMI</w:t>
      </w:r>
      <w:r w:rsidRPr="000A4C5E">
        <w:rPr>
          <w:sz w:val="20"/>
          <w:szCs w:val="20"/>
        </w:rPr>
        <w:t xml:space="preserve">) </w:t>
      </w:r>
    </w:p>
    <w:p w14:paraId="7B16E6D2" w14:textId="0B179D17" w:rsidR="00A379F1" w:rsidRPr="000A4C5E" w:rsidRDefault="00A379F1" w:rsidP="00E133BB">
      <w:pPr>
        <w:pStyle w:val="Default"/>
        <w:numPr>
          <w:ilvl w:val="0"/>
          <w:numId w:val="30"/>
        </w:numPr>
        <w:rPr>
          <w:sz w:val="20"/>
          <w:szCs w:val="20"/>
        </w:rPr>
      </w:pPr>
      <w:r w:rsidRPr="000A4C5E">
        <w:rPr>
          <w:sz w:val="20"/>
          <w:szCs w:val="20"/>
        </w:rPr>
        <w:t>The Institute for Operations Research and the Management Sciences (</w:t>
      </w:r>
      <w:r w:rsidRPr="000A4C5E">
        <w:rPr>
          <w:b/>
          <w:bCs/>
          <w:sz w:val="20"/>
          <w:szCs w:val="20"/>
        </w:rPr>
        <w:t>INFORMS</w:t>
      </w:r>
      <w:r w:rsidRPr="000A4C5E">
        <w:rPr>
          <w:sz w:val="20"/>
          <w:szCs w:val="20"/>
        </w:rPr>
        <w:t>)</w:t>
      </w:r>
    </w:p>
    <w:p w14:paraId="6F3E3803" w14:textId="77777777" w:rsidR="00A379F1" w:rsidRDefault="00A379F1" w:rsidP="00A379F1">
      <w:pPr>
        <w:pStyle w:val="Default"/>
        <w:jc w:val="center"/>
        <w:rPr>
          <w:sz w:val="22"/>
          <w:szCs w:val="22"/>
        </w:rPr>
      </w:pPr>
    </w:p>
    <w:p w14:paraId="349B5000" w14:textId="77777777" w:rsidR="00CD74E2" w:rsidRDefault="00CD74E2" w:rsidP="00CD74E2">
      <w:pPr>
        <w:pStyle w:val="Style1"/>
        <w:jc w:val="center"/>
      </w:pPr>
    </w:p>
    <w:p w14:paraId="0FD5F6F7" w14:textId="314FF74C" w:rsidR="00CD74E2" w:rsidRPr="006441ED" w:rsidRDefault="00CD74E2" w:rsidP="00CD74E2">
      <w:pPr>
        <w:pStyle w:val="Style11"/>
      </w:pPr>
      <w:r w:rsidRPr="006441ED">
        <w:t xml:space="preserve">Committees &amp; Activities </w:t>
      </w:r>
    </w:p>
    <w:p w14:paraId="1E700B65" w14:textId="77777777" w:rsidR="00CD74E2" w:rsidRPr="006441ED" w:rsidRDefault="00CD74E2" w:rsidP="00CD74E2">
      <w:pPr>
        <w:pStyle w:val="Style1"/>
      </w:pPr>
      <w:r w:rsidRPr="006441ED">
        <w:tab/>
      </w:r>
    </w:p>
    <w:p w14:paraId="4B71EBDF" w14:textId="55AF21F8" w:rsidR="00CD74E2" w:rsidRPr="006441ED" w:rsidRDefault="00CD74E2" w:rsidP="00E133BB">
      <w:pPr>
        <w:pStyle w:val="Style1"/>
        <w:numPr>
          <w:ilvl w:val="0"/>
          <w:numId w:val="31"/>
        </w:numPr>
      </w:pPr>
      <w:r w:rsidRPr="006441ED">
        <w:t>Program Coordinator, MSc</w:t>
      </w:r>
      <w:r>
        <w:t xml:space="preserve"> </w:t>
      </w:r>
      <w:r w:rsidRPr="006441ED">
        <w:t>Engineering Management</w:t>
      </w:r>
      <w:r w:rsidR="0071388A">
        <w:t xml:space="preserve"> (GJU)</w:t>
      </w:r>
    </w:p>
    <w:p w14:paraId="0401FF83" w14:textId="0D3A1BC0" w:rsidR="00CD74E2" w:rsidRPr="006441ED" w:rsidRDefault="00CD74E2" w:rsidP="00E133BB">
      <w:pPr>
        <w:pStyle w:val="Style1"/>
        <w:numPr>
          <w:ilvl w:val="0"/>
          <w:numId w:val="31"/>
        </w:numPr>
      </w:pPr>
      <w:r w:rsidRPr="006441ED">
        <w:t>Exchange Coordinator, IE Department</w:t>
      </w:r>
      <w:r w:rsidR="0071388A">
        <w:t xml:space="preserve"> (GJU)</w:t>
      </w:r>
    </w:p>
    <w:p w14:paraId="380A383F" w14:textId="5F85EBDB" w:rsidR="00CD74E2" w:rsidRPr="006441ED" w:rsidRDefault="00CD74E2" w:rsidP="00E133BB">
      <w:pPr>
        <w:pStyle w:val="Style1"/>
        <w:numPr>
          <w:ilvl w:val="0"/>
          <w:numId w:val="31"/>
        </w:numPr>
      </w:pPr>
      <w:r w:rsidRPr="006441ED">
        <w:t>Committee of Quacquarelli Symonds (QS) Accreditation</w:t>
      </w:r>
      <w:r w:rsidR="0071388A">
        <w:t xml:space="preserve"> (ASU)</w:t>
      </w:r>
    </w:p>
    <w:p w14:paraId="13651936" w14:textId="743C9788" w:rsidR="00CD74E2" w:rsidRDefault="00CD74E2" w:rsidP="00E133BB">
      <w:pPr>
        <w:pStyle w:val="Style1"/>
        <w:numPr>
          <w:ilvl w:val="0"/>
          <w:numId w:val="31"/>
        </w:numPr>
      </w:pPr>
      <w:r w:rsidRPr="006441ED">
        <w:t xml:space="preserve">Committee of </w:t>
      </w:r>
      <w:r>
        <w:t>German</w:t>
      </w:r>
      <w:r w:rsidRPr="006441ED">
        <w:t xml:space="preserve"> Accreditation</w:t>
      </w:r>
      <w:r w:rsidR="0071388A">
        <w:t xml:space="preserve"> (GJU)</w:t>
      </w:r>
    </w:p>
    <w:p w14:paraId="2D2A3A7E" w14:textId="24ACFECD" w:rsidR="00EB34BE" w:rsidRPr="006441ED" w:rsidRDefault="00EB34BE" w:rsidP="00EB34BE">
      <w:pPr>
        <w:pStyle w:val="Style1"/>
        <w:numPr>
          <w:ilvl w:val="0"/>
          <w:numId w:val="31"/>
        </w:numPr>
      </w:pPr>
      <w:r>
        <w:t>Committee of BTech | Pearson Qualifications</w:t>
      </w:r>
      <w:r w:rsidR="0071388A">
        <w:t xml:space="preserve"> (HTU)</w:t>
      </w:r>
    </w:p>
    <w:p w14:paraId="58F8AA77" w14:textId="0461A9D8" w:rsidR="00CD74E2" w:rsidRPr="006441ED" w:rsidRDefault="00CD74E2" w:rsidP="00E133BB">
      <w:pPr>
        <w:pStyle w:val="Style1"/>
        <w:numPr>
          <w:ilvl w:val="0"/>
          <w:numId w:val="31"/>
        </w:numPr>
      </w:pPr>
      <w:r w:rsidRPr="006441ED">
        <w:t>Committee of Curriculum and Study Plans</w:t>
      </w:r>
      <w:r w:rsidR="007F3B4C">
        <w:t xml:space="preserve"> (ASU, GJU, HTU)</w:t>
      </w:r>
    </w:p>
    <w:p w14:paraId="07F1CB16" w14:textId="32047E0E" w:rsidR="00CD74E2" w:rsidRDefault="00CD74E2" w:rsidP="00CD74E2">
      <w:pPr>
        <w:pStyle w:val="Style1"/>
        <w:jc w:val="center"/>
      </w:pPr>
    </w:p>
    <w:p w14:paraId="7164A285" w14:textId="3CBBB470" w:rsidR="003D2A97" w:rsidRDefault="003D2A97" w:rsidP="00CD74E2">
      <w:pPr>
        <w:pStyle w:val="Style1"/>
        <w:jc w:val="center"/>
      </w:pPr>
    </w:p>
    <w:p w14:paraId="275B2C68" w14:textId="638F7BFA" w:rsidR="00FB56CC" w:rsidRPr="006441ED" w:rsidRDefault="00FB56CC" w:rsidP="00FB56CC">
      <w:pPr>
        <w:pStyle w:val="Style11"/>
      </w:pPr>
      <w:r w:rsidRPr="006441ED">
        <w:t>Certifications</w:t>
      </w:r>
    </w:p>
    <w:p w14:paraId="6C62DA3C" w14:textId="77777777" w:rsidR="00FB56CC" w:rsidRPr="006441ED" w:rsidRDefault="00FB56CC" w:rsidP="00FB56CC">
      <w:pPr>
        <w:pStyle w:val="Style1"/>
        <w:jc w:val="center"/>
        <w:rPr>
          <w:sz w:val="14"/>
          <w:szCs w:val="14"/>
        </w:rPr>
      </w:pPr>
    </w:p>
    <w:p w14:paraId="008D7743" w14:textId="38E7096F" w:rsidR="00F4761D" w:rsidRPr="00F3427B" w:rsidRDefault="00FB56CC" w:rsidP="00F4761D">
      <w:pPr>
        <w:pStyle w:val="Default"/>
        <w:jc w:val="center"/>
        <w:rPr>
          <w:rFonts w:ascii="Times New Roman" w:hAnsi="Times New Roman" w:cs="Times New Roman"/>
          <w:sz w:val="20"/>
          <w:szCs w:val="20"/>
        </w:rPr>
      </w:pPr>
      <w:r w:rsidRPr="00F3427B">
        <w:rPr>
          <w:b/>
          <w:bCs/>
          <w:sz w:val="20"/>
          <w:szCs w:val="20"/>
        </w:rPr>
        <w:t>Certified Supply Chain Professional,</w:t>
      </w:r>
      <w:r w:rsidRPr="00F3427B">
        <w:rPr>
          <w:sz w:val="20"/>
          <w:szCs w:val="20"/>
        </w:rPr>
        <w:t xml:space="preserve"> APICS</w:t>
      </w:r>
    </w:p>
    <w:p w14:paraId="00946186" w14:textId="08C958E2" w:rsidR="00FB56CC" w:rsidRPr="00F3427B" w:rsidRDefault="00FB56CC" w:rsidP="00A4411C">
      <w:pPr>
        <w:pStyle w:val="Style1"/>
        <w:jc w:val="center"/>
      </w:pPr>
    </w:p>
    <w:p w14:paraId="7B75598D" w14:textId="55CCB61D" w:rsidR="00FB56CC" w:rsidRPr="00F3427B" w:rsidRDefault="00FB56CC" w:rsidP="00F4761D">
      <w:pPr>
        <w:pStyle w:val="Style1"/>
        <w:jc w:val="center"/>
      </w:pPr>
      <w:r w:rsidRPr="00F3427B">
        <w:rPr>
          <w:b/>
          <w:bCs/>
        </w:rPr>
        <w:t>Certified Analytics Professional,</w:t>
      </w:r>
      <w:r w:rsidRPr="00F3427B">
        <w:t xml:space="preserve"> INFORMS</w:t>
      </w:r>
    </w:p>
    <w:p w14:paraId="65FA8808" w14:textId="77777777" w:rsidR="00A4411C" w:rsidRPr="00F3427B" w:rsidRDefault="00A4411C" w:rsidP="00FB56CC">
      <w:pPr>
        <w:pStyle w:val="Style1"/>
        <w:jc w:val="center"/>
        <w:rPr>
          <w:b/>
          <w:bCs/>
        </w:rPr>
      </w:pPr>
    </w:p>
    <w:p w14:paraId="6E6CD8CB" w14:textId="4CE9795E" w:rsidR="00387A30" w:rsidRPr="00F3427B" w:rsidRDefault="00FB56CC" w:rsidP="00F4761D">
      <w:pPr>
        <w:pStyle w:val="Style1"/>
        <w:jc w:val="center"/>
        <w:rPr>
          <w:b/>
          <w:bCs/>
        </w:rPr>
      </w:pPr>
      <w:r w:rsidRPr="00F3427B">
        <w:rPr>
          <w:b/>
          <w:bCs/>
        </w:rPr>
        <w:t>Project Management Professional,</w:t>
      </w:r>
      <w:r w:rsidRPr="00F3427B">
        <w:t xml:space="preserve"> Project Management Institute</w:t>
      </w:r>
    </w:p>
    <w:p w14:paraId="1974E62B" w14:textId="34AEC2C2" w:rsidR="00A379F1" w:rsidRDefault="00A379F1" w:rsidP="00CD74E2">
      <w:pPr>
        <w:pStyle w:val="Style1"/>
        <w:jc w:val="center"/>
        <w:rPr>
          <w:b/>
          <w:bCs/>
        </w:rPr>
      </w:pPr>
    </w:p>
    <w:p w14:paraId="515C13A7" w14:textId="77777777" w:rsidR="00A379F1" w:rsidRPr="006441ED" w:rsidRDefault="00A379F1" w:rsidP="00A379F1">
      <w:pPr>
        <w:pStyle w:val="Style1"/>
        <w:jc w:val="center"/>
      </w:pPr>
    </w:p>
    <w:p w14:paraId="6A58F70D" w14:textId="3949AB80" w:rsidR="007952A4" w:rsidRPr="00A379F1" w:rsidRDefault="00F3427B" w:rsidP="00A379F1">
      <w:pPr>
        <w:pStyle w:val="Style11"/>
      </w:pPr>
      <w:r>
        <w:lastRenderedPageBreak/>
        <w:t>Projec</w:t>
      </w:r>
      <w:r w:rsidR="00E133BB">
        <w:t>t</w:t>
      </w:r>
      <w:r>
        <w:t>s</w:t>
      </w:r>
      <w:r w:rsidR="00A379F1">
        <w:t xml:space="preserve"> Highlight</w:t>
      </w:r>
      <w:r w:rsidR="000A5867">
        <w:t>s</w:t>
      </w:r>
    </w:p>
    <w:p w14:paraId="49AF6F98" w14:textId="77777777" w:rsidR="007952A4" w:rsidRPr="006441ED" w:rsidRDefault="007952A4" w:rsidP="00387A30">
      <w:pPr>
        <w:pStyle w:val="Style1"/>
      </w:pPr>
    </w:p>
    <w:p w14:paraId="02B5F2E6" w14:textId="77777777" w:rsidR="007103E7" w:rsidRPr="00EF484C" w:rsidRDefault="007103E7" w:rsidP="007103E7">
      <w:pPr>
        <w:pStyle w:val="ListParagraph"/>
        <w:numPr>
          <w:ilvl w:val="0"/>
          <w:numId w:val="23"/>
        </w:numPr>
        <w:spacing w:before="100" w:beforeAutospacing="1" w:after="100" w:afterAutospacing="1"/>
        <w:rPr>
          <w:rFonts w:asciiTheme="minorBidi" w:hAnsiTheme="minorBidi" w:cstheme="minorBidi"/>
        </w:rPr>
      </w:pPr>
      <w:r w:rsidRPr="00EF484C">
        <w:rPr>
          <w:rFonts w:asciiTheme="minorBidi" w:hAnsiTheme="minorBidi" w:cstheme="minorBidi"/>
          <w:b/>
          <w:bCs/>
        </w:rPr>
        <w:t>Developed a cost-effective, non-invasive breast cancer detection technique</w:t>
      </w:r>
      <w:r w:rsidRPr="00EF484C">
        <w:rPr>
          <w:rFonts w:asciiTheme="minorBidi" w:hAnsiTheme="minorBidi" w:cstheme="minorBidi"/>
        </w:rPr>
        <w:t xml:space="preserve"> using mammographic image analysis, offering an accessible diagnostic alternative.</w:t>
      </w:r>
    </w:p>
    <w:p w14:paraId="19341542" w14:textId="77777777" w:rsidR="007103E7" w:rsidRPr="00EF484C" w:rsidRDefault="007103E7" w:rsidP="007103E7">
      <w:pPr>
        <w:pStyle w:val="ListParagraph"/>
        <w:numPr>
          <w:ilvl w:val="0"/>
          <w:numId w:val="23"/>
        </w:numPr>
        <w:spacing w:before="100" w:beforeAutospacing="1" w:after="100" w:afterAutospacing="1"/>
        <w:rPr>
          <w:rFonts w:asciiTheme="minorBidi" w:hAnsiTheme="minorBidi" w:cstheme="minorBidi"/>
        </w:rPr>
      </w:pPr>
      <w:r w:rsidRPr="00EF484C">
        <w:rPr>
          <w:rFonts w:asciiTheme="minorBidi" w:hAnsiTheme="minorBidi" w:cstheme="minorBidi"/>
          <w:b/>
          <w:bCs/>
        </w:rPr>
        <w:t>Increased operating room efficiency</w:t>
      </w:r>
      <w:r w:rsidRPr="00EF484C">
        <w:rPr>
          <w:rFonts w:asciiTheme="minorBidi" w:hAnsiTheme="minorBidi" w:cstheme="minorBidi"/>
        </w:rPr>
        <w:t xml:space="preserve"> by creating a predictive model for intra-surgical time, supporting real-time decision-making and improving scheduling accuracy.</w:t>
      </w:r>
    </w:p>
    <w:p w14:paraId="7E204530" w14:textId="77777777" w:rsidR="007103E7" w:rsidRPr="00EF484C" w:rsidRDefault="007103E7" w:rsidP="007103E7">
      <w:pPr>
        <w:pStyle w:val="ListParagraph"/>
        <w:numPr>
          <w:ilvl w:val="0"/>
          <w:numId w:val="23"/>
        </w:numPr>
        <w:spacing w:before="100" w:beforeAutospacing="1" w:after="100" w:afterAutospacing="1"/>
        <w:rPr>
          <w:rFonts w:asciiTheme="minorBidi" w:hAnsiTheme="minorBidi" w:cstheme="minorBidi"/>
        </w:rPr>
      </w:pPr>
      <w:r w:rsidRPr="00EF484C">
        <w:rPr>
          <w:rFonts w:asciiTheme="minorBidi" w:hAnsiTheme="minorBidi" w:cstheme="minorBidi"/>
          <w:b/>
          <w:bCs/>
        </w:rPr>
        <w:t>Enhanced drug delivery and patient compliance</w:t>
      </w:r>
      <w:r w:rsidRPr="00EF484C">
        <w:rPr>
          <w:rFonts w:asciiTheme="minorBidi" w:hAnsiTheme="minorBidi" w:cstheme="minorBidi"/>
        </w:rPr>
        <w:t xml:space="preserve"> by co-developing a nanocomposite system for fluphenazine, extending dosage intervals from multiple daily doses to once every five days.</w:t>
      </w:r>
    </w:p>
    <w:p w14:paraId="5A02F1E3" w14:textId="19D7B6FA" w:rsidR="00EF484C" w:rsidRPr="00EF484C" w:rsidRDefault="00EF484C" w:rsidP="00EF484C">
      <w:pPr>
        <w:pStyle w:val="ListParagraph"/>
        <w:numPr>
          <w:ilvl w:val="0"/>
          <w:numId w:val="23"/>
        </w:numPr>
        <w:spacing w:before="100" w:beforeAutospacing="1" w:after="100" w:afterAutospacing="1"/>
        <w:rPr>
          <w:rFonts w:asciiTheme="minorBidi" w:hAnsiTheme="minorBidi" w:cstheme="minorBidi"/>
        </w:rPr>
      </w:pPr>
      <w:r w:rsidRPr="00EF484C">
        <w:rPr>
          <w:rFonts w:asciiTheme="minorBidi" w:hAnsiTheme="minorBidi" w:cstheme="minorBidi"/>
          <w:b/>
          <w:bCs/>
        </w:rPr>
        <w:t>Improved hospital operational performance</w:t>
      </w:r>
      <w:r w:rsidRPr="00EF484C">
        <w:rPr>
          <w:rFonts w:asciiTheme="minorBidi" w:hAnsiTheme="minorBidi" w:cstheme="minorBidi"/>
        </w:rPr>
        <w:t xml:space="preserve"> by identifying inefficiencies, establishing KPIs, and applying Value Stream Mapping and Six Sigma tools—resulting in measurable process enhancements.</w:t>
      </w:r>
    </w:p>
    <w:p w14:paraId="3E06660F" w14:textId="35445E7F" w:rsidR="00EF484C" w:rsidRPr="00EF484C" w:rsidRDefault="00EF484C" w:rsidP="00EF484C">
      <w:pPr>
        <w:pStyle w:val="ListParagraph"/>
        <w:numPr>
          <w:ilvl w:val="0"/>
          <w:numId w:val="23"/>
        </w:numPr>
        <w:spacing w:before="100" w:beforeAutospacing="1" w:after="100" w:afterAutospacing="1"/>
        <w:rPr>
          <w:rFonts w:asciiTheme="minorBidi" w:hAnsiTheme="minorBidi" w:cstheme="minorBidi"/>
        </w:rPr>
      </w:pPr>
      <w:r w:rsidRPr="00EF484C">
        <w:rPr>
          <w:rFonts w:asciiTheme="minorBidi" w:hAnsiTheme="minorBidi" w:cstheme="minorBidi"/>
          <w:b/>
          <w:bCs/>
        </w:rPr>
        <w:t>Reduced Institutional Review Board (IRB) review times</w:t>
      </w:r>
      <w:r w:rsidRPr="00EF484C">
        <w:rPr>
          <w:rFonts w:asciiTheme="minorBidi" w:hAnsiTheme="minorBidi" w:cstheme="minorBidi"/>
        </w:rPr>
        <w:t xml:space="preserve"> from an average of 38 days to a maximum of 21 days by implementing statistical process control and root cause analysis.</w:t>
      </w:r>
    </w:p>
    <w:p w14:paraId="16862A10" w14:textId="3078A6CF" w:rsidR="00EF484C" w:rsidRPr="00EF484C" w:rsidRDefault="00EF484C" w:rsidP="00EF484C">
      <w:pPr>
        <w:pStyle w:val="ListParagraph"/>
        <w:numPr>
          <w:ilvl w:val="0"/>
          <w:numId w:val="23"/>
        </w:numPr>
        <w:spacing w:before="100" w:beforeAutospacing="1" w:after="100" w:afterAutospacing="1"/>
        <w:rPr>
          <w:rFonts w:asciiTheme="minorBidi" w:hAnsiTheme="minorBidi" w:cstheme="minorBidi"/>
        </w:rPr>
      </w:pPr>
      <w:r w:rsidRPr="00EF484C">
        <w:rPr>
          <w:rFonts w:asciiTheme="minorBidi" w:hAnsiTheme="minorBidi" w:cstheme="minorBidi"/>
          <w:b/>
          <w:bCs/>
        </w:rPr>
        <w:t>Streamlined pediatric radiology scheduling</w:t>
      </w:r>
      <w:r w:rsidRPr="00EF484C">
        <w:rPr>
          <w:rFonts w:asciiTheme="minorBidi" w:hAnsiTheme="minorBidi" w:cstheme="minorBidi"/>
        </w:rPr>
        <w:t xml:space="preserve">, consolidating five separate schedules into one unified </w:t>
      </w:r>
      <w:proofErr w:type="gramStart"/>
      <w:r w:rsidRPr="00EF484C">
        <w:rPr>
          <w:rFonts w:asciiTheme="minorBidi" w:hAnsiTheme="minorBidi" w:cstheme="minorBidi"/>
        </w:rPr>
        <w:t>system—</w:t>
      </w:r>
      <w:proofErr w:type="gramEnd"/>
      <w:r w:rsidRPr="00EF484C">
        <w:rPr>
          <w:rFonts w:asciiTheme="minorBidi" w:hAnsiTheme="minorBidi" w:cstheme="minorBidi"/>
        </w:rPr>
        <w:t xml:space="preserve">leading to faster appointment processing, reduced patient </w:t>
      </w:r>
      <w:proofErr w:type="gramStart"/>
      <w:r w:rsidRPr="00EF484C">
        <w:rPr>
          <w:rFonts w:asciiTheme="minorBidi" w:hAnsiTheme="minorBidi" w:cstheme="minorBidi"/>
        </w:rPr>
        <w:t>wait</w:t>
      </w:r>
      <w:proofErr w:type="gramEnd"/>
      <w:r w:rsidRPr="00EF484C">
        <w:rPr>
          <w:rFonts w:asciiTheme="minorBidi" w:hAnsiTheme="minorBidi" w:cstheme="minorBidi"/>
        </w:rPr>
        <w:t xml:space="preserve"> times, and a significant drop in incoming phone inquiries.</w:t>
      </w:r>
    </w:p>
    <w:p w14:paraId="34086EC5" w14:textId="675FBDDD" w:rsidR="00EF484C" w:rsidRPr="00EF484C" w:rsidRDefault="00EF484C" w:rsidP="00EF484C">
      <w:pPr>
        <w:pStyle w:val="ListParagraph"/>
        <w:numPr>
          <w:ilvl w:val="0"/>
          <w:numId w:val="23"/>
        </w:numPr>
        <w:spacing w:before="100" w:beforeAutospacing="1" w:after="100" w:afterAutospacing="1"/>
        <w:rPr>
          <w:rFonts w:asciiTheme="minorBidi" w:hAnsiTheme="minorBidi" w:cstheme="minorBidi"/>
        </w:rPr>
      </w:pPr>
      <w:r w:rsidRPr="00EF484C">
        <w:rPr>
          <w:rFonts w:asciiTheme="minorBidi" w:hAnsiTheme="minorBidi" w:cstheme="minorBidi"/>
          <w:b/>
          <w:bCs/>
        </w:rPr>
        <w:t>Optimized radiology department workflows</w:t>
      </w:r>
      <w:r w:rsidRPr="00EF484C">
        <w:rPr>
          <w:rFonts w:asciiTheme="minorBidi" w:hAnsiTheme="minorBidi" w:cstheme="minorBidi"/>
        </w:rPr>
        <w:t xml:space="preserve"> across multiple modalities (CT, MRI, Nuclear Medicine, Ultrasound, Vascular Interventional) through value stream mapping and layout redesign—enhancing patient flow and service efficiency.</w:t>
      </w:r>
    </w:p>
    <w:p w14:paraId="6C423761" w14:textId="306EFCE7" w:rsidR="00EF484C" w:rsidRPr="007103E7" w:rsidRDefault="00EF484C" w:rsidP="007103E7">
      <w:pPr>
        <w:pStyle w:val="ListParagraph"/>
        <w:numPr>
          <w:ilvl w:val="0"/>
          <w:numId w:val="23"/>
        </w:numPr>
        <w:spacing w:before="100" w:beforeAutospacing="1" w:after="100" w:afterAutospacing="1"/>
        <w:rPr>
          <w:rFonts w:asciiTheme="minorBidi" w:hAnsiTheme="minorBidi" w:cstheme="minorBidi"/>
        </w:rPr>
      </w:pPr>
      <w:r w:rsidRPr="00EF484C">
        <w:rPr>
          <w:rFonts w:asciiTheme="minorBidi" w:hAnsiTheme="minorBidi" w:cstheme="minorBidi"/>
          <w:b/>
          <w:bCs/>
        </w:rPr>
        <w:t>Lowered hospital-acquired infection risk</w:t>
      </w:r>
      <w:r w:rsidRPr="00EF484C">
        <w:rPr>
          <w:rFonts w:asciiTheme="minorBidi" w:hAnsiTheme="minorBidi" w:cstheme="minorBidi"/>
        </w:rPr>
        <w:t xml:space="preserve"> by boosting compliance with the Ventilator-Associated Pneumonia (VAP) prevention bundle to 98%, significantly reducing VAP incidence.</w:t>
      </w:r>
    </w:p>
    <w:p w14:paraId="0C8004D1" w14:textId="77777777" w:rsidR="008830CB" w:rsidRDefault="008830CB" w:rsidP="008830CB">
      <w:pPr>
        <w:pStyle w:val="Style11"/>
      </w:pPr>
      <w:r w:rsidRPr="004C6F3B">
        <w:t>Research Interests</w:t>
      </w:r>
    </w:p>
    <w:p w14:paraId="0B12B796" w14:textId="77777777" w:rsidR="0031705F" w:rsidRDefault="0031705F" w:rsidP="008830CB">
      <w:pPr>
        <w:pStyle w:val="Style11"/>
      </w:pPr>
    </w:p>
    <w:p w14:paraId="700B6604" w14:textId="77777777" w:rsidR="0031705F" w:rsidRPr="0031705F" w:rsidRDefault="0031705F" w:rsidP="0031705F">
      <w:pPr>
        <w:pStyle w:val="ListParagraph"/>
      </w:pPr>
      <w:r w:rsidRPr="0031705F">
        <w:t xml:space="preserve">My research focuses on developing innovative methodologies in </w:t>
      </w:r>
      <w:r w:rsidRPr="0031705F">
        <w:rPr>
          <w:b/>
          <w:bCs/>
        </w:rPr>
        <w:t>Machine Learning and Operations Management</w:t>
      </w:r>
      <w:r w:rsidRPr="0031705F">
        <w:t xml:space="preserve">, with applications in </w:t>
      </w:r>
      <w:r w:rsidRPr="0031705F">
        <w:rPr>
          <w:b/>
          <w:bCs/>
        </w:rPr>
        <w:t>Industrial Engineering, Healthcare, and Production Systems</w:t>
      </w:r>
      <w:r w:rsidRPr="0031705F">
        <w:t>. The primary goals of my research program are to:</w:t>
      </w:r>
    </w:p>
    <w:p w14:paraId="0055A7BC" w14:textId="69B187E9" w:rsidR="0031705F" w:rsidRPr="0031705F" w:rsidRDefault="0031705F" w:rsidP="0031705F">
      <w:pPr>
        <w:pStyle w:val="ListParagraph"/>
        <w:numPr>
          <w:ilvl w:val="0"/>
          <w:numId w:val="44"/>
        </w:numPr>
      </w:pPr>
      <w:r w:rsidRPr="0031705F">
        <w:t xml:space="preserve">Establish a </w:t>
      </w:r>
      <w:r w:rsidRPr="0031705F">
        <w:rPr>
          <w:b/>
          <w:bCs/>
        </w:rPr>
        <w:t>diverse and productive</w:t>
      </w:r>
      <w:r w:rsidRPr="0031705F">
        <w:t xml:space="preserve"> research framework for </w:t>
      </w:r>
      <w:r w:rsidRPr="0031705F">
        <w:rPr>
          <w:b/>
          <w:bCs/>
        </w:rPr>
        <w:t xml:space="preserve">descriptive, </w:t>
      </w:r>
      <w:r w:rsidR="00FA3C9B">
        <w:rPr>
          <w:b/>
          <w:bCs/>
        </w:rPr>
        <w:t xml:space="preserve">diagnostic, </w:t>
      </w:r>
      <w:r w:rsidRPr="0031705F">
        <w:rPr>
          <w:b/>
          <w:bCs/>
        </w:rPr>
        <w:t>predictive, and prescriptive modeling</w:t>
      </w:r>
      <w:r w:rsidRPr="0031705F">
        <w:t>.</w:t>
      </w:r>
    </w:p>
    <w:p w14:paraId="71108992" w14:textId="77777777" w:rsidR="0031705F" w:rsidRPr="0031705F" w:rsidRDefault="0031705F" w:rsidP="0031705F">
      <w:pPr>
        <w:pStyle w:val="ListParagraph"/>
        <w:numPr>
          <w:ilvl w:val="0"/>
          <w:numId w:val="44"/>
        </w:numPr>
      </w:pPr>
      <w:r w:rsidRPr="0031705F">
        <w:t xml:space="preserve">Leverage </w:t>
      </w:r>
      <w:r w:rsidRPr="0031705F">
        <w:rPr>
          <w:b/>
          <w:bCs/>
        </w:rPr>
        <w:t>machine learning techniques</w:t>
      </w:r>
      <w:r w:rsidRPr="0031705F">
        <w:t xml:space="preserve"> to address </w:t>
      </w:r>
      <w:r w:rsidRPr="0031705F">
        <w:rPr>
          <w:b/>
          <w:bCs/>
        </w:rPr>
        <w:t>emerging challenges in Industrial Engineering</w:t>
      </w:r>
      <w:r w:rsidRPr="0031705F">
        <w:t>.</w:t>
      </w:r>
    </w:p>
    <w:p w14:paraId="227AA1AD" w14:textId="19CEEFC2" w:rsidR="0031705F" w:rsidRPr="0031705F" w:rsidRDefault="0031705F" w:rsidP="0031705F">
      <w:pPr>
        <w:pStyle w:val="ListParagraph"/>
        <w:numPr>
          <w:ilvl w:val="0"/>
          <w:numId w:val="44"/>
        </w:numPr>
      </w:pPr>
      <w:r w:rsidRPr="0031705F">
        <w:t xml:space="preserve">Actively engage </w:t>
      </w:r>
      <w:r w:rsidRPr="0031705F">
        <w:rPr>
          <w:b/>
          <w:bCs/>
        </w:rPr>
        <w:t>graduate students</w:t>
      </w:r>
      <w:r w:rsidRPr="0031705F">
        <w:t xml:space="preserve"> in research projects.</w:t>
      </w:r>
    </w:p>
    <w:p w14:paraId="1674C048" w14:textId="77777777" w:rsidR="00F32402" w:rsidRDefault="00F32402" w:rsidP="0031705F">
      <w:pPr>
        <w:pStyle w:val="ListParagraph"/>
        <w:rPr>
          <w:b/>
          <w:bCs/>
        </w:rPr>
      </w:pPr>
    </w:p>
    <w:p w14:paraId="55992078" w14:textId="1541C023" w:rsidR="0031705F" w:rsidRDefault="0031705F" w:rsidP="0031705F">
      <w:pPr>
        <w:pStyle w:val="ListParagraph"/>
        <w:rPr>
          <w:b/>
          <w:bCs/>
        </w:rPr>
      </w:pPr>
      <w:r w:rsidRPr="0031705F">
        <w:rPr>
          <w:b/>
          <w:bCs/>
        </w:rPr>
        <w:t>Machine Learning in Industrial Engineering</w:t>
      </w:r>
    </w:p>
    <w:p w14:paraId="455FBF96" w14:textId="77777777" w:rsidR="009A683F" w:rsidRPr="0031705F" w:rsidRDefault="009A683F" w:rsidP="0031705F">
      <w:pPr>
        <w:pStyle w:val="ListParagraph"/>
        <w:rPr>
          <w:b/>
          <w:bCs/>
        </w:rPr>
      </w:pPr>
    </w:p>
    <w:p w14:paraId="6E7F8564" w14:textId="77777777" w:rsidR="0031705F" w:rsidRPr="0031705F" w:rsidRDefault="0031705F" w:rsidP="0031705F">
      <w:pPr>
        <w:pStyle w:val="ListParagraph"/>
      </w:pPr>
      <w:r w:rsidRPr="0031705F">
        <w:t xml:space="preserve">I explore advanced </w:t>
      </w:r>
      <w:r w:rsidRPr="0031705F">
        <w:rPr>
          <w:b/>
          <w:bCs/>
        </w:rPr>
        <w:t>machine learning algorithms</w:t>
      </w:r>
      <w:r w:rsidRPr="0031705F">
        <w:t xml:space="preserve"> to improve decision-making and automation in Industrial Engineering applications. Key contributions include:</w:t>
      </w:r>
    </w:p>
    <w:p w14:paraId="2D2D3973" w14:textId="77777777" w:rsidR="0031705F" w:rsidRPr="0031705F" w:rsidRDefault="0031705F" w:rsidP="0031705F">
      <w:pPr>
        <w:pStyle w:val="ListParagraph"/>
        <w:numPr>
          <w:ilvl w:val="0"/>
          <w:numId w:val="45"/>
        </w:numPr>
      </w:pPr>
      <w:r w:rsidRPr="0031705F">
        <w:rPr>
          <w:b/>
          <w:bCs/>
        </w:rPr>
        <w:t>Deep Learning for Medical Imaging</w:t>
      </w:r>
      <w:r w:rsidRPr="0031705F">
        <w:t xml:space="preserve">: Developed convolutional neural networks (CNNs) and deep learning models for </w:t>
      </w:r>
      <w:r w:rsidRPr="0031705F">
        <w:rPr>
          <w:b/>
          <w:bCs/>
        </w:rPr>
        <w:t>breast cancer detection</w:t>
      </w:r>
      <w:r w:rsidRPr="0031705F">
        <w:t xml:space="preserve"> in mammograms, integrating data augmentation techniques to improve diagnostic accuracy.</w:t>
      </w:r>
    </w:p>
    <w:p w14:paraId="3B01CED0" w14:textId="77777777" w:rsidR="0031705F" w:rsidRPr="0031705F" w:rsidRDefault="0031705F" w:rsidP="0031705F">
      <w:pPr>
        <w:pStyle w:val="ListParagraph"/>
        <w:numPr>
          <w:ilvl w:val="0"/>
          <w:numId w:val="45"/>
        </w:numPr>
      </w:pPr>
      <w:r w:rsidRPr="0031705F">
        <w:rPr>
          <w:b/>
          <w:bCs/>
        </w:rPr>
        <w:t>AI-Driven Predictive Models</w:t>
      </w:r>
      <w:r w:rsidRPr="0031705F">
        <w:t xml:space="preserve">: Applied </w:t>
      </w:r>
      <w:r w:rsidRPr="0031705F">
        <w:rPr>
          <w:b/>
          <w:bCs/>
        </w:rPr>
        <w:t>Artificial Neural Networks (ANNs)</w:t>
      </w:r>
      <w:r w:rsidRPr="0031705F">
        <w:t xml:space="preserve"> for impurity concentration prediction in industrial processes under </w:t>
      </w:r>
      <w:r w:rsidRPr="0031705F">
        <w:rPr>
          <w:b/>
          <w:bCs/>
        </w:rPr>
        <w:t>limited input conditions</w:t>
      </w:r>
      <w:r w:rsidRPr="0031705F">
        <w:t>.</w:t>
      </w:r>
    </w:p>
    <w:p w14:paraId="4F67D9D4" w14:textId="77777777" w:rsidR="0031705F" w:rsidRDefault="0031705F" w:rsidP="0031705F">
      <w:pPr>
        <w:pStyle w:val="ListParagraph"/>
        <w:numPr>
          <w:ilvl w:val="0"/>
          <w:numId w:val="45"/>
        </w:numPr>
      </w:pPr>
      <w:r w:rsidRPr="0031705F">
        <w:rPr>
          <w:b/>
          <w:bCs/>
        </w:rPr>
        <w:t>Hybrid Machine Learning Techniques</w:t>
      </w:r>
      <w:r w:rsidRPr="0031705F">
        <w:t xml:space="preserve">: Implemented </w:t>
      </w:r>
      <w:r w:rsidRPr="0031705F">
        <w:rPr>
          <w:b/>
          <w:bCs/>
        </w:rPr>
        <w:t>SVM, KNN, and CNN</w:t>
      </w:r>
      <w:r w:rsidRPr="0031705F">
        <w:t xml:space="preserve"> to enhance </w:t>
      </w:r>
      <w:r w:rsidRPr="0031705F">
        <w:rPr>
          <w:b/>
          <w:bCs/>
        </w:rPr>
        <w:t>computer-aided diagnosis systems</w:t>
      </w:r>
      <w:r w:rsidRPr="0031705F">
        <w:t xml:space="preserve"> for medical imaging applications.</w:t>
      </w:r>
    </w:p>
    <w:p w14:paraId="5BD3E95D" w14:textId="77777777" w:rsidR="009A683F" w:rsidRPr="0031705F" w:rsidRDefault="009A683F" w:rsidP="009A683F"/>
    <w:p w14:paraId="5E1C72CE" w14:textId="77777777" w:rsidR="0031705F" w:rsidRDefault="0031705F" w:rsidP="0031705F">
      <w:pPr>
        <w:pStyle w:val="ListParagraph"/>
        <w:rPr>
          <w:b/>
          <w:bCs/>
        </w:rPr>
      </w:pPr>
      <w:r w:rsidRPr="0031705F">
        <w:rPr>
          <w:b/>
          <w:bCs/>
        </w:rPr>
        <w:t>Operations Management and Optimization</w:t>
      </w:r>
    </w:p>
    <w:p w14:paraId="0F005A1F" w14:textId="77777777" w:rsidR="009A683F" w:rsidRPr="0031705F" w:rsidRDefault="009A683F" w:rsidP="0031705F">
      <w:pPr>
        <w:pStyle w:val="ListParagraph"/>
        <w:rPr>
          <w:b/>
          <w:bCs/>
        </w:rPr>
      </w:pPr>
    </w:p>
    <w:p w14:paraId="046D2C0C" w14:textId="77777777" w:rsidR="0031705F" w:rsidRPr="0031705F" w:rsidRDefault="0031705F" w:rsidP="0031705F">
      <w:pPr>
        <w:pStyle w:val="ListParagraph"/>
      </w:pPr>
      <w:r w:rsidRPr="0031705F">
        <w:t xml:space="preserve">I apply </w:t>
      </w:r>
      <w:r w:rsidRPr="0031705F">
        <w:rPr>
          <w:b/>
          <w:bCs/>
        </w:rPr>
        <w:t>metaheuristic optimization, genetic algorithms, and statistical modeling</w:t>
      </w:r>
      <w:r w:rsidRPr="0031705F">
        <w:t xml:space="preserve"> to improve </w:t>
      </w:r>
      <w:r w:rsidRPr="0031705F">
        <w:rPr>
          <w:b/>
          <w:bCs/>
        </w:rPr>
        <w:t>production planning, scheduling, and quality control</w:t>
      </w:r>
      <w:r w:rsidRPr="0031705F">
        <w:t>. Notable contributions include:</w:t>
      </w:r>
    </w:p>
    <w:p w14:paraId="6B3F685A" w14:textId="77777777" w:rsidR="0031705F" w:rsidRPr="0031705F" w:rsidRDefault="0031705F" w:rsidP="0031705F">
      <w:pPr>
        <w:pStyle w:val="ListParagraph"/>
        <w:numPr>
          <w:ilvl w:val="0"/>
          <w:numId w:val="46"/>
        </w:numPr>
      </w:pPr>
      <w:r w:rsidRPr="0031705F">
        <w:rPr>
          <w:b/>
          <w:bCs/>
        </w:rPr>
        <w:t>Production Planning &amp; Scheduling</w:t>
      </w:r>
      <w:r w:rsidRPr="0031705F">
        <w:t xml:space="preserve">: Designed </w:t>
      </w:r>
      <w:r w:rsidRPr="0031705F">
        <w:rPr>
          <w:b/>
          <w:bCs/>
        </w:rPr>
        <w:t>heuristic-guided genetic algorithms (DAS/GA)</w:t>
      </w:r>
      <w:r w:rsidRPr="0031705F">
        <w:t xml:space="preserve"> for optimizing </w:t>
      </w:r>
      <w:r w:rsidRPr="0031705F">
        <w:rPr>
          <w:b/>
          <w:bCs/>
        </w:rPr>
        <w:t>large-scale parallel machine scheduling</w:t>
      </w:r>
      <w:r w:rsidRPr="0031705F">
        <w:t xml:space="preserve"> and minimizing total tardiness in </w:t>
      </w:r>
      <w:r w:rsidRPr="0031705F">
        <w:rPr>
          <w:b/>
          <w:bCs/>
        </w:rPr>
        <w:t>lot-sizing problems</w:t>
      </w:r>
      <w:r w:rsidRPr="0031705F">
        <w:t>.</w:t>
      </w:r>
    </w:p>
    <w:p w14:paraId="7A933409" w14:textId="77777777" w:rsidR="0031705F" w:rsidRPr="0031705F" w:rsidRDefault="0031705F" w:rsidP="0031705F">
      <w:pPr>
        <w:pStyle w:val="ListParagraph"/>
        <w:numPr>
          <w:ilvl w:val="0"/>
          <w:numId w:val="46"/>
        </w:numPr>
      </w:pPr>
      <w:r w:rsidRPr="0031705F">
        <w:rPr>
          <w:b/>
          <w:bCs/>
        </w:rPr>
        <w:t>Design of Experiments (DOE)</w:t>
      </w:r>
      <w:r w:rsidRPr="0031705F">
        <w:t xml:space="preserve">: Utilized </w:t>
      </w:r>
      <w:r w:rsidRPr="0031705F">
        <w:rPr>
          <w:b/>
          <w:bCs/>
        </w:rPr>
        <w:t>multi-objective optimization (NSGA-II)</w:t>
      </w:r>
      <w:r w:rsidRPr="0031705F">
        <w:t xml:space="preserve"> for optimizing </w:t>
      </w:r>
      <w:r w:rsidRPr="0031705F">
        <w:rPr>
          <w:b/>
          <w:bCs/>
        </w:rPr>
        <w:t>pharmaceutical nanocomposite formulations</w:t>
      </w:r>
      <w:r w:rsidRPr="0031705F">
        <w:t xml:space="preserve"> and industrial process parameters.</w:t>
      </w:r>
    </w:p>
    <w:p w14:paraId="7C403A79" w14:textId="77777777" w:rsidR="0031705F" w:rsidRPr="0031705F" w:rsidRDefault="0031705F" w:rsidP="0031705F">
      <w:pPr>
        <w:pStyle w:val="ListParagraph"/>
        <w:numPr>
          <w:ilvl w:val="0"/>
          <w:numId w:val="46"/>
        </w:numPr>
      </w:pPr>
      <w:r w:rsidRPr="0031705F">
        <w:rPr>
          <w:b/>
          <w:bCs/>
        </w:rPr>
        <w:t>Quality Control &amp; Statistical Process Monitoring</w:t>
      </w:r>
      <w:r w:rsidRPr="0031705F">
        <w:t xml:space="preserve">: Developed </w:t>
      </w:r>
      <w:r w:rsidRPr="0031705F">
        <w:rPr>
          <w:b/>
          <w:bCs/>
        </w:rPr>
        <w:t>optimal control chart designs</w:t>
      </w:r>
      <w:r w:rsidRPr="0031705F">
        <w:t xml:space="preserve"> using </w:t>
      </w:r>
      <w:r w:rsidRPr="0031705F">
        <w:rPr>
          <w:b/>
          <w:bCs/>
        </w:rPr>
        <w:t>genetic algorithms</w:t>
      </w:r>
      <w:r w:rsidRPr="0031705F">
        <w:t xml:space="preserve"> to enhance </w:t>
      </w:r>
      <w:r w:rsidRPr="0031705F">
        <w:rPr>
          <w:b/>
          <w:bCs/>
        </w:rPr>
        <w:t>industrial quality assurance</w:t>
      </w:r>
      <w:r w:rsidRPr="0031705F">
        <w:t>.</w:t>
      </w:r>
    </w:p>
    <w:p w14:paraId="471021E0" w14:textId="77777777" w:rsidR="0031705F" w:rsidRDefault="0031705F" w:rsidP="0031705F">
      <w:pPr>
        <w:pStyle w:val="ListParagraph"/>
        <w:numPr>
          <w:ilvl w:val="0"/>
          <w:numId w:val="46"/>
        </w:numPr>
      </w:pPr>
      <w:r w:rsidRPr="0031705F">
        <w:rPr>
          <w:b/>
          <w:bCs/>
        </w:rPr>
        <w:lastRenderedPageBreak/>
        <w:t>Logistics &amp; Transportation Optimization</w:t>
      </w:r>
      <w:r w:rsidRPr="0031705F">
        <w:t xml:space="preserve">: Applied </w:t>
      </w:r>
      <w:r w:rsidRPr="0031705F">
        <w:rPr>
          <w:b/>
          <w:bCs/>
        </w:rPr>
        <w:t>evolutionary computing methods</w:t>
      </w:r>
      <w:r w:rsidRPr="0031705F">
        <w:t xml:space="preserve"> to improve </w:t>
      </w:r>
      <w:r w:rsidRPr="0031705F">
        <w:rPr>
          <w:b/>
          <w:bCs/>
        </w:rPr>
        <w:t>transportation routing problems</w:t>
      </w:r>
      <w:r w:rsidRPr="0031705F">
        <w:t xml:space="preserve">, including reducing premature convergence in </w:t>
      </w:r>
      <w:r w:rsidRPr="0031705F">
        <w:rPr>
          <w:b/>
          <w:bCs/>
        </w:rPr>
        <w:t>genetic algorithms for the traveling salesman problem (TSP)</w:t>
      </w:r>
      <w:r w:rsidRPr="0031705F">
        <w:t>.</w:t>
      </w:r>
    </w:p>
    <w:p w14:paraId="324A7153" w14:textId="77777777" w:rsidR="009A683F" w:rsidRPr="0031705F" w:rsidRDefault="009A683F" w:rsidP="009A683F"/>
    <w:p w14:paraId="50F07A32" w14:textId="77777777" w:rsidR="0031705F" w:rsidRPr="0031705F" w:rsidRDefault="0031705F" w:rsidP="0031705F">
      <w:pPr>
        <w:pStyle w:val="ListParagraph"/>
      </w:pPr>
      <w:r w:rsidRPr="0031705F">
        <w:t xml:space="preserve">My ongoing research integrates </w:t>
      </w:r>
      <w:r w:rsidRPr="0031705F">
        <w:rPr>
          <w:b/>
          <w:bCs/>
        </w:rPr>
        <w:t>machine learning, optimization, and industrial engineering</w:t>
      </w:r>
      <w:r w:rsidRPr="0031705F">
        <w:t xml:space="preserve"> to develop </w:t>
      </w:r>
      <w:r w:rsidRPr="0031705F">
        <w:rPr>
          <w:b/>
          <w:bCs/>
        </w:rPr>
        <w:t>data-driven, intelligent decision-making systems</w:t>
      </w:r>
      <w:r w:rsidRPr="0031705F">
        <w:t xml:space="preserve"> that enhance operational efficiency across various domains.</w:t>
      </w:r>
    </w:p>
    <w:p w14:paraId="2D695675" w14:textId="77777777" w:rsidR="008830CB" w:rsidRDefault="008830CB" w:rsidP="008830CB">
      <w:pPr>
        <w:pStyle w:val="ListParagraph"/>
      </w:pPr>
    </w:p>
    <w:p w14:paraId="599B145F" w14:textId="77777777" w:rsidR="008830CB" w:rsidRPr="006441ED" w:rsidRDefault="008830CB" w:rsidP="008830CB">
      <w:pPr>
        <w:pStyle w:val="Style1"/>
        <w:spacing w:after="60"/>
        <w:ind w:left="714"/>
      </w:pPr>
    </w:p>
    <w:p w14:paraId="4375B99B" w14:textId="77777777" w:rsidR="008830CB" w:rsidRDefault="008830CB" w:rsidP="004C6F3B">
      <w:pPr>
        <w:pStyle w:val="Style11"/>
      </w:pPr>
    </w:p>
    <w:p w14:paraId="3C7A54DA" w14:textId="77777777" w:rsidR="004C6F3B" w:rsidRDefault="004C6F3B" w:rsidP="00745C78">
      <w:pPr>
        <w:pStyle w:val="Style11"/>
      </w:pPr>
    </w:p>
    <w:p w14:paraId="2499AB5D" w14:textId="60767BDA" w:rsidR="00745C78" w:rsidRPr="006441ED" w:rsidRDefault="00745C78" w:rsidP="00745C78">
      <w:pPr>
        <w:pStyle w:val="Style11"/>
      </w:pPr>
      <w:r w:rsidRPr="006441ED">
        <w:t>Publications</w:t>
      </w:r>
    </w:p>
    <w:p w14:paraId="3F141049" w14:textId="77777777" w:rsidR="00745C78" w:rsidRPr="006441ED" w:rsidRDefault="00745C78" w:rsidP="00745C78">
      <w:pPr>
        <w:pStyle w:val="Style1"/>
      </w:pPr>
    </w:p>
    <w:p w14:paraId="77E3B64D" w14:textId="105876FD" w:rsidR="005738D2" w:rsidRPr="00AE62FB" w:rsidRDefault="005738D2" w:rsidP="00AE62FB">
      <w:pPr>
        <w:rPr>
          <w:rFonts w:ascii="Arial" w:hAnsi="Arial" w:cs="Arial"/>
        </w:rPr>
      </w:pPr>
    </w:p>
    <w:p w14:paraId="405E90CE" w14:textId="4CC116BF" w:rsidR="005D0E6D" w:rsidRDefault="005D0E6D" w:rsidP="005738D2">
      <w:pPr>
        <w:pStyle w:val="ListParagraph"/>
        <w:numPr>
          <w:ilvl w:val="0"/>
          <w:numId w:val="42"/>
        </w:numPr>
        <w:rPr>
          <w:rFonts w:asciiTheme="majorBidi" w:hAnsiTheme="majorBidi" w:cstheme="majorBidi"/>
        </w:rPr>
      </w:pPr>
      <w:r w:rsidRPr="005D0E6D">
        <w:rPr>
          <w:rFonts w:asciiTheme="majorBidi" w:hAnsiTheme="majorBidi" w:cstheme="majorBidi"/>
        </w:rPr>
        <w:t xml:space="preserve">Ramadan, Saleem &amp; </w:t>
      </w:r>
      <w:proofErr w:type="spellStart"/>
      <w:r w:rsidRPr="005D0E6D">
        <w:rPr>
          <w:rFonts w:asciiTheme="majorBidi" w:hAnsiTheme="majorBidi" w:cstheme="majorBidi"/>
        </w:rPr>
        <w:t>Abushams</w:t>
      </w:r>
      <w:proofErr w:type="spellEnd"/>
      <w:r w:rsidRPr="005D0E6D">
        <w:rPr>
          <w:rFonts w:asciiTheme="majorBidi" w:hAnsiTheme="majorBidi" w:cstheme="majorBidi"/>
        </w:rPr>
        <w:t>, Mohammad &amp; Al-</w:t>
      </w:r>
      <w:proofErr w:type="spellStart"/>
      <w:r w:rsidRPr="005D0E6D">
        <w:rPr>
          <w:rFonts w:asciiTheme="majorBidi" w:hAnsiTheme="majorBidi" w:cstheme="majorBidi"/>
        </w:rPr>
        <w:t>Dahidi</w:t>
      </w:r>
      <w:proofErr w:type="spellEnd"/>
      <w:r w:rsidRPr="005D0E6D">
        <w:rPr>
          <w:rFonts w:asciiTheme="majorBidi" w:hAnsiTheme="majorBidi" w:cstheme="majorBidi"/>
        </w:rPr>
        <w:t xml:space="preserve">, Sameer &amp; Odeh, Ibrahim &amp; Almasarwah, Najat. (2025). A Data-Driven Approach for Predicting Remaining Intra-Surgical Time and Enhancing Operating Room Efficiency. </w:t>
      </w:r>
      <w:r w:rsidR="00C8507C">
        <w:rPr>
          <w:rFonts w:asciiTheme="majorBidi" w:hAnsiTheme="majorBidi" w:cstheme="majorBidi"/>
        </w:rPr>
        <w:t>Journal of Industrial Engineering and Manage</w:t>
      </w:r>
      <w:r w:rsidR="000C31FD">
        <w:rPr>
          <w:rFonts w:asciiTheme="majorBidi" w:hAnsiTheme="majorBidi" w:cstheme="majorBidi"/>
        </w:rPr>
        <w:t xml:space="preserve">ment, </w:t>
      </w:r>
      <w:r w:rsidRPr="005D0E6D">
        <w:rPr>
          <w:rFonts w:asciiTheme="majorBidi" w:hAnsiTheme="majorBidi" w:cstheme="majorBidi"/>
        </w:rPr>
        <w:t xml:space="preserve">18. 145-166. 10.3926/jiem.8543. </w:t>
      </w:r>
    </w:p>
    <w:p w14:paraId="0278CB5E" w14:textId="77777777" w:rsidR="00960EB7" w:rsidRDefault="00960EB7" w:rsidP="00960EB7">
      <w:pPr>
        <w:pStyle w:val="ListParagraph"/>
        <w:rPr>
          <w:rFonts w:asciiTheme="majorBidi" w:hAnsiTheme="majorBidi" w:cstheme="majorBidi"/>
        </w:rPr>
      </w:pPr>
    </w:p>
    <w:p w14:paraId="0A245537" w14:textId="73B6A180" w:rsidR="00430ABC" w:rsidRDefault="00430ABC" w:rsidP="005738D2">
      <w:pPr>
        <w:pStyle w:val="ListParagraph"/>
        <w:numPr>
          <w:ilvl w:val="0"/>
          <w:numId w:val="42"/>
        </w:numPr>
        <w:rPr>
          <w:rFonts w:asciiTheme="majorBidi" w:hAnsiTheme="majorBidi" w:cstheme="majorBidi"/>
        </w:rPr>
      </w:pPr>
      <w:r w:rsidRPr="00430ABC">
        <w:rPr>
          <w:rFonts w:asciiTheme="majorBidi" w:hAnsiTheme="majorBidi" w:cstheme="majorBidi"/>
        </w:rPr>
        <w:t xml:space="preserve">Saleem Zeyad Ramadan, Najat </w:t>
      </w:r>
      <w:proofErr w:type="gramStart"/>
      <w:r w:rsidRPr="00430ABC">
        <w:rPr>
          <w:rFonts w:asciiTheme="majorBidi" w:hAnsiTheme="majorBidi" w:cstheme="majorBidi"/>
        </w:rPr>
        <w:t>Almasarwah ,</w:t>
      </w:r>
      <w:proofErr w:type="gramEnd"/>
      <w:r w:rsidRPr="00430ABC">
        <w:rPr>
          <w:rFonts w:asciiTheme="majorBidi" w:hAnsiTheme="majorBidi" w:cstheme="majorBidi"/>
        </w:rPr>
        <w:t xml:space="preserve"> Esraa S. Abdelall, </w:t>
      </w:r>
      <w:proofErr w:type="spellStart"/>
      <w:r w:rsidRPr="00430ABC">
        <w:rPr>
          <w:rFonts w:asciiTheme="majorBidi" w:hAnsiTheme="majorBidi" w:cstheme="majorBidi"/>
        </w:rPr>
        <w:t>Gursel</w:t>
      </w:r>
      <w:proofErr w:type="spellEnd"/>
      <w:r w:rsidRPr="00430ABC">
        <w:rPr>
          <w:rFonts w:asciiTheme="majorBidi" w:hAnsiTheme="majorBidi" w:cstheme="majorBidi"/>
        </w:rPr>
        <w:t xml:space="preserve"> A. </w:t>
      </w:r>
      <w:proofErr w:type="spellStart"/>
      <w:r w:rsidRPr="00430ABC">
        <w:rPr>
          <w:rFonts w:asciiTheme="majorBidi" w:hAnsiTheme="majorBidi" w:cstheme="majorBidi"/>
        </w:rPr>
        <w:t>Suer</w:t>
      </w:r>
      <w:proofErr w:type="spellEnd"/>
      <w:r w:rsidRPr="00430ABC">
        <w:rPr>
          <w:rFonts w:asciiTheme="majorBidi" w:hAnsiTheme="majorBidi" w:cstheme="majorBidi"/>
        </w:rPr>
        <w:t xml:space="preserve">, Nibal T. </w:t>
      </w:r>
      <w:proofErr w:type="spellStart"/>
      <w:r>
        <w:rPr>
          <w:rFonts w:asciiTheme="majorBidi" w:hAnsiTheme="majorBidi" w:cstheme="majorBidi"/>
        </w:rPr>
        <w:t>A</w:t>
      </w:r>
      <w:r w:rsidRPr="00430ABC">
        <w:rPr>
          <w:rFonts w:asciiTheme="majorBidi" w:hAnsiTheme="majorBidi" w:cstheme="majorBidi"/>
        </w:rPr>
        <w:t>lbashabsheh</w:t>
      </w:r>
      <w:proofErr w:type="spellEnd"/>
      <w:r w:rsidRPr="00430ABC">
        <w:rPr>
          <w:rFonts w:asciiTheme="majorBidi" w:hAnsiTheme="majorBidi" w:cstheme="majorBidi"/>
        </w:rPr>
        <w:t>, (2023), An Accurate and Robust Genetic Algorithm to Minimize the Total Tardiness in Parallel Machine Scheduling Problems, Management and Production Engineering Review, Volume 14, Number 4, December 2023, pp. 28–40, DOI: 10.24425/mper.2023.147201.</w:t>
      </w:r>
    </w:p>
    <w:p w14:paraId="38E48ACE" w14:textId="77777777" w:rsidR="00430ABC" w:rsidRPr="00430ABC" w:rsidRDefault="00430ABC" w:rsidP="00430ABC">
      <w:pPr>
        <w:pStyle w:val="ListParagraph"/>
        <w:rPr>
          <w:rFonts w:asciiTheme="majorBidi" w:hAnsiTheme="majorBidi" w:cstheme="majorBidi"/>
        </w:rPr>
      </w:pPr>
    </w:p>
    <w:p w14:paraId="39A393EA" w14:textId="77777777" w:rsidR="00CA76CA" w:rsidRDefault="00CA76CA" w:rsidP="00CA76CA">
      <w:pPr>
        <w:pStyle w:val="ListParagraph"/>
        <w:numPr>
          <w:ilvl w:val="0"/>
          <w:numId w:val="42"/>
        </w:numPr>
        <w:rPr>
          <w:rFonts w:asciiTheme="majorBidi" w:hAnsiTheme="majorBidi" w:cstheme="majorBidi"/>
        </w:rPr>
      </w:pPr>
      <w:r w:rsidRPr="00430ABC">
        <w:rPr>
          <w:rFonts w:asciiTheme="majorBidi" w:hAnsiTheme="majorBidi" w:cstheme="majorBidi"/>
        </w:rPr>
        <w:t>Najat Almasarwah</w:t>
      </w:r>
      <w:proofErr w:type="gramStart"/>
      <w:r w:rsidRPr="00430ABC">
        <w:rPr>
          <w:rFonts w:asciiTheme="majorBidi" w:hAnsiTheme="majorBidi" w:cstheme="majorBidi"/>
        </w:rPr>
        <w:t>1 ,</w:t>
      </w:r>
      <w:proofErr w:type="gramEnd"/>
      <w:r w:rsidRPr="00430ABC">
        <w:rPr>
          <w:rFonts w:asciiTheme="majorBidi" w:hAnsiTheme="majorBidi" w:cstheme="majorBidi"/>
        </w:rPr>
        <w:t xml:space="preserve"> Esraa </w:t>
      </w:r>
      <w:proofErr w:type="gramStart"/>
      <w:r w:rsidRPr="00430ABC">
        <w:rPr>
          <w:rFonts w:asciiTheme="majorBidi" w:hAnsiTheme="majorBidi" w:cstheme="majorBidi"/>
        </w:rPr>
        <w:t>Abdelall ,</w:t>
      </w:r>
      <w:proofErr w:type="gramEnd"/>
      <w:r w:rsidRPr="00430ABC">
        <w:rPr>
          <w:rFonts w:asciiTheme="majorBidi" w:hAnsiTheme="majorBidi" w:cstheme="majorBidi"/>
        </w:rPr>
        <w:t xml:space="preserve"> </w:t>
      </w:r>
      <w:proofErr w:type="spellStart"/>
      <w:r w:rsidRPr="00430ABC">
        <w:rPr>
          <w:rFonts w:asciiTheme="majorBidi" w:hAnsiTheme="majorBidi" w:cstheme="majorBidi"/>
        </w:rPr>
        <w:t>Gursel</w:t>
      </w:r>
      <w:proofErr w:type="spellEnd"/>
      <w:r w:rsidRPr="00430ABC">
        <w:rPr>
          <w:rFonts w:asciiTheme="majorBidi" w:hAnsiTheme="majorBidi" w:cstheme="majorBidi"/>
        </w:rPr>
        <w:t xml:space="preserve"> Suer, Gokhan </w:t>
      </w:r>
      <w:proofErr w:type="spellStart"/>
      <w:r w:rsidRPr="00430ABC">
        <w:rPr>
          <w:rFonts w:asciiTheme="majorBidi" w:hAnsiTheme="majorBidi" w:cstheme="majorBidi"/>
        </w:rPr>
        <w:t>Egilmez</w:t>
      </w:r>
      <w:proofErr w:type="spellEnd"/>
      <w:r w:rsidRPr="00430ABC">
        <w:rPr>
          <w:rFonts w:asciiTheme="majorBidi" w:hAnsiTheme="majorBidi" w:cstheme="majorBidi"/>
        </w:rPr>
        <w:t xml:space="preserve">, Manjeet Singh, Saleem Ramadan. (2023). Pallet Loading Optimization Considering Storage Time and Relative Humidity. Journal of Industrial Engineering and Management. 16(2): 453-471 – Online ISSN: 2013-0953 – Print ISSN: 2013-8423 </w:t>
      </w:r>
      <w:hyperlink r:id="rId9" w:history="1">
        <w:r w:rsidRPr="00430ABC">
          <w:rPr>
            <w:rFonts w:asciiTheme="majorBidi" w:hAnsiTheme="majorBidi" w:cstheme="majorBidi"/>
          </w:rPr>
          <w:t>https://doi.org/10.3926/jiem.4613</w:t>
        </w:r>
      </w:hyperlink>
    </w:p>
    <w:p w14:paraId="536E5C7C" w14:textId="77777777" w:rsidR="00CA76CA" w:rsidRPr="00430ABC" w:rsidRDefault="00CA76CA" w:rsidP="00CA76CA">
      <w:pPr>
        <w:pStyle w:val="ListParagraph"/>
        <w:rPr>
          <w:rFonts w:asciiTheme="majorBidi" w:hAnsiTheme="majorBidi" w:cstheme="majorBidi"/>
        </w:rPr>
      </w:pPr>
    </w:p>
    <w:p w14:paraId="760C2D90" w14:textId="1E595244" w:rsidR="005738D2" w:rsidRDefault="005738D2" w:rsidP="005738D2">
      <w:pPr>
        <w:pStyle w:val="ListParagraph"/>
        <w:numPr>
          <w:ilvl w:val="0"/>
          <w:numId w:val="42"/>
        </w:numPr>
        <w:rPr>
          <w:rFonts w:asciiTheme="majorBidi" w:hAnsiTheme="majorBidi" w:cstheme="majorBidi"/>
        </w:rPr>
      </w:pPr>
      <w:hyperlink r:id="rId10" w:history="1">
        <w:r w:rsidRPr="00430ABC">
          <w:rPr>
            <w:rFonts w:asciiTheme="majorBidi" w:hAnsiTheme="majorBidi" w:cstheme="majorBidi"/>
          </w:rPr>
          <w:t>Sameer Al-Dahidi</w:t>
        </w:r>
      </w:hyperlink>
      <w:r w:rsidRPr="00430ABC">
        <w:rPr>
          <w:rFonts w:asciiTheme="majorBidi" w:hAnsiTheme="majorBidi" w:cstheme="majorBidi"/>
        </w:rPr>
        <w:t>, </w:t>
      </w:r>
      <w:hyperlink r:id="rId11" w:history="1">
        <w:r w:rsidRPr="00430ABC">
          <w:rPr>
            <w:rFonts w:asciiTheme="majorBidi" w:hAnsiTheme="majorBidi" w:cstheme="majorBidi"/>
          </w:rPr>
          <w:t>Mohammad Rashed</w:t>
        </w:r>
      </w:hyperlink>
      <w:r w:rsidRPr="00430ABC">
        <w:rPr>
          <w:rFonts w:asciiTheme="majorBidi" w:hAnsiTheme="majorBidi" w:cstheme="majorBidi"/>
        </w:rPr>
        <w:t>, </w:t>
      </w:r>
      <w:hyperlink r:id="rId12" w:history="1">
        <w:r w:rsidRPr="00430ABC">
          <w:rPr>
            <w:rFonts w:asciiTheme="majorBidi" w:hAnsiTheme="majorBidi" w:cstheme="majorBidi"/>
          </w:rPr>
          <w:t>Mohammad Abu-Shams</w:t>
        </w:r>
      </w:hyperlink>
      <w:r w:rsidRPr="00430ABC">
        <w:rPr>
          <w:rFonts w:asciiTheme="majorBidi" w:hAnsiTheme="majorBidi" w:cstheme="majorBidi"/>
        </w:rPr>
        <w:t>, </w:t>
      </w:r>
      <w:hyperlink r:id="rId13" w:history="1">
        <w:r w:rsidRPr="00430ABC">
          <w:rPr>
            <w:rFonts w:asciiTheme="majorBidi" w:hAnsiTheme="majorBidi" w:cstheme="majorBidi"/>
          </w:rPr>
          <w:t>Mohamed Arezki Mellal</w:t>
        </w:r>
      </w:hyperlink>
      <w:r w:rsidRPr="00430ABC">
        <w:rPr>
          <w:rFonts w:asciiTheme="majorBidi" w:hAnsiTheme="majorBidi" w:cstheme="majorBidi"/>
        </w:rPr>
        <w:t>, </w:t>
      </w:r>
      <w:hyperlink r:id="rId14" w:history="1">
        <w:r w:rsidRPr="00430ABC">
          <w:rPr>
            <w:rFonts w:asciiTheme="majorBidi" w:hAnsiTheme="majorBidi" w:cstheme="majorBidi"/>
          </w:rPr>
          <w:t>Mohammad Alrbai</w:t>
        </w:r>
      </w:hyperlink>
      <w:r w:rsidRPr="00430ABC">
        <w:rPr>
          <w:rFonts w:asciiTheme="majorBidi" w:hAnsiTheme="majorBidi" w:cstheme="majorBidi"/>
        </w:rPr>
        <w:t>, </w:t>
      </w:r>
      <w:hyperlink r:id="rId15" w:history="1">
        <w:r w:rsidRPr="00430ABC">
          <w:rPr>
            <w:rFonts w:asciiTheme="majorBidi" w:hAnsiTheme="majorBidi" w:cstheme="majorBidi"/>
          </w:rPr>
          <w:t>Saleem Ramadan</w:t>
        </w:r>
      </w:hyperlink>
      <w:r w:rsidRPr="00430ABC">
        <w:rPr>
          <w:rFonts w:asciiTheme="majorBidi" w:hAnsiTheme="majorBidi" w:cstheme="majorBidi"/>
        </w:rPr>
        <w:t>, </w:t>
      </w:r>
      <w:hyperlink r:id="rId16" w:history="1">
        <w:r w:rsidRPr="00430ABC">
          <w:rPr>
            <w:rFonts w:asciiTheme="majorBidi" w:hAnsiTheme="majorBidi" w:cstheme="majorBidi"/>
          </w:rPr>
          <w:t>Enrico Zio</w:t>
        </w:r>
      </w:hyperlink>
      <w:r w:rsidRPr="00430ABC">
        <w:rPr>
          <w:rFonts w:asciiTheme="majorBidi" w:hAnsiTheme="majorBidi" w:cstheme="majorBidi"/>
        </w:rPr>
        <w:t>. (2023), A novel approach for remaining useful life prediction of high-reliability equipment based on long short-term memory and multi-head self-attention mechanism. Quality and Reliability Engineering International journal,  </w:t>
      </w:r>
      <w:hyperlink r:id="rId17" w:history="1">
        <w:r w:rsidRPr="00430ABC">
          <w:rPr>
            <w:rFonts w:asciiTheme="majorBidi" w:hAnsiTheme="majorBidi" w:cstheme="majorBidi"/>
          </w:rPr>
          <w:t>https://doi.org/10.1002/qre.3445</w:t>
        </w:r>
      </w:hyperlink>
    </w:p>
    <w:p w14:paraId="63B5AFAD" w14:textId="77777777" w:rsidR="00430ABC" w:rsidRPr="00430ABC" w:rsidRDefault="00430ABC" w:rsidP="00430ABC">
      <w:pPr>
        <w:pStyle w:val="ListParagraph"/>
        <w:rPr>
          <w:rFonts w:asciiTheme="majorBidi" w:hAnsiTheme="majorBidi" w:cstheme="majorBidi"/>
        </w:rPr>
      </w:pPr>
    </w:p>
    <w:p w14:paraId="73B353EC" w14:textId="0B060771" w:rsidR="005738D2" w:rsidRDefault="005738D2" w:rsidP="000A785F">
      <w:pPr>
        <w:pStyle w:val="ListParagraph"/>
        <w:numPr>
          <w:ilvl w:val="0"/>
          <w:numId w:val="42"/>
        </w:numPr>
        <w:rPr>
          <w:rFonts w:asciiTheme="majorBidi" w:hAnsiTheme="majorBidi" w:cstheme="majorBidi"/>
        </w:rPr>
      </w:pPr>
      <w:r w:rsidRPr="00430ABC">
        <w:rPr>
          <w:rFonts w:asciiTheme="majorBidi" w:hAnsiTheme="majorBidi" w:cstheme="majorBidi"/>
        </w:rPr>
        <w:t>Mohammad Abu-</w:t>
      </w:r>
      <w:proofErr w:type="gramStart"/>
      <w:r w:rsidRPr="00430ABC">
        <w:rPr>
          <w:rFonts w:asciiTheme="majorBidi" w:hAnsiTheme="majorBidi" w:cstheme="majorBidi"/>
        </w:rPr>
        <w:t>Shams ,</w:t>
      </w:r>
      <w:proofErr w:type="gramEnd"/>
      <w:r w:rsidRPr="00430ABC">
        <w:rPr>
          <w:rFonts w:asciiTheme="majorBidi" w:hAnsiTheme="majorBidi" w:cstheme="majorBidi"/>
        </w:rPr>
        <w:t xml:space="preserve"> Saleem </w:t>
      </w:r>
      <w:proofErr w:type="gramStart"/>
      <w:r w:rsidRPr="00430ABC">
        <w:rPr>
          <w:rFonts w:asciiTheme="majorBidi" w:hAnsiTheme="majorBidi" w:cstheme="majorBidi"/>
        </w:rPr>
        <w:t>Ramadan ,</w:t>
      </w:r>
      <w:proofErr w:type="gramEnd"/>
      <w:r w:rsidRPr="00430ABC">
        <w:rPr>
          <w:rFonts w:asciiTheme="majorBidi" w:hAnsiTheme="majorBidi" w:cstheme="majorBidi"/>
        </w:rPr>
        <w:t xml:space="preserve"> Sameer Al-</w:t>
      </w:r>
      <w:proofErr w:type="spellStart"/>
      <w:proofErr w:type="gramStart"/>
      <w:r w:rsidRPr="00430ABC">
        <w:rPr>
          <w:rFonts w:asciiTheme="majorBidi" w:hAnsiTheme="majorBidi" w:cstheme="majorBidi"/>
        </w:rPr>
        <w:t>Dahidi</w:t>
      </w:r>
      <w:proofErr w:type="spellEnd"/>
      <w:r w:rsidR="002A6B9C" w:rsidRPr="00430ABC">
        <w:rPr>
          <w:rFonts w:asciiTheme="majorBidi" w:hAnsiTheme="majorBidi" w:cstheme="majorBidi"/>
        </w:rPr>
        <w:t xml:space="preserve">, </w:t>
      </w:r>
      <w:r w:rsidRPr="00430ABC">
        <w:rPr>
          <w:rFonts w:asciiTheme="majorBidi" w:hAnsiTheme="majorBidi" w:cstheme="majorBidi"/>
        </w:rPr>
        <w:t xml:space="preserve"> Abdallah</w:t>
      </w:r>
      <w:proofErr w:type="gramEnd"/>
      <w:r w:rsidRPr="00430ABC">
        <w:rPr>
          <w:rFonts w:asciiTheme="majorBidi" w:hAnsiTheme="majorBidi" w:cstheme="majorBidi"/>
        </w:rPr>
        <w:t xml:space="preserve"> </w:t>
      </w:r>
      <w:proofErr w:type="spellStart"/>
      <w:r w:rsidRPr="00430ABC">
        <w:rPr>
          <w:rFonts w:asciiTheme="majorBidi" w:hAnsiTheme="majorBidi" w:cstheme="majorBidi"/>
        </w:rPr>
        <w:t>Abdallah</w:t>
      </w:r>
      <w:proofErr w:type="spellEnd"/>
      <w:r w:rsidR="002A6B9C" w:rsidRPr="00430ABC">
        <w:rPr>
          <w:rFonts w:asciiTheme="majorBidi" w:hAnsiTheme="majorBidi" w:cstheme="majorBidi"/>
        </w:rPr>
        <w:t xml:space="preserve">. (2022). </w:t>
      </w:r>
      <w:r w:rsidRPr="00430ABC">
        <w:rPr>
          <w:rFonts w:asciiTheme="majorBidi" w:hAnsiTheme="majorBidi" w:cstheme="majorBidi"/>
        </w:rPr>
        <w:t xml:space="preserve"> Scheduling Large-Size Identical Parallel Machines with Single Server Using a Novel Heuristic-Guided Genetic Algorithm (DAS/GA) Approach</w:t>
      </w:r>
      <w:r w:rsidR="002A6B9C" w:rsidRPr="00430ABC">
        <w:rPr>
          <w:rFonts w:asciiTheme="majorBidi" w:hAnsiTheme="majorBidi" w:cstheme="majorBidi"/>
        </w:rPr>
        <w:t xml:space="preserve">. </w:t>
      </w:r>
      <w:r w:rsidR="00CA76CA" w:rsidRPr="00CA76CA">
        <w:rPr>
          <w:rFonts w:asciiTheme="majorBidi" w:hAnsiTheme="majorBidi" w:cstheme="majorBidi"/>
          <w:i/>
          <w:iCs/>
        </w:rPr>
        <w:t>Processes</w:t>
      </w:r>
      <w:r w:rsidR="00CA76CA" w:rsidRPr="00CA76CA">
        <w:rPr>
          <w:rFonts w:asciiTheme="majorBidi" w:hAnsiTheme="majorBidi" w:cstheme="majorBidi"/>
        </w:rPr>
        <w:t> 2022, </w:t>
      </w:r>
      <w:r w:rsidR="00CA76CA" w:rsidRPr="00CA76CA">
        <w:rPr>
          <w:rFonts w:asciiTheme="majorBidi" w:hAnsiTheme="majorBidi" w:cstheme="majorBidi"/>
          <w:i/>
          <w:iCs/>
        </w:rPr>
        <w:t>10</w:t>
      </w:r>
      <w:r w:rsidR="00CA76CA" w:rsidRPr="00CA76CA">
        <w:rPr>
          <w:rFonts w:asciiTheme="majorBidi" w:hAnsiTheme="majorBidi" w:cstheme="majorBidi"/>
        </w:rPr>
        <w:t>(10), 2071; </w:t>
      </w:r>
      <w:hyperlink r:id="rId18" w:history="1">
        <w:r w:rsidR="00CA76CA" w:rsidRPr="00CA76CA">
          <w:rPr>
            <w:rFonts w:asciiTheme="majorBidi" w:hAnsiTheme="majorBidi" w:cstheme="majorBidi"/>
          </w:rPr>
          <w:t>https://doi.org/10.3390/pr10102071</w:t>
        </w:r>
      </w:hyperlink>
      <w:r w:rsidR="002A6B9C" w:rsidRPr="00430ABC">
        <w:rPr>
          <w:rFonts w:asciiTheme="majorBidi" w:hAnsiTheme="majorBidi" w:cstheme="majorBidi"/>
        </w:rPr>
        <w:t>.</w:t>
      </w:r>
    </w:p>
    <w:p w14:paraId="5B0B4148" w14:textId="77777777" w:rsidR="00430ABC" w:rsidRPr="00430ABC" w:rsidRDefault="00430ABC" w:rsidP="00430ABC">
      <w:pPr>
        <w:pStyle w:val="ListParagraph"/>
        <w:rPr>
          <w:rFonts w:asciiTheme="majorBidi" w:hAnsiTheme="majorBidi" w:cstheme="majorBidi"/>
        </w:rPr>
      </w:pPr>
    </w:p>
    <w:p w14:paraId="61268EAF" w14:textId="0DC0698E" w:rsidR="00C82D63" w:rsidRDefault="00C82D63" w:rsidP="000A785F">
      <w:pPr>
        <w:pStyle w:val="ListParagraph"/>
        <w:numPr>
          <w:ilvl w:val="0"/>
          <w:numId w:val="42"/>
        </w:numPr>
        <w:rPr>
          <w:rFonts w:asciiTheme="majorBidi" w:hAnsiTheme="majorBidi" w:cstheme="majorBidi"/>
        </w:rPr>
      </w:pPr>
      <w:r w:rsidRPr="00430ABC">
        <w:rPr>
          <w:rFonts w:asciiTheme="majorBidi" w:hAnsiTheme="majorBidi" w:cstheme="majorBidi"/>
        </w:rPr>
        <w:t>Abu Sharar Ahmed Adnan, Ramadan Saleem Z. and Hussein-Al-Ali Samer Hasan, (202</w:t>
      </w:r>
      <w:r w:rsidR="006F2409" w:rsidRPr="00430ABC">
        <w:rPr>
          <w:rFonts w:asciiTheme="majorBidi" w:hAnsiTheme="majorBidi" w:cstheme="majorBidi"/>
        </w:rPr>
        <w:t>2</w:t>
      </w:r>
      <w:r w:rsidRPr="00430ABC">
        <w:rPr>
          <w:rFonts w:asciiTheme="majorBidi" w:hAnsiTheme="majorBidi" w:cstheme="majorBidi"/>
        </w:rPr>
        <w:t>). "</w:t>
      </w:r>
      <w:proofErr w:type="spellStart"/>
      <w:r w:rsidRPr="00430ABC">
        <w:rPr>
          <w:rFonts w:asciiTheme="majorBidi" w:hAnsiTheme="majorBidi" w:cstheme="majorBidi"/>
        </w:rPr>
        <w:t>Multiobjective</w:t>
      </w:r>
      <w:proofErr w:type="spellEnd"/>
      <w:r w:rsidRPr="00430ABC">
        <w:rPr>
          <w:rFonts w:asciiTheme="majorBidi" w:hAnsiTheme="majorBidi" w:cstheme="majorBidi"/>
        </w:rPr>
        <w:t xml:space="preserve"> optimization of fluphenazine nanocomposite formulation using NSGA-II method" Materials Science-Poland, vol.39, no.4, 2021, pp.517-544. </w:t>
      </w:r>
      <w:hyperlink r:id="rId19" w:history="1">
        <w:r w:rsidRPr="00430ABC">
          <w:rPr>
            <w:rFonts w:asciiTheme="majorBidi" w:hAnsiTheme="majorBidi" w:cstheme="majorBidi"/>
          </w:rPr>
          <w:t>https://doi.org/10.2478/msp-2021-0042</w:t>
        </w:r>
      </w:hyperlink>
    </w:p>
    <w:p w14:paraId="299E22E9" w14:textId="77777777" w:rsidR="00430ABC" w:rsidRPr="00430ABC" w:rsidRDefault="00430ABC" w:rsidP="00430ABC">
      <w:pPr>
        <w:pStyle w:val="ListParagraph"/>
        <w:rPr>
          <w:rFonts w:asciiTheme="majorBidi" w:hAnsiTheme="majorBidi" w:cstheme="majorBidi"/>
        </w:rPr>
      </w:pPr>
    </w:p>
    <w:p w14:paraId="54921355" w14:textId="6CB1F0EE" w:rsidR="00CF28A0" w:rsidRPr="00430ABC" w:rsidRDefault="00CF28A0" w:rsidP="000A785F">
      <w:pPr>
        <w:pStyle w:val="ListParagraph"/>
        <w:numPr>
          <w:ilvl w:val="0"/>
          <w:numId w:val="42"/>
        </w:numPr>
        <w:rPr>
          <w:rFonts w:asciiTheme="majorBidi" w:hAnsiTheme="majorBidi" w:cstheme="majorBidi"/>
        </w:rPr>
      </w:pPr>
      <w:r w:rsidRPr="00430ABC">
        <w:rPr>
          <w:rFonts w:asciiTheme="majorBidi" w:hAnsiTheme="majorBidi" w:cstheme="majorBidi"/>
        </w:rPr>
        <w:t>Saleem Z. Ramadan,</w:t>
      </w:r>
      <w:r w:rsidR="00AD1799" w:rsidRPr="00430ABC">
        <w:rPr>
          <w:rFonts w:asciiTheme="majorBidi" w:hAnsiTheme="majorBidi" w:cstheme="majorBidi"/>
        </w:rPr>
        <w:t xml:space="preserve"> (2020). </w:t>
      </w:r>
      <w:r w:rsidRPr="00430ABC">
        <w:rPr>
          <w:rFonts w:asciiTheme="majorBidi" w:hAnsiTheme="majorBidi" w:cstheme="majorBidi"/>
        </w:rPr>
        <w:t>Using Convolutional Neural Network with Cheat Sheet and Data Augmentation to Detect Breast Cancer in Mammograms</w:t>
      </w:r>
      <w:r w:rsidR="00AD1799" w:rsidRPr="00430ABC">
        <w:rPr>
          <w:rFonts w:asciiTheme="majorBidi" w:hAnsiTheme="majorBidi" w:cstheme="majorBidi"/>
        </w:rPr>
        <w:t>.</w:t>
      </w:r>
      <w:r w:rsidRPr="00430ABC">
        <w:rPr>
          <w:rFonts w:asciiTheme="majorBidi" w:hAnsiTheme="majorBidi" w:cstheme="majorBidi"/>
        </w:rPr>
        <w:t xml:space="preserve"> Computational and Mathematical Methods in Medicine Volume (2020) |Article ID 9523404 | </w:t>
      </w:r>
      <w:hyperlink r:id="rId20" w:tgtFrame="_blank" w:history="1">
        <w:r w:rsidRPr="00430ABC">
          <w:rPr>
            <w:rFonts w:asciiTheme="majorBidi" w:hAnsiTheme="majorBidi" w:cstheme="majorBidi"/>
          </w:rPr>
          <w:t>https://doi.org/10.1155/2020/9523404</w:t>
        </w:r>
      </w:hyperlink>
    </w:p>
    <w:p w14:paraId="3B4D5681" w14:textId="77777777" w:rsidR="00CF28A0" w:rsidRPr="00430ABC" w:rsidRDefault="00CF28A0" w:rsidP="00CF28A0">
      <w:pPr>
        <w:rPr>
          <w:rFonts w:asciiTheme="majorBidi" w:hAnsiTheme="majorBidi" w:cstheme="majorBidi"/>
        </w:rPr>
      </w:pPr>
    </w:p>
    <w:p w14:paraId="0FC8ABD7" w14:textId="553FAFE8" w:rsidR="00CC284B" w:rsidRPr="00430ABC" w:rsidRDefault="00CF28A0" w:rsidP="000A785F">
      <w:pPr>
        <w:pStyle w:val="Style1"/>
        <w:numPr>
          <w:ilvl w:val="0"/>
          <w:numId w:val="42"/>
        </w:numPr>
        <w:rPr>
          <w:rFonts w:asciiTheme="majorBidi" w:hAnsiTheme="majorBidi" w:cstheme="majorBidi"/>
        </w:rPr>
      </w:pPr>
      <w:r w:rsidRPr="00430ABC">
        <w:rPr>
          <w:rFonts w:asciiTheme="majorBidi" w:hAnsiTheme="majorBidi" w:cstheme="majorBidi"/>
        </w:rPr>
        <w:t xml:space="preserve">Saleem Z. </w:t>
      </w:r>
      <w:proofErr w:type="gramStart"/>
      <w:r w:rsidRPr="00430ABC">
        <w:rPr>
          <w:rFonts w:asciiTheme="majorBidi" w:hAnsiTheme="majorBidi" w:cstheme="majorBidi"/>
        </w:rPr>
        <w:t>Ramadan,</w:t>
      </w:r>
      <w:r w:rsidR="00AD1799" w:rsidRPr="00430ABC">
        <w:rPr>
          <w:rFonts w:asciiTheme="majorBidi" w:hAnsiTheme="majorBidi" w:cstheme="majorBidi"/>
        </w:rPr>
        <w:t>(</w:t>
      </w:r>
      <w:proofErr w:type="gramEnd"/>
      <w:r w:rsidR="00AD1799" w:rsidRPr="00430ABC">
        <w:rPr>
          <w:rFonts w:asciiTheme="majorBidi" w:hAnsiTheme="majorBidi" w:cstheme="majorBidi"/>
        </w:rPr>
        <w:t xml:space="preserve">2020). </w:t>
      </w:r>
      <w:r w:rsidR="00CC284B" w:rsidRPr="00430ABC">
        <w:rPr>
          <w:rFonts w:asciiTheme="majorBidi" w:hAnsiTheme="majorBidi" w:cstheme="majorBidi"/>
        </w:rPr>
        <w:t>Methods Used in Computer-Aided Diagnosis for Breast Cancer Detect</w:t>
      </w:r>
      <w:r w:rsidR="00AD1799" w:rsidRPr="00430ABC">
        <w:rPr>
          <w:rFonts w:asciiTheme="majorBidi" w:hAnsiTheme="majorBidi" w:cstheme="majorBidi"/>
        </w:rPr>
        <w:t>ion Using Mammograms: A Review.</w:t>
      </w:r>
      <w:r w:rsidR="00CC284B" w:rsidRPr="00430ABC">
        <w:rPr>
          <w:rFonts w:asciiTheme="majorBidi" w:hAnsiTheme="majorBidi" w:cstheme="majorBidi"/>
        </w:rPr>
        <w:t xml:space="preserve"> Journal of Healthcare Engineering (2020) Volume 2020 |Article ID 9162464 | 21 pages | </w:t>
      </w:r>
      <w:hyperlink r:id="rId21" w:tgtFrame="_blank" w:history="1">
        <w:r w:rsidR="00CC284B" w:rsidRPr="00430ABC">
          <w:rPr>
            <w:rFonts w:asciiTheme="majorBidi" w:hAnsiTheme="majorBidi" w:cstheme="majorBidi"/>
          </w:rPr>
          <w:t>https://doi.org/10.1155/2020/9162464</w:t>
        </w:r>
      </w:hyperlink>
    </w:p>
    <w:p w14:paraId="44605098" w14:textId="77777777" w:rsidR="00CC284B" w:rsidRPr="00430ABC" w:rsidRDefault="00CC284B" w:rsidP="00745C78">
      <w:pPr>
        <w:pStyle w:val="Style1"/>
        <w:rPr>
          <w:rFonts w:asciiTheme="majorBidi" w:hAnsiTheme="majorBidi" w:cstheme="majorBidi"/>
        </w:rPr>
      </w:pPr>
    </w:p>
    <w:p w14:paraId="0C3A55F6" w14:textId="6D8CC0C9" w:rsidR="00745C78" w:rsidRPr="00430ABC" w:rsidRDefault="00745C78" w:rsidP="000A785F">
      <w:pPr>
        <w:pStyle w:val="Style1"/>
        <w:numPr>
          <w:ilvl w:val="0"/>
          <w:numId w:val="42"/>
        </w:numPr>
        <w:rPr>
          <w:rFonts w:asciiTheme="majorBidi" w:hAnsiTheme="majorBidi" w:cstheme="majorBidi"/>
        </w:rPr>
      </w:pPr>
      <w:r w:rsidRPr="00430ABC">
        <w:rPr>
          <w:rFonts w:asciiTheme="majorBidi" w:hAnsiTheme="majorBidi" w:cstheme="majorBidi"/>
        </w:rPr>
        <w:t>Saleem Z</w:t>
      </w:r>
      <w:r w:rsidR="00663139" w:rsidRPr="00430ABC">
        <w:rPr>
          <w:rFonts w:asciiTheme="majorBidi" w:hAnsiTheme="majorBidi" w:cstheme="majorBidi"/>
        </w:rPr>
        <w:t>.</w:t>
      </w:r>
      <w:r w:rsidRPr="00430ABC">
        <w:rPr>
          <w:rFonts w:asciiTheme="majorBidi" w:hAnsiTheme="majorBidi" w:cstheme="majorBidi"/>
        </w:rPr>
        <w:t xml:space="preserve"> Ramadan and Mahmoud El-Banna, </w:t>
      </w:r>
      <w:r w:rsidR="00AD1799" w:rsidRPr="00430ABC">
        <w:rPr>
          <w:rFonts w:asciiTheme="majorBidi" w:hAnsiTheme="majorBidi" w:cstheme="majorBidi"/>
        </w:rPr>
        <w:t xml:space="preserve">(2020). </w:t>
      </w:r>
      <w:r w:rsidRPr="00430ABC">
        <w:rPr>
          <w:rFonts w:asciiTheme="majorBidi" w:hAnsiTheme="majorBidi" w:cstheme="majorBidi"/>
        </w:rPr>
        <w:t>Breast Cancer Diagnosis in Digital Mammography Images Using Automatic De</w:t>
      </w:r>
      <w:r w:rsidR="00AD1799" w:rsidRPr="00430ABC">
        <w:rPr>
          <w:rFonts w:asciiTheme="majorBidi" w:hAnsiTheme="majorBidi" w:cstheme="majorBidi"/>
        </w:rPr>
        <w:t>tection for Region of Interest.</w:t>
      </w:r>
      <w:r w:rsidRPr="00430ABC">
        <w:rPr>
          <w:rFonts w:asciiTheme="majorBidi" w:hAnsiTheme="majorBidi" w:cstheme="majorBidi"/>
        </w:rPr>
        <w:t xml:space="preserve"> Current Medical Imaging (2019) 15: 1. https://doi.org/10.2174/1573405615666190717112820</w:t>
      </w:r>
    </w:p>
    <w:p w14:paraId="550CAE6A" w14:textId="6414B503" w:rsidR="00CC284B" w:rsidRPr="00430ABC" w:rsidRDefault="00CC284B" w:rsidP="00CC284B">
      <w:pPr>
        <w:pStyle w:val="Style1"/>
        <w:rPr>
          <w:rFonts w:asciiTheme="majorBidi" w:hAnsiTheme="majorBidi" w:cstheme="majorBidi"/>
        </w:rPr>
      </w:pPr>
    </w:p>
    <w:p w14:paraId="329E9087" w14:textId="695B796A" w:rsidR="00745C78" w:rsidRPr="00430ABC" w:rsidRDefault="00745C78" w:rsidP="000A785F">
      <w:pPr>
        <w:pStyle w:val="Style1"/>
        <w:numPr>
          <w:ilvl w:val="0"/>
          <w:numId w:val="42"/>
        </w:numPr>
        <w:rPr>
          <w:rFonts w:asciiTheme="majorBidi" w:hAnsiTheme="majorBidi" w:cstheme="majorBidi"/>
        </w:rPr>
      </w:pPr>
      <w:r w:rsidRPr="00430ABC">
        <w:rPr>
          <w:rFonts w:asciiTheme="majorBidi" w:hAnsiTheme="majorBidi" w:cstheme="majorBidi"/>
        </w:rPr>
        <w:t xml:space="preserve">Saleem Z. </w:t>
      </w:r>
      <w:proofErr w:type="gramStart"/>
      <w:r w:rsidRPr="00430ABC">
        <w:rPr>
          <w:rFonts w:asciiTheme="majorBidi" w:hAnsiTheme="majorBidi" w:cstheme="majorBidi"/>
        </w:rPr>
        <w:t>Ramadan,(</w:t>
      </w:r>
      <w:proofErr w:type="gramEnd"/>
      <w:r w:rsidRPr="00430ABC">
        <w:rPr>
          <w:rFonts w:asciiTheme="majorBidi" w:hAnsiTheme="majorBidi" w:cstheme="majorBidi"/>
        </w:rPr>
        <w:t xml:space="preserve">2018). Joint </w:t>
      </w:r>
      <m:oMath>
        <m:acc>
          <m:accPr>
            <m:chr m:val="̅"/>
            <m:ctrlPr>
              <w:rPr>
                <w:rFonts w:ascii="Cambria Math" w:hAnsi="Cambria Math" w:cstheme="majorBidi"/>
              </w:rPr>
            </m:ctrlPr>
          </m:accPr>
          <m:e>
            <m:r>
              <w:rPr>
                <w:rFonts w:ascii="Cambria Math" w:hAnsi="Cambria Math" w:cstheme="majorBidi"/>
              </w:rPr>
              <m:t>X</m:t>
            </m:r>
          </m:e>
        </m:acc>
      </m:oMath>
      <w:r w:rsidR="00FB544D" w:rsidRPr="00430ABC">
        <w:rPr>
          <w:rFonts w:asciiTheme="majorBidi" w:hAnsiTheme="majorBidi" w:cstheme="majorBidi"/>
        </w:rPr>
        <w:t xml:space="preserve"> </w:t>
      </w:r>
      <w:r w:rsidRPr="00430ABC">
        <w:rPr>
          <w:rFonts w:asciiTheme="majorBidi" w:hAnsiTheme="majorBidi" w:cstheme="majorBidi"/>
        </w:rPr>
        <w:t>and S</w:t>
      </w:r>
      <w:r w:rsidR="00FB544D" w:rsidRPr="00430ABC">
        <w:rPr>
          <w:rFonts w:asciiTheme="majorBidi" w:hAnsiTheme="majorBidi" w:cstheme="majorBidi"/>
        </w:rPr>
        <w:t>2</w:t>
      </w:r>
      <w:r w:rsidRPr="00430ABC">
        <w:rPr>
          <w:rFonts w:asciiTheme="majorBidi" w:hAnsiTheme="majorBidi" w:cstheme="majorBidi"/>
        </w:rPr>
        <w:t xml:space="preserve"> Control Charts Optimal Design Using Genetic Algorithm. Mathematical Problems in Engineering. Volume 2018, Article ID 6516879, 10 pages</w:t>
      </w:r>
    </w:p>
    <w:p w14:paraId="0E17B7A4" w14:textId="77777777" w:rsidR="00745C78" w:rsidRPr="00430ABC" w:rsidRDefault="00745C78" w:rsidP="00745C78">
      <w:pPr>
        <w:pStyle w:val="Style1"/>
        <w:rPr>
          <w:rFonts w:asciiTheme="majorBidi" w:hAnsiTheme="majorBidi" w:cstheme="majorBidi"/>
        </w:rPr>
      </w:pPr>
    </w:p>
    <w:p w14:paraId="081B57EC" w14:textId="5A8617BF" w:rsidR="00745C78" w:rsidRPr="00430ABC" w:rsidRDefault="00745C78" w:rsidP="000A785F">
      <w:pPr>
        <w:pStyle w:val="Style1"/>
        <w:numPr>
          <w:ilvl w:val="0"/>
          <w:numId w:val="42"/>
        </w:numPr>
        <w:rPr>
          <w:rFonts w:asciiTheme="majorBidi" w:hAnsiTheme="majorBidi" w:cstheme="majorBidi"/>
        </w:rPr>
      </w:pPr>
      <w:r w:rsidRPr="00430ABC">
        <w:rPr>
          <w:rFonts w:asciiTheme="majorBidi" w:hAnsiTheme="majorBidi" w:cstheme="majorBidi"/>
        </w:rPr>
        <w:t>Saleem Z. Ramadan, (2016). Bi-objective inspection policy optimization model for finite-life repairable systems using a genetic algorithm. Advances in Production Engineering &amp; Management Volume 11.  Number 1, pp 38–48</w:t>
      </w:r>
    </w:p>
    <w:p w14:paraId="1FDAA263" w14:textId="77777777" w:rsidR="00AE62FB" w:rsidRPr="00430ABC" w:rsidRDefault="00AE62FB" w:rsidP="00AE62FB">
      <w:pPr>
        <w:pStyle w:val="ListParagraph"/>
        <w:rPr>
          <w:rFonts w:asciiTheme="majorBidi" w:hAnsiTheme="majorBidi" w:cstheme="majorBidi"/>
        </w:rPr>
      </w:pPr>
    </w:p>
    <w:p w14:paraId="213C42C7" w14:textId="09F1D48E" w:rsidR="00AE62FB" w:rsidRPr="00430ABC" w:rsidRDefault="00AE62FB" w:rsidP="000A785F">
      <w:pPr>
        <w:pStyle w:val="Style1"/>
        <w:numPr>
          <w:ilvl w:val="0"/>
          <w:numId w:val="42"/>
        </w:numPr>
        <w:rPr>
          <w:rFonts w:asciiTheme="majorBidi" w:hAnsiTheme="majorBidi" w:cstheme="majorBidi"/>
        </w:rPr>
      </w:pPr>
      <w:r w:rsidRPr="00430ABC">
        <w:rPr>
          <w:rFonts w:asciiTheme="majorBidi" w:hAnsiTheme="majorBidi" w:cstheme="majorBidi"/>
        </w:rPr>
        <w:lastRenderedPageBreak/>
        <w:t>S. Z. Ramadan and Adnan I. O. Zaid. (</w:t>
      </w:r>
      <w:proofErr w:type="gramStart"/>
      <w:r w:rsidRPr="00430ABC">
        <w:rPr>
          <w:rFonts w:asciiTheme="majorBidi" w:hAnsiTheme="majorBidi" w:cstheme="majorBidi"/>
        </w:rPr>
        <w:t>2016),</w:t>
      </w:r>
      <w:proofErr w:type="gramEnd"/>
      <w:r w:rsidRPr="00430ABC">
        <w:rPr>
          <w:rFonts w:asciiTheme="majorBidi" w:hAnsiTheme="majorBidi" w:cstheme="majorBidi"/>
        </w:rPr>
        <w:t xml:space="preserve"> Prediction of the fatigue life distribution for aluminum through its mechanical characteristics. IOP Conf. Series: Materials Science and Engineering 146. doi:10.1088/1757-899X/146/1/012014</w:t>
      </w:r>
    </w:p>
    <w:p w14:paraId="3591D034" w14:textId="2B81FC7E" w:rsidR="007415D6" w:rsidRPr="00430ABC" w:rsidRDefault="007415D6" w:rsidP="007415D6">
      <w:pPr>
        <w:pStyle w:val="Style1"/>
        <w:numPr>
          <w:ilvl w:val="0"/>
          <w:numId w:val="42"/>
        </w:numPr>
      </w:pPr>
      <w:r w:rsidRPr="00430ABC">
        <w:t>Saleem Z. Ramadan, (2016). A Hybrid Global Optimization Method Based on Genetic Algorithm and Shrinking Box. Modern Applied Science; Vol. 10, No. 2.</w:t>
      </w:r>
    </w:p>
    <w:p w14:paraId="36D669BE" w14:textId="77777777" w:rsidR="00745C78" w:rsidRPr="006441ED" w:rsidRDefault="00745C78" w:rsidP="00745C78">
      <w:pPr>
        <w:pStyle w:val="Style1"/>
      </w:pPr>
    </w:p>
    <w:p w14:paraId="1C08BA26" w14:textId="1C7E5D85" w:rsidR="00745C78" w:rsidRPr="006441ED" w:rsidRDefault="00745C78" w:rsidP="000A785F">
      <w:pPr>
        <w:pStyle w:val="Style1"/>
        <w:numPr>
          <w:ilvl w:val="0"/>
          <w:numId w:val="42"/>
        </w:numPr>
      </w:pPr>
      <w:r w:rsidRPr="006441ED">
        <w:t>Tao Y., Xi L., Saleem R., and Yue K. (2014). Bayesian Analysis for Accelerated Life Tests Using Dirichlet Process Weibull Mixture Model, IEEE Transaction on Reliability 63:58-62.</w:t>
      </w:r>
    </w:p>
    <w:p w14:paraId="46F086BA" w14:textId="77777777" w:rsidR="00745C78" w:rsidRPr="006441ED" w:rsidRDefault="00745C78" w:rsidP="00745C78">
      <w:pPr>
        <w:pStyle w:val="Style1"/>
      </w:pPr>
    </w:p>
    <w:p w14:paraId="15DA0D3D" w14:textId="4DA17ACA" w:rsidR="00745C78" w:rsidRPr="006441ED" w:rsidRDefault="00745C78" w:rsidP="000A785F">
      <w:pPr>
        <w:pStyle w:val="Style1"/>
        <w:numPr>
          <w:ilvl w:val="0"/>
          <w:numId w:val="42"/>
        </w:numPr>
      </w:pPr>
      <w:r w:rsidRPr="006441ED">
        <w:t>Tao Yuan, Saleem Z. Ramadan, and Suk Joo Bae. (2011). Yield Prediction for Integrated Circuits Manufacturing Through Hierarchical Bayesian Modeling of Spatial Defects, IEEE Transaction on Reliability, 60,4, 729-741</w:t>
      </w:r>
    </w:p>
    <w:p w14:paraId="41DCE3E8" w14:textId="77777777" w:rsidR="00745C78" w:rsidRPr="006441ED" w:rsidRDefault="00745C78" w:rsidP="00745C78">
      <w:pPr>
        <w:pStyle w:val="Style1"/>
      </w:pPr>
    </w:p>
    <w:p w14:paraId="693A90EF" w14:textId="59D5954F" w:rsidR="00745C78" w:rsidRPr="006441ED" w:rsidRDefault="00745C78" w:rsidP="000A785F">
      <w:pPr>
        <w:pStyle w:val="Style1"/>
        <w:numPr>
          <w:ilvl w:val="0"/>
          <w:numId w:val="42"/>
        </w:numPr>
      </w:pPr>
      <w:r w:rsidRPr="006441ED">
        <w:t>Saleem R., Gürsel S., Jing H. (2013). Dual-stage genetic algorithm approach for capacitated lot</w:t>
      </w:r>
      <w:r w:rsidR="0035284C">
        <w:t>-</w:t>
      </w:r>
      <w:r w:rsidRPr="006441ED">
        <w:t>sizing problem, Int. J. of Advanced Operations Management 5:299 - 319</w:t>
      </w:r>
    </w:p>
    <w:p w14:paraId="302CD324" w14:textId="77777777" w:rsidR="00745C78" w:rsidRPr="006441ED" w:rsidRDefault="00745C78" w:rsidP="00745C78">
      <w:pPr>
        <w:pStyle w:val="Style1"/>
      </w:pPr>
    </w:p>
    <w:p w14:paraId="06D70E60" w14:textId="357DA4EC" w:rsidR="00745C78" w:rsidRPr="006441ED" w:rsidRDefault="00745C78" w:rsidP="000A785F">
      <w:pPr>
        <w:pStyle w:val="Style1"/>
        <w:numPr>
          <w:ilvl w:val="0"/>
          <w:numId w:val="42"/>
        </w:numPr>
      </w:pPr>
      <w:r w:rsidRPr="006441ED">
        <w:t>Iyad M., Mohammad M., and Saleem R. (2011). Using an Artificial Neural Network for Predicting Impurity Concentration in Solid Diffusion Process under Insufficient Input Parameters, Advances in Mechanical Engineering 2011:1-7.</w:t>
      </w:r>
    </w:p>
    <w:p w14:paraId="415CB1F3" w14:textId="77777777" w:rsidR="00745C78" w:rsidRPr="006441ED" w:rsidRDefault="00745C78" w:rsidP="00745C78">
      <w:pPr>
        <w:pStyle w:val="Style1"/>
      </w:pPr>
    </w:p>
    <w:p w14:paraId="2A6F9318" w14:textId="77777777" w:rsidR="00745C78" w:rsidRPr="006441ED" w:rsidRDefault="00745C78" w:rsidP="00745C78">
      <w:pPr>
        <w:pStyle w:val="Style1"/>
      </w:pPr>
    </w:p>
    <w:p w14:paraId="0CDBA799" w14:textId="1D99A585" w:rsidR="00745C78" w:rsidRPr="006441ED" w:rsidRDefault="00745C78" w:rsidP="000A785F">
      <w:pPr>
        <w:pStyle w:val="Style1"/>
        <w:numPr>
          <w:ilvl w:val="0"/>
          <w:numId w:val="42"/>
        </w:numPr>
      </w:pPr>
      <w:r w:rsidRPr="006441ED">
        <w:t xml:space="preserve">Saleem Ramadan. (2016). Sampling target distributions based on support alteration and discretization. Advances and Applications in Statistics, 48(6):445-471 </w:t>
      </w:r>
    </w:p>
    <w:p w14:paraId="638BF260" w14:textId="77777777" w:rsidR="00745C78" w:rsidRPr="006441ED" w:rsidRDefault="00745C78" w:rsidP="00745C78">
      <w:pPr>
        <w:pStyle w:val="Style1"/>
      </w:pPr>
    </w:p>
    <w:p w14:paraId="61B95640" w14:textId="3C5D54D3" w:rsidR="00745C78" w:rsidRPr="006441ED" w:rsidRDefault="00745C78" w:rsidP="000A785F">
      <w:pPr>
        <w:pStyle w:val="Style1"/>
        <w:numPr>
          <w:ilvl w:val="0"/>
          <w:numId w:val="42"/>
        </w:numPr>
      </w:pPr>
      <w:r w:rsidRPr="006441ED">
        <w:t>Saleem Z. Ramadan, (2016). An efficient method for global optimization of black-box functions using one-dimensional interpolation and reduced design space.  Advances and Applications in Statistics, Volume 48, Number 1, 2016, Pages 1-31.</w:t>
      </w:r>
    </w:p>
    <w:p w14:paraId="6BC74EAF" w14:textId="77777777" w:rsidR="00745C78" w:rsidRPr="006441ED" w:rsidRDefault="00745C78" w:rsidP="00745C78">
      <w:pPr>
        <w:pStyle w:val="Style1"/>
      </w:pPr>
    </w:p>
    <w:p w14:paraId="1E2EB287" w14:textId="0906FA91" w:rsidR="00745C78" w:rsidRPr="006441ED" w:rsidRDefault="00745C78" w:rsidP="000A785F">
      <w:pPr>
        <w:pStyle w:val="Style1"/>
        <w:numPr>
          <w:ilvl w:val="0"/>
          <w:numId w:val="42"/>
        </w:numPr>
      </w:pPr>
      <w:r w:rsidRPr="006441ED">
        <w:t xml:space="preserve">Saleem Z. Ramadan, (2016). A Note on Planning the Simple Step-Stress Accelerated Life Test under Bayesian Method and Type I Right Censoring.  Advances and Applications in Statistics, Volume 47, Number 1, </w:t>
      </w:r>
    </w:p>
    <w:p w14:paraId="4F29BBB3" w14:textId="77777777" w:rsidR="00745C78" w:rsidRPr="006441ED" w:rsidRDefault="00745C78" w:rsidP="00745C78">
      <w:pPr>
        <w:pStyle w:val="Style1"/>
      </w:pPr>
    </w:p>
    <w:p w14:paraId="0083B512" w14:textId="4117F549" w:rsidR="00745C78" w:rsidRPr="006441ED" w:rsidRDefault="00745C78" w:rsidP="000A785F">
      <w:pPr>
        <w:pStyle w:val="Style1"/>
        <w:numPr>
          <w:ilvl w:val="0"/>
          <w:numId w:val="42"/>
        </w:numPr>
      </w:pPr>
      <w:r w:rsidRPr="006441ED">
        <w:t xml:space="preserve">Saleem R. and Imad </w:t>
      </w:r>
      <w:proofErr w:type="gramStart"/>
      <w:r w:rsidRPr="006441ED">
        <w:t>R.(</w:t>
      </w:r>
      <w:proofErr w:type="gramEnd"/>
      <w:r w:rsidRPr="006441ED">
        <w:t>2012). Hybrid Two-Stage Algorithm for Solving Transportation Problem, Modern Applied Science 6:12-22.</w:t>
      </w:r>
    </w:p>
    <w:p w14:paraId="44649A05" w14:textId="77777777" w:rsidR="00745C78" w:rsidRPr="006441ED" w:rsidRDefault="00745C78" w:rsidP="00745C78">
      <w:pPr>
        <w:pStyle w:val="Style1"/>
      </w:pPr>
    </w:p>
    <w:p w14:paraId="57C626B7" w14:textId="2F471F3D" w:rsidR="00745C78" w:rsidRPr="006441ED" w:rsidRDefault="00745C78" w:rsidP="000A785F">
      <w:pPr>
        <w:pStyle w:val="Style1"/>
        <w:numPr>
          <w:ilvl w:val="0"/>
          <w:numId w:val="42"/>
        </w:numPr>
      </w:pPr>
      <w:r w:rsidRPr="006441ED">
        <w:t xml:space="preserve">Saleem Ramadan, Mahmoud </w:t>
      </w:r>
      <w:proofErr w:type="spellStart"/>
      <w:r w:rsidRPr="006441ED">
        <w:t>Barghash</w:t>
      </w:r>
      <w:proofErr w:type="spellEnd"/>
      <w:r w:rsidRPr="006441ED">
        <w:t>. (2016). Three-Step Parameters Tuning Model for Time-Constrained Genetic Algorithms. Modern Applied Science. 10:10,118-13</w:t>
      </w:r>
    </w:p>
    <w:p w14:paraId="56FDC3F3" w14:textId="77777777" w:rsidR="00745C78" w:rsidRPr="006441ED" w:rsidRDefault="00745C78" w:rsidP="00745C78">
      <w:pPr>
        <w:pStyle w:val="Style1"/>
      </w:pPr>
    </w:p>
    <w:p w14:paraId="1DC7513D" w14:textId="77777777" w:rsidR="00745C78" w:rsidRPr="006441ED" w:rsidRDefault="00745C78" w:rsidP="00745C78">
      <w:pPr>
        <w:pStyle w:val="Style1"/>
      </w:pPr>
    </w:p>
    <w:p w14:paraId="021986EC" w14:textId="6E0DAD89" w:rsidR="00745C78" w:rsidRPr="006441ED" w:rsidRDefault="00745C78" w:rsidP="000A785F">
      <w:pPr>
        <w:pStyle w:val="Style1"/>
        <w:numPr>
          <w:ilvl w:val="0"/>
          <w:numId w:val="42"/>
        </w:numPr>
      </w:pPr>
      <w:r w:rsidRPr="006441ED">
        <w:t>Saleem R. Khalid R. (2012). Bayesian Simple Step–Stress Acceleration Life Testing Plan under Progressive Type-I Right Censoring for Exponential Life Distribution, Modern Applied Science 6:91:99.</w:t>
      </w:r>
    </w:p>
    <w:p w14:paraId="01BC47C8" w14:textId="77777777" w:rsidR="00745C78" w:rsidRPr="006441ED" w:rsidRDefault="00745C78" w:rsidP="00745C78">
      <w:pPr>
        <w:pStyle w:val="Style1"/>
      </w:pPr>
    </w:p>
    <w:p w14:paraId="2859AA15" w14:textId="2AFE8836" w:rsidR="00745C78" w:rsidRPr="006441ED" w:rsidRDefault="00745C78" w:rsidP="000A785F">
      <w:pPr>
        <w:pStyle w:val="Style1"/>
        <w:numPr>
          <w:ilvl w:val="0"/>
          <w:numId w:val="42"/>
        </w:numPr>
      </w:pPr>
      <w:r w:rsidRPr="006441ED">
        <w:t xml:space="preserve">Saleem </w:t>
      </w:r>
      <w:proofErr w:type="gramStart"/>
      <w:r w:rsidRPr="006441ED">
        <w:t>R.(</w:t>
      </w:r>
      <w:proofErr w:type="gramEnd"/>
      <w:r w:rsidRPr="006441ED">
        <w:t>2014). Selection of Non-Repairable Series Systems’ Components with Weibull-Life and Lognormal-Repair Distributions through Minimizing Expected Total Cost of Ownership Approach. Modern Applied Science 8:104:112.</w:t>
      </w:r>
    </w:p>
    <w:p w14:paraId="70448677" w14:textId="77777777" w:rsidR="00745C78" w:rsidRPr="006441ED" w:rsidRDefault="00745C78" w:rsidP="00745C78">
      <w:pPr>
        <w:pStyle w:val="Style1"/>
      </w:pPr>
    </w:p>
    <w:p w14:paraId="12DEB0C4" w14:textId="229604D8" w:rsidR="00745C78" w:rsidRPr="006441ED" w:rsidRDefault="00745C78" w:rsidP="000A785F">
      <w:pPr>
        <w:pStyle w:val="Style1"/>
        <w:numPr>
          <w:ilvl w:val="0"/>
          <w:numId w:val="42"/>
        </w:numPr>
      </w:pPr>
      <w:r w:rsidRPr="006441ED">
        <w:t>Saleem R. (2014). Using the Genetic Algorithm to Find the Optimal Shopping Policy For 1-out-of-n Active-Redundancy Series Systems under Budget Constraint. Computer and Information Science 7:81-90.</w:t>
      </w:r>
    </w:p>
    <w:p w14:paraId="65B7FA9D" w14:textId="77777777" w:rsidR="00745C78" w:rsidRPr="006441ED" w:rsidRDefault="00745C78" w:rsidP="00745C78">
      <w:pPr>
        <w:pStyle w:val="Style1"/>
      </w:pPr>
    </w:p>
    <w:p w14:paraId="042FFE1D" w14:textId="40004731" w:rsidR="00745C78" w:rsidRPr="006441ED" w:rsidRDefault="00745C78" w:rsidP="000A785F">
      <w:pPr>
        <w:pStyle w:val="Style1"/>
        <w:numPr>
          <w:ilvl w:val="0"/>
          <w:numId w:val="42"/>
        </w:numPr>
      </w:pPr>
      <w:r w:rsidRPr="006441ED">
        <w:t>Saleem Z. Ramadan, (2015). Optimizing the Selection of Cost Drivers in Activity-Based Costing Using Quasi-Knapsack Structure, International Journal of Business and Management; Vol. 10, No. 7.</w:t>
      </w:r>
    </w:p>
    <w:p w14:paraId="2244D555" w14:textId="77777777" w:rsidR="00745C78" w:rsidRPr="006441ED" w:rsidRDefault="00745C78" w:rsidP="00745C78">
      <w:pPr>
        <w:pStyle w:val="Style1"/>
      </w:pPr>
    </w:p>
    <w:p w14:paraId="441AEBD8" w14:textId="77777777" w:rsidR="003D2A97" w:rsidRDefault="00745C78" w:rsidP="000A785F">
      <w:pPr>
        <w:pStyle w:val="Style1"/>
        <w:numPr>
          <w:ilvl w:val="0"/>
          <w:numId w:val="42"/>
        </w:numPr>
      </w:pPr>
      <w:r w:rsidRPr="006441ED">
        <w:t>Saleem R. (2013</w:t>
      </w:r>
      <w:proofErr w:type="gramStart"/>
      <w:r w:rsidRPr="006441ED">
        <w:t>).Reducing</w:t>
      </w:r>
      <w:proofErr w:type="gramEnd"/>
      <w:r w:rsidRPr="006441ED">
        <w:t xml:space="preserve"> Premature Convergence Problem in Genetic Algorithm: Application on Travel Salesman Problem, Computer and Information Science. 6:47-57.</w:t>
      </w:r>
    </w:p>
    <w:p w14:paraId="57D6A0AC" w14:textId="77777777" w:rsidR="003D2A97" w:rsidRDefault="003D2A97" w:rsidP="003D2A97">
      <w:pPr>
        <w:pStyle w:val="ListParagraph"/>
      </w:pPr>
    </w:p>
    <w:p w14:paraId="308BE229" w14:textId="3A395266" w:rsidR="00745C78" w:rsidRPr="006441ED" w:rsidRDefault="00745C78" w:rsidP="000A785F">
      <w:pPr>
        <w:pStyle w:val="Style1"/>
        <w:numPr>
          <w:ilvl w:val="0"/>
          <w:numId w:val="42"/>
        </w:numPr>
      </w:pPr>
      <w:r w:rsidRPr="006441ED">
        <w:t xml:space="preserve">Saleem Z. Ramadan &amp; Mahmoud A. </w:t>
      </w:r>
      <w:proofErr w:type="spellStart"/>
      <w:r w:rsidRPr="006441ED">
        <w:t>Barghash</w:t>
      </w:r>
      <w:proofErr w:type="spellEnd"/>
      <w:r w:rsidRPr="006441ED">
        <w:t>, (2015).  Calculating the Departmental Credit-Hour Cost for Higher Learning Institutions Using Joint Costing and Activity-Based Costing Systems Simultaneously. International Business Research; Vol. 8, No. 5.</w:t>
      </w:r>
    </w:p>
    <w:p w14:paraId="28D37FEB" w14:textId="77777777" w:rsidR="00745C78" w:rsidRPr="006441ED" w:rsidRDefault="00745C78" w:rsidP="00745C78">
      <w:pPr>
        <w:pStyle w:val="Style1"/>
      </w:pPr>
    </w:p>
    <w:p w14:paraId="01701CA2" w14:textId="71CDEBC3" w:rsidR="00745C78" w:rsidRPr="006441ED" w:rsidRDefault="00745C78" w:rsidP="000A785F">
      <w:pPr>
        <w:pStyle w:val="Style1"/>
        <w:numPr>
          <w:ilvl w:val="0"/>
          <w:numId w:val="42"/>
        </w:numPr>
      </w:pPr>
      <w:r w:rsidRPr="006441ED">
        <w:lastRenderedPageBreak/>
        <w:t>Saleem R. (2013). A Model for Optimal Design of Mixed Renewable Warranty Policy for Non-Repairable Weibull Life Products under Conflict between Customer and Manufacturer Interests. World Academy of Science, Engineering</w:t>
      </w:r>
      <w:r w:rsidR="0035284C">
        <w:t>,</w:t>
      </w:r>
      <w:r w:rsidRPr="006441ED">
        <w:t xml:space="preserve"> and Technology, International Science Index 74, 7: 192 - 196.</w:t>
      </w:r>
    </w:p>
    <w:p w14:paraId="723D6121" w14:textId="77777777" w:rsidR="00745C78" w:rsidRPr="006441ED" w:rsidRDefault="00745C78" w:rsidP="00745C78">
      <w:pPr>
        <w:pStyle w:val="Style1"/>
      </w:pPr>
    </w:p>
    <w:p w14:paraId="45072F3E" w14:textId="11B1EF7E" w:rsidR="00745C78" w:rsidRPr="006441ED" w:rsidRDefault="00745C78" w:rsidP="000A785F">
      <w:pPr>
        <w:pStyle w:val="Style1"/>
        <w:numPr>
          <w:ilvl w:val="0"/>
          <w:numId w:val="42"/>
        </w:numPr>
      </w:pPr>
      <w:r w:rsidRPr="006441ED">
        <w:t>Saleem Z. Ramadan, (2016). Binary Programming for Manufacturing Material and Manufacturing Process Selection Using Genetic Algorithms. World Academy of Science, Engineering and Technology, International Science Index 102, International Journal of Mechanical, Aerospace, Industrial, Mechatronic, and Manufacturing Engineering Vol:10 No: 2.</w:t>
      </w:r>
    </w:p>
    <w:p w14:paraId="3E436175" w14:textId="77777777" w:rsidR="00745C78" w:rsidRPr="006441ED" w:rsidRDefault="00745C78" w:rsidP="00745C78">
      <w:pPr>
        <w:pStyle w:val="Style1"/>
      </w:pPr>
    </w:p>
    <w:p w14:paraId="3FAC46CD" w14:textId="79A15B95" w:rsidR="00745C78" w:rsidRPr="006441ED" w:rsidRDefault="00745C78" w:rsidP="000A785F">
      <w:pPr>
        <w:pStyle w:val="Style1"/>
        <w:numPr>
          <w:ilvl w:val="0"/>
          <w:numId w:val="42"/>
        </w:numPr>
      </w:pPr>
      <w:r w:rsidRPr="006441ED">
        <w:t>Ramadan, S. (2015). Estimating the Life-Distribution Parameters of Weibull-Life PV Systems Utilizing Non-Parametric Analysis. World Academy of Science, Engineering and Technology, International Science Index 102, International Journal of Mechanical, Aerospace, Industrial, Mechatronic and Manufacturing Engineering, 9(6), 948 - 952.</w:t>
      </w:r>
    </w:p>
    <w:p w14:paraId="184092FA" w14:textId="77777777" w:rsidR="00745C78" w:rsidRPr="006441ED" w:rsidRDefault="00745C78" w:rsidP="00745C78">
      <w:pPr>
        <w:pStyle w:val="Style1"/>
      </w:pPr>
    </w:p>
    <w:p w14:paraId="4F24ED47" w14:textId="79A3B415" w:rsidR="00745C78" w:rsidRPr="006441ED" w:rsidRDefault="00745C78" w:rsidP="000A785F">
      <w:pPr>
        <w:pStyle w:val="Style1"/>
        <w:numPr>
          <w:ilvl w:val="0"/>
          <w:numId w:val="42"/>
        </w:numPr>
      </w:pPr>
      <w:r w:rsidRPr="006441ED">
        <w:t>Saleem R. and Gürsel S. (2014).  A Dual Fitness Function Genetic Algorithm: Application on Deterministic Identical Machine Scheduling. World Academy of Science, Engineering and Technology, International Science Index 73, International Journal of Mechanical, Aerospace, Industrial and Mechatronics Engineering, 7: 59 - 66.</w:t>
      </w:r>
    </w:p>
    <w:p w14:paraId="5251F764" w14:textId="77777777" w:rsidR="00745C78" w:rsidRPr="006441ED" w:rsidRDefault="00745C78" w:rsidP="00745C78">
      <w:pPr>
        <w:pStyle w:val="Style1"/>
      </w:pPr>
    </w:p>
    <w:p w14:paraId="7F14FABF" w14:textId="06FD5130" w:rsidR="00023E06" w:rsidRDefault="00745C78" w:rsidP="000A785F">
      <w:pPr>
        <w:pStyle w:val="Style1"/>
        <w:numPr>
          <w:ilvl w:val="0"/>
          <w:numId w:val="42"/>
        </w:numPr>
      </w:pPr>
      <w:r w:rsidRPr="006441ED">
        <w:t>Saleem R. (2014). Effect of Progressive Type-I Right Censoring on Bayesian Statistical Inference of Simple Step–Stress Acceleration Life Testing Plan under Weibull Life Distribution. World Academy of Science, Engineering and Technology, International Science Index 86, International Journal of Mechanical, Aerospace, Industrial and Mechatronics Engineering 8: 337 – 341</w:t>
      </w:r>
    </w:p>
    <w:p w14:paraId="3F2058CF" w14:textId="56FBC3C8" w:rsidR="00A379F1" w:rsidRDefault="00A379F1" w:rsidP="00CD74E2">
      <w:pPr>
        <w:pStyle w:val="Style1"/>
      </w:pPr>
    </w:p>
    <w:p w14:paraId="2EB9BAB0" w14:textId="77777777" w:rsidR="00A379F1" w:rsidRPr="006441ED" w:rsidRDefault="00A379F1" w:rsidP="00A379F1">
      <w:pPr>
        <w:pStyle w:val="Style1"/>
        <w:jc w:val="center"/>
      </w:pPr>
    </w:p>
    <w:p w14:paraId="263BAE1B" w14:textId="13CBA0C2" w:rsidR="00A379F1" w:rsidRDefault="00A379F1" w:rsidP="00A379F1">
      <w:pPr>
        <w:pStyle w:val="Style11"/>
      </w:pPr>
      <w:r>
        <w:t>Teaching Experience</w:t>
      </w:r>
    </w:p>
    <w:p w14:paraId="05E2E282" w14:textId="77777777" w:rsidR="00F4761D" w:rsidRDefault="00F4761D" w:rsidP="00A379F1">
      <w:pPr>
        <w:pStyle w:val="Style11"/>
      </w:pPr>
    </w:p>
    <w:tbl>
      <w:tblPr>
        <w:tblStyle w:val="PlainTable2"/>
        <w:tblW w:w="0" w:type="auto"/>
        <w:tblInd w:w="612" w:type="dxa"/>
        <w:tblBorders>
          <w:top w:val="none" w:sz="0" w:space="0" w:color="auto"/>
          <w:bottom w:val="none" w:sz="0" w:space="0" w:color="auto"/>
        </w:tblBorders>
        <w:tblLayout w:type="fixed"/>
        <w:tblLook w:val="0000" w:firstRow="0" w:lastRow="0" w:firstColumn="0" w:lastColumn="0" w:noHBand="0" w:noVBand="0"/>
      </w:tblPr>
      <w:tblGrid>
        <w:gridCol w:w="4608"/>
        <w:gridCol w:w="4590"/>
      </w:tblGrid>
      <w:tr w:rsidR="00A379F1" w14:paraId="5A1E00AA" w14:textId="77777777" w:rsidTr="003D2A97">
        <w:trPr>
          <w:cnfStyle w:val="000000100000" w:firstRow="0" w:lastRow="0" w:firstColumn="0" w:lastColumn="0" w:oddVBand="0" w:evenVBand="0" w:oddHBand="1" w:evenHBand="0" w:firstRowFirstColumn="0" w:firstRowLastColumn="0" w:lastRowFirstColumn="0" w:lastRowLastColumn="0"/>
          <w:trHeight w:val="103"/>
        </w:trPr>
        <w:tc>
          <w:tcPr>
            <w:cnfStyle w:val="000010000000" w:firstRow="0" w:lastRow="0" w:firstColumn="0" w:lastColumn="0" w:oddVBand="1" w:evenVBand="0" w:oddHBand="0" w:evenHBand="0" w:firstRowFirstColumn="0" w:firstRowLastColumn="0" w:lastRowFirstColumn="0" w:lastRowLastColumn="0"/>
            <w:tcW w:w="9198" w:type="dxa"/>
            <w:gridSpan w:val="2"/>
            <w:tcBorders>
              <w:top w:val="none" w:sz="0" w:space="0" w:color="auto"/>
              <w:left w:val="none" w:sz="0" w:space="0" w:color="auto"/>
              <w:bottom w:val="none" w:sz="0" w:space="0" w:color="auto"/>
              <w:right w:val="none" w:sz="0" w:space="0" w:color="auto"/>
            </w:tcBorders>
          </w:tcPr>
          <w:p w14:paraId="22A50065" w14:textId="248D9F00" w:rsidR="00A379F1" w:rsidRDefault="00E133BB" w:rsidP="00A379F1">
            <w:pPr>
              <w:pStyle w:val="Default"/>
              <w:jc w:val="center"/>
              <w:rPr>
                <w:rFonts w:asciiTheme="minorBidi" w:hAnsiTheme="minorBidi" w:cstheme="minorBidi"/>
                <w:sz w:val="20"/>
                <w:szCs w:val="20"/>
              </w:rPr>
            </w:pPr>
            <w:r>
              <w:rPr>
                <w:rFonts w:asciiTheme="minorBidi" w:hAnsiTheme="minorBidi" w:cstheme="minorBidi"/>
                <w:b/>
                <w:bCs/>
                <w:sz w:val="20"/>
                <w:szCs w:val="20"/>
              </w:rPr>
              <w:t>BSc</w:t>
            </w:r>
            <w:r w:rsidR="00A379F1" w:rsidRPr="00F4761D">
              <w:rPr>
                <w:rFonts w:asciiTheme="minorBidi" w:hAnsiTheme="minorBidi" w:cstheme="minorBidi"/>
                <w:b/>
                <w:bCs/>
                <w:sz w:val="20"/>
                <w:szCs w:val="20"/>
              </w:rPr>
              <w:t xml:space="preserve"> Level</w:t>
            </w:r>
          </w:p>
          <w:p w14:paraId="7035C6F1" w14:textId="4A405FB8" w:rsidR="00E133BB" w:rsidRPr="00F4761D" w:rsidRDefault="00E133BB" w:rsidP="00A379F1">
            <w:pPr>
              <w:pStyle w:val="Default"/>
              <w:jc w:val="center"/>
              <w:rPr>
                <w:rFonts w:asciiTheme="minorBidi" w:hAnsiTheme="minorBidi" w:cstheme="minorBidi"/>
                <w:sz w:val="20"/>
                <w:szCs w:val="20"/>
              </w:rPr>
            </w:pPr>
          </w:p>
        </w:tc>
      </w:tr>
      <w:tr w:rsidR="00A379F1" w14:paraId="69FB2A23" w14:textId="77777777" w:rsidTr="003D2A97">
        <w:trPr>
          <w:trHeight w:val="208"/>
        </w:trPr>
        <w:tc>
          <w:tcPr>
            <w:cnfStyle w:val="000010000000" w:firstRow="0" w:lastRow="0" w:firstColumn="0" w:lastColumn="0" w:oddVBand="1" w:evenVBand="0" w:oddHBand="0" w:evenHBand="0" w:firstRowFirstColumn="0" w:firstRowLastColumn="0" w:lastRowFirstColumn="0" w:lastRowLastColumn="0"/>
            <w:tcW w:w="4608" w:type="dxa"/>
            <w:tcBorders>
              <w:left w:val="none" w:sz="0" w:space="0" w:color="auto"/>
              <w:right w:val="none" w:sz="0" w:space="0" w:color="auto"/>
            </w:tcBorders>
          </w:tcPr>
          <w:p w14:paraId="0F65EC77" w14:textId="7FED1273" w:rsidR="00A379F1" w:rsidRPr="00F4761D" w:rsidRDefault="00A379F1">
            <w:pPr>
              <w:pStyle w:val="Default"/>
              <w:rPr>
                <w:color w:val="auto"/>
                <w:sz w:val="20"/>
                <w:szCs w:val="20"/>
              </w:rPr>
            </w:pPr>
            <w:r w:rsidRPr="00F4761D">
              <w:rPr>
                <w:color w:val="auto"/>
                <w:sz w:val="20"/>
                <w:szCs w:val="20"/>
              </w:rPr>
              <w:t>1</w:t>
            </w:r>
            <w:r w:rsidR="00F4761D" w:rsidRPr="00F4761D">
              <w:rPr>
                <w:color w:val="auto"/>
                <w:sz w:val="20"/>
                <w:szCs w:val="20"/>
              </w:rPr>
              <w:t>. Probability and Statistics</w:t>
            </w:r>
          </w:p>
          <w:p w14:paraId="00A1EDFD" w14:textId="77777777" w:rsidR="00A379F1" w:rsidRPr="00F4761D" w:rsidRDefault="00A379F1">
            <w:pPr>
              <w:pStyle w:val="Default"/>
              <w:rPr>
                <w:color w:val="auto"/>
                <w:sz w:val="20"/>
                <w:szCs w:val="20"/>
              </w:rPr>
            </w:pPr>
          </w:p>
          <w:p w14:paraId="542D4A40" w14:textId="6C7FDF2F" w:rsidR="00A379F1" w:rsidRPr="00F4761D" w:rsidRDefault="00A379F1">
            <w:pPr>
              <w:pStyle w:val="Default"/>
              <w:rPr>
                <w:color w:val="auto"/>
                <w:sz w:val="20"/>
                <w:szCs w:val="20"/>
              </w:rPr>
            </w:pPr>
          </w:p>
        </w:tc>
        <w:tc>
          <w:tcPr>
            <w:cnfStyle w:val="000001000000" w:firstRow="0" w:lastRow="0" w:firstColumn="0" w:lastColumn="0" w:oddVBand="0" w:evenVBand="1" w:oddHBand="0" w:evenHBand="0" w:firstRowFirstColumn="0" w:firstRowLastColumn="0" w:lastRowFirstColumn="0" w:lastRowLastColumn="0"/>
            <w:tcW w:w="4590" w:type="dxa"/>
            <w:tcBorders>
              <w:left w:val="none" w:sz="0" w:space="0" w:color="auto"/>
              <w:right w:val="none" w:sz="0" w:space="0" w:color="auto"/>
            </w:tcBorders>
          </w:tcPr>
          <w:p w14:paraId="057EBBE6" w14:textId="446F6ACD" w:rsidR="00A379F1" w:rsidRPr="00F4761D" w:rsidRDefault="00A379F1" w:rsidP="00F33B8A">
            <w:pPr>
              <w:pStyle w:val="Default"/>
              <w:rPr>
                <w:color w:val="auto"/>
                <w:sz w:val="20"/>
                <w:szCs w:val="20"/>
              </w:rPr>
            </w:pPr>
            <w:r w:rsidRPr="00F4761D">
              <w:rPr>
                <w:color w:val="auto"/>
                <w:sz w:val="20"/>
                <w:szCs w:val="20"/>
              </w:rPr>
              <w:t xml:space="preserve">Fall or </w:t>
            </w:r>
            <w:proofErr w:type="gramStart"/>
            <w:r w:rsidRPr="00F4761D">
              <w:rPr>
                <w:color w:val="auto"/>
                <w:sz w:val="20"/>
                <w:szCs w:val="20"/>
              </w:rPr>
              <w:t>Spring</w:t>
            </w:r>
            <w:proofErr w:type="gramEnd"/>
            <w:r w:rsidRPr="00F4761D">
              <w:rPr>
                <w:color w:val="auto"/>
                <w:sz w:val="20"/>
                <w:szCs w:val="20"/>
              </w:rPr>
              <w:t xml:space="preserve"> of ’11, ’12, ’</w:t>
            </w:r>
            <w:proofErr w:type="gramStart"/>
            <w:r w:rsidRPr="00F4761D">
              <w:rPr>
                <w:color w:val="auto"/>
                <w:sz w:val="20"/>
                <w:szCs w:val="20"/>
              </w:rPr>
              <w:t>13, ‘14, ‘</w:t>
            </w:r>
            <w:proofErr w:type="gramEnd"/>
            <w:r w:rsidRPr="00F4761D">
              <w:rPr>
                <w:color w:val="auto"/>
                <w:sz w:val="20"/>
                <w:szCs w:val="20"/>
              </w:rPr>
              <w:t>15, ’16, '21</w:t>
            </w:r>
            <w:r w:rsidR="00F33B8A">
              <w:rPr>
                <w:color w:val="auto"/>
                <w:sz w:val="20"/>
                <w:szCs w:val="20"/>
              </w:rPr>
              <w:t xml:space="preserve">, ’22. </w:t>
            </w:r>
            <w:r w:rsidRPr="00F4761D">
              <w:rPr>
                <w:color w:val="auto"/>
                <w:sz w:val="20"/>
                <w:szCs w:val="20"/>
              </w:rPr>
              <w:t>Summer ’11, ’</w:t>
            </w:r>
            <w:proofErr w:type="gramStart"/>
            <w:r w:rsidRPr="00F4761D">
              <w:rPr>
                <w:color w:val="auto"/>
                <w:sz w:val="20"/>
                <w:szCs w:val="20"/>
              </w:rPr>
              <w:t>12,‘14, ‘</w:t>
            </w:r>
            <w:proofErr w:type="gramEnd"/>
            <w:r w:rsidRPr="00F4761D">
              <w:rPr>
                <w:color w:val="auto"/>
                <w:sz w:val="20"/>
                <w:szCs w:val="20"/>
              </w:rPr>
              <w:t xml:space="preserve">15, </w:t>
            </w:r>
            <w:r w:rsidR="00F33B8A">
              <w:rPr>
                <w:color w:val="auto"/>
                <w:sz w:val="20"/>
                <w:szCs w:val="20"/>
              </w:rPr>
              <w:t>’</w:t>
            </w:r>
            <w:r w:rsidRPr="00F4761D">
              <w:rPr>
                <w:color w:val="auto"/>
                <w:sz w:val="20"/>
                <w:szCs w:val="20"/>
              </w:rPr>
              <w:t>16</w:t>
            </w:r>
            <w:r w:rsidR="00F33B8A">
              <w:rPr>
                <w:color w:val="auto"/>
                <w:sz w:val="20"/>
                <w:szCs w:val="20"/>
              </w:rPr>
              <w:t xml:space="preserve">, </w:t>
            </w:r>
          </w:p>
        </w:tc>
      </w:tr>
      <w:tr w:rsidR="00A379F1" w14:paraId="69431F4B" w14:textId="77777777" w:rsidTr="003D2A97">
        <w:trPr>
          <w:cnfStyle w:val="000000100000" w:firstRow="0" w:lastRow="0" w:firstColumn="0" w:lastColumn="0" w:oddVBand="0" w:evenVBand="0" w:oddHBand="1" w:evenHBand="0" w:firstRowFirstColumn="0" w:firstRowLastColumn="0" w:lastRowFirstColumn="0" w:lastRowLastColumn="0"/>
          <w:trHeight w:val="208"/>
        </w:trPr>
        <w:tc>
          <w:tcPr>
            <w:cnfStyle w:val="000010000000" w:firstRow="0" w:lastRow="0" w:firstColumn="0" w:lastColumn="0" w:oddVBand="1" w:evenVBand="0" w:oddHBand="0" w:evenHBand="0" w:firstRowFirstColumn="0" w:firstRowLastColumn="0" w:lastRowFirstColumn="0" w:lastRowLastColumn="0"/>
            <w:tcW w:w="4608" w:type="dxa"/>
            <w:tcBorders>
              <w:top w:val="none" w:sz="0" w:space="0" w:color="auto"/>
              <w:left w:val="none" w:sz="0" w:space="0" w:color="auto"/>
              <w:bottom w:val="none" w:sz="0" w:space="0" w:color="auto"/>
              <w:right w:val="none" w:sz="0" w:space="0" w:color="auto"/>
            </w:tcBorders>
          </w:tcPr>
          <w:p w14:paraId="1F4ED3A6" w14:textId="77777777" w:rsidR="00A379F1" w:rsidRPr="00F4761D" w:rsidRDefault="00A379F1">
            <w:pPr>
              <w:pStyle w:val="Default"/>
              <w:rPr>
                <w:color w:val="auto"/>
                <w:sz w:val="20"/>
                <w:szCs w:val="20"/>
              </w:rPr>
            </w:pPr>
            <w:r w:rsidRPr="00F4761D">
              <w:rPr>
                <w:color w:val="auto"/>
                <w:sz w:val="20"/>
                <w:szCs w:val="20"/>
              </w:rPr>
              <w:t xml:space="preserve">2. Applied Statistics </w:t>
            </w:r>
          </w:p>
          <w:p w14:paraId="2E1A595A" w14:textId="77777777" w:rsidR="00A379F1" w:rsidRPr="00F4761D" w:rsidRDefault="00A379F1">
            <w:pPr>
              <w:pStyle w:val="Default"/>
              <w:rPr>
                <w:color w:val="auto"/>
                <w:sz w:val="20"/>
                <w:szCs w:val="20"/>
              </w:rPr>
            </w:pPr>
          </w:p>
        </w:tc>
        <w:tc>
          <w:tcPr>
            <w:cnfStyle w:val="000001000000" w:firstRow="0" w:lastRow="0" w:firstColumn="0" w:lastColumn="0" w:oddVBand="0" w:evenVBand="1" w:oddHBand="0" w:evenHBand="0" w:firstRowFirstColumn="0" w:firstRowLastColumn="0" w:lastRowFirstColumn="0" w:lastRowLastColumn="0"/>
            <w:tcW w:w="4590" w:type="dxa"/>
            <w:tcBorders>
              <w:top w:val="none" w:sz="0" w:space="0" w:color="auto"/>
              <w:left w:val="none" w:sz="0" w:space="0" w:color="auto"/>
              <w:bottom w:val="none" w:sz="0" w:space="0" w:color="auto"/>
              <w:right w:val="none" w:sz="0" w:space="0" w:color="auto"/>
            </w:tcBorders>
          </w:tcPr>
          <w:p w14:paraId="5B08E6BE" w14:textId="03DA7F8B" w:rsidR="00A379F1" w:rsidRPr="00F4761D" w:rsidRDefault="00A379F1" w:rsidP="0035284C">
            <w:pPr>
              <w:pStyle w:val="Default"/>
              <w:rPr>
                <w:color w:val="auto"/>
                <w:sz w:val="20"/>
                <w:szCs w:val="20"/>
              </w:rPr>
            </w:pPr>
            <w:r w:rsidRPr="00F4761D">
              <w:rPr>
                <w:color w:val="auto"/>
                <w:sz w:val="20"/>
                <w:szCs w:val="20"/>
              </w:rPr>
              <w:t xml:space="preserve">Fall and </w:t>
            </w:r>
            <w:proofErr w:type="gramStart"/>
            <w:r w:rsidRPr="00F4761D">
              <w:rPr>
                <w:color w:val="auto"/>
                <w:sz w:val="20"/>
                <w:szCs w:val="20"/>
              </w:rPr>
              <w:t>Spring</w:t>
            </w:r>
            <w:proofErr w:type="gramEnd"/>
            <w:r w:rsidRPr="00F4761D">
              <w:rPr>
                <w:color w:val="auto"/>
                <w:sz w:val="20"/>
                <w:szCs w:val="20"/>
              </w:rPr>
              <w:t xml:space="preserve"> of ’11, ’12, ’</w:t>
            </w:r>
            <w:proofErr w:type="gramStart"/>
            <w:r w:rsidRPr="00F4761D">
              <w:rPr>
                <w:color w:val="auto"/>
                <w:sz w:val="20"/>
                <w:szCs w:val="20"/>
              </w:rPr>
              <w:t>13, ‘14, ‘</w:t>
            </w:r>
            <w:proofErr w:type="gramEnd"/>
            <w:r w:rsidRPr="00F4761D">
              <w:rPr>
                <w:color w:val="auto"/>
                <w:sz w:val="20"/>
                <w:szCs w:val="20"/>
              </w:rPr>
              <w:t>15, ’16,’</w:t>
            </w:r>
            <w:proofErr w:type="gramStart"/>
            <w:r w:rsidRPr="00F4761D">
              <w:rPr>
                <w:color w:val="auto"/>
                <w:sz w:val="20"/>
                <w:szCs w:val="20"/>
              </w:rPr>
              <w:t>17, ‘</w:t>
            </w:r>
            <w:proofErr w:type="gramEnd"/>
            <w:r w:rsidRPr="00F4761D">
              <w:rPr>
                <w:color w:val="auto"/>
                <w:sz w:val="20"/>
                <w:szCs w:val="20"/>
              </w:rPr>
              <w:t>18, '19, '20, '21</w:t>
            </w:r>
          </w:p>
          <w:p w14:paraId="43E2A790" w14:textId="350BF568" w:rsidR="00A379F1" w:rsidRPr="00F4761D" w:rsidRDefault="00A379F1" w:rsidP="00A379F1">
            <w:pPr>
              <w:pStyle w:val="Default"/>
              <w:rPr>
                <w:color w:val="auto"/>
                <w:sz w:val="20"/>
                <w:szCs w:val="20"/>
              </w:rPr>
            </w:pPr>
          </w:p>
        </w:tc>
      </w:tr>
      <w:tr w:rsidR="00A379F1" w14:paraId="47365083" w14:textId="77777777" w:rsidTr="003D2A97">
        <w:trPr>
          <w:trHeight w:val="104"/>
        </w:trPr>
        <w:tc>
          <w:tcPr>
            <w:cnfStyle w:val="000010000000" w:firstRow="0" w:lastRow="0" w:firstColumn="0" w:lastColumn="0" w:oddVBand="1" w:evenVBand="0" w:oddHBand="0" w:evenHBand="0" w:firstRowFirstColumn="0" w:firstRowLastColumn="0" w:lastRowFirstColumn="0" w:lastRowLastColumn="0"/>
            <w:tcW w:w="4608" w:type="dxa"/>
            <w:tcBorders>
              <w:left w:val="none" w:sz="0" w:space="0" w:color="auto"/>
              <w:right w:val="none" w:sz="0" w:space="0" w:color="auto"/>
            </w:tcBorders>
          </w:tcPr>
          <w:p w14:paraId="5EBC0287" w14:textId="77777777" w:rsidR="00A379F1" w:rsidRPr="00F4761D" w:rsidRDefault="00A379F1">
            <w:pPr>
              <w:pStyle w:val="Default"/>
              <w:rPr>
                <w:color w:val="auto"/>
                <w:sz w:val="20"/>
                <w:szCs w:val="20"/>
              </w:rPr>
            </w:pPr>
            <w:r w:rsidRPr="00F4761D">
              <w:rPr>
                <w:color w:val="auto"/>
                <w:sz w:val="20"/>
                <w:szCs w:val="20"/>
              </w:rPr>
              <w:t xml:space="preserve">3. Quality Control </w:t>
            </w:r>
          </w:p>
          <w:p w14:paraId="6DB9E1FC" w14:textId="77777777" w:rsidR="00A379F1" w:rsidRPr="00F4761D" w:rsidRDefault="00A379F1">
            <w:pPr>
              <w:pStyle w:val="Default"/>
              <w:rPr>
                <w:color w:val="auto"/>
                <w:sz w:val="20"/>
                <w:szCs w:val="20"/>
              </w:rPr>
            </w:pPr>
          </w:p>
        </w:tc>
        <w:tc>
          <w:tcPr>
            <w:cnfStyle w:val="000001000000" w:firstRow="0" w:lastRow="0" w:firstColumn="0" w:lastColumn="0" w:oddVBand="0" w:evenVBand="1" w:oddHBand="0" w:evenHBand="0" w:firstRowFirstColumn="0" w:firstRowLastColumn="0" w:lastRowFirstColumn="0" w:lastRowLastColumn="0"/>
            <w:tcW w:w="4590" w:type="dxa"/>
            <w:tcBorders>
              <w:left w:val="none" w:sz="0" w:space="0" w:color="auto"/>
              <w:right w:val="none" w:sz="0" w:space="0" w:color="auto"/>
            </w:tcBorders>
          </w:tcPr>
          <w:p w14:paraId="726B7088" w14:textId="159B3DD6" w:rsidR="00A379F1" w:rsidRPr="00F4761D" w:rsidRDefault="00F3427B" w:rsidP="00A379F1">
            <w:pPr>
              <w:pStyle w:val="Default"/>
              <w:rPr>
                <w:color w:val="auto"/>
                <w:sz w:val="20"/>
                <w:szCs w:val="20"/>
              </w:rPr>
            </w:pPr>
            <w:r>
              <w:rPr>
                <w:color w:val="auto"/>
                <w:sz w:val="20"/>
                <w:szCs w:val="20"/>
              </w:rPr>
              <w:t xml:space="preserve">Fall '21, </w:t>
            </w:r>
            <w:r w:rsidR="00A379F1" w:rsidRPr="00F4761D">
              <w:rPr>
                <w:color w:val="auto"/>
                <w:sz w:val="20"/>
                <w:szCs w:val="20"/>
              </w:rPr>
              <w:t>Spring of ’13, ’</w:t>
            </w:r>
            <w:proofErr w:type="gramStart"/>
            <w:r w:rsidR="00A379F1" w:rsidRPr="00F4761D">
              <w:rPr>
                <w:color w:val="auto"/>
                <w:sz w:val="20"/>
                <w:szCs w:val="20"/>
              </w:rPr>
              <w:t>14,‘</w:t>
            </w:r>
            <w:proofErr w:type="gramEnd"/>
            <w:r w:rsidR="00A379F1" w:rsidRPr="00F4761D">
              <w:rPr>
                <w:color w:val="auto"/>
                <w:sz w:val="20"/>
                <w:szCs w:val="20"/>
              </w:rPr>
              <w:t>15, ’16, '18, '19, '20, '</w:t>
            </w:r>
            <w:proofErr w:type="gramStart"/>
            <w:r w:rsidR="00A379F1" w:rsidRPr="00F4761D">
              <w:rPr>
                <w:color w:val="auto"/>
                <w:sz w:val="20"/>
                <w:szCs w:val="20"/>
              </w:rPr>
              <w:t>21,</w:t>
            </w:r>
            <w:r w:rsidR="0093726E">
              <w:rPr>
                <w:color w:val="auto"/>
                <w:sz w:val="20"/>
                <w:szCs w:val="20"/>
              </w:rPr>
              <w:t xml:space="preserve"> ‘</w:t>
            </w:r>
            <w:proofErr w:type="gramEnd"/>
            <w:r w:rsidR="0093726E">
              <w:rPr>
                <w:color w:val="auto"/>
                <w:sz w:val="20"/>
                <w:szCs w:val="20"/>
              </w:rPr>
              <w:t>22</w:t>
            </w:r>
          </w:p>
          <w:p w14:paraId="0F1F84CC" w14:textId="5603FF71" w:rsidR="00A379F1" w:rsidRPr="00F4761D" w:rsidRDefault="00A379F1" w:rsidP="00A379F1">
            <w:pPr>
              <w:pStyle w:val="Default"/>
              <w:rPr>
                <w:color w:val="auto"/>
                <w:sz w:val="20"/>
                <w:szCs w:val="20"/>
              </w:rPr>
            </w:pPr>
          </w:p>
        </w:tc>
      </w:tr>
      <w:tr w:rsidR="00A379F1" w14:paraId="610F25FB" w14:textId="77777777" w:rsidTr="003D2A97">
        <w:trPr>
          <w:cnfStyle w:val="000000100000" w:firstRow="0" w:lastRow="0" w:firstColumn="0" w:lastColumn="0" w:oddVBand="0" w:evenVBand="0" w:oddHBand="1" w:evenHBand="0" w:firstRowFirstColumn="0" w:firstRowLastColumn="0" w:lastRowFirstColumn="0" w:lastRowLastColumn="0"/>
          <w:trHeight w:val="230"/>
        </w:trPr>
        <w:tc>
          <w:tcPr>
            <w:cnfStyle w:val="000010000000" w:firstRow="0" w:lastRow="0" w:firstColumn="0" w:lastColumn="0" w:oddVBand="1" w:evenVBand="0" w:oddHBand="0" w:evenHBand="0" w:firstRowFirstColumn="0" w:firstRowLastColumn="0" w:lastRowFirstColumn="0" w:lastRowLastColumn="0"/>
            <w:tcW w:w="4608" w:type="dxa"/>
            <w:tcBorders>
              <w:top w:val="none" w:sz="0" w:space="0" w:color="auto"/>
              <w:left w:val="none" w:sz="0" w:space="0" w:color="auto"/>
              <w:bottom w:val="none" w:sz="0" w:space="0" w:color="auto"/>
              <w:right w:val="none" w:sz="0" w:space="0" w:color="auto"/>
            </w:tcBorders>
          </w:tcPr>
          <w:p w14:paraId="7D001430" w14:textId="77777777" w:rsidR="00A379F1" w:rsidRPr="00F4761D" w:rsidRDefault="00A379F1">
            <w:pPr>
              <w:pStyle w:val="Default"/>
              <w:rPr>
                <w:color w:val="auto"/>
                <w:sz w:val="20"/>
                <w:szCs w:val="20"/>
              </w:rPr>
            </w:pPr>
            <w:r w:rsidRPr="00F4761D">
              <w:rPr>
                <w:color w:val="auto"/>
                <w:sz w:val="20"/>
                <w:szCs w:val="20"/>
              </w:rPr>
              <w:t xml:space="preserve">4. Reliability and Maintainability Engineering </w:t>
            </w:r>
          </w:p>
          <w:p w14:paraId="07136995" w14:textId="77777777" w:rsidR="00A379F1" w:rsidRPr="00F4761D" w:rsidRDefault="00A379F1">
            <w:pPr>
              <w:pStyle w:val="Default"/>
              <w:rPr>
                <w:color w:val="auto"/>
                <w:sz w:val="20"/>
                <w:szCs w:val="20"/>
              </w:rPr>
            </w:pPr>
          </w:p>
        </w:tc>
        <w:tc>
          <w:tcPr>
            <w:cnfStyle w:val="000001000000" w:firstRow="0" w:lastRow="0" w:firstColumn="0" w:lastColumn="0" w:oddVBand="0" w:evenVBand="1" w:oddHBand="0" w:evenHBand="0" w:firstRowFirstColumn="0" w:firstRowLastColumn="0" w:lastRowFirstColumn="0" w:lastRowLastColumn="0"/>
            <w:tcW w:w="4590" w:type="dxa"/>
            <w:tcBorders>
              <w:top w:val="none" w:sz="0" w:space="0" w:color="auto"/>
              <w:left w:val="none" w:sz="0" w:space="0" w:color="auto"/>
              <w:bottom w:val="none" w:sz="0" w:space="0" w:color="auto"/>
              <w:right w:val="none" w:sz="0" w:space="0" w:color="auto"/>
            </w:tcBorders>
          </w:tcPr>
          <w:p w14:paraId="0EC61B3A" w14:textId="73DCA008" w:rsidR="00A379F1" w:rsidRPr="00F4761D" w:rsidRDefault="00A379F1" w:rsidP="00A379F1">
            <w:pPr>
              <w:pStyle w:val="Default"/>
              <w:rPr>
                <w:color w:val="auto"/>
                <w:sz w:val="20"/>
                <w:szCs w:val="20"/>
              </w:rPr>
            </w:pPr>
            <w:r w:rsidRPr="00F4761D">
              <w:rPr>
                <w:color w:val="auto"/>
                <w:sz w:val="20"/>
                <w:szCs w:val="20"/>
              </w:rPr>
              <w:t>Fall of ’11,’15,’16,'17</w:t>
            </w:r>
          </w:p>
        </w:tc>
      </w:tr>
      <w:tr w:rsidR="00A379F1" w14:paraId="47270F6B" w14:textId="77777777" w:rsidTr="005D1CFF">
        <w:trPr>
          <w:trHeight w:val="105"/>
        </w:trPr>
        <w:tc>
          <w:tcPr>
            <w:cnfStyle w:val="000010000000" w:firstRow="0" w:lastRow="0" w:firstColumn="0" w:lastColumn="0" w:oddVBand="1" w:evenVBand="0" w:oddHBand="0" w:evenHBand="0" w:firstRowFirstColumn="0" w:firstRowLastColumn="0" w:lastRowFirstColumn="0" w:lastRowLastColumn="0"/>
            <w:tcW w:w="4608" w:type="dxa"/>
            <w:tcBorders>
              <w:left w:val="none" w:sz="0" w:space="0" w:color="auto"/>
              <w:right w:val="none" w:sz="0" w:space="0" w:color="auto"/>
            </w:tcBorders>
          </w:tcPr>
          <w:p w14:paraId="7D7D8395" w14:textId="77777777" w:rsidR="00A379F1" w:rsidRPr="00F4761D" w:rsidRDefault="00A379F1">
            <w:pPr>
              <w:pStyle w:val="Default"/>
              <w:rPr>
                <w:color w:val="auto"/>
                <w:sz w:val="20"/>
                <w:szCs w:val="20"/>
              </w:rPr>
            </w:pPr>
            <w:r w:rsidRPr="00F4761D">
              <w:rPr>
                <w:color w:val="auto"/>
                <w:sz w:val="20"/>
                <w:szCs w:val="20"/>
              </w:rPr>
              <w:t xml:space="preserve">5. Operations Research(I) </w:t>
            </w:r>
          </w:p>
          <w:p w14:paraId="532DE8A2" w14:textId="77777777" w:rsidR="00A379F1" w:rsidRPr="00F4761D" w:rsidRDefault="00A379F1">
            <w:pPr>
              <w:pStyle w:val="Default"/>
              <w:rPr>
                <w:color w:val="auto"/>
                <w:sz w:val="20"/>
                <w:szCs w:val="20"/>
              </w:rPr>
            </w:pPr>
          </w:p>
        </w:tc>
        <w:tc>
          <w:tcPr>
            <w:cnfStyle w:val="000001000000" w:firstRow="0" w:lastRow="0" w:firstColumn="0" w:lastColumn="0" w:oddVBand="0" w:evenVBand="1" w:oddHBand="0" w:evenHBand="0" w:firstRowFirstColumn="0" w:firstRowLastColumn="0" w:lastRowFirstColumn="0" w:lastRowLastColumn="0"/>
            <w:tcW w:w="4590" w:type="dxa"/>
            <w:tcBorders>
              <w:left w:val="none" w:sz="0" w:space="0" w:color="auto"/>
              <w:right w:val="none" w:sz="0" w:space="0" w:color="auto"/>
            </w:tcBorders>
          </w:tcPr>
          <w:p w14:paraId="23427249" w14:textId="00A7E7C4" w:rsidR="00A379F1" w:rsidRPr="00F4761D" w:rsidRDefault="00A379F1" w:rsidP="00A379F1">
            <w:pPr>
              <w:pStyle w:val="Default"/>
              <w:rPr>
                <w:color w:val="auto"/>
                <w:sz w:val="20"/>
                <w:szCs w:val="20"/>
              </w:rPr>
            </w:pPr>
            <w:r w:rsidRPr="00F4761D">
              <w:rPr>
                <w:color w:val="auto"/>
                <w:sz w:val="20"/>
                <w:szCs w:val="20"/>
              </w:rPr>
              <w:t>Fall and Spring of ’11, ’12, ’13, ‘14, ‘15, ’16</w:t>
            </w:r>
            <w:r w:rsidR="004B2B7C">
              <w:rPr>
                <w:color w:val="auto"/>
                <w:sz w:val="20"/>
                <w:szCs w:val="20"/>
              </w:rPr>
              <w:t>, 18’,</w:t>
            </w:r>
            <w:r w:rsidR="0009245C">
              <w:rPr>
                <w:color w:val="auto"/>
                <w:sz w:val="20"/>
                <w:szCs w:val="20"/>
              </w:rPr>
              <w:t xml:space="preserve"> 22’. </w:t>
            </w:r>
          </w:p>
        </w:tc>
      </w:tr>
      <w:tr w:rsidR="00CA0948" w14:paraId="7332B2A6" w14:textId="77777777" w:rsidTr="005D1CFF">
        <w:trPr>
          <w:cnfStyle w:val="000000100000" w:firstRow="0" w:lastRow="0" w:firstColumn="0" w:lastColumn="0" w:oddVBand="0" w:evenVBand="0" w:oddHBand="1" w:evenHBand="0" w:firstRowFirstColumn="0" w:firstRowLastColumn="0" w:lastRowFirstColumn="0" w:lastRowLastColumn="0"/>
          <w:trHeight w:val="104"/>
        </w:trPr>
        <w:tc>
          <w:tcPr>
            <w:cnfStyle w:val="000010000000" w:firstRow="0" w:lastRow="0" w:firstColumn="0" w:lastColumn="0" w:oddVBand="1" w:evenVBand="0" w:oddHBand="0" w:evenHBand="0" w:firstRowFirstColumn="0" w:firstRowLastColumn="0" w:lastRowFirstColumn="0" w:lastRowLastColumn="0"/>
            <w:tcW w:w="4608" w:type="dxa"/>
            <w:tcBorders>
              <w:top w:val="none" w:sz="0" w:space="0" w:color="auto"/>
              <w:left w:val="none" w:sz="0" w:space="0" w:color="auto"/>
              <w:bottom w:val="none" w:sz="0" w:space="0" w:color="auto"/>
              <w:right w:val="none" w:sz="0" w:space="0" w:color="auto"/>
            </w:tcBorders>
          </w:tcPr>
          <w:p w14:paraId="52FAB967" w14:textId="56D73DB6" w:rsidR="00CA0948" w:rsidRPr="009A7171" w:rsidRDefault="00CA0948" w:rsidP="009A7171">
            <w:pPr>
              <w:pStyle w:val="Default"/>
              <w:rPr>
                <w:color w:val="auto"/>
                <w:sz w:val="20"/>
                <w:szCs w:val="20"/>
              </w:rPr>
            </w:pPr>
          </w:p>
        </w:tc>
        <w:tc>
          <w:tcPr>
            <w:cnfStyle w:val="000001000000" w:firstRow="0" w:lastRow="0" w:firstColumn="0" w:lastColumn="0" w:oddVBand="0" w:evenVBand="1" w:oddHBand="0" w:evenHBand="0" w:firstRowFirstColumn="0" w:firstRowLastColumn="0" w:lastRowFirstColumn="0" w:lastRowLastColumn="0"/>
            <w:tcW w:w="4590" w:type="dxa"/>
            <w:tcBorders>
              <w:top w:val="none" w:sz="0" w:space="0" w:color="auto"/>
              <w:left w:val="none" w:sz="0" w:space="0" w:color="auto"/>
              <w:bottom w:val="none" w:sz="0" w:space="0" w:color="auto"/>
              <w:right w:val="none" w:sz="0" w:space="0" w:color="auto"/>
            </w:tcBorders>
          </w:tcPr>
          <w:p w14:paraId="77A79602" w14:textId="77777777" w:rsidR="00CA0948" w:rsidRPr="009A7171" w:rsidRDefault="00CA0948" w:rsidP="00A379F1">
            <w:pPr>
              <w:pStyle w:val="Default"/>
              <w:rPr>
                <w:color w:val="auto"/>
                <w:sz w:val="20"/>
                <w:szCs w:val="20"/>
              </w:rPr>
            </w:pPr>
          </w:p>
        </w:tc>
      </w:tr>
      <w:tr w:rsidR="00A379F1" w14:paraId="1E3BB741" w14:textId="77777777" w:rsidTr="005D1CFF">
        <w:trPr>
          <w:trHeight w:val="104"/>
        </w:trPr>
        <w:tc>
          <w:tcPr>
            <w:cnfStyle w:val="000010000000" w:firstRow="0" w:lastRow="0" w:firstColumn="0" w:lastColumn="0" w:oddVBand="1" w:evenVBand="0" w:oddHBand="0" w:evenHBand="0" w:firstRowFirstColumn="0" w:firstRowLastColumn="0" w:lastRowFirstColumn="0" w:lastRowLastColumn="0"/>
            <w:tcW w:w="4608" w:type="dxa"/>
            <w:tcBorders>
              <w:left w:val="none" w:sz="0" w:space="0" w:color="auto"/>
              <w:right w:val="none" w:sz="0" w:space="0" w:color="auto"/>
            </w:tcBorders>
          </w:tcPr>
          <w:p w14:paraId="02ACADA6" w14:textId="08C5E18C" w:rsidR="00A379F1" w:rsidRPr="00F4761D" w:rsidRDefault="0009245C">
            <w:pPr>
              <w:pStyle w:val="Default"/>
              <w:rPr>
                <w:color w:val="auto"/>
                <w:sz w:val="20"/>
                <w:szCs w:val="20"/>
              </w:rPr>
            </w:pPr>
            <w:r>
              <w:rPr>
                <w:color w:val="auto"/>
                <w:sz w:val="20"/>
                <w:szCs w:val="20"/>
              </w:rPr>
              <w:t>6</w:t>
            </w:r>
            <w:r w:rsidR="00A379F1" w:rsidRPr="00F4761D">
              <w:rPr>
                <w:color w:val="auto"/>
                <w:sz w:val="20"/>
                <w:szCs w:val="20"/>
              </w:rPr>
              <w:t xml:space="preserve">. Facilities planning </w:t>
            </w:r>
          </w:p>
          <w:p w14:paraId="358E6870" w14:textId="77777777" w:rsidR="00A379F1" w:rsidRPr="00F4761D" w:rsidRDefault="00A379F1">
            <w:pPr>
              <w:pStyle w:val="Default"/>
              <w:rPr>
                <w:color w:val="auto"/>
                <w:sz w:val="20"/>
                <w:szCs w:val="20"/>
              </w:rPr>
            </w:pPr>
          </w:p>
        </w:tc>
        <w:tc>
          <w:tcPr>
            <w:cnfStyle w:val="000001000000" w:firstRow="0" w:lastRow="0" w:firstColumn="0" w:lastColumn="0" w:oddVBand="0" w:evenVBand="1" w:oddHBand="0" w:evenHBand="0" w:firstRowFirstColumn="0" w:firstRowLastColumn="0" w:lastRowFirstColumn="0" w:lastRowLastColumn="0"/>
            <w:tcW w:w="4590" w:type="dxa"/>
            <w:tcBorders>
              <w:left w:val="none" w:sz="0" w:space="0" w:color="auto"/>
              <w:right w:val="none" w:sz="0" w:space="0" w:color="auto"/>
            </w:tcBorders>
          </w:tcPr>
          <w:p w14:paraId="33494DD5" w14:textId="4901EB29" w:rsidR="00A379F1" w:rsidRPr="00F4761D" w:rsidRDefault="00A379F1" w:rsidP="00A379F1">
            <w:pPr>
              <w:pStyle w:val="Default"/>
              <w:rPr>
                <w:color w:val="auto"/>
                <w:sz w:val="20"/>
                <w:szCs w:val="20"/>
              </w:rPr>
            </w:pPr>
            <w:r w:rsidRPr="00F4761D">
              <w:rPr>
                <w:color w:val="auto"/>
                <w:sz w:val="20"/>
                <w:szCs w:val="20"/>
              </w:rPr>
              <w:t xml:space="preserve">Fall of ‘14, ’17, Spring’17, Summer </w:t>
            </w:r>
            <w:r w:rsidR="00CA76CA">
              <w:rPr>
                <w:color w:val="auto"/>
                <w:sz w:val="20"/>
                <w:szCs w:val="20"/>
              </w:rPr>
              <w:t>’</w:t>
            </w:r>
            <w:r w:rsidRPr="00F4761D">
              <w:rPr>
                <w:color w:val="auto"/>
                <w:sz w:val="20"/>
                <w:szCs w:val="20"/>
              </w:rPr>
              <w:t>16</w:t>
            </w:r>
            <w:r w:rsidR="00CA76CA">
              <w:rPr>
                <w:color w:val="auto"/>
                <w:sz w:val="20"/>
                <w:szCs w:val="20"/>
              </w:rPr>
              <w:t>, 22</w:t>
            </w:r>
          </w:p>
        </w:tc>
      </w:tr>
      <w:tr w:rsidR="00A379F1" w14:paraId="6FC67B48" w14:textId="77777777" w:rsidTr="003D2A97">
        <w:trPr>
          <w:cnfStyle w:val="000000100000" w:firstRow="0" w:lastRow="0" w:firstColumn="0" w:lastColumn="0" w:oddVBand="0" w:evenVBand="0" w:oddHBand="1" w:evenHBand="0" w:firstRowFirstColumn="0" w:firstRowLastColumn="0" w:lastRowFirstColumn="0" w:lastRowLastColumn="0"/>
          <w:trHeight w:val="104"/>
        </w:trPr>
        <w:tc>
          <w:tcPr>
            <w:cnfStyle w:val="000010000000" w:firstRow="0" w:lastRow="0" w:firstColumn="0" w:lastColumn="0" w:oddVBand="1" w:evenVBand="0" w:oddHBand="0" w:evenHBand="0" w:firstRowFirstColumn="0" w:firstRowLastColumn="0" w:lastRowFirstColumn="0" w:lastRowLastColumn="0"/>
            <w:tcW w:w="4608" w:type="dxa"/>
            <w:tcBorders>
              <w:top w:val="none" w:sz="0" w:space="0" w:color="auto"/>
              <w:left w:val="none" w:sz="0" w:space="0" w:color="auto"/>
              <w:bottom w:val="none" w:sz="0" w:space="0" w:color="auto"/>
              <w:right w:val="none" w:sz="0" w:space="0" w:color="auto"/>
            </w:tcBorders>
          </w:tcPr>
          <w:p w14:paraId="67F7E39F" w14:textId="4D6E4D64" w:rsidR="00A379F1" w:rsidRPr="00F4761D" w:rsidRDefault="0009245C" w:rsidP="00A379F1">
            <w:pPr>
              <w:pStyle w:val="Default"/>
              <w:rPr>
                <w:color w:val="auto"/>
                <w:sz w:val="20"/>
                <w:szCs w:val="20"/>
              </w:rPr>
            </w:pPr>
            <w:r>
              <w:rPr>
                <w:color w:val="auto"/>
                <w:sz w:val="20"/>
                <w:szCs w:val="20"/>
              </w:rPr>
              <w:t>7</w:t>
            </w:r>
            <w:r w:rsidR="00A379F1" w:rsidRPr="00F4761D">
              <w:rPr>
                <w:color w:val="auto"/>
                <w:sz w:val="20"/>
                <w:szCs w:val="20"/>
              </w:rPr>
              <w:t>. Production Planning</w:t>
            </w:r>
          </w:p>
        </w:tc>
        <w:tc>
          <w:tcPr>
            <w:cnfStyle w:val="000001000000" w:firstRow="0" w:lastRow="0" w:firstColumn="0" w:lastColumn="0" w:oddVBand="0" w:evenVBand="1" w:oddHBand="0" w:evenHBand="0" w:firstRowFirstColumn="0" w:firstRowLastColumn="0" w:lastRowFirstColumn="0" w:lastRowLastColumn="0"/>
            <w:tcW w:w="4590" w:type="dxa"/>
            <w:tcBorders>
              <w:top w:val="none" w:sz="0" w:space="0" w:color="auto"/>
              <w:left w:val="none" w:sz="0" w:space="0" w:color="auto"/>
              <w:bottom w:val="none" w:sz="0" w:space="0" w:color="auto"/>
              <w:right w:val="none" w:sz="0" w:space="0" w:color="auto"/>
            </w:tcBorders>
          </w:tcPr>
          <w:p w14:paraId="2BE448B8" w14:textId="42C279B3" w:rsidR="00A379F1" w:rsidRPr="00F4761D" w:rsidRDefault="00A379F1" w:rsidP="00A379F1">
            <w:pPr>
              <w:pStyle w:val="Default"/>
              <w:rPr>
                <w:color w:val="auto"/>
                <w:sz w:val="20"/>
                <w:szCs w:val="20"/>
              </w:rPr>
            </w:pPr>
            <w:r w:rsidRPr="00F4761D">
              <w:rPr>
                <w:color w:val="auto"/>
                <w:sz w:val="20"/>
                <w:szCs w:val="20"/>
              </w:rPr>
              <w:t xml:space="preserve">Fall of ‘13, ’15, Spring’16, Summer </w:t>
            </w:r>
            <w:r w:rsidR="00CA76CA">
              <w:rPr>
                <w:color w:val="auto"/>
                <w:sz w:val="20"/>
                <w:szCs w:val="20"/>
              </w:rPr>
              <w:t>’</w:t>
            </w:r>
            <w:r w:rsidRPr="00F4761D">
              <w:rPr>
                <w:color w:val="auto"/>
                <w:sz w:val="20"/>
                <w:szCs w:val="20"/>
              </w:rPr>
              <w:t>14</w:t>
            </w:r>
            <w:r w:rsidR="00CA76CA">
              <w:rPr>
                <w:color w:val="auto"/>
                <w:sz w:val="20"/>
                <w:szCs w:val="20"/>
              </w:rPr>
              <w:t>, Spring 22’</w:t>
            </w:r>
          </w:p>
        </w:tc>
      </w:tr>
      <w:tr w:rsidR="00A379F1" w14:paraId="226E2135" w14:textId="77777777" w:rsidTr="003D2A97">
        <w:trPr>
          <w:trHeight w:val="104"/>
        </w:trPr>
        <w:tc>
          <w:tcPr>
            <w:cnfStyle w:val="000010000000" w:firstRow="0" w:lastRow="0" w:firstColumn="0" w:lastColumn="0" w:oddVBand="1" w:evenVBand="0" w:oddHBand="0" w:evenHBand="0" w:firstRowFirstColumn="0" w:firstRowLastColumn="0" w:lastRowFirstColumn="0" w:lastRowLastColumn="0"/>
            <w:tcW w:w="4608" w:type="dxa"/>
            <w:tcBorders>
              <w:left w:val="none" w:sz="0" w:space="0" w:color="auto"/>
              <w:right w:val="none" w:sz="0" w:space="0" w:color="auto"/>
            </w:tcBorders>
          </w:tcPr>
          <w:p w14:paraId="13C08B66" w14:textId="77777777" w:rsidR="00E133BB" w:rsidRDefault="00E133BB" w:rsidP="00A379F1">
            <w:pPr>
              <w:pStyle w:val="Default"/>
              <w:rPr>
                <w:color w:val="auto"/>
                <w:sz w:val="20"/>
                <w:szCs w:val="20"/>
              </w:rPr>
            </w:pPr>
          </w:p>
          <w:p w14:paraId="055B05A4" w14:textId="5C238537" w:rsidR="00A379F1" w:rsidRPr="00F4761D" w:rsidRDefault="0009245C" w:rsidP="00A379F1">
            <w:pPr>
              <w:pStyle w:val="Default"/>
              <w:rPr>
                <w:color w:val="auto"/>
                <w:sz w:val="20"/>
                <w:szCs w:val="20"/>
              </w:rPr>
            </w:pPr>
            <w:r>
              <w:rPr>
                <w:color w:val="auto"/>
                <w:sz w:val="20"/>
                <w:szCs w:val="20"/>
              </w:rPr>
              <w:t>8</w:t>
            </w:r>
            <w:r w:rsidR="00A379F1" w:rsidRPr="00F4761D">
              <w:rPr>
                <w:color w:val="auto"/>
                <w:sz w:val="20"/>
                <w:szCs w:val="20"/>
              </w:rPr>
              <w:t>. Supply Chain Management and Logistics</w:t>
            </w:r>
          </w:p>
        </w:tc>
        <w:tc>
          <w:tcPr>
            <w:cnfStyle w:val="000001000000" w:firstRow="0" w:lastRow="0" w:firstColumn="0" w:lastColumn="0" w:oddVBand="0" w:evenVBand="1" w:oddHBand="0" w:evenHBand="0" w:firstRowFirstColumn="0" w:firstRowLastColumn="0" w:lastRowFirstColumn="0" w:lastRowLastColumn="0"/>
            <w:tcW w:w="4590" w:type="dxa"/>
            <w:tcBorders>
              <w:left w:val="none" w:sz="0" w:space="0" w:color="auto"/>
              <w:right w:val="none" w:sz="0" w:space="0" w:color="auto"/>
            </w:tcBorders>
          </w:tcPr>
          <w:p w14:paraId="450A9D33" w14:textId="77777777" w:rsidR="00F3427B" w:rsidRDefault="00F3427B" w:rsidP="00A379F1">
            <w:pPr>
              <w:pStyle w:val="Default"/>
              <w:rPr>
                <w:color w:val="auto"/>
                <w:sz w:val="20"/>
                <w:szCs w:val="20"/>
              </w:rPr>
            </w:pPr>
          </w:p>
          <w:p w14:paraId="3652A2AD" w14:textId="64C46C21" w:rsidR="00A379F1" w:rsidRDefault="00A379F1" w:rsidP="00A379F1">
            <w:pPr>
              <w:pStyle w:val="Default"/>
              <w:rPr>
                <w:color w:val="auto"/>
                <w:sz w:val="20"/>
                <w:szCs w:val="20"/>
              </w:rPr>
            </w:pPr>
            <w:r w:rsidRPr="00F4761D">
              <w:rPr>
                <w:color w:val="auto"/>
                <w:sz w:val="20"/>
                <w:szCs w:val="20"/>
              </w:rPr>
              <w:t>Fall of ‘14, ’</w:t>
            </w:r>
            <w:proofErr w:type="gramStart"/>
            <w:r w:rsidRPr="00F4761D">
              <w:rPr>
                <w:color w:val="auto"/>
                <w:sz w:val="20"/>
                <w:szCs w:val="20"/>
              </w:rPr>
              <w:t>18,</w:t>
            </w:r>
            <w:r w:rsidR="00CA76CA">
              <w:rPr>
                <w:color w:val="auto"/>
                <w:sz w:val="20"/>
                <w:szCs w:val="20"/>
              </w:rPr>
              <w:t xml:space="preserve"> ‘</w:t>
            </w:r>
            <w:proofErr w:type="gramEnd"/>
            <w:r w:rsidR="00CA76CA">
              <w:rPr>
                <w:color w:val="auto"/>
                <w:sz w:val="20"/>
                <w:szCs w:val="20"/>
              </w:rPr>
              <w:t>22</w:t>
            </w:r>
            <w:r w:rsidRPr="00F4761D">
              <w:rPr>
                <w:color w:val="auto"/>
                <w:sz w:val="20"/>
                <w:szCs w:val="20"/>
              </w:rPr>
              <w:t xml:space="preserve"> Spring’</w:t>
            </w:r>
            <w:proofErr w:type="gramStart"/>
            <w:r w:rsidRPr="00F4761D">
              <w:rPr>
                <w:color w:val="auto"/>
                <w:sz w:val="20"/>
                <w:szCs w:val="20"/>
              </w:rPr>
              <w:t>14</w:t>
            </w:r>
            <w:r w:rsidR="00CA76CA">
              <w:rPr>
                <w:color w:val="auto"/>
                <w:sz w:val="20"/>
                <w:szCs w:val="20"/>
              </w:rPr>
              <w:t>, ‘</w:t>
            </w:r>
            <w:proofErr w:type="gramEnd"/>
            <w:r w:rsidR="00CA76CA">
              <w:rPr>
                <w:color w:val="auto"/>
                <w:sz w:val="20"/>
                <w:szCs w:val="20"/>
              </w:rPr>
              <w:t>22</w:t>
            </w:r>
          </w:p>
          <w:p w14:paraId="0FF418F5" w14:textId="6E290285" w:rsidR="00CA76CA" w:rsidRPr="00F4761D" w:rsidRDefault="00CA76CA" w:rsidP="00A379F1">
            <w:pPr>
              <w:pStyle w:val="Default"/>
              <w:rPr>
                <w:color w:val="auto"/>
                <w:sz w:val="20"/>
                <w:szCs w:val="20"/>
              </w:rPr>
            </w:pPr>
          </w:p>
        </w:tc>
      </w:tr>
      <w:tr w:rsidR="00153970" w14:paraId="000A6482" w14:textId="77777777" w:rsidTr="00F92D1C">
        <w:trPr>
          <w:cnfStyle w:val="000000100000" w:firstRow="0" w:lastRow="0" w:firstColumn="0" w:lastColumn="0" w:oddVBand="0" w:evenVBand="0" w:oddHBand="1" w:evenHBand="0" w:firstRowFirstColumn="0" w:firstRowLastColumn="0" w:lastRowFirstColumn="0" w:lastRowLastColumn="0"/>
          <w:trHeight w:val="104"/>
        </w:trPr>
        <w:tc>
          <w:tcPr>
            <w:cnfStyle w:val="000010000000" w:firstRow="0" w:lastRow="0" w:firstColumn="0" w:lastColumn="0" w:oddVBand="1" w:evenVBand="0" w:oddHBand="0" w:evenHBand="0" w:firstRowFirstColumn="0" w:firstRowLastColumn="0" w:lastRowFirstColumn="0" w:lastRowLastColumn="0"/>
            <w:tcW w:w="4608" w:type="dxa"/>
            <w:tcBorders>
              <w:top w:val="none" w:sz="0" w:space="0" w:color="auto"/>
              <w:left w:val="none" w:sz="0" w:space="0" w:color="auto"/>
              <w:bottom w:val="none" w:sz="0" w:space="0" w:color="auto"/>
              <w:right w:val="none" w:sz="0" w:space="0" w:color="auto"/>
            </w:tcBorders>
          </w:tcPr>
          <w:p w14:paraId="050817B4" w14:textId="3EDD7403" w:rsidR="00153970" w:rsidRDefault="0009245C" w:rsidP="00A379F1">
            <w:pPr>
              <w:pStyle w:val="Default"/>
              <w:rPr>
                <w:color w:val="auto"/>
                <w:sz w:val="20"/>
                <w:szCs w:val="20"/>
              </w:rPr>
            </w:pPr>
            <w:r>
              <w:rPr>
                <w:color w:val="auto"/>
                <w:sz w:val="20"/>
                <w:szCs w:val="20"/>
              </w:rPr>
              <w:t>9</w:t>
            </w:r>
            <w:r w:rsidR="006C7ACD">
              <w:rPr>
                <w:color w:val="auto"/>
                <w:sz w:val="20"/>
                <w:szCs w:val="20"/>
              </w:rPr>
              <w:t xml:space="preserve">. </w:t>
            </w:r>
            <w:r w:rsidR="00F747D8">
              <w:rPr>
                <w:color w:val="auto"/>
                <w:sz w:val="20"/>
                <w:szCs w:val="20"/>
              </w:rPr>
              <w:t>Human Factors</w:t>
            </w:r>
            <w:r w:rsidR="00455B3F">
              <w:rPr>
                <w:color w:val="auto"/>
                <w:sz w:val="20"/>
                <w:szCs w:val="20"/>
              </w:rPr>
              <w:t xml:space="preserve"> Engineering</w:t>
            </w:r>
          </w:p>
          <w:p w14:paraId="73FE4417" w14:textId="77777777" w:rsidR="00CA76CA" w:rsidRDefault="00CA76CA" w:rsidP="00A379F1">
            <w:pPr>
              <w:pStyle w:val="Default"/>
              <w:rPr>
                <w:color w:val="auto"/>
                <w:sz w:val="20"/>
                <w:szCs w:val="20"/>
              </w:rPr>
            </w:pPr>
          </w:p>
          <w:p w14:paraId="0BD90EEB" w14:textId="4F698547" w:rsidR="00CA76CA" w:rsidRDefault="00CA76CA" w:rsidP="00A379F1">
            <w:pPr>
              <w:pStyle w:val="Default"/>
              <w:rPr>
                <w:color w:val="auto"/>
                <w:sz w:val="20"/>
                <w:szCs w:val="20"/>
              </w:rPr>
            </w:pPr>
            <w:r>
              <w:rPr>
                <w:color w:val="auto"/>
                <w:sz w:val="20"/>
                <w:szCs w:val="20"/>
              </w:rPr>
              <w:t>1</w:t>
            </w:r>
            <w:r w:rsidR="0009245C">
              <w:rPr>
                <w:color w:val="auto"/>
                <w:sz w:val="20"/>
                <w:szCs w:val="20"/>
              </w:rPr>
              <w:t>0</w:t>
            </w:r>
            <w:r>
              <w:rPr>
                <w:color w:val="auto"/>
                <w:sz w:val="20"/>
                <w:szCs w:val="20"/>
              </w:rPr>
              <w:t>. Data Analytics</w:t>
            </w:r>
          </w:p>
          <w:p w14:paraId="14CEB0A1" w14:textId="77777777" w:rsidR="00A02B16" w:rsidRDefault="00A02B16" w:rsidP="00A379F1">
            <w:pPr>
              <w:pStyle w:val="Default"/>
              <w:rPr>
                <w:color w:val="auto"/>
                <w:sz w:val="20"/>
                <w:szCs w:val="20"/>
              </w:rPr>
            </w:pPr>
          </w:p>
          <w:p w14:paraId="68313315" w14:textId="6CF7FAFE" w:rsidR="00A02B16" w:rsidRDefault="00A02B16" w:rsidP="00A379F1">
            <w:pPr>
              <w:pStyle w:val="Default"/>
              <w:rPr>
                <w:color w:val="auto"/>
                <w:sz w:val="20"/>
                <w:szCs w:val="20"/>
              </w:rPr>
            </w:pPr>
            <w:r>
              <w:rPr>
                <w:color w:val="auto"/>
                <w:sz w:val="20"/>
                <w:szCs w:val="20"/>
              </w:rPr>
              <w:t>1</w:t>
            </w:r>
            <w:r w:rsidR="0009245C">
              <w:rPr>
                <w:color w:val="auto"/>
                <w:sz w:val="20"/>
                <w:szCs w:val="20"/>
              </w:rPr>
              <w:t>1</w:t>
            </w:r>
            <w:r>
              <w:rPr>
                <w:color w:val="auto"/>
                <w:sz w:val="20"/>
                <w:szCs w:val="20"/>
              </w:rPr>
              <w:t>. Artificial Intelligence and Data Science</w:t>
            </w:r>
          </w:p>
        </w:tc>
        <w:tc>
          <w:tcPr>
            <w:cnfStyle w:val="000001000000" w:firstRow="0" w:lastRow="0" w:firstColumn="0" w:lastColumn="0" w:oddVBand="0" w:evenVBand="1" w:oddHBand="0" w:evenHBand="0" w:firstRowFirstColumn="0" w:firstRowLastColumn="0" w:lastRowFirstColumn="0" w:lastRowLastColumn="0"/>
            <w:tcW w:w="4590" w:type="dxa"/>
            <w:tcBorders>
              <w:top w:val="none" w:sz="0" w:space="0" w:color="auto"/>
              <w:left w:val="none" w:sz="0" w:space="0" w:color="auto"/>
              <w:bottom w:val="none" w:sz="0" w:space="0" w:color="auto"/>
              <w:right w:val="none" w:sz="0" w:space="0" w:color="auto"/>
            </w:tcBorders>
          </w:tcPr>
          <w:p w14:paraId="3DEEAAB3" w14:textId="234F2923" w:rsidR="00153970" w:rsidRDefault="00F33B8A" w:rsidP="00A379F1">
            <w:pPr>
              <w:pStyle w:val="Default"/>
              <w:rPr>
                <w:color w:val="auto"/>
                <w:sz w:val="20"/>
                <w:szCs w:val="20"/>
              </w:rPr>
            </w:pPr>
            <w:r>
              <w:rPr>
                <w:color w:val="auto"/>
                <w:sz w:val="20"/>
                <w:szCs w:val="20"/>
              </w:rPr>
              <w:t>Fall,</w:t>
            </w:r>
            <w:r w:rsidR="00B24DB8">
              <w:rPr>
                <w:color w:val="auto"/>
                <w:sz w:val="20"/>
                <w:szCs w:val="20"/>
              </w:rPr>
              <w:t>’</w:t>
            </w:r>
            <w:proofErr w:type="gramStart"/>
            <w:r w:rsidR="00B24DB8">
              <w:rPr>
                <w:color w:val="auto"/>
                <w:sz w:val="20"/>
                <w:szCs w:val="20"/>
              </w:rPr>
              <w:t xml:space="preserve">18, </w:t>
            </w:r>
            <w:r>
              <w:rPr>
                <w:color w:val="auto"/>
                <w:sz w:val="20"/>
                <w:szCs w:val="20"/>
              </w:rPr>
              <w:t xml:space="preserve"> </w:t>
            </w:r>
            <w:r w:rsidR="00B24DB8">
              <w:rPr>
                <w:color w:val="auto"/>
                <w:sz w:val="20"/>
                <w:szCs w:val="20"/>
              </w:rPr>
              <w:t>’</w:t>
            </w:r>
            <w:proofErr w:type="gramEnd"/>
            <w:r w:rsidR="00B24DB8">
              <w:rPr>
                <w:color w:val="auto"/>
                <w:sz w:val="20"/>
                <w:szCs w:val="20"/>
              </w:rPr>
              <w:t xml:space="preserve">20, </w:t>
            </w:r>
            <w:r w:rsidR="00F747D8">
              <w:rPr>
                <w:color w:val="auto"/>
                <w:sz w:val="20"/>
                <w:szCs w:val="20"/>
              </w:rPr>
              <w:t>Spring ‘22</w:t>
            </w:r>
          </w:p>
          <w:p w14:paraId="2EE9D864" w14:textId="5C1F4267" w:rsidR="00CA76CA" w:rsidRDefault="00CA76CA" w:rsidP="00A379F1">
            <w:pPr>
              <w:pStyle w:val="Default"/>
              <w:rPr>
                <w:color w:val="auto"/>
                <w:sz w:val="20"/>
                <w:szCs w:val="20"/>
              </w:rPr>
            </w:pPr>
          </w:p>
          <w:p w14:paraId="36434D99" w14:textId="7D66349F" w:rsidR="00CA76CA" w:rsidRDefault="00CA76CA" w:rsidP="00A379F1">
            <w:pPr>
              <w:pStyle w:val="Default"/>
              <w:rPr>
                <w:color w:val="auto"/>
                <w:sz w:val="20"/>
                <w:szCs w:val="20"/>
              </w:rPr>
            </w:pPr>
            <w:r>
              <w:rPr>
                <w:color w:val="auto"/>
                <w:sz w:val="20"/>
                <w:szCs w:val="20"/>
              </w:rPr>
              <w:t xml:space="preserve">Fall </w:t>
            </w:r>
            <w:r w:rsidR="009A7171">
              <w:rPr>
                <w:color w:val="auto"/>
                <w:sz w:val="20"/>
                <w:szCs w:val="20"/>
              </w:rPr>
              <w:t>’</w:t>
            </w:r>
            <w:r>
              <w:rPr>
                <w:color w:val="auto"/>
                <w:sz w:val="20"/>
                <w:szCs w:val="20"/>
              </w:rPr>
              <w:t>23</w:t>
            </w:r>
            <w:r w:rsidR="009A7171">
              <w:rPr>
                <w:color w:val="auto"/>
                <w:sz w:val="20"/>
                <w:szCs w:val="20"/>
              </w:rPr>
              <w:t>, 24</w:t>
            </w:r>
            <w:r w:rsidR="00A073B2">
              <w:rPr>
                <w:color w:val="auto"/>
                <w:sz w:val="20"/>
                <w:szCs w:val="20"/>
              </w:rPr>
              <w:t>, Spring 25</w:t>
            </w:r>
          </w:p>
          <w:p w14:paraId="778211DB" w14:textId="53F4097A" w:rsidR="00A02B16" w:rsidRDefault="00A02B16" w:rsidP="00A379F1">
            <w:pPr>
              <w:pStyle w:val="Default"/>
              <w:rPr>
                <w:color w:val="auto"/>
                <w:sz w:val="20"/>
                <w:szCs w:val="20"/>
              </w:rPr>
            </w:pPr>
          </w:p>
          <w:p w14:paraId="541C5E2B" w14:textId="3F3DCF14" w:rsidR="00A02B16" w:rsidRDefault="00A02B16" w:rsidP="00A379F1">
            <w:pPr>
              <w:pStyle w:val="Default"/>
              <w:rPr>
                <w:color w:val="auto"/>
                <w:sz w:val="20"/>
                <w:szCs w:val="20"/>
              </w:rPr>
            </w:pPr>
            <w:r>
              <w:rPr>
                <w:color w:val="auto"/>
                <w:sz w:val="20"/>
                <w:szCs w:val="20"/>
              </w:rPr>
              <w:t xml:space="preserve">Fall </w:t>
            </w:r>
            <w:r w:rsidR="00A073B2">
              <w:rPr>
                <w:color w:val="auto"/>
                <w:sz w:val="20"/>
                <w:szCs w:val="20"/>
              </w:rPr>
              <w:t>’</w:t>
            </w:r>
            <w:r>
              <w:rPr>
                <w:color w:val="auto"/>
                <w:sz w:val="20"/>
                <w:szCs w:val="20"/>
              </w:rPr>
              <w:t>23</w:t>
            </w:r>
            <w:r w:rsidR="00A073B2">
              <w:rPr>
                <w:color w:val="auto"/>
                <w:sz w:val="20"/>
                <w:szCs w:val="20"/>
              </w:rPr>
              <w:t>, Spring 24</w:t>
            </w:r>
            <w:r w:rsidR="00BB77E4">
              <w:rPr>
                <w:color w:val="auto"/>
                <w:sz w:val="20"/>
                <w:szCs w:val="20"/>
              </w:rPr>
              <w:t>, 25</w:t>
            </w:r>
          </w:p>
          <w:p w14:paraId="428193A8" w14:textId="1B379227" w:rsidR="00CA76CA" w:rsidRDefault="00CA76CA" w:rsidP="00A379F1">
            <w:pPr>
              <w:pStyle w:val="Default"/>
              <w:rPr>
                <w:color w:val="auto"/>
                <w:sz w:val="20"/>
                <w:szCs w:val="20"/>
              </w:rPr>
            </w:pPr>
          </w:p>
        </w:tc>
      </w:tr>
      <w:tr w:rsidR="00A379F1" w14:paraId="75F7D1AB" w14:textId="77777777" w:rsidTr="003D2A97">
        <w:trPr>
          <w:trHeight w:val="104"/>
        </w:trPr>
        <w:tc>
          <w:tcPr>
            <w:cnfStyle w:val="000010000000" w:firstRow="0" w:lastRow="0" w:firstColumn="0" w:lastColumn="0" w:oddVBand="1" w:evenVBand="0" w:oddHBand="0" w:evenHBand="0" w:firstRowFirstColumn="0" w:firstRowLastColumn="0" w:lastRowFirstColumn="0" w:lastRowLastColumn="0"/>
            <w:tcW w:w="9198" w:type="dxa"/>
            <w:gridSpan w:val="2"/>
            <w:tcBorders>
              <w:left w:val="none" w:sz="0" w:space="0" w:color="auto"/>
              <w:right w:val="none" w:sz="0" w:space="0" w:color="auto"/>
            </w:tcBorders>
          </w:tcPr>
          <w:p w14:paraId="0776A15B" w14:textId="6201D664" w:rsidR="00E133BB" w:rsidRDefault="00E133BB" w:rsidP="00A379F1">
            <w:pPr>
              <w:pStyle w:val="Default"/>
              <w:jc w:val="center"/>
              <w:rPr>
                <w:b/>
                <w:bCs/>
                <w:color w:val="auto"/>
                <w:sz w:val="20"/>
                <w:szCs w:val="20"/>
              </w:rPr>
            </w:pPr>
          </w:p>
          <w:p w14:paraId="1C758DD9" w14:textId="3B7B624B" w:rsidR="00A379F1" w:rsidRDefault="00E133BB" w:rsidP="00A379F1">
            <w:pPr>
              <w:pStyle w:val="Default"/>
              <w:jc w:val="center"/>
              <w:rPr>
                <w:b/>
                <w:bCs/>
                <w:color w:val="auto"/>
                <w:sz w:val="20"/>
                <w:szCs w:val="20"/>
              </w:rPr>
            </w:pPr>
            <w:r>
              <w:rPr>
                <w:b/>
                <w:bCs/>
                <w:color w:val="auto"/>
                <w:sz w:val="20"/>
                <w:szCs w:val="20"/>
              </w:rPr>
              <w:t>MSc</w:t>
            </w:r>
            <w:r w:rsidR="00A379F1" w:rsidRPr="00F4761D">
              <w:rPr>
                <w:b/>
                <w:bCs/>
                <w:color w:val="auto"/>
                <w:sz w:val="20"/>
                <w:szCs w:val="20"/>
              </w:rPr>
              <w:t xml:space="preserve"> Level</w:t>
            </w:r>
          </w:p>
          <w:p w14:paraId="30E901D3" w14:textId="402311FB" w:rsidR="00E133BB" w:rsidRPr="00F4761D" w:rsidRDefault="00E133BB" w:rsidP="00A379F1">
            <w:pPr>
              <w:pStyle w:val="Default"/>
              <w:jc w:val="center"/>
              <w:rPr>
                <w:b/>
                <w:bCs/>
                <w:color w:val="auto"/>
                <w:sz w:val="20"/>
                <w:szCs w:val="20"/>
              </w:rPr>
            </w:pPr>
          </w:p>
        </w:tc>
      </w:tr>
      <w:tr w:rsidR="00A379F1" w14:paraId="3FD9267D" w14:textId="77777777" w:rsidTr="00F92D1C">
        <w:trPr>
          <w:cnfStyle w:val="000000100000" w:firstRow="0" w:lastRow="0" w:firstColumn="0" w:lastColumn="0" w:oddVBand="0" w:evenVBand="0" w:oddHBand="1" w:evenHBand="0" w:firstRowFirstColumn="0" w:firstRowLastColumn="0" w:lastRowFirstColumn="0" w:lastRowLastColumn="0"/>
          <w:trHeight w:val="104"/>
        </w:trPr>
        <w:tc>
          <w:tcPr>
            <w:cnfStyle w:val="000010000000" w:firstRow="0" w:lastRow="0" w:firstColumn="0" w:lastColumn="0" w:oddVBand="1" w:evenVBand="0" w:oddHBand="0" w:evenHBand="0" w:firstRowFirstColumn="0" w:firstRowLastColumn="0" w:lastRowFirstColumn="0" w:lastRowLastColumn="0"/>
            <w:tcW w:w="4608" w:type="dxa"/>
            <w:tcBorders>
              <w:top w:val="none" w:sz="0" w:space="0" w:color="auto"/>
              <w:left w:val="none" w:sz="0" w:space="0" w:color="auto"/>
              <w:bottom w:val="none" w:sz="0" w:space="0" w:color="auto"/>
              <w:right w:val="none" w:sz="0" w:space="0" w:color="auto"/>
            </w:tcBorders>
          </w:tcPr>
          <w:p w14:paraId="0D01ABAE" w14:textId="37FB2362" w:rsidR="00A379F1" w:rsidRPr="00F4761D" w:rsidRDefault="00A379F1" w:rsidP="00A379F1">
            <w:pPr>
              <w:pStyle w:val="Default"/>
              <w:rPr>
                <w:color w:val="auto"/>
                <w:sz w:val="20"/>
                <w:szCs w:val="20"/>
              </w:rPr>
            </w:pPr>
            <w:r w:rsidRPr="00F4761D">
              <w:rPr>
                <w:color w:val="auto"/>
                <w:sz w:val="20"/>
                <w:szCs w:val="20"/>
              </w:rPr>
              <w:lastRenderedPageBreak/>
              <w:t>1</w:t>
            </w:r>
            <w:r w:rsidR="0009245C">
              <w:rPr>
                <w:color w:val="auto"/>
                <w:sz w:val="20"/>
                <w:szCs w:val="20"/>
              </w:rPr>
              <w:t>2</w:t>
            </w:r>
            <w:r w:rsidRPr="00F4761D">
              <w:rPr>
                <w:color w:val="auto"/>
                <w:sz w:val="20"/>
                <w:szCs w:val="20"/>
              </w:rPr>
              <w:t>. Statistics and Engineering Economics</w:t>
            </w:r>
          </w:p>
        </w:tc>
        <w:tc>
          <w:tcPr>
            <w:cnfStyle w:val="000001000000" w:firstRow="0" w:lastRow="0" w:firstColumn="0" w:lastColumn="0" w:oddVBand="0" w:evenVBand="1" w:oddHBand="0" w:evenHBand="0" w:firstRowFirstColumn="0" w:firstRowLastColumn="0" w:lastRowFirstColumn="0" w:lastRowLastColumn="0"/>
            <w:tcW w:w="4590" w:type="dxa"/>
            <w:tcBorders>
              <w:top w:val="none" w:sz="0" w:space="0" w:color="auto"/>
              <w:left w:val="none" w:sz="0" w:space="0" w:color="auto"/>
              <w:bottom w:val="none" w:sz="0" w:space="0" w:color="auto"/>
              <w:right w:val="none" w:sz="0" w:space="0" w:color="auto"/>
            </w:tcBorders>
          </w:tcPr>
          <w:p w14:paraId="1423E371" w14:textId="6867A013" w:rsidR="00A379F1" w:rsidRPr="00F4761D" w:rsidRDefault="00A379F1" w:rsidP="00A379F1">
            <w:pPr>
              <w:pStyle w:val="Default"/>
              <w:rPr>
                <w:color w:val="auto"/>
                <w:sz w:val="20"/>
                <w:szCs w:val="20"/>
              </w:rPr>
            </w:pPr>
            <w:r w:rsidRPr="00F4761D">
              <w:rPr>
                <w:color w:val="auto"/>
                <w:sz w:val="20"/>
                <w:szCs w:val="20"/>
              </w:rPr>
              <w:t>Fall and Spring '18, '19, 20'</w:t>
            </w:r>
          </w:p>
        </w:tc>
      </w:tr>
      <w:tr w:rsidR="00A379F1" w14:paraId="0FB796F3" w14:textId="77777777" w:rsidTr="003D2A97">
        <w:trPr>
          <w:trHeight w:val="104"/>
        </w:trPr>
        <w:tc>
          <w:tcPr>
            <w:cnfStyle w:val="000010000000" w:firstRow="0" w:lastRow="0" w:firstColumn="0" w:lastColumn="0" w:oddVBand="1" w:evenVBand="0" w:oddHBand="0" w:evenHBand="0" w:firstRowFirstColumn="0" w:firstRowLastColumn="0" w:lastRowFirstColumn="0" w:lastRowLastColumn="0"/>
            <w:tcW w:w="4608" w:type="dxa"/>
            <w:tcBorders>
              <w:left w:val="none" w:sz="0" w:space="0" w:color="auto"/>
              <w:right w:val="none" w:sz="0" w:space="0" w:color="auto"/>
            </w:tcBorders>
          </w:tcPr>
          <w:p w14:paraId="3DBB6785" w14:textId="77777777" w:rsidR="00A379F1" w:rsidRPr="00F4761D" w:rsidRDefault="00A379F1" w:rsidP="00A379F1">
            <w:pPr>
              <w:pStyle w:val="Default"/>
              <w:rPr>
                <w:color w:val="auto"/>
                <w:sz w:val="20"/>
                <w:szCs w:val="20"/>
              </w:rPr>
            </w:pPr>
          </w:p>
          <w:p w14:paraId="536BD1A4" w14:textId="0329BE3E" w:rsidR="00A379F1" w:rsidRPr="00F4761D" w:rsidRDefault="00A379F1" w:rsidP="00A379F1">
            <w:pPr>
              <w:pStyle w:val="Default"/>
              <w:rPr>
                <w:color w:val="auto"/>
                <w:sz w:val="20"/>
                <w:szCs w:val="20"/>
              </w:rPr>
            </w:pPr>
            <w:r w:rsidRPr="00F4761D">
              <w:rPr>
                <w:color w:val="auto"/>
                <w:sz w:val="20"/>
                <w:szCs w:val="20"/>
              </w:rPr>
              <w:t>1</w:t>
            </w:r>
            <w:r w:rsidR="0009245C">
              <w:rPr>
                <w:color w:val="auto"/>
                <w:sz w:val="20"/>
                <w:szCs w:val="20"/>
              </w:rPr>
              <w:t>3</w:t>
            </w:r>
            <w:r w:rsidRPr="00F4761D">
              <w:rPr>
                <w:color w:val="auto"/>
                <w:sz w:val="20"/>
                <w:szCs w:val="20"/>
              </w:rPr>
              <w:t>. Applied Data Analytics</w:t>
            </w:r>
          </w:p>
        </w:tc>
        <w:tc>
          <w:tcPr>
            <w:cnfStyle w:val="000001000000" w:firstRow="0" w:lastRow="0" w:firstColumn="0" w:lastColumn="0" w:oddVBand="0" w:evenVBand="1" w:oddHBand="0" w:evenHBand="0" w:firstRowFirstColumn="0" w:firstRowLastColumn="0" w:lastRowFirstColumn="0" w:lastRowLastColumn="0"/>
            <w:tcW w:w="4590" w:type="dxa"/>
            <w:tcBorders>
              <w:left w:val="none" w:sz="0" w:space="0" w:color="auto"/>
              <w:right w:val="none" w:sz="0" w:space="0" w:color="auto"/>
            </w:tcBorders>
          </w:tcPr>
          <w:p w14:paraId="2B56891F" w14:textId="77777777" w:rsidR="00F3427B" w:rsidRDefault="00F3427B" w:rsidP="00A379F1">
            <w:pPr>
              <w:pStyle w:val="Default"/>
              <w:rPr>
                <w:color w:val="auto"/>
                <w:sz w:val="20"/>
                <w:szCs w:val="20"/>
              </w:rPr>
            </w:pPr>
          </w:p>
          <w:p w14:paraId="6A5666EE" w14:textId="671BF87A" w:rsidR="00A379F1" w:rsidRPr="00F4761D" w:rsidRDefault="00A379F1" w:rsidP="00A379F1">
            <w:pPr>
              <w:pStyle w:val="Default"/>
              <w:rPr>
                <w:color w:val="auto"/>
                <w:sz w:val="20"/>
                <w:szCs w:val="20"/>
              </w:rPr>
            </w:pPr>
            <w:r w:rsidRPr="00F4761D">
              <w:rPr>
                <w:color w:val="auto"/>
                <w:sz w:val="20"/>
                <w:szCs w:val="20"/>
              </w:rPr>
              <w:t xml:space="preserve">Fall and </w:t>
            </w:r>
            <w:proofErr w:type="gramStart"/>
            <w:r w:rsidRPr="00F4761D">
              <w:rPr>
                <w:color w:val="auto"/>
                <w:sz w:val="20"/>
                <w:szCs w:val="20"/>
              </w:rPr>
              <w:t>Spring  '</w:t>
            </w:r>
            <w:proofErr w:type="gramEnd"/>
            <w:r w:rsidRPr="00F4761D">
              <w:rPr>
                <w:color w:val="auto"/>
                <w:sz w:val="20"/>
                <w:szCs w:val="20"/>
              </w:rPr>
              <w:t>19, 20'</w:t>
            </w:r>
            <w:r w:rsidR="00EE52EA">
              <w:rPr>
                <w:color w:val="auto"/>
                <w:sz w:val="20"/>
                <w:szCs w:val="20"/>
              </w:rPr>
              <w:t xml:space="preserve">, </w:t>
            </w:r>
            <w:r w:rsidR="00CA76CA">
              <w:rPr>
                <w:color w:val="auto"/>
                <w:sz w:val="20"/>
                <w:szCs w:val="20"/>
              </w:rPr>
              <w:t>’</w:t>
            </w:r>
            <w:r w:rsidR="00EE52EA">
              <w:rPr>
                <w:color w:val="auto"/>
                <w:sz w:val="20"/>
                <w:szCs w:val="20"/>
              </w:rPr>
              <w:t>22</w:t>
            </w:r>
            <w:r w:rsidR="00CA76CA">
              <w:rPr>
                <w:color w:val="auto"/>
                <w:sz w:val="20"/>
                <w:szCs w:val="20"/>
              </w:rPr>
              <w:t>, Fall ‘23</w:t>
            </w:r>
          </w:p>
        </w:tc>
      </w:tr>
      <w:tr w:rsidR="00A379F1" w14:paraId="75BACF23" w14:textId="77777777" w:rsidTr="00F92D1C">
        <w:trPr>
          <w:cnfStyle w:val="000000100000" w:firstRow="0" w:lastRow="0" w:firstColumn="0" w:lastColumn="0" w:oddVBand="0" w:evenVBand="0" w:oddHBand="1" w:evenHBand="0" w:firstRowFirstColumn="0" w:firstRowLastColumn="0" w:lastRowFirstColumn="0" w:lastRowLastColumn="0"/>
          <w:trHeight w:val="104"/>
        </w:trPr>
        <w:tc>
          <w:tcPr>
            <w:cnfStyle w:val="000010000000" w:firstRow="0" w:lastRow="0" w:firstColumn="0" w:lastColumn="0" w:oddVBand="1" w:evenVBand="0" w:oddHBand="0" w:evenHBand="0" w:firstRowFirstColumn="0" w:firstRowLastColumn="0" w:lastRowFirstColumn="0" w:lastRowLastColumn="0"/>
            <w:tcW w:w="4608" w:type="dxa"/>
            <w:tcBorders>
              <w:top w:val="none" w:sz="0" w:space="0" w:color="auto"/>
              <w:left w:val="none" w:sz="0" w:space="0" w:color="auto"/>
              <w:bottom w:val="none" w:sz="0" w:space="0" w:color="auto"/>
              <w:right w:val="none" w:sz="0" w:space="0" w:color="auto"/>
            </w:tcBorders>
          </w:tcPr>
          <w:p w14:paraId="011688FB" w14:textId="77777777" w:rsidR="00A379F1" w:rsidRPr="00F4761D" w:rsidRDefault="00A379F1" w:rsidP="00A379F1">
            <w:pPr>
              <w:pStyle w:val="Default"/>
              <w:rPr>
                <w:color w:val="auto"/>
                <w:sz w:val="20"/>
                <w:szCs w:val="20"/>
              </w:rPr>
            </w:pPr>
          </w:p>
          <w:p w14:paraId="6F7ECCBD" w14:textId="47458918" w:rsidR="00A379F1" w:rsidRPr="00F4761D" w:rsidRDefault="00A379F1" w:rsidP="00A379F1">
            <w:pPr>
              <w:pStyle w:val="Default"/>
              <w:rPr>
                <w:color w:val="auto"/>
                <w:sz w:val="20"/>
                <w:szCs w:val="20"/>
              </w:rPr>
            </w:pPr>
            <w:r w:rsidRPr="00F4761D">
              <w:rPr>
                <w:color w:val="auto"/>
                <w:sz w:val="20"/>
                <w:szCs w:val="20"/>
              </w:rPr>
              <w:t>1</w:t>
            </w:r>
            <w:r w:rsidR="0009245C">
              <w:rPr>
                <w:color w:val="auto"/>
                <w:sz w:val="20"/>
                <w:szCs w:val="20"/>
              </w:rPr>
              <w:t>4</w:t>
            </w:r>
            <w:r w:rsidRPr="00F4761D">
              <w:rPr>
                <w:color w:val="auto"/>
                <w:sz w:val="20"/>
                <w:szCs w:val="20"/>
              </w:rPr>
              <w:t>. Master thesis</w:t>
            </w:r>
          </w:p>
        </w:tc>
        <w:tc>
          <w:tcPr>
            <w:cnfStyle w:val="000001000000" w:firstRow="0" w:lastRow="0" w:firstColumn="0" w:lastColumn="0" w:oddVBand="0" w:evenVBand="1" w:oddHBand="0" w:evenHBand="0" w:firstRowFirstColumn="0" w:firstRowLastColumn="0" w:lastRowFirstColumn="0" w:lastRowLastColumn="0"/>
            <w:tcW w:w="4590" w:type="dxa"/>
            <w:tcBorders>
              <w:top w:val="none" w:sz="0" w:space="0" w:color="auto"/>
              <w:left w:val="none" w:sz="0" w:space="0" w:color="auto"/>
              <w:bottom w:val="none" w:sz="0" w:space="0" w:color="auto"/>
              <w:right w:val="none" w:sz="0" w:space="0" w:color="auto"/>
            </w:tcBorders>
          </w:tcPr>
          <w:p w14:paraId="29F7CFA5" w14:textId="77777777" w:rsidR="00F3427B" w:rsidRDefault="00F3427B" w:rsidP="00A379F1">
            <w:pPr>
              <w:pStyle w:val="Default"/>
              <w:rPr>
                <w:color w:val="auto"/>
                <w:sz w:val="20"/>
                <w:szCs w:val="20"/>
              </w:rPr>
            </w:pPr>
          </w:p>
          <w:p w14:paraId="520CD7A2" w14:textId="77777777" w:rsidR="00A379F1" w:rsidRDefault="00A379F1" w:rsidP="00A379F1">
            <w:pPr>
              <w:pStyle w:val="Default"/>
              <w:rPr>
                <w:color w:val="auto"/>
                <w:sz w:val="20"/>
                <w:szCs w:val="20"/>
              </w:rPr>
            </w:pPr>
            <w:r w:rsidRPr="00F4761D">
              <w:rPr>
                <w:color w:val="auto"/>
                <w:sz w:val="20"/>
                <w:szCs w:val="20"/>
              </w:rPr>
              <w:t>Summer '20, Fall and Spring '21</w:t>
            </w:r>
          </w:p>
          <w:p w14:paraId="6E81698A" w14:textId="32ADD68E" w:rsidR="00430ABC" w:rsidRPr="00F4761D" w:rsidRDefault="00430ABC" w:rsidP="00A379F1">
            <w:pPr>
              <w:pStyle w:val="Default"/>
              <w:rPr>
                <w:color w:val="auto"/>
                <w:sz w:val="20"/>
                <w:szCs w:val="20"/>
              </w:rPr>
            </w:pPr>
          </w:p>
        </w:tc>
      </w:tr>
    </w:tbl>
    <w:tbl>
      <w:tblPr>
        <w:tblW w:w="0" w:type="auto"/>
        <w:jc w:val="center"/>
        <w:tblBorders>
          <w:top w:val="nil"/>
          <w:left w:val="nil"/>
          <w:bottom w:val="nil"/>
          <w:right w:val="nil"/>
        </w:tblBorders>
        <w:tblLayout w:type="fixed"/>
        <w:tblLook w:val="0000" w:firstRow="0" w:lastRow="0" w:firstColumn="0" w:lastColumn="0" w:noHBand="0" w:noVBand="0"/>
      </w:tblPr>
      <w:tblGrid>
        <w:gridCol w:w="2165"/>
        <w:gridCol w:w="2165"/>
      </w:tblGrid>
      <w:tr w:rsidR="00A379F1" w14:paraId="2830D290" w14:textId="77777777" w:rsidTr="003D2A97">
        <w:trPr>
          <w:trHeight w:val="229"/>
          <w:jc w:val="center"/>
        </w:trPr>
        <w:tc>
          <w:tcPr>
            <w:tcW w:w="2165" w:type="dxa"/>
          </w:tcPr>
          <w:p w14:paraId="3E65643D" w14:textId="77777777" w:rsidR="00A379F1" w:rsidRDefault="00A379F1">
            <w:pPr>
              <w:pStyle w:val="Default"/>
              <w:rPr>
                <w:sz w:val="22"/>
                <w:szCs w:val="22"/>
              </w:rPr>
            </w:pPr>
          </w:p>
        </w:tc>
        <w:tc>
          <w:tcPr>
            <w:tcW w:w="2165" w:type="dxa"/>
          </w:tcPr>
          <w:p w14:paraId="52C344BC" w14:textId="6F5E582E" w:rsidR="00A379F1" w:rsidRDefault="00A379F1">
            <w:pPr>
              <w:pStyle w:val="Default"/>
              <w:rPr>
                <w:sz w:val="20"/>
                <w:szCs w:val="20"/>
              </w:rPr>
            </w:pPr>
          </w:p>
        </w:tc>
      </w:tr>
    </w:tbl>
    <w:p w14:paraId="22337FCC" w14:textId="77777777" w:rsidR="00387A30" w:rsidRPr="006441ED" w:rsidRDefault="00387A30" w:rsidP="005D7FC8">
      <w:pPr>
        <w:pStyle w:val="Style1"/>
      </w:pPr>
    </w:p>
    <w:p w14:paraId="39188D13" w14:textId="78892FAF" w:rsidR="00387A30" w:rsidRPr="006441ED" w:rsidRDefault="00F3427B" w:rsidP="00537F41">
      <w:pPr>
        <w:pStyle w:val="Style11"/>
      </w:pPr>
      <w:r>
        <w:t>Software</w:t>
      </w:r>
    </w:p>
    <w:p w14:paraId="6B35AEDE" w14:textId="77777777" w:rsidR="00387A30" w:rsidRPr="006441ED" w:rsidRDefault="00387A30" w:rsidP="005D7FC8">
      <w:pPr>
        <w:pStyle w:val="Style1"/>
      </w:pPr>
    </w:p>
    <w:p w14:paraId="4FB7E55E" w14:textId="7A0C20FE" w:rsidR="00F4761D" w:rsidRPr="00F3427B" w:rsidRDefault="00F4761D" w:rsidP="003D2A97">
      <w:pPr>
        <w:pStyle w:val="Default"/>
        <w:numPr>
          <w:ilvl w:val="0"/>
          <w:numId w:val="33"/>
        </w:numPr>
        <w:jc w:val="both"/>
        <w:rPr>
          <w:sz w:val="20"/>
          <w:szCs w:val="20"/>
        </w:rPr>
      </w:pPr>
      <w:r w:rsidRPr="00F3427B">
        <w:rPr>
          <w:sz w:val="20"/>
          <w:szCs w:val="20"/>
        </w:rPr>
        <w:t xml:space="preserve">Optimization Applications: </w:t>
      </w:r>
      <w:r w:rsidRPr="009F2875">
        <w:rPr>
          <w:b/>
          <w:bCs/>
          <w:sz w:val="20"/>
          <w:szCs w:val="20"/>
        </w:rPr>
        <w:t>LINGO</w:t>
      </w:r>
      <w:r w:rsidRPr="00F3427B">
        <w:rPr>
          <w:sz w:val="20"/>
          <w:szCs w:val="20"/>
        </w:rPr>
        <w:t xml:space="preserve">, </w:t>
      </w:r>
      <w:proofErr w:type="spellStart"/>
      <w:r w:rsidRPr="009F2875">
        <w:rPr>
          <w:b/>
          <w:bCs/>
          <w:sz w:val="20"/>
          <w:szCs w:val="20"/>
        </w:rPr>
        <w:t>CPlex</w:t>
      </w:r>
      <w:proofErr w:type="spellEnd"/>
      <w:r w:rsidRPr="00F3427B">
        <w:rPr>
          <w:sz w:val="20"/>
          <w:szCs w:val="20"/>
        </w:rPr>
        <w:t xml:space="preserve">, </w:t>
      </w:r>
      <w:proofErr w:type="spellStart"/>
      <w:r w:rsidRPr="009F2875">
        <w:rPr>
          <w:b/>
          <w:bCs/>
          <w:sz w:val="20"/>
          <w:szCs w:val="20"/>
        </w:rPr>
        <w:t>ProModel</w:t>
      </w:r>
      <w:proofErr w:type="spellEnd"/>
      <w:r w:rsidRPr="00F3427B">
        <w:rPr>
          <w:sz w:val="20"/>
          <w:szCs w:val="20"/>
        </w:rPr>
        <w:t xml:space="preserve"> </w:t>
      </w:r>
    </w:p>
    <w:p w14:paraId="5CE71F56" w14:textId="57EC0FF3" w:rsidR="00F4761D" w:rsidRPr="00F3427B" w:rsidRDefault="00F4761D" w:rsidP="003D2A97">
      <w:pPr>
        <w:pStyle w:val="Default"/>
        <w:numPr>
          <w:ilvl w:val="0"/>
          <w:numId w:val="33"/>
        </w:numPr>
        <w:jc w:val="both"/>
        <w:rPr>
          <w:sz w:val="20"/>
          <w:szCs w:val="20"/>
        </w:rPr>
      </w:pPr>
      <w:r w:rsidRPr="00F3427B">
        <w:rPr>
          <w:sz w:val="20"/>
          <w:szCs w:val="20"/>
        </w:rPr>
        <w:t xml:space="preserve">Statistical Applications: </w:t>
      </w:r>
      <w:r w:rsidRPr="009F2875">
        <w:rPr>
          <w:b/>
          <w:bCs/>
          <w:sz w:val="20"/>
          <w:szCs w:val="20"/>
        </w:rPr>
        <w:t>R-Language</w:t>
      </w:r>
      <w:r w:rsidRPr="00F3427B">
        <w:rPr>
          <w:sz w:val="20"/>
          <w:szCs w:val="20"/>
        </w:rPr>
        <w:t xml:space="preserve">, </w:t>
      </w:r>
      <w:r w:rsidRPr="009F2875">
        <w:rPr>
          <w:b/>
          <w:bCs/>
          <w:sz w:val="20"/>
          <w:szCs w:val="20"/>
        </w:rPr>
        <w:t>MINITAB</w:t>
      </w:r>
      <w:r w:rsidRPr="00F3427B">
        <w:rPr>
          <w:sz w:val="20"/>
          <w:szCs w:val="20"/>
        </w:rPr>
        <w:t xml:space="preserve">, </w:t>
      </w:r>
      <w:r w:rsidRPr="009F2875">
        <w:rPr>
          <w:b/>
          <w:bCs/>
          <w:sz w:val="20"/>
          <w:szCs w:val="20"/>
        </w:rPr>
        <w:t>Excel</w:t>
      </w:r>
    </w:p>
    <w:p w14:paraId="29AA1E6E" w14:textId="0A392C12" w:rsidR="00F4761D" w:rsidRDefault="00F4761D" w:rsidP="003D2A97">
      <w:pPr>
        <w:pStyle w:val="Default"/>
        <w:numPr>
          <w:ilvl w:val="0"/>
          <w:numId w:val="33"/>
        </w:numPr>
        <w:jc w:val="both"/>
        <w:rPr>
          <w:sz w:val="20"/>
          <w:szCs w:val="20"/>
        </w:rPr>
      </w:pPr>
      <w:r w:rsidRPr="00F3427B">
        <w:rPr>
          <w:sz w:val="20"/>
          <w:szCs w:val="20"/>
        </w:rPr>
        <w:t xml:space="preserve">Data Science Applications: </w:t>
      </w:r>
      <w:r w:rsidRPr="009F2875">
        <w:rPr>
          <w:b/>
          <w:bCs/>
          <w:sz w:val="20"/>
          <w:szCs w:val="20"/>
        </w:rPr>
        <w:t>Python</w:t>
      </w:r>
      <w:r w:rsidRPr="00F3427B">
        <w:rPr>
          <w:sz w:val="20"/>
          <w:szCs w:val="20"/>
        </w:rPr>
        <w:t xml:space="preserve">, </w:t>
      </w:r>
      <w:r w:rsidR="001861CA" w:rsidRPr="009F2875">
        <w:rPr>
          <w:b/>
          <w:bCs/>
          <w:sz w:val="20"/>
          <w:szCs w:val="20"/>
        </w:rPr>
        <w:t>Power BI</w:t>
      </w:r>
      <w:r w:rsidR="001861CA">
        <w:rPr>
          <w:sz w:val="20"/>
          <w:szCs w:val="20"/>
        </w:rPr>
        <w:t xml:space="preserve">, </w:t>
      </w:r>
      <w:r w:rsidRPr="009F2875">
        <w:rPr>
          <w:b/>
          <w:bCs/>
          <w:sz w:val="20"/>
          <w:szCs w:val="20"/>
        </w:rPr>
        <w:t>SQL</w:t>
      </w:r>
      <w:r w:rsidRPr="00F3427B">
        <w:rPr>
          <w:sz w:val="20"/>
          <w:szCs w:val="20"/>
        </w:rPr>
        <w:t xml:space="preserve"> </w:t>
      </w:r>
    </w:p>
    <w:p w14:paraId="0A6F4F2A" w14:textId="03D65A96" w:rsidR="00F66A46" w:rsidRPr="00F66A46" w:rsidRDefault="00F66A46" w:rsidP="003D2A97">
      <w:pPr>
        <w:pStyle w:val="Default"/>
        <w:numPr>
          <w:ilvl w:val="0"/>
          <w:numId w:val="33"/>
        </w:numPr>
        <w:jc w:val="both"/>
        <w:rPr>
          <w:sz w:val="20"/>
          <w:szCs w:val="20"/>
        </w:rPr>
      </w:pPr>
      <w:r w:rsidRPr="00F66A46">
        <w:rPr>
          <w:sz w:val="20"/>
          <w:szCs w:val="20"/>
        </w:rPr>
        <w:t xml:space="preserve">Supply Chain and Logistics: </w:t>
      </w:r>
      <w:r w:rsidRPr="009F2875">
        <w:rPr>
          <w:b/>
          <w:bCs/>
          <w:sz w:val="20"/>
          <w:szCs w:val="20"/>
        </w:rPr>
        <w:t>Microsoft Dynamics 365 Supply Chain Management</w:t>
      </w:r>
    </w:p>
    <w:p w14:paraId="34A234D5" w14:textId="77777777" w:rsidR="00F66A46" w:rsidRPr="00F3427B" w:rsidRDefault="00F66A46" w:rsidP="00F66A46">
      <w:pPr>
        <w:pStyle w:val="Default"/>
        <w:numPr>
          <w:ilvl w:val="0"/>
          <w:numId w:val="33"/>
        </w:numPr>
        <w:jc w:val="both"/>
        <w:rPr>
          <w:sz w:val="20"/>
          <w:szCs w:val="20"/>
        </w:rPr>
      </w:pPr>
      <w:r w:rsidRPr="00F3427B">
        <w:rPr>
          <w:sz w:val="20"/>
          <w:szCs w:val="20"/>
        </w:rPr>
        <w:t xml:space="preserve">General Engineering Applications: </w:t>
      </w:r>
      <w:r w:rsidRPr="009F2875">
        <w:rPr>
          <w:b/>
          <w:bCs/>
          <w:sz w:val="20"/>
          <w:szCs w:val="20"/>
        </w:rPr>
        <w:t>MATLAB</w:t>
      </w:r>
    </w:p>
    <w:p w14:paraId="532D7B20" w14:textId="77777777" w:rsidR="00F66A46" w:rsidRDefault="00F66A46" w:rsidP="00F66A46">
      <w:pPr>
        <w:pStyle w:val="Default"/>
        <w:ind w:left="786"/>
        <w:jc w:val="both"/>
        <w:rPr>
          <w:sz w:val="22"/>
          <w:szCs w:val="22"/>
        </w:rPr>
      </w:pPr>
    </w:p>
    <w:p w14:paraId="62BD8D56" w14:textId="77777777" w:rsidR="00166F21" w:rsidRPr="006441ED" w:rsidRDefault="00166F21" w:rsidP="00166F21">
      <w:pPr>
        <w:pStyle w:val="Style1"/>
      </w:pPr>
    </w:p>
    <w:p w14:paraId="7336F617" w14:textId="0A07A2D0" w:rsidR="001052A3" w:rsidRDefault="00166F21" w:rsidP="00E22D01">
      <w:pPr>
        <w:pStyle w:val="Style11"/>
      </w:pPr>
      <w:r>
        <w:t>Reference</w:t>
      </w:r>
      <w:r w:rsidR="00E22D01">
        <w:t xml:space="preserve"> </w:t>
      </w:r>
    </w:p>
    <w:p w14:paraId="1CE408E4" w14:textId="29C7DB5B" w:rsidR="00166F21" w:rsidRDefault="00E22D01" w:rsidP="00E22D01">
      <w:pPr>
        <w:pStyle w:val="Style11"/>
      </w:pPr>
      <w:r w:rsidRPr="00E22D01">
        <w:t>Available Upon Request</w:t>
      </w:r>
    </w:p>
    <w:p w14:paraId="2A7A1D6E" w14:textId="77777777" w:rsidR="001052A3" w:rsidRPr="006441ED" w:rsidRDefault="001052A3" w:rsidP="00E22D01">
      <w:pPr>
        <w:pStyle w:val="Style11"/>
      </w:pPr>
    </w:p>
    <w:sectPr w:rsidR="001052A3" w:rsidRPr="006441ED" w:rsidSect="004E1B6C">
      <w:type w:val="continuous"/>
      <w:pgSz w:w="12240" w:h="15840"/>
      <w:pgMar w:top="993" w:right="1041" w:bottom="851" w:left="993" w:header="425" w:footer="440" w:gutter="0"/>
      <w:pgBorders w:offsetFrom="page">
        <w:top w:val="single" w:sz="18" w:space="24" w:color="1F3864"/>
        <w:left w:val="single" w:sz="18" w:space="24" w:color="1F3864"/>
        <w:bottom w:val="single" w:sz="18" w:space="24" w:color="1F3864"/>
        <w:right w:val="single" w:sz="18" w:space="24" w:color="1F386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CC7FB" w14:textId="77777777" w:rsidR="00735571" w:rsidRDefault="00735571">
      <w:r>
        <w:separator/>
      </w:r>
    </w:p>
  </w:endnote>
  <w:endnote w:type="continuationSeparator" w:id="0">
    <w:p w14:paraId="1A8EAE10" w14:textId="77777777" w:rsidR="00735571" w:rsidRDefault="0073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font>
  <w:font w:name="ヒラギノ角ゴ Pro W3">
    <w:charset w:val="00"/>
    <w:family w:val="roman"/>
    <w:pitch w:val="default"/>
  </w:font>
  <w:font w:name="Constantia">
    <w:panose1 w:val="02030602050306030303"/>
    <w:charset w:val="00"/>
    <w:family w:val="roman"/>
    <w:pitch w:val="variable"/>
    <w:sig w:usb0="A00002EF" w:usb1="4000204B"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D722C" w14:textId="77777777" w:rsidR="00735571" w:rsidRDefault="00735571">
      <w:r>
        <w:separator/>
      </w:r>
    </w:p>
  </w:footnote>
  <w:footnote w:type="continuationSeparator" w:id="0">
    <w:p w14:paraId="7E368B1B" w14:textId="77777777" w:rsidR="00735571" w:rsidRDefault="00735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5D83F8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000001"/>
    <w:multiLevelType w:val="singleLevel"/>
    <w:tmpl w:val="00000001"/>
    <w:name w:val="WW8Num2"/>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singleLevel"/>
    <w:tmpl w:val="00000003"/>
    <w:name w:val="WW8Num7"/>
    <w:lvl w:ilvl="0">
      <w:start w:val="1"/>
      <w:numFmt w:val="bullet"/>
      <w:lvlText w:val=""/>
      <w:lvlJc w:val="left"/>
      <w:pPr>
        <w:tabs>
          <w:tab w:val="num" w:pos="1440"/>
        </w:tabs>
        <w:ind w:left="1440" w:hanging="360"/>
      </w:pPr>
      <w:rPr>
        <w:rFonts w:ascii="Symbol" w:hAnsi="Symbol"/>
      </w:rPr>
    </w:lvl>
  </w:abstractNum>
  <w:abstractNum w:abstractNumId="4" w15:restartNumberingAfterBreak="0">
    <w:nsid w:val="00000004"/>
    <w:multiLevelType w:val="singleLevel"/>
    <w:tmpl w:val="00000004"/>
    <w:name w:val="WW8Num11"/>
    <w:lvl w:ilvl="0">
      <w:start w:val="1"/>
      <w:numFmt w:val="bullet"/>
      <w:lvlText w:val=""/>
      <w:lvlJc w:val="left"/>
      <w:pPr>
        <w:tabs>
          <w:tab w:val="num" w:pos="1440"/>
        </w:tabs>
        <w:ind w:left="1440" w:hanging="360"/>
      </w:pPr>
      <w:rPr>
        <w:rFonts w:ascii="Symbol" w:hAnsi="Symbol"/>
      </w:rPr>
    </w:lvl>
  </w:abstractNum>
  <w:abstractNum w:abstractNumId="5"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6"/>
    <w:multiLevelType w:val="singleLevel"/>
    <w:tmpl w:val="00000006"/>
    <w:name w:val="WW8Num18"/>
    <w:lvl w:ilvl="0">
      <w:start w:val="1"/>
      <w:numFmt w:val="bullet"/>
      <w:lvlText w:val=""/>
      <w:lvlJc w:val="left"/>
      <w:pPr>
        <w:tabs>
          <w:tab w:val="num" w:pos="1440"/>
        </w:tabs>
        <w:ind w:left="1440" w:hanging="360"/>
      </w:pPr>
      <w:rPr>
        <w:rFonts w:ascii="Symbol" w:hAnsi="Symbol"/>
      </w:rPr>
    </w:lvl>
  </w:abstractNum>
  <w:abstractNum w:abstractNumId="7" w15:restartNumberingAfterBreak="0">
    <w:nsid w:val="00000007"/>
    <w:multiLevelType w:val="singleLevel"/>
    <w:tmpl w:val="00000007"/>
    <w:name w:val="WW8Num20"/>
    <w:lvl w:ilvl="0">
      <w:start w:val="1"/>
      <w:numFmt w:val="bullet"/>
      <w:lvlText w:val=""/>
      <w:lvlJc w:val="left"/>
      <w:pPr>
        <w:tabs>
          <w:tab w:val="num" w:pos="1440"/>
        </w:tabs>
        <w:ind w:left="1440" w:hanging="360"/>
      </w:pPr>
      <w:rPr>
        <w:rFonts w:ascii="Symbol" w:hAnsi="Symbol"/>
      </w:rPr>
    </w:lvl>
  </w:abstractNum>
  <w:abstractNum w:abstractNumId="8" w15:restartNumberingAfterBreak="0">
    <w:nsid w:val="040902B6"/>
    <w:multiLevelType w:val="hybridMultilevel"/>
    <w:tmpl w:val="633C8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DA366E"/>
    <w:multiLevelType w:val="hybridMultilevel"/>
    <w:tmpl w:val="B544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4F21CC"/>
    <w:multiLevelType w:val="hybridMultilevel"/>
    <w:tmpl w:val="6F72CB1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0A1028C3"/>
    <w:multiLevelType w:val="hybridMultilevel"/>
    <w:tmpl w:val="16D2E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C1624"/>
    <w:multiLevelType w:val="hybridMultilevel"/>
    <w:tmpl w:val="20CE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352BF"/>
    <w:multiLevelType w:val="hybridMultilevel"/>
    <w:tmpl w:val="DE5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9691C"/>
    <w:multiLevelType w:val="multilevel"/>
    <w:tmpl w:val="280010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E6B1F84"/>
    <w:multiLevelType w:val="hybridMultilevel"/>
    <w:tmpl w:val="64B4BD6C"/>
    <w:styleLink w:val="ImportedStyle2"/>
    <w:lvl w:ilvl="0" w:tplc="5FEA2BB8">
      <w:start w:val="1"/>
      <w:numFmt w:val="bullet"/>
      <w:lvlText w:val="·"/>
      <w:lvlJc w:val="left"/>
      <w:pPr>
        <w:ind w:left="714"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BEE360">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B23306">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B634BE">
      <w:start w:val="1"/>
      <w:numFmt w:val="bullet"/>
      <w:lvlText w:val="·"/>
      <w:lvlJc w:val="left"/>
      <w:pPr>
        <w:ind w:left="2874"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F86654">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91C6870">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77A13E2">
      <w:start w:val="1"/>
      <w:numFmt w:val="bullet"/>
      <w:lvlText w:val="·"/>
      <w:lvlJc w:val="left"/>
      <w:pPr>
        <w:ind w:left="5034"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585FAE">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FCF162">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F257DD5"/>
    <w:multiLevelType w:val="hybridMultilevel"/>
    <w:tmpl w:val="5290F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BA5CCF"/>
    <w:multiLevelType w:val="hybridMultilevel"/>
    <w:tmpl w:val="53A8C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B57242"/>
    <w:multiLevelType w:val="hybridMultilevel"/>
    <w:tmpl w:val="350C576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21AE4A58"/>
    <w:multiLevelType w:val="hybridMultilevel"/>
    <w:tmpl w:val="A072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CD6669"/>
    <w:multiLevelType w:val="hybridMultilevel"/>
    <w:tmpl w:val="0ADE28FE"/>
    <w:lvl w:ilvl="0" w:tplc="0409000F">
      <w:start w:val="1"/>
      <w:numFmt w:val="decimal"/>
      <w:lvlText w:val="%1."/>
      <w:lvlJc w:val="left"/>
      <w:pPr>
        <w:ind w:left="73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1D7D70"/>
    <w:multiLevelType w:val="hybridMultilevel"/>
    <w:tmpl w:val="2460CFF4"/>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28E64D2A"/>
    <w:multiLevelType w:val="multilevel"/>
    <w:tmpl w:val="28D2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1F60D7"/>
    <w:multiLevelType w:val="hybridMultilevel"/>
    <w:tmpl w:val="EAD0F1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6E4462"/>
    <w:multiLevelType w:val="hybridMultilevel"/>
    <w:tmpl w:val="3992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0315DE"/>
    <w:multiLevelType w:val="hybridMultilevel"/>
    <w:tmpl w:val="2BF8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D1BC8"/>
    <w:multiLevelType w:val="hybridMultilevel"/>
    <w:tmpl w:val="1668D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8C7007"/>
    <w:multiLevelType w:val="hybridMultilevel"/>
    <w:tmpl w:val="10F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1544D"/>
    <w:multiLevelType w:val="multilevel"/>
    <w:tmpl w:val="B01C9E80"/>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4EA04A3"/>
    <w:multiLevelType w:val="hybridMultilevel"/>
    <w:tmpl w:val="362C92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74C6DA0"/>
    <w:multiLevelType w:val="hybridMultilevel"/>
    <w:tmpl w:val="D60AF1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8D433EE"/>
    <w:multiLevelType w:val="hybridMultilevel"/>
    <w:tmpl w:val="D1AE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901942"/>
    <w:multiLevelType w:val="hybridMultilevel"/>
    <w:tmpl w:val="3C3079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33317AF"/>
    <w:multiLevelType w:val="multilevel"/>
    <w:tmpl w:val="8E54AA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3977F52"/>
    <w:multiLevelType w:val="hybridMultilevel"/>
    <w:tmpl w:val="8472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242C3E"/>
    <w:multiLevelType w:val="hybridMultilevel"/>
    <w:tmpl w:val="C42AFA86"/>
    <w:lvl w:ilvl="0" w:tplc="CBAE7592">
      <w:start w:val="333"/>
      <w:numFmt w:val="bullet"/>
      <w:lvlText w:val=""/>
      <w:lvlJc w:val="left"/>
      <w:pPr>
        <w:ind w:left="1080" w:hanging="72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422892"/>
    <w:multiLevelType w:val="hybridMultilevel"/>
    <w:tmpl w:val="6BB2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295D80"/>
    <w:multiLevelType w:val="hybridMultilevel"/>
    <w:tmpl w:val="9DE26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877697"/>
    <w:multiLevelType w:val="hybridMultilevel"/>
    <w:tmpl w:val="C124F7D8"/>
    <w:lvl w:ilvl="0" w:tplc="CBAE7592">
      <w:start w:val="333"/>
      <w:numFmt w:val="bullet"/>
      <w:lvlText w:val=""/>
      <w:lvlJc w:val="left"/>
      <w:pPr>
        <w:ind w:left="1080" w:hanging="72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15047D"/>
    <w:multiLevelType w:val="hybridMultilevel"/>
    <w:tmpl w:val="D8F23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204523"/>
    <w:multiLevelType w:val="multilevel"/>
    <w:tmpl w:val="279C0CF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5FBD27FB"/>
    <w:multiLevelType w:val="hybridMultilevel"/>
    <w:tmpl w:val="BFFCC118"/>
    <w:lvl w:ilvl="0" w:tplc="6CB83250">
      <w:start w:val="1"/>
      <w:numFmt w:val="bullet"/>
      <w:pStyle w:val="JDAccomplishment"/>
      <w:lvlText w:val=""/>
      <w:lvlJc w:val="left"/>
      <w:pPr>
        <w:ind w:left="1275" w:hanging="360"/>
      </w:pPr>
      <w:rPr>
        <w:rFonts w:ascii="Symbol" w:hAnsi="Symbol" w:hint="default"/>
        <w:sz w:val="18"/>
        <w:szCs w:val="18"/>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2" w15:restartNumberingAfterBreak="0">
    <w:nsid w:val="6287158A"/>
    <w:multiLevelType w:val="hybridMultilevel"/>
    <w:tmpl w:val="251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9D374A"/>
    <w:multiLevelType w:val="multilevel"/>
    <w:tmpl w:val="7D7EC3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66E11B8C"/>
    <w:multiLevelType w:val="hybridMultilevel"/>
    <w:tmpl w:val="DECA9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F8014C"/>
    <w:multiLevelType w:val="hybridMultilevel"/>
    <w:tmpl w:val="CCA6AE5A"/>
    <w:styleLink w:val="ImportedStyle1"/>
    <w:lvl w:ilvl="0" w:tplc="50EE18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35E2984">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178A8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3D2339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B42D21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6D8A7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EE4B7C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40A38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E03A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6B277DF4"/>
    <w:multiLevelType w:val="hybridMultilevel"/>
    <w:tmpl w:val="A60A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145E12"/>
    <w:multiLevelType w:val="hybridMultilevel"/>
    <w:tmpl w:val="36F6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7D256E"/>
    <w:multiLevelType w:val="hybridMultilevel"/>
    <w:tmpl w:val="649C48E0"/>
    <w:lvl w:ilvl="0" w:tplc="04090001">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6941B3"/>
    <w:multiLevelType w:val="hybridMultilevel"/>
    <w:tmpl w:val="65BC7016"/>
    <w:lvl w:ilvl="0" w:tplc="10090001">
      <w:start w:val="1"/>
      <w:numFmt w:val="bullet"/>
      <w:pStyle w:val="Achievemen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6C06AD9"/>
    <w:multiLevelType w:val="hybridMultilevel"/>
    <w:tmpl w:val="5888EF7A"/>
    <w:lvl w:ilvl="0" w:tplc="915A9760">
      <w:start w:val="1"/>
      <w:numFmt w:val="bullet"/>
      <w:pStyle w:val="Responsibilitie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9564E3"/>
    <w:multiLevelType w:val="hybridMultilevel"/>
    <w:tmpl w:val="47E0E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5F1A25"/>
    <w:multiLevelType w:val="hybridMultilevel"/>
    <w:tmpl w:val="0994D340"/>
    <w:lvl w:ilvl="0" w:tplc="04090001">
      <w:start w:val="1"/>
      <w:numFmt w:val="bullet"/>
      <w:lvlText w:val=""/>
      <w:lvlJc w:val="left"/>
      <w:pPr>
        <w:ind w:left="720" w:hanging="360"/>
      </w:pPr>
      <w:rPr>
        <w:rFonts w:ascii="Symbol" w:hAnsi="Symbol" w:hint="default"/>
      </w:rPr>
    </w:lvl>
    <w:lvl w:ilvl="1" w:tplc="E7D098AC">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047171">
    <w:abstractNumId w:val="49"/>
  </w:num>
  <w:num w:numId="2" w16cid:durableId="1246838218">
    <w:abstractNumId w:val="50"/>
  </w:num>
  <w:num w:numId="3" w16cid:durableId="428548608">
    <w:abstractNumId w:val="0"/>
  </w:num>
  <w:num w:numId="4" w16cid:durableId="1744252681">
    <w:abstractNumId w:val="48"/>
  </w:num>
  <w:num w:numId="5" w16cid:durableId="1304652529">
    <w:abstractNumId w:val="28"/>
  </w:num>
  <w:num w:numId="6" w16cid:durableId="694306772">
    <w:abstractNumId w:val="40"/>
  </w:num>
  <w:num w:numId="7" w16cid:durableId="856164076">
    <w:abstractNumId w:val="45"/>
  </w:num>
  <w:num w:numId="8" w16cid:durableId="942762513">
    <w:abstractNumId w:val="15"/>
  </w:num>
  <w:num w:numId="9" w16cid:durableId="855121021">
    <w:abstractNumId w:val="19"/>
  </w:num>
  <w:num w:numId="10" w16cid:durableId="1593202679">
    <w:abstractNumId w:val="27"/>
  </w:num>
  <w:num w:numId="11" w16cid:durableId="674069640">
    <w:abstractNumId w:val="52"/>
  </w:num>
  <w:num w:numId="12" w16cid:durableId="325284780">
    <w:abstractNumId w:val="44"/>
  </w:num>
  <w:num w:numId="13" w16cid:durableId="1426808663">
    <w:abstractNumId w:val="25"/>
  </w:num>
  <w:num w:numId="14" w16cid:durableId="423575350">
    <w:abstractNumId w:val="36"/>
  </w:num>
  <w:num w:numId="15" w16cid:durableId="2024164606">
    <w:abstractNumId w:val="9"/>
  </w:num>
  <w:num w:numId="16" w16cid:durableId="351997920">
    <w:abstractNumId w:val="16"/>
  </w:num>
  <w:num w:numId="17" w16cid:durableId="379786596">
    <w:abstractNumId w:val="31"/>
  </w:num>
  <w:num w:numId="18" w16cid:durableId="584262463">
    <w:abstractNumId w:val="37"/>
  </w:num>
  <w:num w:numId="19" w16cid:durableId="2069306429">
    <w:abstractNumId w:val="35"/>
  </w:num>
  <w:num w:numId="20" w16cid:durableId="1449859177">
    <w:abstractNumId w:val="38"/>
  </w:num>
  <w:num w:numId="21" w16cid:durableId="2086685272">
    <w:abstractNumId w:val="47"/>
  </w:num>
  <w:num w:numId="22" w16cid:durableId="1496721150">
    <w:abstractNumId w:val="24"/>
  </w:num>
  <w:num w:numId="23" w16cid:durableId="983851866">
    <w:abstractNumId w:val="13"/>
  </w:num>
  <w:num w:numId="24" w16cid:durableId="273560486">
    <w:abstractNumId w:val="20"/>
  </w:num>
  <w:num w:numId="25" w16cid:durableId="870609601">
    <w:abstractNumId w:val="12"/>
  </w:num>
  <w:num w:numId="26" w16cid:durableId="1057246787">
    <w:abstractNumId w:val="51"/>
  </w:num>
  <w:num w:numId="27" w16cid:durableId="1368486520">
    <w:abstractNumId w:val="29"/>
  </w:num>
  <w:num w:numId="28" w16cid:durableId="455762307">
    <w:abstractNumId w:val="30"/>
  </w:num>
  <w:num w:numId="29" w16cid:durableId="574364020">
    <w:abstractNumId w:val="32"/>
  </w:num>
  <w:num w:numId="30" w16cid:durableId="2001881185">
    <w:abstractNumId w:val="23"/>
  </w:num>
  <w:num w:numId="31" w16cid:durableId="1675448279">
    <w:abstractNumId w:val="21"/>
  </w:num>
  <w:num w:numId="32" w16cid:durableId="983776925">
    <w:abstractNumId w:val="42"/>
  </w:num>
  <w:num w:numId="33" w16cid:durableId="1624116564">
    <w:abstractNumId w:val="18"/>
  </w:num>
  <w:num w:numId="34" w16cid:durableId="228424392">
    <w:abstractNumId w:val="46"/>
  </w:num>
  <w:num w:numId="35" w16cid:durableId="616640797">
    <w:abstractNumId w:val="8"/>
  </w:num>
  <w:num w:numId="36" w16cid:durableId="1446927216">
    <w:abstractNumId w:val="39"/>
  </w:num>
  <w:num w:numId="37" w16cid:durableId="1561748163">
    <w:abstractNumId w:val="17"/>
  </w:num>
  <w:num w:numId="38" w16cid:durableId="1406341985">
    <w:abstractNumId w:val="41"/>
  </w:num>
  <w:num w:numId="39" w16cid:durableId="934899454">
    <w:abstractNumId w:val="34"/>
  </w:num>
  <w:num w:numId="40" w16cid:durableId="625165392">
    <w:abstractNumId w:val="10"/>
  </w:num>
  <w:num w:numId="41" w16cid:durableId="1707101040">
    <w:abstractNumId w:val="11"/>
  </w:num>
  <w:num w:numId="42" w16cid:durableId="2085835100">
    <w:abstractNumId w:val="26"/>
  </w:num>
  <w:num w:numId="43" w16cid:durableId="512188915">
    <w:abstractNumId w:val="22"/>
  </w:num>
  <w:num w:numId="44" w16cid:durableId="1162886868">
    <w:abstractNumId w:val="43"/>
  </w:num>
  <w:num w:numId="45" w16cid:durableId="510879542">
    <w:abstractNumId w:val="14"/>
  </w:num>
  <w:num w:numId="46" w16cid:durableId="2103453905">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3NDG3tDA2NrQ0MTFT0lEKTi0uzszPAykwqwUABRf3oiwAAAA="/>
  </w:docVars>
  <w:rsids>
    <w:rsidRoot w:val="008443C9"/>
    <w:rsid w:val="000000C8"/>
    <w:rsid w:val="0000064D"/>
    <w:rsid w:val="0000065C"/>
    <w:rsid w:val="000006E6"/>
    <w:rsid w:val="00000740"/>
    <w:rsid w:val="00000B53"/>
    <w:rsid w:val="000012FF"/>
    <w:rsid w:val="000013E1"/>
    <w:rsid w:val="00001512"/>
    <w:rsid w:val="00001706"/>
    <w:rsid w:val="000018D9"/>
    <w:rsid w:val="00001992"/>
    <w:rsid w:val="00001B17"/>
    <w:rsid w:val="00001C2E"/>
    <w:rsid w:val="00001D1D"/>
    <w:rsid w:val="00001FF1"/>
    <w:rsid w:val="000022DA"/>
    <w:rsid w:val="000024EA"/>
    <w:rsid w:val="000025C6"/>
    <w:rsid w:val="00002856"/>
    <w:rsid w:val="0000298D"/>
    <w:rsid w:val="00002B0F"/>
    <w:rsid w:val="00002BC5"/>
    <w:rsid w:val="00002C96"/>
    <w:rsid w:val="00002D67"/>
    <w:rsid w:val="00002ED3"/>
    <w:rsid w:val="00003176"/>
    <w:rsid w:val="000031FC"/>
    <w:rsid w:val="00003506"/>
    <w:rsid w:val="000035D9"/>
    <w:rsid w:val="000037E2"/>
    <w:rsid w:val="0000382E"/>
    <w:rsid w:val="00004077"/>
    <w:rsid w:val="000040BD"/>
    <w:rsid w:val="00004217"/>
    <w:rsid w:val="000045CD"/>
    <w:rsid w:val="0000461C"/>
    <w:rsid w:val="00004ACE"/>
    <w:rsid w:val="00004BA8"/>
    <w:rsid w:val="00004BA9"/>
    <w:rsid w:val="00004E44"/>
    <w:rsid w:val="00004F76"/>
    <w:rsid w:val="00005009"/>
    <w:rsid w:val="00005366"/>
    <w:rsid w:val="000053F1"/>
    <w:rsid w:val="00005442"/>
    <w:rsid w:val="00005655"/>
    <w:rsid w:val="00005DA6"/>
    <w:rsid w:val="00005DB5"/>
    <w:rsid w:val="00005FBA"/>
    <w:rsid w:val="00006019"/>
    <w:rsid w:val="0000622D"/>
    <w:rsid w:val="00006495"/>
    <w:rsid w:val="000065CA"/>
    <w:rsid w:val="0000683B"/>
    <w:rsid w:val="00006877"/>
    <w:rsid w:val="00006A18"/>
    <w:rsid w:val="00006B49"/>
    <w:rsid w:val="00006BB9"/>
    <w:rsid w:val="00006E4C"/>
    <w:rsid w:val="00006E91"/>
    <w:rsid w:val="00006F11"/>
    <w:rsid w:val="000070E5"/>
    <w:rsid w:val="000073FA"/>
    <w:rsid w:val="000076F6"/>
    <w:rsid w:val="00007750"/>
    <w:rsid w:val="00007A04"/>
    <w:rsid w:val="00007C81"/>
    <w:rsid w:val="00007C93"/>
    <w:rsid w:val="00007E86"/>
    <w:rsid w:val="00007FEE"/>
    <w:rsid w:val="00010662"/>
    <w:rsid w:val="00010BA6"/>
    <w:rsid w:val="00010C2D"/>
    <w:rsid w:val="00010D69"/>
    <w:rsid w:val="00010E36"/>
    <w:rsid w:val="00010F1F"/>
    <w:rsid w:val="00010F6F"/>
    <w:rsid w:val="00010FBF"/>
    <w:rsid w:val="000115BF"/>
    <w:rsid w:val="00011A64"/>
    <w:rsid w:val="00011BB2"/>
    <w:rsid w:val="00011D28"/>
    <w:rsid w:val="00011ECD"/>
    <w:rsid w:val="0001210A"/>
    <w:rsid w:val="00012176"/>
    <w:rsid w:val="00012889"/>
    <w:rsid w:val="000128C3"/>
    <w:rsid w:val="00012923"/>
    <w:rsid w:val="00012B81"/>
    <w:rsid w:val="00012BE0"/>
    <w:rsid w:val="00012BFD"/>
    <w:rsid w:val="00012C8E"/>
    <w:rsid w:val="00012CB8"/>
    <w:rsid w:val="00012D7F"/>
    <w:rsid w:val="00012E4D"/>
    <w:rsid w:val="00012FE5"/>
    <w:rsid w:val="000130C6"/>
    <w:rsid w:val="00013567"/>
    <w:rsid w:val="00013987"/>
    <w:rsid w:val="00013F41"/>
    <w:rsid w:val="0001429B"/>
    <w:rsid w:val="000142B3"/>
    <w:rsid w:val="00014500"/>
    <w:rsid w:val="00014518"/>
    <w:rsid w:val="00014697"/>
    <w:rsid w:val="00014862"/>
    <w:rsid w:val="0001495D"/>
    <w:rsid w:val="00014AC1"/>
    <w:rsid w:val="00015358"/>
    <w:rsid w:val="00015428"/>
    <w:rsid w:val="0001565B"/>
    <w:rsid w:val="00015790"/>
    <w:rsid w:val="00015822"/>
    <w:rsid w:val="00015B7C"/>
    <w:rsid w:val="00015D07"/>
    <w:rsid w:val="00015DDB"/>
    <w:rsid w:val="00015E31"/>
    <w:rsid w:val="00015E33"/>
    <w:rsid w:val="00015F55"/>
    <w:rsid w:val="00015F6A"/>
    <w:rsid w:val="00016316"/>
    <w:rsid w:val="00016341"/>
    <w:rsid w:val="00016414"/>
    <w:rsid w:val="000166D0"/>
    <w:rsid w:val="00016D99"/>
    <w:rsid w:val="00016F55"/>
    <w:rsid w:val="00017364"/>
    <w:rsid w:val="0001755A"/>
    <w:rsid w:val="0001757E"/>
    <w:rsid w:val="000175D2"/>
    <w:rsid w:val="000176F5"/>
    <w:rsid w:val="000177D6"/>
    <w:rsid w:val="00017A89"/>
    <w:rsid w:val="00020130"/>
    <w:rsid w:val="00020162"/>
    <w:rsid w:val="000202A3"/>
    <w:rsid w:val="00020307"/>
    <w:rsid w:val="00020556"/>
    <w:rsid w:val="000205BC"/>
    <w:rsid w:val="00020741"/>
    <w:rsid w:val="00020B94"/>
    <w:rsid w:val="00020BD5"/>
    <w:rsid w:val="00020C8D"/>
    <w:rsid w:val="000212F8"/>
    <w:rsid w:val="0002135A"/>
    <w:rsid w:val="00021490"/>
    <w:rsid w:val="0002168F"/>
    <w:rsid w:val="000217EF"/>
    <w:rsid w:val="0002196C"/>
    <w:rsid w:val="00021A25"/>
    <w:rsid w:val="00021B4E"/>
    <w:rsid w:val="00021DB9"/>
    <w:rsid w:val="00021EE8"/>
    <w:rsid w:val="00022125"/>
    <w:rsid w:val="000226A2"/>
    <w:rsid w:val="0002281A"/>
    <w:rsid w:val="00022842"/>
    <w:rsid w:val="00022915"/>
    <w:rsid w:val="000229AC"/>
    <w:rsid w:val="000229F3"/>
    <w:rsid w:val="00022A1A"/>
    <w:rsid w:val="00022A99"/>
    <w:rsid w:val="00022DD1"/>
    <w:rsid w:val="00022E9C"/>
    <w:rsid w:val="00022FD6"/>
    <w:rsid w:val="0002302D"/>
    <w:rsid w:val="00023257"/>
    <w:rsid w:val="00023412"/>
    <w:rsid w:val="0002343F"/>
    <w:rsid w:val="0002348B"/>
    <w:rsid w:val="00023616"/>
    <w:rsid w:val="00023756"/>
    <w:rsid w:val="00023E01"/>
    <w:rsid w:val="00023E06"/>
    <w:rsid w:val="00023F13"/>
    <w:rsid w:val="00023F91"/>
    <w:rsid w:val="0002409D"/>
    <w:rsid w:val="000242B8"/>
    <w:rsid w:val="00024369"/>
    <w:rsid w:val="000243BA"/>
    <w:rsid w:val="00024423"/>
    <w:rsid w:val="00024635"/>
    <w:rsid w:val="000246EF"/>
    <w:rsid w:val="0002474C"/>
    <w:rsid w:val="000247C0"/>
    <w:rsid w:val="000247E7"/>
    <w:rsid w:val="000248DD"/>
    <w:rsid w:val="000249FA"/>
    <w:rsid w:val="000251A9"/>
    <w:rsid w:val="00025211"/>
    <w:rsid w:val="000257FC"/>
    <w:rsid w:val="00025823"/>
    <w:rsid w:val="00025874"/>
    <w:rsid w:val="00025890"/>
    <w:rsid w:val="00025A86"/>
    <w:rsid w:val="00025AFB"/>
    <w:rsid w:val="00025C2D"/>
    <w:rsid w:val="00025EDE"/>
    <w:rsid w:val="0002605C"/>
    <w:rsid w:val="000263D9"/>
    <w:rsid w:val="0002663A"/>
    <w:rsid w:val="000266BF"/>
    <w:rsid w:val="000269B8"/>
    <w:rsid w:val="00026B9C"/>
    <w:rsid w:val="00026C03"/>
    <w:rsid w:val="0002719F"/>
    <w:rsid w:val="000271CC"/>
    <w:rsid w:val="0002727F"/>
    <w:rsid w:val="000273C4"/>
    <w:rsid w:val="0002744F"/>
    <w:rsid w:val="000277C5"/>
    <w:rsid w:val="00027801"/>
    <w:rsid w:val="00027945"/>
    <w:rsid w:val="00027A98"/>
    <w:rsid w:val="00027F2F"/>
    <w:rsid w:val="00030034"/>
    <w:rsid w:val="0003041C"/>
    <w:rsid w:val="0003065B"/>
    <w:rsid w:val="00030700"/>
    <w:rsid w:val="00030CBB"/>
    <w:rsid w:val="00030CC8"/>
    <w:rsid w:val="00030D56"/>
    <w:rsid w:val="00030D58"/>
    <w:rsid w:val="00030DB1"/>
    <w:rsid w:val="0003117B"/>
    <w:rsid w:val="0003132C"/>
    <w:rsid w:val="00031457"/>
    <w:rsid w:val="000315D9"/>
    <w:rsid w:val="0003174C"/>
    <w:rsid w:val="00031CB9"/>
    <w:rsid w:val="00031CF3"/>
    <w:rsid w:val="00032594"/>
    <w:rsid w:val="0003282B"/>
    <w:rsid w:val="0003295A"/>
    <w:rsid w:val="000329F1"/>
    <w:rsid w:val="00032AD8"/>
    <w:rsid w:val="00032B79"/>
    <w:rsid w:val="00032DDE"/>
    <w:rsid w:val="0003305E"/>
    <w:rsid w:val="00033089"/>
    <w:rsid w:val="000331CF"/>
    <w:rsid w:val="000331F5"/>
    <w:rsid w:val="000336A1"/>
    <w:rsid w:val="00033A0C"/>
    <w:rsid w:val="00033A7B"/>
    <w:rsid w:val="00033AA0"/>
    <w:rsid w:val="00033DC0"/>
    <w:rsid w:val="0003423E"/>
    <w:rsid w:val="0003432F"/>
    <w:rsid w:val="000343E7"/>
    <w:rsid w:val="00034483"/>
    <w:rsid w:val="00034842"/>
    <w:rsid w:val="0003490D"/>
    <w:rsid w:val="00034A73"/>
    <w:rsid w:val="00034AA5"/>
    <w:rsid w:val="00034D1F"/>
    <w:rsid w:val="00034DAC"/>
    <w:rsid w:val="00034E9E"/>
    <w:rsid w:val="00034F02"/>
    <w:rsid w:val="0003525A"/>
    <w:rsid w:val="00035651"/>
    <w:rsid w:val="00035659"/>
    <w:rsid w:val="0003568E"/>
    <w:rsid w:val="00035831"/>
    <w:rsid w:val="00035848"/>
    <w:rsid w:val="000358B5"/>
    <w:rsid w:val="00035B47"/>
    <w:rsid w:val="00035BE2"/>
    <w:rsid w:val="00035F3A"/>
    <w:rsid w:val="000361A9"/>
    <w:rsid w:val="000363FC"/>
    <w:rsid w:val="00036488"/>
    <w:rsid w:val="000369DD"/>
    <w:rsid w:val="00036C94"/>
    <w:rsid w:val="00036D3F"/>
    <w:rsid w:val="00036E9C"/>
    <w:rsid w:val="00036FD3"/>
    <w:rsid w:val="00037185"/>
    <w:rsid w:val="0003723E"/>
    <w:rsid w:val="00037361"/>
    <w:rsid w:val="000374F3"/>
    <w:rsid w:val="00037515"/>
    <w:rsid w:val="0003765F"/>
    <w:rsid w:val="0003778C"/>
    <w:rsid w:val="000379DB"/>
    <w:rsid w:val="00037B5A"/>
    <w:rsid w:val="00037BD3"/>
    <w:rsid w:val="00037C2C"/>
    <w:rsid w:val="00037EE8"/>
    <w:rsid w:val="00040063"/>
    <w:rsid w:val="000400DA"/>
    <w:rsid w:val="000402D8"/>
    <w:rsid w:val="000404A8"/>
    <w:rsid w:val="00040815"/>
    <w:rsid w:val="0004093C"/>
    <w:rsid w:val="00040A26"/>
    <w:rsid w:val="00040A80"/>
    <w:rsid w:val="00040BC0"/>
    <w:rsid w:val="00040C59"/>
    <w:rsid w:val="00040C7A"/>
    <w:rsid w:val="00040D8D"/>
    <w:rsid w:val="00040FBB"/>
    <w:rsid w:val="00041132"/>
    <w:rsid w:val="000412FF"/>
    <w:rsid w:val="00041619"/>
    <w:rsid w:val="00041A03"/>
    <w:rsid w:val="00041CA1"/>
    <w:rsid w:val="00041E42"/>
    <w:rsid w:val="00041F5F"/>
    <w:rsid w:val="00041FE1"/>
    <w:rsid w:val="000422FF"/>
    <w:rsid w:val="0004246C"/>
    <w:rsid w:val="000424DE"/>
    <w:rsid w:val="000425C8"/>
    <w:rsid w:val="00042633"/>
    <w:rsid w:val="00042BA3"/>
    <w:rsid w:val="00042C22"/>
    <w:rsid w:val="00042C7D"/>
    <w:rsid w:val="00042EC4"/>
    <w:rsid w:val="0004301D"/>
    <w:rsid w:val="00043177"/>
    <w:rsid w:val="000433A5"/>
    <w:rsid w:val="00043484"/>
    <w:rsid w:val="0004349A"/>
    <w:rsid w:val="0004349B"/>
    <w:rsid w:val="000435C1"/>
    <w:rsid w:val="00043834"/>
    <w:rsid w:val="00043884"/>
    <w:rsid w:val="00043CF3"/>
    <w:rsid w:val="000440B6"/>
    <w:rsid w:val="0004429C"/>
    <w:rsid w:val="000442A0"/>
    <w:rsid w:val="000442B9"/>
    <w:rsid w:val="000443EA"/>
    <w:rsid w:val="000448B4"/>
    <w:rsid w:val="000448BB"/>
    <w:rsid w:val="0004495D"/>
    <w:rsid w:val="00044A8E"/>
    <w:rsid w:val="00044BE7"/>
    <w:rsid w:val="00044F0E"/>
    <w:rsid w:val="000450D2"/>
    <w:rsid w:val="000451F2"/>
    <w:rsid w:val="00045351"/>
    <w:rsid w:val="00045755"/>
    <w:rsid w:val="000459D6"/>
    <w:rsid w:val="00045A1A"/>
    <w:rsid w:val="00045C6F"/>
    <w:rsid w:val="00045FF8"/>
    <w:rsid w:val="00046094"/>
    <w:rsid w:val="00046963"/>
    <w:rsid w:val="00046DB9"/>
    <w:rsid w:val="0004700C"/>
    <w:rsid w:val="000474EA"/>
    <w:rsid w:val="000474F7"/>
    <w:rsid w:val="0004756A"/>
    <w:rsid w:val="000478F9"/>
    <w:rsid w:val="00047C11"/>
    <w:rsid w:val="00050355"/>
    <w:rsid w:val="0005058D"/>
    <w:rsid w:val="0005076E"/>
    <w:rsid w:val="000508A4"/>
    <w:rsid w:val="000508E3"/>
    <w:rsid w:val="00050A27"/>
    <w:rsid w:val="00050BF4"/>
    <w:rsid w:val="00050CC8"/>
    <w:rsid w:val="00050DFE"/>
    <w:rsid w:val="00050E55"/>
    <w:rsid w:val="00050F49"/>
    <w:rsid w:val="00050FA6"/>
    <w:rsid w:val="00051139"/>
    <w:rsid w:val="00051224"/>
    <w:rsid w:val="00051466"/>
    <w:rsid w:val="0005156F"/>
    <w:rsid w:val="000515CA"/>
    <w:rsid w:val="00051B4D"/>
    <w:rsid w:val="00051B76"/>
    <w:rsid w:val="00051C8B"/>
    <w:rsid w:val="00051DBD"/>
    <w:rsid w:val="00052265"/>
    <w:rsid w:val="000522DF"/>
    <w:rsid w:val="00052342"/>
    <w:rsid w:val="000523DC"/>
    <w:rsid w:val="00052403"/>
    <w:rsid w:val="00052576"/>
    <w:rsid w:val="000528BD"/>
    <w:rsid w:val="00052C6E"/>
    <w:rsid w:val="00053143"/>
    <w:rsid w:val="0005333E"/>
    <w:rsid w:val="00053409"/>
    <w:rsid w:val="000537FF"/>
    <w:rsid w:val="0005386B"/>
    <w:rsid w:val="00053AF4"/>
    <w:rsid w:val="00053BED"/>
    <w:rsid w:val="00053C3D"/>
    <w:rsid w:val="0005420B"/>
    <w:rsid w:val="000548AB"/>
    <w:rsid w:val="000548DF"/>
    <w:rsid w:val="00054B4F"/>
    <w:rsid w:val="00054D51"/>
    <w:rsid w:val="00054FED"/>
    <w:rsid w:val="0005510C"/>
    <w:rsid w:val="00055290"/>
    <w:rsid w:val="000552ED"/>
    <w:rsid w:val="00055350"/>
    <w:rsid w:val="00055824"/>
    <w:rsid w:val="00055910"/>
    <w:rsid w:val="00055968"/>
    <w:rsid w:val="0005596D"/>
    <w:rsid w:val="000559F2"/>
    <w:rsid w:val="00055B35"/>
    <w:rsid w:val="00055EB1"/>
    <w:rsid w:val="000561CE"/>
    <w:rsid w:val="00056264"/>
    <w:rsid w:val="000562A3"/>
    <w:rsid w:val="00056334"/>
    <w:rsid w:val="0005636E"/>
    <w:rsid w:val="000564A4"/>
    <w:rsid w:val="0005656F"/>
    <w:rsid w:val="00056AEA"/>
    <w:rsid w:val="00056DB0"/>
    <w:rsid w:val="00056DE8"/>
    <w:rsid w:val="00056F3F"/>
    <w:rsid w:val="00057284"/>
    <w:rsid w:val="00057635"/>
    <w:rsid w:val="00057B97"/>
    <w:rsid w:val="00057C8C"/>
    <w:rsid w:val="0006005C"/>
    <w:rsid w:val="0006006A"/>
    <w:rsid w:val="000602FD"/>
    <w:rsid w:val="000605EE"/>
    <w:rsid w:val="00060609"/>
    <w:rsid w:val="00060D2E"/>
    <w:rsid w:val="00060EF8"/>
    <w:rsid w:val="00060FB6"/>
    <w:rsid w:val="0006105F"/>
    <w:rsid w:val="0006119A"/>
    <w:rsid w:val="00061322"/>
    <w:rsid w:val="0006132C"/>
    <w:rsid w:val="000613A6"/>
    <w:rsid w:val="000615DD"/>
    <w:rsid w:val="00061634"/>
    <w:rsid w:val="00061657"/>
    <w:rsid w:val="0006173E"/>
    <w:rsid w:val="000619ED"/>
    <w:rsid w:val="00061B57"/>
    <w:rsid w:val="00061D9E"/>
    <w:rsid w:val="00062164"/>
    <w:rsid w:val="000624BA"/>
    <w:rsid w:val="000625A8"/>
    <w:rsid w:val="00062658"/>
    <w:rsid w:val="000626BA"/>
    <w:rsid w:val="0006282B"/>
    <w:rsid w:val="0006291D"/>
    <w:rsid w:val="00062A23"/>
    <w:rsid w:val="00062A4C"/>
    <w:rsid w:val="00062DAA"/>
    <w:rsid w:val="00062DDD"/>
    <w:rsid w:val="00063122"/>
    <w:rsid w:val="000631E1"/>
    <w:rsid w:val="00063372"/>
    <w:rsid w:val="0006337D"/>
    <w:rsid w:val="00063433"/>
    <w:rsid w:val="0006354E"/>
    <w:rsid w:val="00063555"/>
    <w:rsid w:val="00063A22"/>
    <w:rsid w:val="00063A2E"/>
    <w:rsid w:val="00063A89"/>
    <w:rsid w:val="00063AAC"/>
    <w:rsid w:val="00063BF2"/>
    <w:rsid w:val="00063CA7"/>
    <w:rsid w:val="00063D53"/>
    <w:rsid w:val="00063DC2"/>
    <w:rsid w:val="00063E06"/>
    <w:rsid w:val="00064506"/>
    <w:rsid w:val="000645FE"/>
    <w:rsid w:val="000647E4"/>
    <w:rsid w:val="00064943"/>
    <w:rsid w:val="000649BD"/>
    <w:rsid w:val="00064A90"/>
    <w:rsid w:val="00064B94"/>
    <w:rsid w:val="00064C49"/>
    <w:rsid w:val="00064C8F"/>
    <w:rsid w:val="0006504D"/>
    <w:rsid w:val="000655BA"/>
    <w:rsid w:val="0006578E"/>
    <w:rsid w:val="000658A3"/>
    <w:rsid w:val="00065959"/>
    <w:rsid w:val="0006599F"/>
    <w:rsid w:val="00065A35"/>
    <w:rsid w:val="00065D7D"/>
    <w:rsid w:val="00065EB5"/>
    <w:rsid w:val="00065FAE"/>
    <w:rsid w:val="000664BC"/>
    <w:rsid w:val="0006674C"/>
    <w:rsid w:val="000667A7"/>
    <w:rsid w:val="0006685A"/>
    <w:rsid w:val="000668BC"/>
    <w:rsid w:val="00066A2C"/>
    <w:rsid w:val="00066A75"/>
    <w:rsid w:val="00066D11"/>
    <w:rsid w:val="00066E93"/>
    <w:rsid w:val="00066F60"/>
    <w:rsid w:val="00066F9A"/>
    <w:rsid w:val="000670DC"/>
    <w:rsid w:val="0006747A"/>
    <w:rsid w:val="0006755D"/>
    <w:rsid w:val="000675BD"/>
    <w:rsid w:val="00067603"/>
    <w:rsid w:val="00067970"/>
    <w:rsid w:val="00067A97"/>
    <w:rsid w:val="00067E54"/>
    <w:rsid w:val="00067F34"/>
    <w:rsid w:val="00067F96"/>
    <w:rsid w:val="0007002A"/>
    <w:rsid w:val="00070095"/>
    <w:rsid w:val="000701B0"/>
    <w:rsid w:val="00070402"/>
    <w:rsid w:val="0007042F"/>
    <w:rsid w:val="00070528"/>
    <w:rsid w:val="00070600"/>
    <w:rsid w:val="00070794"/>
    <w:rsid w:val="0007080F"/>
    <w:rsid w:val="0007085A"/>
    <w:rsid w:val="00070D2C"/>
    <w:rsid w:val="00070F16"/>
    <w:rsid w:val="00071154"/>
    <w:rsid w:val="0007140D"/>
    <w:rsid w:val="00071AFA"/>
    <w:rsid w:val="00071C02"/>
    <w:rsid w:val="00071D95"/>
    <w:rsid w:val="00071E4E"/>
    <w:rsid w:val="00071E57"/>
    <w:rsid w:val="00071E74"/>
    <w:rsid w:val="00072038"/>
    <w:rsid w:val="00072183"/>
    <w:rsid w:val="000723FB"/>
    <w:rsid w:val="0007273E"/>
    <w:rsid w:val="00072814"/>
    <w:rsid w:val="00072962"/>
    <w:rsid w:val="00072983"/>
    <w:rsid w:val="00072A9E"/>
    <w:rsid w:val="00072C94"/>
    <w:rsid w:val="00072F15"/>
    <w:rsid w:val="0007340C"/>
    <w:rsid w:val="000736CA"/>
    <w:rsid w:val="0007386B"/>
    <w:rsid w:val="0007398D"/>
    <w:rsid w:val="00073AAD"/>
    <w:rsid w:val="00073C09"/>
    <w:rsid w:val="00073E9C"/>
    <w:rsid w:val="00073F5E"/>
    <w:rsid w:val="00073FB6"/>
    <w:rsid w:val="0007414B"/>
    <w:rsid w:val="000741C9"/>
    <w:rsid w:val="00074225"/>
    <w:rsid w:val="000743B4"/>
    <w:rsid w:val="00074823"/>
    <w:rsid w:val="00074A92"/>
    <w:rsid w:val="00074B7E"/>
    <w:rsid w:val="00074E67"/>
    <w:rsid w:val="00074F48"/>
    <w:rsid w:val="00075177"/>
    <w:rsid w:val="000751A5"/>
    <w:rsid w:val="000751FD"/>
    <w:rsid w:val="0007521A"/>
    <w:rsid w:val="00075459"/>
    <w:rsid w:val="000754EF"/>
    <w:rsid w:val="000754F1"/>
    <w:rsid w:val="0007585B"/>
    <w:rsid w:val="000759B0"/>
    <w:rsid w:val="000759E8"/>
    <w:rsid w:val="00075E08"/>
    <w:rsid w:val="00075EA9"/>
    <w:rsid w:val="000762F0"/>
    <w:rsid w:val="00076362"/>
    <w:rsid w:val="00076396"/>
    <w:rsid w:val="000764BF"/>
    <w:rsid w:val="000764E0"/>
    <w:rsid w:val="00076550"/>
    <w:rsid w:val="000766D9"/>
    <w:rsid w:val="000769B3"/>
    <w:rsid w:val="00076A3D"/>
    <w:rsid w:val="00077035"/>
    <w:rsid w:val="00077618"/>
    <w:rsid w:val="000779C0"/>
    <w:rsid w:val="00077ADB"/>
    <w:rsid w:val="00077DDF"/>
    <w:rsid w:val="00077E2A"/>
    <w:rsid w:val="00077F81"/>
    <w:rsid w:val="0008000A"/>
    <w:rsid w:val="000803A8"/>
    <w:rsid w:val="000804BB"/>
    <w:rsid w:val="000804F5"/>
    <w:rsid w:val="00080646"/>
    <w:rsid w:val="0008067A"/>
    <w:rsid w:val="00080867"/>
    <w:rsid w:val="00081444"/>
    <w:rsid w:val="00081A66"/>
    <w:rsid w:val="00081A8D"/>
    <w:rsid w:val="00081B99"/>
    <w:rsid w:val="00081F45"/>
    <w:rsid w:val="00081F88"/>
    <w:rsid w:val="000820FB"/>
    <w:rsid w:val="000823A2"/>
    <w:rsid w:val="000828C8"/>
    <w:rsid w:val="00082BA0"/>
    <w:rsid w:val="00082BBD"/>
    <w:rsid w:val="00082CED"/>
    <w:rsid w:val="00082CF6"/>
    <w:rsid w:val="00082D9C"/>
    <w:rsid w:val="00082E2C"/>
    <w:rsid w:val="00082F51"/>
    <w:rsid w:val="00083180"/>
    <w:rsid w:val="000834A4"/>
    <w:rsid w:val="00083608"/>
    <w:rsid w:val="0008360B"/>
    <w:rsid w:val="000836C4"/>
    <w:rsid w:val="00083B1F"/>
    <w:rsid w:val="00083C6F"/>
    <w:rsid w:val="00083CDC"/>
    <w:rsid w:val="00083E5B"/>
    <w:rsid w:val="00083E96"/>
    <w:rsid w:val="00083F3E"/>
    <w:rsid w:val="0008464B"/>
    <w:rsid w:val="0008484E"/>
    <w:rsid w:val="0008484F"/>
    <w:rsid w:val="00084A71"/>
    <w:rsid w:val="00084AF5"/>
    <w:rsid w:val="00084D56"/>
    <w:rsid w:val="00084D80"/>
    <w:rsid w:val="00084E31"/>
    <w:rsid w:val="00085207"/>
    <w:rsid w:val="000854C6"/>
    <w:rsid w:val="0008573F"/>
    <w:rsid w:val="00085D26"/>
    <w:rsid w:val="00085E78"/>
    <w:rsid w:val="0008609D"/>
    <w:rsid w:val="00086479"/>
    <w:rsid w:val="000864FC"/>
    <w:rsid w:val="000869A6"/>
    <w:rsid w:val="00086A86"/>
    <w:rsid w:val="00086AF3"/>
    <w:rsid w:val="00086F8A"/>
    <w:rsid w:val="0008708D"/>
    <w:rsid w:val="000870A0"/>
    <w:rsid w:val="000872C0"/>
    <w:rsid w:val="0008767D"/>
    <w:rsid w:val="000877BB"/>
    <w:rsid w:val="000877EC"/>
    <w:rsid w:val="00087918"/>
    <w:rsid w:val="00087D8B"/>
    <w:rsid w:val="00087FD3"/>
    <w:rsid w:val="0009000E"/>
    <w:rsid w:val="000900A0"/>
    <w:rsid w:val="00090142"/>
    <w:rsid w:val="000903F7"/>
    <w:rsid w:val="0009064C"/>
    <w:rsid w:val="00090891"/>
    <w:rsid w:val="000908EC"/>
    <w:rsid w:val="000908F8"/>
    <w:rsid w:val="00090B30"/>
    <w:rsid w:val="00090C0B"/>
    <w:rsid w:val="000910F9"/>
    <w:rsid w:val="000911C2"/>
    <w:rsid w:val="000913F9"/>
    <w:rsid w:val="0009146A"/>
    <w:rsid w:val="000914A4"/>
    <w:rsid w:val="00091C13"/>
    <w:rsid w:val="00091E9A"/>
    <w:rsid w:val="0009215A"/>
    <w:rsid w:val="000923DB"/>
    <w:rsid w:val="0009245C"/>
    <w:rsid w:val="000924E1"/>
    <w:rsid w:val="00092630"/>
    <w:rsid w:val="00092911"/>
    <w:rsid w:val="00092917"/>
    <w:rsid w:val="00092932"/>
    <w:rsid w:val="000929A8"/>
    <w:rsid w:val="00092B18"/>
    <w:rsid w:val="00092D1D"/>
    <w:rsid w:val="000933E3"/>
    <w:rsid w:val="000935F4"/>
    <w:rsid w:val="00093761"/>
    <w:rsid w:val="000938FC"/>
    <w:rsid w:val="00093974"/>
    <w:rsid w:val="00093C23"/>
    <w:rsid w:val="00093C2F"/>
    <w:rsid w:val="00093D6E"/>
    <w:rsid w:val="0009418D"/>
    <w:rsid w:val="0009470F"/>
    <w:rsid w:val="00094AE1"/>
    <w:rsid w:val="00094BD0"/>
    <w:rsid w:val="00094C0C"/>
    <w:rsid w:val="00094C40"/>
    <w:rsid w:val="000951E6"/>
    <w:rsid w:val="000952A8"/>
    <w:rsid w:val="00095418"/>
    <w:rsid w:val="000956DC"/>
    <w:rsid w:val="00095958"/>
    <w:rsid w:val="00095B83"/>
    <w:rsid w:val="00095C4A"/>
    <w:rsid w:val="00095E78"/>
    <w:rsid w:val="00096166"/>
    <w:rsid w:val="0009632D"/>
    <w:rsid w:val="0009649B"/>
    <w:rsid w:val="0009674D"/>
    <w:rsid w:val="000969F6"/>
    <w:rsid w:val="00096CC5"/>
    <w:rsid w:val="00096D71"/>
    <w:rsid w:val="00096F4F"/>
    <w:rsid w:val="00097036"/>
    <w:rsid w:val="0009750B"/>
    <w:rsid w:val="0009763E"/>
    <w:rsid w:val="000976CC"/>
    <w:rsid w:val="000976E9"/>
    <w:rsid w:val="00097701"/>
    <w:rsid w:val="00097780"/>
    <w:rsid w:val="000978BE"/>
    <w:rsid w:val="00097969"/>
    <w:rsid w:val="00097A0E"/>
    <w:rsid w:val="00097CA5"/>
    <w:rsid w:val="00097FFD"/>
    <w:rsid w:val="000A0007"/>
    <w:rsid w:val="000A020D"/>
    <w:rsid w:val="000A02A3"/>
    <w:rsid w:val="000A0B84"/>
    <w:rsid w:val="000A0DA2"/>
    <w:rsid w:val="000A0EFA"/>
    <w:rsid w:val="000A0FD5"/>
    <w:rsid w:val="000A11A0"/>
    <w:rsid w:val="000A11B4"/>
    <w:rsid w:val="000A1322"/>
    <w:rsid w:val="000A1353"/>
    <w:rsid w:val="000A19E3"/>
    <w:rsid w:val="000A1C18"/>
    <w:rsid w:val="000A1C61"/>
    <w:rsid w:val="000A1CFA"/>
    <w:rsid w:val="000A224B"/>
    <w:rsid w:val="000A244E"/>
    <w:rsid w:val="000A2A18"/>
    <w:rsid w:val="000A2B1C"/>
    <w:rsid w:val="000A2B38"/>
    <w:rsid w:val="000A2CC1"/>
    <w:rsid w:val="000A2CF5"/>
    <w:rsid w:val="000A2D67"/>
    <w:rsid w:val="000A2EDF"/>
    <w:rsid w:val="000A3014"/>
    <w:rsid w:val="000A3084"/>
    <w:rsid w:val="000A343B"/>
    <w:rsid w:val="000A3664"/>
    <w:rsid w:val="000A3941"/>
    <w:rsid w:val="000A3973"/>
    <w:rsid w:val="000A3A35"/>
    <w:rsid w:val="000A3F40"/>
    <w:rsid w:val="000A4071"/>
    <w:rsid w:val="000A4737"/>
    <w:rsid w:val="000A4873"/>
    <w:rsid w:val="000A4887"/>
    <w:rsid w:val="000A4BCA"/>
    <w:rsid w:val="000A4C5E"/>
    <w:rsid w:val="000A4C8F"/>
    <w:rsid w:val="000A4D02"/>
    <w:rsid w:val="000A4DEC"/>
    <w:rsid w:val="000A4FB0"/>
    <w:rsid w:val="000A5010"/>
    <w:rsid w:val="000A53A1"/>
    <w:rsid w:val="000A5867"/>
    <w:rsid w:val="000A5990"/>
    <w:rsid w:val="000A5FC0"/>
    <w:rsid w:val="000A61F5"/>
    <w:rsid w:val="000A6498"/>
    <w:rsid w:val="000A6515"/>
    <w:rsid w:val="000A6656"/>
    <w:rsid w:val="000A666F"/>
    <w:rsid w:val="000A682A"/>
    <w:rsid w:val="000A69D8"/>
    <w:rsid w:val="000A6B78"/>
    <w:rsid w:val="000A6CBF"/>
    <w:rsid w:val="000A711A"/>
    <w:rsid w:val="000A71A7"/>
    <w:rsid w:val="000A73AA"/>
    <w:rsid w:val="000A7709"/>
    <w:rsid w:val="000A785F"/>
    <w:rsid w:val="000A7BCC"/>
    <w:rsid w:val="000B000E"/>
    <w:rsid w:val="000B0280"/>
    <w:rsid w:val="000B0333"/>
    <w:rsid w:val="000B0E92"/>
    <w:rsid w:val="000B0F16"/>
    <w:rsid w:val="000B10F1"/>
    <w:rsid w:val="000B114C"/>
    <w:rsid w:val="000B123B"/>
    <w:rsid w:val="000B1435"/>
    <w:rsid w:val="000B148B"/>
    <w:rsid w:val="000B1901"/>
    <w:rsid w:val="000B198F"/>
    <w:rsid w:val="000B2098"/>
    <w:rsid w:val="000B2394"/>
    <w:rsid w:val="000B248C"/>
    <w:rsid w:val="000B262A"/>
    <w:rsid w:val="000B2982"/>
    <w:rsid w:val="000B32CD"/>
    <w:rsid w:val="000B336A"/>
    <w:rsid w:val="000B3380"/>
    <w:rsid w:val="000B33BD"/>
    <w:rsid w:val="000B33BF"/>
    <w:rsid w:val="000B34EA"/>
    <w:rsid w:val="000B358B"/>
    <w:rsid w:val="000B37C1"/>
    <w:rsid w:val="000B37EA"/>
    <w:rsid w:val="000B38F5"/>
    <w:rsid w:val="000B3AFD"/>
    <w:rsid w:val="000B3C52"/>
    <w:rsid w:val="000B3F0E"/>
    <w:rsid w:val="000B40C8"/>
    <w:rsid w:val="000B412D"/>
    <w:rsid w:val="000B4295"/>
    <w:rsid w:val="000B42B0"/>
    <w:rsid w:val="000B474D"/>
    <w:rsid w:val="000B48C3"/>
    <w:rsid w:val="000B4924"/>
    <w:rsid w:val="000B4C64"/>
    <w:rsid w:val="000B4D71"/>
    <w:rsid w:val="000B4DA0"/>
    <w:rsid w:val="000B4E75"/>
    <w:rsid w:val="000B50A7"/>
    <w:rsid w:val="000B52A7"/>
    <w:rsid w:val="000B55C1"/>
    <w:rsid w:val="000B5878"/>
    <w:rsid w:val="000B5AEA"/>
    <w:rsid w:val="000B5BBD"/>
    <w:rsid w:val="000B5CBD"/>
    <w:rsid w:val="000B5CF9"/>
    <w:rsid w:val="000B5D09"/>
    <w:rsid w:val="000B6536"/>
    <w:rsid w:val="000B65F1"/>
    <w:rsid w:val="000B660C"/>
    <w:rsid w:val="000B69DD"/>
    <w:rsid w:val="000B69E6"/>
    <w:rsid w:val="000B6A73"/>
    <w:rsid w:val="000B6AED"/>
    <w:rsid w:val="000B6B48"/>
    <w:rsid w:val="000B6FF8"/>
    <w:rsid w:val="000B70D6"/>
    <w:rsid w:val="000B71C1"/>
    <w:rsid w:val="000B7298"/>
    <w:rsid w:val="000B760E"/>
    <w:rsid w:val="000B7768"/>
    <w:rsid w:val="000B77BD"/>
    <w:rsid w:val="000B7980"/>
    <w:rsid w:val="000B79AF"/>
    <w:rsid w:val="000B7A4D"/>
    <w:rsid w:val="000B7A8B"/>
    <w:rsid w:val="000B7B5B"/>
    <w:rsid w:val="000B7BF0"/>
    <w:rsid w:val="000B7C5A"/>
    <w:rsid w:val="000B7D03"/>
    <w:rsid w:val="000C038E"/>
    <w:rsid w:val="000C04A0"/>
    <w:rsid w:val="000C04B1"/>
    <w:rsid w:val="000C06F5"/>
    <w:rsid w:val="000C070E"/>
    <w:rsid w:val="000C0CE8"/>
    <w:rsid w:val="000C0D51"/>
    <w:rsid w:val="000C0DCB"/>
    <w:rsid w:val="000C0DE1"/>
    <w:rsid w:val="000C0ED8"/>
    <w:rsid w:val="000C0F5C"/>
    <w:rsid w:val="000C10B0"/>
    <w:rsid w:val="000C1207"/>
    <w:rsid w:val="000C15CD"/>
    <w:rsid w:val="000C197B"/>
    <w:rsid w:val="000C1A5B"/>
    <w:rsid w:val="000C1A80"/>
    <w:rsid w:val="000C2559"/>
    <w:rsid w:val="000C2564"/>
    <w:rsid w:val="000C29BF"/>
    <w:rsid w:val="000C29F2"/>
    <w:rsid w:val="000C2A12"/>
    <w:rsid w:val="000C2A66"/>
    <w:rsid w:val="000C308D"/>
    <w:rsid w:val="000C3198"/>
    <w:rsid w:val="000C31DB"/>
    <w:rsid w:val="000C31FD"/>
    <w:rsid w:val="000C32A5"/>
    <w:rsid w:val="000C3C91"/>
    <w:rsid w:val="000C3EED"/>
    <w:rsid w:val="000C3F26"/>
    <w:rsid w:val="000C418A"/>
    <w:rsid w:val="000C4404"/>
    <w:rsid w:val="000C452D"/>
    <w:rsid w:val="000C464F"/>
    <w:rsid w:val="000C4AD9"/>
    <w:rsid w:val="000C4B24"/>
    <w:rsid w:val="000C4C3A"/>
    <w:rsid w:val="000C4E33"/>
    <w:rsid w:val="000C52F3"/>
    <w:rsid w:val="000C5454"/>
    <w:rsid w:val="000C575A"/>
    <w:rsid w:val="000C5773"/>
    <w:rsid w:val="000C5E66"/>
    <w:rsid w:val="000C6070"/>
    <w:rsid w:val="000C654D"/>
    <w:rsid w:val="000C67B8"/>
    <w:rsid w:val="000C6882"/>
    <w:rsid w:val="000C6BCF"/>
    <w:rsid w:val="000C6C8C"/>
    <w:rsid w:val="000C6CA5"/>
    <w:rsid w:val="000C6D5F"/>
    <w:rsid w:val="000C6DAF"/>
    <w:rsid w:val="000C6E13"/>
    <w:rsid w:val="000C6E64"/>
    <w:rsid w:val="000C7ADA"/>
    <w:rsid w:val="000C7C62"/>
    <w:rsid w:val="000D00F5"/>
    <w:rsid w:val="000D0577"/>
    <w:rsid w:val="000D06D4"/>
    <w:rsid w:val="000D06FF"/>
    <w:rsid w:val="000D0802"/>
    <w:rsid w:val="000D08A0"/>
    <w:rsid w:val="000D0B08"/>
    <w:rsid w:val="000D0B58"/>
    <w:rsid w:val="000D0BEA"/>
    <w:rsid w:val="000D1227"/>
    <w:rsid w:val="000D135B"/>
    <w:rsid w:val="000D1499"/>
    <w:rsid w:val="000D1574"/>
    <w:rsid w:val="000D1655"/>
    <w:rsid w:val="000D16E1"/>
    <w:rsid w:val="000D1A94"/>
    <w:rsid w:val="000D1AAD"/>
    <w:rsid w:val="000D1B05"/>
    <w:rsid w:val="000D1C20"/>
    <w:rsid w:val="000D1E2C"/>
    <w:rsid w:val="000D216A"/>
    <w:rsid w:val="000D2331"/>
    <w:rsid w:val="000D2697"/>
    <w:rsid w:val="000D2A2C"/>
    <w:rsid w:val="000D2B69"/>
    <w:rsid w:val="000D2EAF"/>
    <w:rsid w:val="000D326D"/>
    <w:rsid w:val="000D390E"/>
    <w:rsid w:val="000D3B6E"/>
    <w:rsid w:val="000D3C1C"/>
    <w:rsid w:val="000D3DF1"/>
    <w:rsid w:val="000D3E6C"/>
    <w:rsid w:val="000D400F"/>
    <w:rsid w:val="000D411D"/>
    <w:rsid w:val="000D41EB"/>
    <w:rsid w:val="000D43A2"/>
    <w:rsid w:val="000D45DD"/>
    <w:rsid w:val="000D4F5A"/>
    <w:rsid w:val="000D4F84"/>
    <w:rsid w:val="000D4FAE"/>
    <w:rsid w:val="000D51C7"/>
    <w:rsid w:val="000D528F"/>
    <w:rsid w:val="000D5332"/>
    <w:rsid w:val="000D587D"/>
    <w:rsid w:val="000D58A4"/>
    <w:rsid w:val="000D5965"/>
    <w:rsid w:val="000D5AAE"/>
    <w:rsid w:val="000D5EFD"/>
    <w:rsid w:val="000D5F3D"/>
    <w:rsid w:val="000D612E"/>
    <w:rsid w:val="000D63BC"/>
    <w:rsid w:val="000D6467"/>
    <w:rsid w:val="000D651B"/>
    <w:rsid w:val="000D656E"/>
    <w:rsid w:val="000D6756"/>
    <w:rsid w:val="000D67EE"/>
    <w:rsid w:val="000D685C"/>
    <w:rsid w:val="000D6A02"/>
    <w:rsid w:val="000D6C15"/>
    <w:rsid w:val="000D6E7D"/>
    <w:rsid w:val="000D709B"/>
    <w:rsid w:val="000D715D"/>
    <w:rsid w:val="000D7528"/>
    <w:rsid w:val="000D76BE"/>
    <w:rsid w:val="000D779E"/>
    <w:rsid w:val="000D7845"/>
    <w:rsid w:val="000D79FF"/>
    <w:rsid w:val="000D7BA7"/>
    <w:rsid w:val="000D7D19"/>
    <w:rsid w:val="000D7FA4"/>
    <w:rsid w:val="000E0012"/>
    <w:rsid w:val="000E00FC"/>
    <w:rsid w:val="000E0128"/>
    <w:rsid w:val="000E0181"/>
    <w:rsid w:val="000E02F5"/>
    <w:rsid w:val="000E04B8"/>
    <w:rsid w:val="000E057D"/>
    <w:rsid w:val="000E05B7"/>
    <w:rsid w:val="000E0880"/>
    <w:rsid w:val="000E0A33"/>
    <w:rsid w:val="000E0ACC"/>
    <w:rsid w:val="000E0B5B"/>
    <w:rsid w:val="000E1639"/>
    <w:rsid w:val="000E188F"/>
    <w:rsid w:val="000E1AD4"/>
    <w:rsid w:val="000E1ADE"/>
    <w:rsid w:val="000E1C89"/>
    <w:rsid w:val="000E209E"/>
    <w:rsid w:val="000E20C2"/>
    <w:rsid w:val="000E237D"/>
    <w:rsid w:val="000E27DA"/>
    <w:rsid w:val="000E2816"/>
    <w:rsid w:val="000E2B6E"/>
    <w:rsid w:val="000E2C71"/>
    <w:rsid w:val="000E2FCF"/>
    <w:rsid w:val="000E3065"/>
    <w:rsid w:val="000E3401"/>
    <w:rsid w:val="000E3596"/>
    <w:rsid w:val="000E37CD"/>
    <w:rsid w:val="000E39F5"/>
    <w:rsid w:val="000E3F13"/>
    <w:rsid w:val="000E4265"/>
    <w:rsid w:val="000E4339"/>
    <w:rsid w:val="000E4342"/>
    <w:rsid w:val="000E48CC"/>
    <w:rsid w:val="000E4CA7"/>
    <w:rsid w:val="000E4D52"/>
    <w:rsid w:val="000E4D70"/>
    <w:rsid w:val="000E4D9B"/>
    <w:rsid w:val="000E4DC2"/>
    <w:rsid w:val="000E4F6A"/>
    <w:rsid w:val="000E50BC"/>
    <w:rsid w:val="000E5407"/>
    <w:rsid w:val="000E5443"/>
    <w:rsid w:val="000E546F"/>
    <w:rsid w:val="000E55F9"/>
    <w:rsid w:val="000E5702"/>
    <w:rsid w:val="000E590D"/>
    <w:rsid w:val="000E5A9C"/>
    <w:rsid w:val="000E5ADA"/>
    <w:rsid w:val="000E5E55"/>
    <w:rsid w:val="000E5FC4"/>
    <w:rsid w:val="000E6709"/>
    <w:rsid w:val="000E694F"/>
    <w:rsid w:val="000E6A85"/>
    <w:rsid w:val="000E6B5F"/>
    <w:rsid w:val="000E752D"/>
    <w:rsid w:val="000E768E"/>
    <w:rsid w:val="000E7757"/>
    <w:rsid w:val="000E7809"/>
    <w:rsid w:val="000E79BE"/>
    <w:rsid w:val="000E7B0C"/>
    <w:rsid w:val="000E7E6D"/>
    <w:rsid w:val="000F0100"/>
    <w:rsid w:val="000F056C"/>
    <w:rsid w:val="000F0863"/>
    <w:rsid w:val="000F0A0D"/>
    <w:rsid w:val="000F0B60"/>
    <w:rsid w:val="000F1262"/>
    <w:rsid w:val="000F15A9"/>
    <w:rsid w:val="000F188B"/>
    <w:rsid w:val="000F188F"/>
    <w:rsid w:val="000F18FC"/>
    <w:rsid w:val="000F1934"/>
    <w:rsid w:val="000F19B8"/>
    <w:rsid w:val="000F1E5A"/>
    <w:rsid w:val="000F24B4"/>
    <w:rsid w:val="000F2644"/>
    <w:rsid w:val="000F26C5"/>
    <w:rsid w:val="000F276D"/>
    <w:rsid w:val="000F2909"/>
    <w:rsid w:val="000F2AB8"/>
    <w:rsid w:val="000F2F47"/>
    <w:rsid w:val="000F30AE"/>
    <w:rsid w:val="000F324D"/>
    <w:rsid w:val="000F345F"/>
    <w:rsid w:val="000F36F3"/>
    <w:rsid w:val="000F3A8D"/>
    <w:rsid w:val="000F3BF3"/>
    <w:rsid w:val="000F3D2C"/>
    <w:rsid w:val="000F3E64"/>
    <w:rsid w:val="000F3FDC"/>
    <w:rsid w:val="000F40E6"/>
    <w:rsid w:val="000F42FD"/>
    <w:rsid w:val="000F4364"/>
    <w:rsid w:val="000F45BD"/>
    <w:rsid w:val="000F48A3"/>
    <w:rsid w:val="000F4C01"/>
    <w:rsid w:val="000F4C88"/>
    <w:rsid w:val="000F4C93"/>
    <w:rsid w:val="000F4D73"/>
    <w:rsid w:val="000F4E3A"/>
    <w:rsid w:val="000F50A4"/>
    <w:rsid w:val="000F5307"/>
    <w:rsid w:val="000F5318"/>
    <w:rsid w:val="000F55A3"/>
    <w:rsid w:val="000F56C2"/>
    <w:rsid w:val="000F5BB8"/>
    <w:rsid w:val="000F5BE8"/>
    <w:rsid w:val="000F5D6E"/>
    <w:rsid w:val="000F5DCE"/>
    <w:rsid w:val="000F6553"/>
    <w:rsid w:val="000F65C5"/>
    <w:rsid w:val="000F66C0"/>
    <w:rsid w:val="000F67F5"/>
    <w:rsid w:val="000F6952"/>
    <w:rsid w:val="000F697E"/>
    <w:rsid w:val="000F6980"/>
    <w:rsid w:val="000F6BBF"/>
    <w:rsid w:val="000F6E6F"/>
    <w:rsid w:val="000F6EAE"/>
    <w:rsid w:val="000F705E"/>
    <w:rsid w:val="000F7590"/>
    <w:rsid w:val="000F79A7"/>
    <w:rsid w:val="000F7A79"/>
    <w:rsid w:val="000F7AE7"/>
    <w:rsid w:val="000F7B88"/>
    <w:rsid w:val="00100171"/>
    <w:rsid w:val="001003DB"/>
    <w:rsid w:val="001005D4"/>
    <w:rsid w:val="001008A1"/>
    <w:rsid w:val="001008DA"/>
    <w:rsid w:val="00100CB6"/>
    <w:rsid w:val="00100DD1"/>
    <w:rsid w:val="00101043"/>
    <w:rsid w:val="001010B3"/>
    <w:rsid w:val="001014A5"/>
    <w:rsid w:val="001018EB"/>
    <w:rsid w:val="00101B0F"/>
    <w:rsid w:val="00101CC4"/>
    <w:rsid w:val="00101D56"/>
    <w:rsid w:val="00101DE4"/>
    <w:rsid w:val="0010204C"/>
    <w:rsid w:val="001020DA"/>
    <w:rsid w:val="0010266D"/>
    <w:rsid w:val="001026AC"/>
    <w:rsid w:val="00102A31"/>
    <w:rsid w:val="00102C98"/>
    <w:rsid w:val="00102F62"/>
    <w:rsid w:val="00102FF6"/>
    <w:rsid w:val="00103542"/>
    <w:rsid w:val="0010372D"/>
    <w:rsid w:val="00103751"/>
    <w:rsid w:val="0010382A"/>
    <w:rsid w:val="001039E6"/>
    <w:rsid w:val="00103CCE"/>
    <w:rsid w:val="0010400B"/>
    <w:rsid w:val="001041DA"/>
    <w:rsid w:val="0010433E"/>
    <w:rsid w:val="001046AD"/>
    <w:rsid w:val="001046CC"/>
    <w:rsid w:val="00104C96"/>
    <w:rsid w:val="00104E11"/>
    <w:rsid w:val="00105003"/>
    <w:rsid w:val="001050B4"/>
    <w:rsid w:val="001052A3"/>
    <w:rsid w:val="00105674"/>
    <w:rsid w:val="001057A0"/>
    <w:rsid w:val="0010583F"/>
    <w:rsid w:val="00105896"/>
    <w:rsid w:val="00105923"/>
    <w:rsid w:val="00105B5B"/>
    <w:rsid w:val="001060AC"/>
    <w:rsid w:val="0010614D"/>
    <w:rsid w:val="001064CB"/>
    <w:rsid w:val="001066A9"/>
    <w:rsid w:val="00106C52"/>
    <w:rsid w:val="00106D1C"/>
    <w:rsid w:val="00106D52"/>
    <w:rsid w:val="00106E46"/>
    <w:rsid w:val="00107190"/>
    <w:rsid w:val="0010723D"/>
    <w:rsid w:val="00107293"/>
    <w:rsid w:val="001072FA"/>
    <w:rsid w:val="001076A2"/>
    <w:rsid w:val="00107712"/>
    <w:rsid w:val="001079D6"/>
    <w:rsid w:val="00107BE0"/>
    <w:rsid w:val="00107C25"/>
    <w:rsid w:val="00110033"/>
    <w:rsid w:val="00110059"/>
    <w:rsid w:val="00110394"/>
    <w:rsid w:val="0011041D"/>
    <w:rsid w:val="001105B5"/>
    <w:rsid w:val="001106AE"/>
    <w:rsid w:val="00110B95"/>
    <w:rsid w:val="00110CBB"/>
    <w:rsid w:val="00111214"/>
    <w:rsid w:val="0011130C"/>
    <w:rsid w:val="00111519"/>
    <w:rsid w:val="001116BA"/>
    <w:rsid w:val="00111753"/>
    <w:rsid w:val="00111782"/>
    <w:rsid w:val="00111843"/>
    <w:rsid w:val="00111B34"/>
    <w:rsid w:val="00111CF2"/>
    <w:rsid w:val="00111EF3"/>
    <w:rsid w:val="00111FEE"/>
    <w:rsid w:val="001120EF"/>
    <w:rsid w:val="001122C1"/>
    <w:rsid w:val="00112338"/>
    <w:rsid w:val="00112639"/>
    <w:rsid w:val="00112875"/>
    <w:rsid w:val="00112A01"/>
    <w:rsid w:val="00112E19"/>
    <w:rsid w:val="001134CC"/>
    <w:rsid w:val="001135C2"/>
    <w:rsid w:val="00113626"/>
    <w:rsid w:val="001136FF"/>
    <w:rsid w:val="00113808"/>
    <w:rsid w:val="00113A31"/>
    <w:rsid w:val="00113C20"/>
    <w:rsid w:val="00113D1F"/>
    <w:rsid w:val="00113E28"/>
    <w:rsid w:val="0011405F"/>
    <w:rsid w:val="00114161"/>
    <w:rsid w:val="00114202"/>
    <w:rsid w:val="00114911"/>
    <w:rsid w:val="00114A42"/>
    <w:rsid w:val="00114AE2"/>
    <w:rsid w:val="00114C2B"/>
    <w:rsid w:val="00114DC4"/>
    <w:rsid w:val="00114DEC"/>
    <w:rsid w:val="00114F56"/>
    <w:rsid w:val="00114FE6"/>
    <w:rsid w:val="001150F8"/>
    <w:rsid w:val="00115100"/>
    <w:rsid w:val="001154ED"/>
    <w:rsid w:val="001157D8"/>
    <w:rsid w:val="001159A7"/>
    <w:rsid w:val="00115D3C"/>
    <w:rsid w:val="00115D73"/>
    <w:rsid w:val="00115F14"/>
    <w:rsid w:val="001163A9"/>
    <w:rsid w:val="00116568"/>
    <w:rsid w:val="001165EA"/>
    <w:rsid w:val="00116796"/>
    <w:rsid w:val="001169CA"/>
    <w:rsid w:val="00116C68"/>
    <w:rsid w:val="00117294"/>
    <w:rsid w:val="001173C7"/>
    <w:rsid w:val="001176AB"/>
    <w:rsid w:val="001176E8"/>
    <w:rsid w:val="0011773D"/>
    <w:rsid w:val="0011775D"/>
    <w:rsid w:val="001178B5"/>
    <w:rsid w:val="00117A77"/>
    <w:rsid w:val="00117D29"/>
    <w:rsid w:val="00117D35"/>
    <w:rsid w:val="001200B1"/>
    <w:rsid w:val="001201A4"/>
    <w:rsid w:val="00120342"/>
    <w:rsid w:val="00120343"/>
    <w:rsid w:val="00120611"/>
    <w:rsid w:val="001206C8"/>
    <w:rsid w:val="001207B1"/>
    <w:rsid w:val="0012084B"/>
    <w:rsid w:val="0012099C"/>
    <w:rsid w:val="00120BA0"/>
    <w:rsid w:val="00120BAD"/>
    <w:rsid w:val="00120D6E"/>
    <w:rsid w:val="00121176"/>
    <w:rsid w:val="001212AF"/>
    <w:rsid w:val="0012141C"/>
    <w:rsid w:val="00121612"/>
    <w:rsid w:val="001216E1"/>
    <w:rsid w:val="00121A27"/>
    <w:rsid w:val="00121A46"/>
    <w:rsid w:val="00121AC8"/>
    <w:rsid w:val="00121C46"/>
    <w:rsid w:val="00121EC6"/>
    <w:rsid w:val="00121FAA"/>
    <w:rsid w:val="001221DA"/>
    <w:rsid w:val="0012252E"/>
    <w:rsid w:val="001226C8"/>
    <w:rsid w:val="001226C9"/>
    <w:rsid w:val="0012280E"/>
    <w:rsid w:val="001229B0"/>
    <w:rsid w:val="00122A22"/>
    <w:rsid w:val="00122E80"/>
    <w:rsid w:val="00122F5B"/>
    <w:rsid w:val="001230AD"/>
    <w:rsid w:val="0012328A"/>
    <w:rsid w:val="001232C5"/>
    <w:rsid w:val="00123581"/>
    <w:rsid w:val="00123B2A"/>
    <w:rsid w:val="001242D6"/>
    <w:rsid w:val="00124486"/>
    <w:rsid w:val="0012456C"/>
    <w:rsid w:val="001246D4"/>
    <w:rsid w:val="001247BA"/>
    <w:rsid w:val="00124AD2"/>
    <w:rsid w:val="00124E26"/>
    <w:rsid w:val="00124E8F"/>
    <w:rsid w:val="00125068"/>
    <w:rsid w:val="0012519A"/>
    <w:rsid w:val="00125812"/>
    <w:rsid w:val="00125A2F"/>
    <w:rsid w:val="001261D3"/>
    <w:rsid w:val="00126419"/>
    <w:rsid w:val="001264FD"/>
    <w:rsid w:val="00126656"/>
    <w:rsid w:val="00126795"/>
    <w:rsid w:val="001269E0"/>
    <w:rsid w:val="00126D1E"/>
    <w:rsid w:val="00126FE3"/>
    <w:rsid w:val="001270E6"/>
    <w:rsid w:val="00127166"/>
    <w:rsid w:val="001273DD"/>
    <w:rsid w:val="001273F0"/>
    <w:rsid w:val="0012750E"/>
    <w:rsid w:val="00127767"/>
    <w:rsid w:val="00127859"/>
    <w:rsid w:val="00127963"/>
    <w:rsid w:val="001279B6"/>
    <w:rsid w:val="00127F85"/>
    <w:rsid w:val="001300CA"/>
    <w:rsid w:val="00130341"/>
    <w:rsid w:val="0013034E"/>
    <w:rsid w:val="00130392"/>
    <w:rsid w:val="001303B6"/>
    <w:rsid w:val="00130506"/>
    <w:rsid w:val="00130839"/>
    <w:rsid w:val="00130BF4"/>
    <w:rsid w:val="00130C39"/>
    <w:rsid w:val="00130DF2"/>
    <w:rsid w:val="00130E03"/>
    <w:rsid w:val="001314F1"/>
    <w:rsid w:val="0013180B"/>
    <w:rsid w:val="00131CCD"/>
    <w:rsid w:val="00131D13"/>
    <w:rsid w:val="00131D5C"/>
    <w:rsid w:val="00131D8E"/>
    <w:rsid w:val="00131DCA"/>
    <w:rsid w:val="00131EC2"/>
    <w:rsid w:val="00132152"/>
    <w:rsid w:val="00132272"/>
    <w:rsid w:val="00132A2B"/>
    <w:rsid w:val="00132A42"/>
    <w:rsid w:val="00132A69"/>
    <w:rsid w:val="00132A9E"/>
    <w:rsid w:val="00132AD3"/>
    <w:rsid w:val="00132CAF"/>
    <w:rsid w:val="00132F7D"/>
    <w:rsid w:val="001332C2"/>
    <w:rsid w:val="001332F7"/>
    <w:rsid w:val="00133500"/>
    <w:rsid w:val="0013355F"/>
    <w:rsid w:val="00133845"/>
    <w:rsid w:val="001338B6"/>
    <w:rsid w:val="0013396B"/>
    <w:rsid w:val="00133990"/>
    <w:rsid w:val="0013402D"/>
    <w:rsid w:val="001342AF"/>
    <w:rsid w:val="00134475"/>
    <w:rsid w:val="001344BD"/>
    <w:rsid w:val="0013450D"/>
    <w:rsid w:val="00134563"/>
    <w:rsid w:val="001349E5"/>
    <w:rsid w:val="00134BD8"/>
    <w:rsid w:val="00134CE2"/>
    <w:rsid w:val="00135155"/>
    <w:rsid w:val="001352A6"/>
    <w:rsid w:val="001355FC"/>
    <w:rsid w:val="00135601"/>
    <w:rsid w:val="00135AC5"/>
    <w:rsid w:val="00135B72"/>
    <w:rsid w:val="00135F26"/>
    <w:rsid w:val="00136141"/>
    <w:rsid w:val="00136286"/>
    <w:rsid w:val="001362A5"/>
    <w:rsid w:val="00136A46"/>
    <w:rsid w:val="00136BFD"/>
    <w:rsid w:val="00136C6A"/>
    <w:rsid w:val="00136C81"/>
    <w:rsid w:val="00136CB4"/>
    <w:rsid w:val="00136CEA"/>
    <w:rsid w:val="00136CF9"/>
    <w:rsid w:val="0013737F"/>
    <w:rsid w:val="0013744C"/>
    <w:rsid w:val="00137792"/>
    <w:rsid w:val="001377DE"/>
    <w:rsid w:val="00137A84"/>
    <w:rsid w:val="00137BFC"/>
    <w:rsid w:val="00137CBC"/>
    <w:rsid w:val="001402D8"/>
    <w:rsid w:val="001403CB"/>
    <w:rsid w:val="001403D2"/>
    <w:rsid w:val="001404CF"/>
    <w:rsid w:val="001405C3"/>
    <w:rsid w:val="0014062F"/>
    <w:rsid w:val="001406EC"/>
    <w:rsid w:val="0014070F"/>
    <w:rsid w:val="00140867"/>
    <w:rsid w:val="00140AFC"/>
    <w:rsid w:val="00140BC9"/>
    <w:rsid w:val="00140BD7"/>
    <w:rsid w:val="00140C29"/>
    <w:rsid w:val="00140C8C"/>
    <w:rsid w:val="00140CF1"/>
    <w:rsid w:val="001410D6"/>
    <w:rsid w:val="0014121A"/>
    <w:rsid w:val="0014133B"/>
    <w:rsid w:val="0014181A"/>
    <w:rsid w:val="00141920"/>
    <w:rsid w:val="00141B58"/>
    <w:rsid w:val="00141BC5"/>
    <w:rsid w:val="00141E83"/>
    <w:rsid w:val="00141EFE"/>
    <w:rsid w:val="001421F7"/>
    <w:rsid w:val="00142206"/>
    <w:rsid w:val="00142229"/>
    <w:rsid w:val="001422AE"/>
    <w:rsid w:val="001426D3"/>
    <w:rsid w:val="001426E4"/>
    <w:rsid w:val="00142A64"/>
    <w:rsid w:val="00142A82"/>
    <w:rsid w:val="00142B78"/>
    <w:rsid w:val="00142BF6"/>
    <w:rsid w:val="00142C0E"/>
    <w:rsid w:val="00142EB1"/>
    <w:rsid w:val="00142ED8"/>
    <w:rsid w:val="00142EE4"/>
    <w:rsid w:val="00142F8A"/>
    <w:rsid w:val="00143148"/>
    <w:rsid w:val="001433E2"/>
    <w:rsid w:val="0014355F"/>
    <w:rsid w:val="00143695"/>
    <w:rsid w:val="001438B9"/>
    <w:rsid w:val="00143961"/>
    <w:rsid w:val="00143DC7"/>
    <w:rsid w:val="00144113"/>
    <w:rsid w:val="001445DE"/>
    <w:rsid w:val="001446C0"/>
    <w:rsid w:val="00144796"/>
    <w:rsid w:val="001449B8"/>
    <w:rsid w:val="00144A0E"/>
    <w:rsid w:val="0014510E"/>
    <w:rsid w:val="0014526D"/>
    <w:rsid w:val="0014550A"/>
    <w:rsid w:val="00145594"/>
    <w:rsid w:val="00145780"/>
    <w:rsid w:val="00145840"/>
    <w:rsid w:val="001458B0"/>
    <w:rsid w:val="0014594A"/>
    <w:rsid w:val="00145B3C"/>
    <w:rsid w:val="00145BDD"/>
    <w:rsid w:val="0014663C"/>
    <w:rsid w:val="001466AD"/>
    <w:rsid w:val="00146A69"/>
    <w:rsid w:val="00146B71"/>
    <w:rsid w:val="00146F7B"/>
    <w:rsid w:val="0014710E"/>
    <w:rsid w:val="001471D2"/>
    <w:rsid w:val="001472D7"/>
    <w:rsid w:val="0014747C"/>
    <w:rsid w:val="00147869"/>
    <w:rsid w:val="001478BB"/>
    <w:rsid w:val="00147A05"/>
    <w:rsid w:val="00147A48"/>
    <w:rsid w:val="00147B83"/>
    <w:rsid w:val="00147ECD"/>
    <w:rsid w:val="001507E1"/>
    <w:rsid w:val="00150C02"/>
    <w:rsid w:val="00150D1B"/>
    <w:rsid w:val="00150F1B"/>
    <w:rsid w:val="00150F9D"/>
    <w:rsid w:val="0015102F"/>
    <w:rsid w:val="00151094"/>
    <w:rsid w:val="00151146"/>
    <w:rsid w:val="0015116A"/>
    <w:rsid w:val="00151230"/>
    <w:rsid w:val="001515F7"/>
    <w:rsid w:val="001517C7"/>
    <w:rsid w:val="0015189B"/>
    <w:rsid w:val="00151920"/>
    <w:rsid w:val="00151B45"/>
    <w:rsid w:val="00151C1B"/>
    <w:rsid w:val="00151DB1"/>
    <w:rsid w:val="001521B8"/>
    <w:rsid w:val="001524F0"/>
    <w:rsid w:val="00152527"/>
    <w:rsid w:val="001529B5"/>
    <w:rsid w:val="00152A55"/>
    <w:rsid w:val="00152B59"/>
    <w:rsid w:val="00152BB3"/>
    <w:rsid w:val="00153251"/>
    <w:rsid w:val="00153285"/>
    <w:rsid w:val="001537AA"/>
    <w:rsid w:val="00153970"/>
    <w:rsid w:val="001539EE"/>
    <w:rsid w:val="00153A11"/>
    <w:rsid w:val="00153B37"/>
    <w:rsid w:val="00153C1E"/>
    <w:rsid w:val="00153C3B"/>
    <w:rsid w:val="00153D70"/>
    <w:rsid w:val="00153EC9"/>
    <w:rsid w:val="0015405E"/>
    <w:rsid w:val="001540EF"/>
    <w:rsid w:val="001542CA"/>
    <w:rsid w:val="00154949"/>
    <w:rsid w:val="00154DA5"/>
    <w:rsid w:val="00155217"/>
    <w:rsid w:val="00155533"/>
    <w:rsid w:val="00155823"/>
    <w:rsid w:val="00155E6C"/>
    <w:rsid w:val="001566BD"/>
    <w:rsid w:val="00156705"/>
    <w:rsid w:val="00156829"/>
    <w:rsid w:val="00156867"/>
    <w:rsid w:val="001568E8"/>
    <w:rsid w:val="00156A06"/>
    <w:rsid w:val="00156EC1"/>
    <w:rsid w:val="00156F15"/>
    <w:rsid w:val="00156FB9"/>
    <w:rsid w:val="00156FC3"/>
    <w:rsid w:val="0015700A"/>
    <w:rsid w:val="001575B6"/>
    <w:rsid w:val="00157956"/>
    <w:rsid w:val="00157BC9"/>
    <w:rsid w:val="00157D62"/>
    <w:rsid w:val="00157DEF"/>
    <w:rsid w:val="00157EC9"/>
    <w:rsid w:val="00157FF4"/>
    <w:rsid w:val="00157FFC"/>
    <w:rsid w:val="001603B1"/>
    <w:rsid w:val="0016045F"/>
    <w:rsid w:val="0016051F"/>
    <w:rsid w:val="0016058C"/>
    <w:rsid w:val="001605D1"/>
    <w:rsid w:val="001607FD"/>
    <w:rsid w:val="00160A60"/>
    <w:rsid w:val="00160ACD"/>
    <w:rsid w:val="00160CE6"/>
    <w:rsid w:val="00160D8B"/>
    <w:rsid w:val="00160DD9"/>
    <w:rsid w:val="00160F0D"/>
    <w:rsid w:val="0016102B"/>
    <w:rsid w:val="00161287"/>
    <w:rsid w:val="00161662"/>
    <w:rsid w:val="00161667"/>
    <w:rsid w:val="001616B2"/>
    <w:rsid w:val="00161803"/>
    <w:rsid w:val="00161983"/>
    <w:rsid w:val="00161B30"/>
    <w:rsid w:val="00161B8E"/>
    <w:rsid w:val="00161C58"/>
    <w:rsid w:val="00161CE2"/>
    <w:rsid w:val="00161F38"/>
    <w:rsid w:val="00161F43"/>
    <w:rsid w:val="00162198"/>
    <w:rsid w:val="00162215"/>
    <w:rsid w:val="00162245"/>
    <w:rsid w:val="00162262"/>
    <w:rsid w:val="001622A1"/>
    <w:rsid w:val="00162396"/>
    <w:rsid w:val="00162492"/>
    <w:rsid w:val="0016255E"/>
    <w:rsid w:val="00162611"/>
    <w:rsid w:val="00162733"/>
    <w:rsid w:val="0016275F"/>
    <w:rsid w:val="001627EE"/>
    <w:rsid w:val="00162B31"/>
    <w:rsid w:val="00162BD9"/>
    <w:rsid w:val="00162C62"/>
    <w:rsid w:val="00162CCB"/>
    <w:rsid w:val="00162CF0"/>
    <w:rsid w:val="00162CFE"/>
    <w:rsid w:val="00162E4F"/>
    <w:rsid w:val="001630EF"/>
    <w:rsid w:val="00163676"/>
    <w:rsid w:val="00163907"/>
    <w:rsid w:val="00163924"/>
    <w:rsid w:val="00163973"/>
    <w:rsid w:val="00163AFD"/>
    <w:rsid w:val="00163C0F"/>
    <w:rsid w:val="00163E7D"/>
    <w:rsid w:val="00164221"/>
    <w:rsid w:val="00164297"/>
    <w:rsid w:val="00164381"/>
    <w:rsid w:val="001647BA"/>
    <w:rsid w:val="0016481F"/>
    <w:rsid w:val="00164858"/>
    <w:rsid w:val="0016493D"/>
    <w:rsid w:val="0016498B"/>
    <w:rsid w:val="00164B4B"/>
    <w:rsid w:val="00164D77"/>
    <w:rsid w:val="00164F1D"/>
    <w:rsid w:val="001651AD"/>
    <w:rsid w:val="001651F5"/>
    <w:rsid w:val="00165232"/>
    <w:rsid w:val="00165240"/>
    <w:rsid w:val="001652C4"/>
    <w:rsid w:val="001652CE"/>
    <w:rsid w:val="001655F3"/>
    <w:rsid w:val="0016581D"/>
    <w:rsid w:val="00165FD8"/>
    <w:rsid w:val="001660AB"/>
    <w:rsid w:val="00166126"/>
    <w:rsid w:val="0016640A"/>
    <w:rsid w:val="00166954"/>
    <w:rsid w:val="0016697B"/>
    <w:rsid w:val="00166A23"/>
    <w:rsid w:val="00166BAC"/>
    <w:rsid w:val="00166DC1"/>
    <w:rsid w:val="00166E7C"/>
    <w:rsid w:val="00166F21"/>
    <w:rsid w:val="00167051"/>
    <w:rsid w:val="001670C7"/>
    <w:rsid w:val="001670FB"/>
    <w:rsid w:val="00167373"/>
    <w:rsid w:val="001673C5"/>
    <w:rsid w:val="001673D8"/>
    <w:rsid w:val="00167737"/>
    <w:rsid w:val="0016777B"/>
    <w:rsid w:val="001679A3"/>
    <w:rsid w:val="001679E3"/>
    <w:rsid w:val="00167ABE"/>
    <w:rsid w:val="00167B68"/>
    <w:rsid w:val="00167E22"/>
    <w:rsid w:val="00167FF7"/>
    <w:rsid w:val="00170196"/>
    <w:rsid w:val="00170536"/>
    <w:rsid w:val="00170567"/>
    <w:rsid w:val="0017088B"/>
    <w:rsid w:val="00170BC1"/>
    <w:rsid w:val="001711FF"/>
    <w:rsid w:val="001713B7"/>
    <w:rsid w:val="0017148A"/>
    <w:rsid w:val="00171553"/>
    <w:rsid w:val="001716B3"/>
    <w:rsid w:val="00171A0C"/>
    <w:rsid w:val="00171BDB"/>
    <w:rsid w:val="00171CF4"/>
    <w:rsid w:val="00171ECF"/>
    <w:rsid w:val="00171F9F"/>
    <w:rsid w:val="00172020"/>
    <w:rsid w:val="00172561"/>
    <w:rsid w:val="001725FE"/>
    <w:rsid w:val="0017268A"/>
    <w:rsid w:val="00172760"/>
    <w:rsid w:val="001728CE"/>
    <w:rsid w:val="0017297A"/>
    <w:rsid w:val="00172AC8"/>
    <w:rsid w:val="00172BD9"/>
    <w:rsid w:val="00172C21"/>
    <w:rsid w:val="00172CFE"/>
    <w:rsid w:val="00172E52"/>
    <w:rsid w:val="00172ED4"/>
    <w:rsid w:val="0017341F"/>
    <w:rsid w:val="0017349F"/>
    <w:rsid w:val="00173664"/>
    <w:rsid w:val="001738D9"/>
    <w:rsid w:val="00173A91"/>
    <w:rsid w:val="00173C62"/>
    <w:rsid w:val="00173F09"/>
    <w:rsid w:val="001740F8"/>
    <w:rsid w:val="0017431F"/>
    <w:rsid w:val="00174895"/>
    <w:rsid w:val="001749AA"/>
    <w:rsid w:val="00174A26"/>
    <w:rsid w:val="00174A9A"/>
    <w:rsid w:val="00174B89"/>
    <w:rsid w:val="00174BE9"/>
    <w:rsid w:val="00174C35"/>
    <w:rsid w:val="00174E3B"/>
    <w:rsid w:val="00174F0B"/>
    <w:rsid w:val="001751CE"/>
    <w:rsid w:val="0017523B"/>
    <w:rsid w:val="0017552A"/>
    <w:rsid w:val="00175776"/>
    <w:rsid w:val="001757C8"/>
    <w:rsid w:val="00175838"/>
    <w:rsid w:val="001758C5"/>
    <w:rsid w:val="00175B4E"/>
    <w:rsid w:val="00175D0C"/>
    <w:rsid w:val="00175E8A"/>
    <w:rsid w:val="0017676D"/>
    <w:rsid w:val="001767F2"/>
    <w:rsid w:val="001768B1"/>
    <w:rsid w:val="00176CC9"/>
    <w:rsid w:val="00176D30"/>
    <w:rsid w:val="00176E77"/>
    <w:rsid w:val="00176EC7"/>
    <w:rsid w:val="00177040"/>
    <w:rsid w:val="00177063"/>
    <w:rsid w:val="001772E8"/>
    <w:rsid w:val="0017735E"/>
    <w:rsid w:val="001777AB"/>
    <w:rsid w:val="001778E7"/>
    <w:rsid w:val="00177926"/>
    <w:rsid w:val="00177CBA"/>
    <w:rsid w:val="00177DFB"/>
    <w:rsid w:val="00177EC6"/>
    <w:rsid w:val="00177F5B"/>
    <w:rsid w:val="001806D6"/>
    <w:rsid w:val="00180848"/>
    <w:rsid w:val="001809E1"/>
    <w:rsid w:val="00180AAF"/>
    <w:rsid w:val="00180BD8"/>
    <w:rsid w:val="00180C07"/>
    <w:rsid w:val="00180D3E"/>
    <w:rsid w:val="00180F5B"/>
    <w:rsid w:val="00181496"/>
    <w:rsid w:val="001816C6"/>
    <w:rsid w:val="00181766"/>
    <w:rsid w:val="00181794"/>
    <w:rsid w:val="00181A89"/>
    <w:rsid w:val="00181BB2"/>
    <w:rsid w:val="00181C9C"/>
    <w:rsid w:val="00181E8D"/>
    <w:rsid w:val="00182113"/>
    <w:rsid w:val="0018213D"/>
    <w:rsid w:val="00182543"/>
    <w:rsid w:val="001826B3"/>
    <w:rsid w:val="0018287E"/>
    <w:rsid w:val="001828AA"/>
    <w:rsid w:val="00182912"/>
    <w:rsid w:val="00182948"/>
    <w:rsid w:val="001832F9"/>
    <w:rsid w:val="00183470"/>
    <w:rsid w:val="001834EE"/>
    <w:rsid w:val="0018376B"/>
    <w:rsid w:val="001837CB"/>
    <w:rsid w:val="001838BD"/>
    <w:rsid w:val="00183DEC"/>
    <w:rsid w:val="00184413"/>
    <w:rsid w:val="00184885"/>
    <w:rsid w:val="00184A45"/>
    <w:rsid w:val="00184C6F"/>
    <w:rsid w:val="00184EFE"/>
    <w:rsid w:val="00184F60"/>
    <w:rsid w:val="0018559B"/>
    <w:rsid w:val="001858DB"/>
    <w:rsid w:val="0018592B"/>
    <w:rsid w:val="00185EEB"/>
    <w:rsid w:val="00185FE4"/>
    <w:rsid w:val="00185FFA"/>
    <w:rsid w:val="001861A8"/>
    <w:rsid w:val="001861CA"/>
    <w:rsid w:val="001861FA"/>
    <w:rsid w:val="001864CE"/>
    <w:rsid w:val="00186640"/>
    <w:rsid w:val="00186733"/>
    <w:rsid w:val="001868B4"/>
    <w:rsid w:val="00186A3C"/>
    <w:rsid w:val="00186AA2"/>
    <w:rsid w:val="00186B48"/>
    <w:rsid w:val="00186BFD"/>
    <w:rsid w:val="0018714B"/>
    <w:rsid w:val="00187328"/>
    <w:rsid w:val="00187395"/>
    <w:rsid w:val="0018762D"/>
    <w:rsid w:val="001878DC"/>
    <w:rsid w:val="001879EF"/>
    <w:rsid w:val="00187B5E"/>
    <w:rsid w:val="00187CBC"/>
    <w:rsid w:val="00187F08"/>
    <w:rsid w:val="001906D5"/>
    <w:rsid w:val="0019081C"/>
    <w:rsid w:val="00190871"/>
    <w:rsid w:val="00190B00"/>
    <w:rsid w:val="00190C8A"/>
    <w:rsid w:val="00190CE3"/>
    <w:rsid w:val="00190EFC"/>
    <w:rsid w:val="00191275"/>
    <w:rsid w:val="001913C8"/>
    <w:rsid w:val="001914AA"/>
    <w:rsid w:val="001916D9"/>
    <w:rsid w:val="0019183F"/>
    <w:rsid w:val="00191965"/>
    <w:rsid w:val="00191AA7"/>
    <w:rsid w:val="00191AB4"/>
    <w:rsid w:val="00191E0C"/>
    <w:rsid w:val="00191E79"/>
    <w:rsid w:val="00192205"/>
    <w:rsid w:val="001923B6"/>
    <w:rsid w:val="001923C6"/>
    <w:rsid w:val="001925CE"/>
    <w:rsid w:val="00192695"/>
    <w:rsid w:val="0019269C"/>
    <w:rsid w:val="0019273C"/>
    <w:rsid w:val="00192912"/>
    <w:rsid w:val="00192B01"/>
    <w:rsid w:val="00192E74"/>
    <w:rsid w:val="00192E8A"/>
    <w:rsid w:val="0019317B"/>
    <w:rsid w:val="001933D0"/>
    <w:rsid w:val="00193548"/>
    <w:rsid w:val="00193674"/>
    <w:rsid w:val="001937E9"/>
    <w:rsid w:val="00193936"/>
    <w:rsid w:val="0019394F"/>
    <w:rsid w:val="00193D03"/>
    <w:rsid w:val="001941CE"/>
    <w:rsid w:val="0019431E"/>
    <w:rsid w:val="0019489E"/>
    <w:rsid w:val="00194AD7"/>
    <w:rsid w:val="00195157"/>
    <w:rsid w:val="00195179"/>
    <w:rsid w:val="0019518F"/>
    <w:rsid w:val="00195285"/>
    <w:rsid w:val="0019529F"/>
    <w:rsid w:val="00195420"/>
    <w:rsid w:val="00195574"/>
    <w:rsid w:val="0019563A"/>
    <w:rsid w:val="001957AA"/>
    <w:rsid w:val="00195AD4"/>
    <w:rsid w:val="00195C98"/>
    <w:rsid w:val="00196076"/>
    <w:rsid w:val="001962EC"/>
    <w:rsid w:val="0019644F"/>
    <w:rsid w:val="001964C6"/>
    <w:rsid w:val="0019663A"/>
    <w:rsid w:val="001966A2"/>
    <w:rsid w:val="001966EF"/>
    <w:rsid w:val="00196B19"/>
    <w:rsid w:val="00196B87"/>
    <w:rsid w:val="00196CB4"/>
    <w:rsid w:val="00196D6C"/>
    <w:rsid w:val="00196DBB"/>
    <w:rsid w:val="001972B0"/>
    <w:rsid w:val="001973A6"/>
    <w:rsid w:val="00197642"/>
    <w:rsid w:val="001976C2"/>
    <w:rsid w:val="001977FC"/>
    <w:rsid w:val="0019780C"/>
    <w:rsid w:val="001978BF"/>
    <w:rsid w:val="00197975"/>
    <w:rsid w:val="00197A8E"/>
    <w:rsid w:val="00197AF6"/>
    <w:rsid w:val="00197AFD"/>
    <w:rsid w:val="00197B52"/>
    <w:rsid w:val="00197D51"/>
    <w:rsid w:val="00197DF5"/>
    <w:rsid w:val="001A0175"/>
    <w:rsid w:val="001A0251"/>
    <w:rsid w:val="001A0326"/>
    <w:rsid w:val="001A0331"/>
    <w:rsid w:val="001A061A"/>
    <w:rsid w:val="001A0659"/>
    <w:rsid w:val="001A06CD"/>
    <w:rsid w:val="001A06E9"/>
    <w:rsid w:val="001A07E7"/>
    <w:rsid w:val="001A0A4D"/>
    <w:rsid w:val="001A0A86"/>
    <w:rsid w:val="001A0AE7"/>
    <w:rsid w:val="001A1181"/>
    <w:rsid w:val="001A13A3"/>
    <w:rsid w:val="001A1483"/>
    <w:rsid w:val="001A14F0"/>
    <w:rsid w:val="001A1838"/>
    <w:rsid w:val="001A1957"/>
    <w:rsid w:val="001A1969"/>
    <w:rsid w:val="001A19D9"/>
    <w:rsid w:val="001A1A4E"/>
    <w:rsid w:val="001A1B43"/>
    <w:rsid w:val="001A1CD8"/>
    <w:rsid w:val="001A21C2"/>
    <w:rsid w:val="001A237C"/>
    <w:rsid w:val="001A2401"/>
    <w:rsid w:val="001A29BE"/>
    <w:rsid w:val="001A2AB8"/>
    <w:rsid w:val="001A2B18"/>
    <w:rsid w:val="001A2CB4"/>
    <w:rsid w:val="001A2FA6"/>
    <w:rsid w:val="001A3123"/>
    <w:rsid w:val="001A31EC"/>
    <w:rsid w:val="001A33FC"/>
    <w:rsid w:val="001A359D"/>
    <w:rsid w:val="001A3A75"/>
    <w:rsid w:val="001A4075"/>
    <w:rsid w:val="001A415F"/>
    <w:rsid w:val="001A42CC"/>
    <w:rsid w:val="001A4591"/>
    <w:rsid w:val="001A45EF"/>
    <w:rsid w:val="001A461F"/>
    <w:rsid w:val="001A4635"/>
    <w:rsid w:val="001A46EE"/>
    <w:rsid w:val="001A4A3F"/>
    <w:rsid w:val="001A4AAA"/>
    <w:rsid w:val="001A4B04"/>
    <w:rsid w:val="001A4B4C"/>
    <w:rsid w:val="001A4D50"/>
    <w:rsid w:val="001A4F5B"/>
    <w:rsid w:val="001A5149"/>
    <w:rsid w:val="001A5216"/>
    <w:rsid w:val="001A5465"/>
    <w:rsid w:val="001A564E"/>
    <w:rsid w:val="001A5D9B"/>
    <w:rsid w:val="001A6499"/>
    <w:rsid w:val="001A64EE"/>
    <w:rsid w:val="001A67E6"/>
    <w:rsid w:val="001A68A8"/>
    <w:rsid w:val="001A6F64"/>
    <w:rsid w:val="001A6FB1"/>
    <w:rsid w:val="001A7021"/>
    <w:rsid w:val="001A714B"/>
    <w:rsid w:val="001A7336"/>
    <w:rsid w:val="001A7550"/>
    <w:rsid w:val="001A759B"/>
    <w:rsid w:val="001B01FA"/>
    <w:rsid w:val="001B029E"/>
    <w:rsid w:val="001B0450"/>
    <w:rsid w:val="001B0654"/>
    <w:rsid w:val="001B06B4"/>
    <w:rsid w:val="001B06E7"/>
    <w:rsid w:val="001B080D"/>
    <w:rsid w:val="001B089C"/>
    <w:rsid w:val="001B0AA5"/>
    <w:rsid w:val="001B0B42"/>
    <w:rsid w:val="001B0BEF"/>
    <w:rsid w:val="001B0C78"/>
    <w:rsid w:val="001B0E57"/>
    <w:rsid w:val="001B1470"/>
    <w:rsid w:val="001B15E4"/>
    <w:rsid w:val="001B1835"/>
    <w:rsid w:val="001B1A45"/>
    <w:rsid w:val="001B1B24"/>
    <w:rsid w:val="001B1C3A"/>
    <w:rsid w:val="001B1CFB"/>
    <w:rsid w:val="001B1DB4"/>
    <w:rsid w:val="001B2181"/>
    <w:rsid w:val="001B2263"/>
    <w:rsid w:val="001B2513"/>
    <w:rsid w:val="001B283E"/>
    <w:rsid w:val="001B28F7"/>
    <w:rsid w:val="001B2CFE"/>
    <w:rsid w:val="001B3366"/>
    <w:rsid w:val="001B3376"/>
    <w:rsid w:val="001B341C"/>
    <w:rsid w:val="001B3610"/>
    <w:rsid w:val="001B3861"/>
    <w:rsid w:val="001B3AD8"/>
    <w:rsid w:val="001B3B18"/>
    <w:rsid w:val="001B400D"/>
    <w:rsid w:val="001B4127"/>
    <w:rsid w:val="001B42D5"/>
    <w:rsid w:val="001B4373"/>
    <w:rsid w:val="001B44F7"/>
    <w:rsid w:val="001B4718"/>
    <w:rsid w:val="001B488C"/>
    <w:rsid w:val="001B48D0"/>
    <w:rsid w:val="001B5112"/>
    <w:rsid w:val="001B52BE"/>
    <w:rsid w:val="001B52E7"/>
    <w:rsid w:val="001B5887"/>
    <w:rsid w:val="001B59B6"/>
    <w:rsid w:val="001B59D6"/>
    <w:rsid w:val="001B5DA0"/>
    <w:rsid w:val="001B5DF6"/>
    <w:rsid w:val="001B5E39"/>
    <w:rsid w:val="001B5EB8"/>
    <w:rsid w:val="001B5EBA"/>
    <w:rsid w:val="001B62D8"/>
    <w:rsid w:val="001B64DB"/>
    <w:rsid w:val="001B66A2"/>
    <w:rsid w:val="001B6821"/>
    <w:rsid w:val="001B68FE"/>
    <w:rsid w:val="001B6B27"/>
    <w:rsid w:val="001B6CC3"/>
    <w:rsid w:val="001B6D6C"/>
    <w:rsid w:val="001B6D74"/>
    <w:rsid w:val="001B6E39"/>
    <w:rsid w:val="001B6E96"/>
    <w:rsid w:val="001B6F15"/>
    <w:rsid w:val="001B6F3C"/>
    <w:rsid w:val="001B7371"/>
    <w:rsid w:val="001B75EA"/>
    <w:rsid w:val="001B78D2"/>
    <w:rsid w:val="001B7B39"/>
    <w:rsid w:val="001B7B49"/>
    <w:rsid w:val="001B7EB1"/>
    <w:rsid w:val="001B7F6D"/>
    <w:rsid w:val="001C000F"/>
    <w:rsid w:val="001C029A"/>
    <w:rsid w:val="001C0550"/>
    <w:rsid w:val="001C06BB"/>
    <w:rsid w:val="001C0764"/>
    <w:rsid w:val="001C0847"/>
    <w:rsid w:val="001C093A"/>
    <w:rsid w:val="001C09B2"/>
    <w:rsid w:val="001C09D2"/>
    <w:rsid w:val="001C0C5C"/>
    <w:rsid w:val="001C0E33"/>
    <w:rsid w:val="001C104F"/>
    <w:rsid w:val="001C1248"/>
    <w:rsid w:val="001C1303"/>
    <w:rsid w:val="001C132F"/>
    <w:rsid w:val="001C1435"/>
    <w:rsid w:val="001C14CC"/>
    <w:rsid w:val="001C1647"/>
    <w:rsid w:val="001C1789"/>
    <w:rsid w:val="001C1B38"/>
    <w:rsid w:val="001C1CB0"/>
    <w:rsid w:val="001C2468"/>
    <w:rsid w:val="001C2690"/>
    <w:rsid w:val="001C285E"/>
    <w:rsid w:val="001C2C5F"/>
    <w:rsid w:val="001C33AA"/>
    <w:rsid w:val="001C33F3"/>
    <w:rsid w:val="001C354F"/>
    <w:rsid w:val="001C36D7"/>
    <w:rsid w:val="001C37A7"/>
    <w:rsid w:val="001C3831"/>
    <w:rsid w:val="001C3AD6"/>
    <w:rsid w:val="001C3BB8"/>
    <w:rsid w:val="001C3C24"/>
    <w:rsid w:val="001C3C26"/>
    <w:rsid w:val="001C3C85"/>
    <w:rsid w:val="001C3E84"/>
    <w:rsid w:val="001C3E99"/>
    <w:rsid w:val="001C3F80"/>
    <w:rsid w:val="001C4083"/>
    <w:rsid w:val="001C41CB"/>
    <w:rsid w:val="001C4235"/>
    <w:rsid w:val="001C4550"/>
    <w:rsid w:val="001C46A2"/>
    <w:rsid w:val="001C46FC"/>
    <w:rsid w:val="001C4A57"/>
    <w:rsid w:val="001C4B6D"/>
    <w:rsid w:val="001C4CD5"/>
    <w:rsid w:val="001C4CEF"/>
    <w:rsid w:val="001C4D3C"/>
    <w:rsid w:val="001C4E50"/>
    <w:rsid w:val="001C5241"/>
    <w:rsid w:val="001C54CA"/>
    <w:rsid w:val="001C55B2"/>
    <w:rsid w:val="001C55BE"/>
    <w:rsid w:val="001C6277"/>
    <w:rsid w:val="001C630E"/>
    <w:rsid w:val="001C6373"/>
    <w:rsid w:val="001C6461"/>
    <w:rsid w:val="001C6527"/>
    <w:rsid w:val="001C6C1F"/>
    <w:rsid w:val="001C6E78"/>
    <w:rsid w:val="001C6ECD"/>
    <w:rsid w:val="001C6F02"/>
    <w:rsid w:val="001C7986"/>
    <w:rsid w:val="001C79DD"/>
    <w:rsid w:val="001C7C9E"/>
    <w:rsid w:val="001C7EDB"/>
    <w:rsid w:val="001C7F3C"/>
    <w:rsid w:val="001C7F7B"/>
    <w:rsid w:val="001C7FA0"/>
    <w:rsid w:val="001D0153"/>
    <w:rsid w:val="001D03C8"/>
    <w:rsid w:val="001D0888"/>
    <w:rsid w:val="001D08AD"/>
    <w:rsid w:val="001D0921"/>
    <w:rsid w:val="001D0A36"/>
    <w:rsid w:val="001D0B19"/>
    <w:rsid w:val="001D0DD7"/>
    <w:rsid w:val="001D0E94"/>
    <w:rsid w:val="001D1166"/>
    <w:rsid w:val="001D118F"/>
    <w:rsid w:val="001D1203"/>
    <w:rsid w:val="001D12BF"/>
    <w:rsid w:val="001D1916"/>
    <w:rsid w:val="001D1A24"/>
    <w:rsid w:val="001D1A4F"/>
    <w:rsid w:val="001D1A53"/>
    <w:rsid w:val="001D1B89"/>
    <w:rsid w:val="001D1CFA"/>
    <w:rsid w:val="001D1DC4"/>
    <w:rsid w:val="001D1DF5"/>
    <w:rsid w:val="001D21E1"/>
    <w:rsid w:val="001D27AA"/>
    <w:rsid w:val="001D27EC"/>
    <w:rsid w:val="001D28FA"/>
    <w:rsid w:val="001D2D82"/>
    <w:rsid w:val="001D2EEC"/>
    <w:rsid w:val="001D3AB4"/>
    <w:rsid w:val="001D3C77"/>
    <w:rsid w:val="001D3EF9"/>
    <w:rsid w:val="001D4028"/>
    <w:rsid w:val="001D40D0"/>
    <w:rsid w:val="001D420A"/>
    <w:rsid w:val="001D4523"/>
    <w:rsid w:val="001D4739"/>
    <w:rsid w:val="001D4AA4"/>
    <w:rsid w:val="001D4DE7"/>
    <w:rsid w:val="001D4E9A"/>
    <w:rsid w:val="001D55FC"/>
    <w:rsid w:val="001D5692"/>
    <w:rsid w:val="001D569F"/>
    <w:rsid w:val="001D574E"/>
    <w:rsid w:val="001D578F"/>
    <w:rsid w:val="001D5801"/>
    <w:rsid w:val="001D5A7A"/>
    <w:rsid w:val="001D5EF8"/>
    <w:rsid w:val="001D5FE7"/>
    <w:rsid w:val="001D61B8"/>
    <w:rsid w:val="001D6278"/>
    <w:rsid w:val="001D6293"/>
    <w:rsid w:val="001D64A7"/>
    <w:rsid w:val="001D6527"/>
    <w:rsid w:val="001D69C8"/>
    <w:rsid w:val="001D6CB8"/>
    <w:rsid w:val="001D6F51"/>
    <w:rsid w:val="001D71C7"/>
    <w:rsid w:val="001D71D8"/>
    <w:rsid w:val="001D748C"/>
    <w:rsid w:val="001D752E"/>
    <w:rsid w:val="001D77EF"/>
    <w:rsid w:val="001D79AE"/>
    <w:rsid w:val="001D7B8C"/>
    <w:rsid w:val="001D7D65"/>
    <w:rsid w:val="001D7E72"/>
    <w:rsid w:val="001D7F64"/>
    <w:rsid w:val="001E00E4"/>
    <w:rsid w:val="001E0398"/>
    <w:rsid w:val="001E052C"/>
    <w:rsid w:val="001E0A11"/>
    <w:rsid w:val="001E0ACE"/>
    <w:rsid w:val="001E0EF9"/>
    <w:rsid w:val="001E1361"/>
    <w:rsid w:val="001E137C"/>
    <w:rsid w:val="001E1551"/>
    <w:rsid w:val="001E177A"/>
    <w:rsid w:val="001E179B"/>
    <w:rsid w:val="001E1887"/>
    <w:rsid w:val="001E1967"/>
    <w:rsid w:val="001E1A1F"/>
    <w:rsid w:val="001E1C68"/>
    <w:rsid w:val="001E1CAC"/>
    <w:rsid w:val="001E1F1C"/>
    <w:rsid w:val="001E20B5"/>
    <w:rsid w:val="001E21AC"/>
    <w:rsid w:val="001E242A"/>
    <w:rsid w:val="001E2907"/>
    <w:rsid w:val="001E290C"/>
    <w:rsid w:val="001E2AD3"/>
    <w:rsid w:val="001E2B51"/>
    <w:rsid w:val="001E2CE7"/>
    <w:rsid w:val="001E2D34"/>
    <w:rsid w:val="001E303D"/>
    <w:rsid w:val="001E3312"/>
    <w:rsid w:val="001E33A8"/>
    <w:rsid w:val="001E3721"/>
    <w:rsid w:val="001E382E"/>
    <w:rsid w:val="001E38FB"/>
    <w:rsid w:val="001E3C18"/>
    <w:rsid w:val="001E3C88"/>
    <w:rsid w:val="001E3CE8"/>
    <w:rsid w:val="001E3E1C"/>
    <w:rsid w:val="001E408C"/>
    <w:rsid w:val="001E4133"/>
    <w:rsid w:val="001E4134"/>
    <w:rsid w:val="001E448A"/>
    <w:rsid w:val="001E4667"/>
    <w:rsid w:val="001E4699"/>
    <w:rsid w:val="001E46C5"/>
    <w:rsid w:val="001E47BE"/>
    <w:rsid w:val="001E491B"/>
    <w:rsid w:val="001E49D1"/>
    <w:rsid w:val="001E4A85"/>
    <w:rsid w:val="001E4A91"/>
    <w:rsid w:val="001E4B32"/>
    <w:rsid w:val="001E4C87"/>
    <w:rsid w:val="001E4CE6"/>
    <w:rsid w:val="001E4F3B"/>
    <w:rsid w:val="001E4F9B"/>
    <w:rsid w:val="001E504E"/>
    <w:rsid w:val="001E54F4"/>
    <w:rsid w:val="001E55D2"/>
    <w:rsid w:val="001E570B"/>
    <w:rsid w:val="001E5792"/>
    <w:rsid w:val="001E5B3E"/>
    <w:rsid w:val="001E5CB1"/>
    <w:rsid w:val="001E5D4A"/>
    <w:rsid w:val="001E5D7D"/>
    <w:rsid w:val="001E621C"/>
    <w:rsid w:val="001E62E6"/>
    <w:rsid w:val="001E63E8"/>
    <w:rsid w:val="001E648C"/>
    <w:rsid w:val="001E6496"/>
    <w:rsid w:val="001E64D1"/>
    <w:rsid w:val="001E6506"/>
    <w:rsid w:val="001E6554"/>
    <w:rsid w:val="001E66D2"/>
    <w:rsid w:val="001E6741"/>
    <w:rsid w:val="001E67E5"/>
    <w:rsid w:val="001E6820"/>
    <w:rsid w:val="001E6838"/>
    <w:rsid w:val="001E6989"/>
    <w:rsid w:val="001E69E9"/>
    <w:rsid w:val="001E6C5D"/>
    <w:rsid w:val="001E77C4"/>
    <w:rsid w:val="001E7881"/>
    <w:rsid w:val="001E798F"/>
    <w:rsid w:val="001E79D1"/>
    <w:rsid w:val="001E7A22"/>
    <w:rsid w:val="001E7B63"/>
    <w:rsid w:val="001E7CBE"/>
    <w:rsid w:val="001E7D22"/>
    <w:rsid w:val="001E7F2F"/>
    <w:rsid w:val="001F002D"/>
    <w:rsid w:val="001F0217"/>
    <w:rsid w:val="001F0495"/>
    <w:rsid w:val="001F0505"/>
    <w:rsid w:val="001F05E4"/>
    <w:rsid w:val="001F06E4"/>
    <w:rsid w:val="001F0ABB"/>
    <w:rsid w:val="001F0C1D"/>
    <w:rsid w:val="001F1768"/>
    <w:rsid w:val="001F1981"/>
    <w:rsid w:val="001F1E4F"/>
    <w:rsid w:val="001F2204"/>
    <w:rsid w:val="001F228B"/>
    <w:rsid w:val="001F24FC"/>
    <w:rsid w:val="001F25C3"/>
    <w:rsid w:val="001F2687"/>
    <w:rsid w:val="001F2712"/>
    <w:rsid w:val="001F27C0"/>
    <w:rsid w:val="001F2BF1"/>
    <w:rsid w:val="001F2CAD"/>
    <w:rsid w:val="001F309E"/>
    <w:rsid w:val="001F30B1"/>
    <w:rsid w:val="001F32A8"/>
    <w:rsid w:val="001F32CC"/>
    <w:rsid w:val="001F3532"/>
    <w:rsid w:val="001F3786"/>
    <w:rsid w:val="001F3881"/>
    <w:rsid w:val="001F39AD"/>
    <w:rsid w:val="001F3A9D"/>
    <w:rsid w:val="001F3EEF"/>
    <w:rsid w:val="001F3F96"/>
    <w:rsid w:val="001F4052"/>
    <w:rsid w:val="001F42E8"/>
    <w:rsid w:val="001F4520"/>
    <w:rsid w:val="001F4603"/>
    <w:rsid w:val="001F47DD"/>
    <w:rsid w:val="001F4891"/>
    <w:rsid w:val="001F4A26"/>
    <w:rsid w:val="001F4A7F"/>
    <w:rsid w:val="001F4BA3"/>
    <w:rsid w:val="001F4EC5"/>
    <w:rsid w:val="001F4F59"/>
    <w:rsid w:val="001F5177"/>
    <w:rsid w:val="001F5259"/>
    <w:rsid w:val="001F5442"/>
    <w:rsid w:val="001F54F3"/>
    <w:rsid w:val="001F569C"/>
    <w:rsid w:val="001F5794"/>
    <w:rsid w:val="001F57CF"/>
    <w:rsid w:val="001F586A"/>
    <w:rsid w:val="001F58D7"/>
    <w:rsid w:val="001F5A82"/>
    <w:rsid w:val="001F5B19"/>
    <w:rsid w:val="001F5B5B"/>
    <w:rsid w:val="001F5FB3"/>
    <w:rsid w:val="001F6117"/>
    <w:rsid w:val="001F622E"/>
    <w:rsid w:val="001F62AC"/>
    <w:rsid w:val="001F637D"/>
    <w:rsid w:val="001F65DE"/>
    <w:rsid w:val="001F664A"/>
    <w:rsid w:val="001F674C"/>
    <w:rsid w:val="001F67F6"/>
    <w:rsid w:val="001F6935"/>
    <w:rsid w:val="001F6ACC"/>
    <w:rsid w:val="001F71C9"/>
    <w:rsid w:val="001F72BA"/>
    <w:rsid w:val="001F7468"/>
    <w:rsid w:val="001F752D"/>
    <w:rsid w:val="001F75C4"/>
    <w:rsid w:val="001F78BD"/>
    <w:rsid w:val="001F78CC"/>
    <w:rsid w:val="001F793C"/>
    <w:rsid w:val="001F7B2A"/>
    <w:rsid w:val="001F7C79"/>
    <w:rsid w:val="001F7D43"/>
    <w:rsid w:val="001F7E08"/>
    <w:rsid w:val="001F7F06"/>
    <w:rsid w:val="001F7F09"/>
    <w:rsid w:val="00200319"/>
    <w:rsid w:val="00200346"/>
    <w:rsid w:val="00200426"/>
    <w:rsid w:val="00200451"/>
    <w:rsid w:val="00200534"/>
    <w:rsid w:val="002007EC"/>
    <w:rsid w:val="0020082A"/>
    <w:rsid w:val="00200AEE"/>
    <w:rsid w:val="00200E8A"/>
    <w:rsid w:val="00200F71"/>
    <w:rsid w:val="00201111"/>
    <w:rsid w:val="002011E0"/>
    <w:rsid w:val="00201250"/>
    <w:rsid w:val="002013D9"/>
    <w:rsid w:val="00201539"/>
    <w:rsid w:val="00201817"/>
    <w:rsid w:val="002019A7"/>
    <w:rsid w:val="00201A4B"/>
    <w:rsid w:val="00201BB6"/>
    <w:rsid w:val="00201BBB"/>
    <w:rsid w:val="00201BEF"/>
    <w:rsid w:val="00201D39"/>
    <w:rsid w:val="00201D9B"/>
    <w:rsid w:val="00202061"/>
    <w:rsid w:val="0020208C"/>
    <w:rsid w:val="0020250F"/>
    <w:rsid w:val="002025B1"/>
    <w:rsid w:val="0020266D"/>
    <w:rsid w:val="00202CB7"/>
    <w:rsid w:val="00202DE1"/>
    <w:rsid w:val="00202F07"/>
    <w:rsid w:val="00203131"/>
    <w:rsid w:val="00203132"/>
    <w:rsid w:val="00203143"/>
    <w:rsid w:val="00203160"/>
    <w:rsid w:val="00203402"/>
    <w:rsid w:val="00203599"/>
    <w:rsid w:val="0020396B"/>
    <w:rsid w:val="00203B79"/>
    <w:rsid w:val="00203F7F"/>
    <w:rsid w:val="002040EC"/>
    <w:rsid w:val="0020422F"/>
    <w:rsid w:val="00204407"/>
    <w:rsid w:val="0020460B"/>
    <w:rsid w:val="0020472E"/>
    <w:rsid w:val="00204BF6"/>
    <w:rsid w:val="00204CBD"/>
    <w:rsid w:val="002051AD"/>
    <w:rsid w:val="002056AC"/>
    <w:rsid w:val="002056C2"/>
    <w:rsid w:val="00205918"/>
    <w:rsid w:val="00205C3B"/>
    <w:rsid w:val="00205C63"/>
    <w:rsid w:val="00205CD1"/>
    <w:rsid w:val="00205D01"/>
    <w:rsid w:val="00205ECB"/>
    <w:rsid w:val="0020605D"/>
    <w:rsid w:val="00206495"/>
    <w:rsid w:val="00206A1D"/>
    <w:rsid w:val="00206B96"/>
    <w:rsid w:val="00206BA8"/>
    <w:rsid w:val="00206C1E"/>
    <w:rsid w:val="00206E86"/>
    <w:rsid w:val="00207714"/>
    <w:rsid w:val="002077DD"/>
    <w:rsid w:val="002079FE"/>
    <w:rsid w:val="00207A17"/>
    <w:rsid w:val="00207A3B"/>
    <w:rsid w:val="00207AE6"/>
    <w:rsid w:val="00207B80"/>
    <w:rsid w:val="00207B95"/>
    <w:rsid w:val="00207BBB"/>
    <w:rsid w:val="00207D02"/>
    <w:rsid w:val="00207E5B"/>
    <w:rsid w:val="00210455"/>
    <w:rsid w:val="0021075D"/>
    <w:rsid w:val="0021093C"/>
    <w:rsid w:val="00210A87"/>
    <w:rsid w:val="00210B0C"/>
    <w:rsid w:val="00210BE5"/>
    <w:rsid w:val="00210E1B"/>
    <w:rsid w:val="00210F2B"/>
    <w:rsid w:val="00211011"/>
    <w:rsid w:val="00211050"/>
    <w:rsid w:val="002110F0"/>
    <w:rsid w:val="00211210"/>
    <w:rsid w:val="00211312"/>
    <w:rsid w:val="002113D5"/>
    <w:rsid w:val="002116F0"/>
    <w:rsid w:val="00211C27"/>
    <w:rsid w:val="00211FAF"/>
    <w:rsid w:val="00211FF7"/>
    <w:rsid w:val="002120C6"/>
    <w:rsid w:val="002121EC"/>
    <w:rsid w:val="00212412"/>
    <w:rsid w:val="002124C4"/>
    <w:rsid w:val="002124F8"/>
    <w:rsid w:val="00212535"/>
    <w:rsid w:val="00212671"/>
    <w:rsid w:val="00212847"/>
    <w:rsid w:val="00212B1D"/>
    <w:rsid w:val="00212DC9"/>
    <w:rsid w:val="00213188"/>
    <w:rsid w:val="00213201"/>
    <w:rsid w:val="0021335D"/>
    <w:rsid w:val="00213412"/>
    <w:rsid w:val="0021347A"/>
    <w:rsid w:val="002134E9"/>
    <w:rsid w:val="0021361E"/>
    <w:rsid w:val="00213724"/>
    <w:rsid w:val="00213808"/>
    <w:rsid w:val="00213837"/>
    <w:rsid w:val="002139E1"/>
    <w:rsid w:val="00213E4B"/>
    <w:rsid w:val="00213F40"/>
    <w:rsid w:val="002145C6"/>
    <w:rsid w:val="00214C15"/>
    <w:rsid w:val="00214CD3"/>
    <w:rsid w:val="00214EF8"/>
    <w:rsid w:val="002153E8"/>
    <w:rsid w:val="00215939"/>
    <w:rsid w:val="00215982"/>
    <w:rsid w:val="00215B26"/>
    <w:rsid w:val="00215BBF"/>
    <w:rsid w:val="002160A0"/>
    <w:rsid w:val="0021635B"/>
    <w:rsid w:val="00216451"/>
    <w:rsid w:val="002164A7"/>
    <w:rsid w:val="00216C01"/>
    <w:rsid w:val="00216CFA"/>
    <w:rsid w:val="00216F8C"/>
    <w:rsid w:val="00217179"/>
    <w:rsid w:val="00217312"/>
    <w:rsid w:val="0021761C"/>
    <w:rsid w:val="00217749"/>
    <w:rsid w:val="0021775D"/>
    <w:rsid w:val="002178F1"/>
    <w:rsid w:val="00217915"/>
    <w:rsid w:val="0021794F"/>
    <w:rsid w:val="00217A53"/>
    <w:rsid w:val="00217ADA"/>
    <w:rsid w:val="00217D85"/>
    <w:rsid w:val="0022005A"/>
    <w:rsid w:val="0022013E"/>
    <w:rsid w:val="0022027E"/>
    <w:rsid w:val="00220420"/>
    <w:rsid w:val="00220578"/>
    <w:rsid w:val="002206A3"/>
    <w:rsid w:val="00220714"/>
    <w:rsid w:val="0022084E"/>
    <w:rsid w:val="00220AAD"/>
    <w:rsid w:val="00220C88"/>
    <w:rsid w:val="00220C9B"/>
    <w:rsid w:val="00220D17"/>
    <w:rsid w:val="00220EBF"/>
    <w:rsid w:val="00221358"/>
    <w:rsid w:val="00221558"/>
    <w:rsid w:val="002216D0"/>
    <w:rsid w:val="00221E40"/>
    <w:rsid w:val="00221EC3"/>
    <w:rsid w:val="00221F23"/>
    <w:rsid w:val="00221FF7"/>
    <w:rsid w:val="00222024"/>
    <w:rsid w:val="002221A2"/>
    <w:rsid w:val="00222292"/>
    <w:rsid w:val="002223A6"/>
    <w:rsid w:val="002225E5"/>
    <w:rsid w:val="002227B1"/>
    <w:rsid w:val="00222906"/>
    <w:rsid w:val="00222931"/>
    <w:rsid w:val="00222AD3"/>
    <w:rsid w:val="00222BED"/>
    <w:rsid w:val="00222DEC"/>
    <w:rsid w:val="00222F1D"/>
    <w:rsid w:val="00222F5E"/>
    <w:rsid w:val="00223060"/>
    <w:rsid w:val="002231B5"/>
    <w:rsid w:val="00223521"/>
    <w:rsid w:val="002236BE"/>
    <w:rsid w:val="002237F2"/>
    <w:rsid w:val="0022388E"/>
    <w:rsid w:val="00223973"/>
    <w:rsid w:val="002239EF"/>
    <w:rsid w:val="00223A75"/>
    <w:rsid w:val="00223A7B"/>
    <w:rsid w:val="00223A97"/>
    <w:rsid w:val="00223D5D"/>
    <w:rsid w:val="00224107"/>
    <w:rsid w:val="00224195"/>
    <w:rsid w:val="00224245"/>
    <w:rsid w:val="00224346"/>
    <w:rsid w:val="0022455F"/>
    <w:rsid w:val="00224582"/>
    <w:rsid w:val="0022467C"/>
    <w:rsid w:val="0022479C"/>
    <w:rsid w:val="00224844"/>
    <w:rsid w:val="00224912"/>
    <w:rsid w:val="00224944"/>
    <w:rsid w:val="002249C3"/>
    <w:rsid w:val="00224A84"/>
    <w:rsid w:val="002251DB"/>
    <w:rsid w:val="002251ED"/>
    <w:rsid w:val="00225485"/>
    <w:rsid w:val="00225533"/>
    <w:rsid w:val="00225536"/>
    <w:rsid w:val="00225714"/>
    <w:rsid w:val="0022576F"/>
    <w:rsid w:val="002257BA"/>
    <w:rsid w:val="00225B61"/>
    <w:rsid w:val="00225BBB"/>
    <w:rsid w:val="00226214"/>
    <w:rsid w:val="0022631C"/>
    <w:rsid w:val="002263EA"/>
    <w:rsid w:val="00226402"/>
    <w:rsid w:val="00226607"/>
    <w:rsid w:val="00226619"/>
    <w:rsid w:val="002266B1"/>
    <w:rsid w:val="0022672A"/>
    <w:rsid w:val="002268C1"/>
    <w:rsid w:val="00226A53"/>
    <w:rsid w:val="00226B12"/>
    <w:rsid w:val="00226DAD"/>
    <w:rsid w:val="00226EC3"/>
    <w:rsid w:val="00226F8C"/>
    <w:rsid w:val="0022701F"/>
    <w:rsid w:val="00227069"/>
    <w:rsid w:val="0022756F"/>
    <w:rsid w:val="002276C1"/>
    <w:rsid w:val="002277E1"/>
    <w:rsid w:val="002279DC"/>
    <w:rsid w:val="00227DAC"/>
    <w:rsid w:val="00227EC4"/>
    <w:rsid w:val="0023007D"/>
    <w:rsid w:val="002300F1"/>
    <w:rsid w:val="00230324"/>
    <w:rsid w:val="002305A9"/>
    <w:rsid w:val="002308CB"/>
    <w:rsid w:val="0023096E"/>
    <w:rsid w:val="00230D26"/>
    <w:rsid w:val="00230D54"/>
    <w:rsid w:val="00230EB0"/>
    <w:rsid w:val="00230FA9"/>
    <w:rsid w:val="00231184"/>
    <w:rsid w:val="002314C3"/>
    <w:rsid w:val="002314F6"/>
    <w:rsid w:val="00231691"/>
    <w:rsid w:val="002318B8"/>
    <w:rsid w:val="002319DE"/>
    <w:rsid w:val="00231AAA"/>
    <w:rsid w:val="00231AC0"/>
    <w:rsid w:val="00231B20"/>
    <w:rsid w:val="00231E1F"/>
    <w:rsid w:val="00231F49"/>
    <w:rsid w:val="00231FB2"/>
    <w:rsid w:val="00231FFA"/>
    <w:rsid w:val="00232409"/>
    <w:rsid w:val="002326D3"/>
    <w:rsid w:val="0023288C"/>
    <w:rsid w:val="0023294B"/>
    <w:rsid w:val="002329FD"/>
    <w:rsid w:val="00232ABD"/>
    <w:rsid w:val="00232D62"/>
    <w:rsid w:val="00233292"/>
    <w:rsid w:val="002332DC"/>
    <w:rsid w:val="0023347A"/>
    <w:rsid w:val="0023357B"/>
    <w:rsid w:val="0023366F"/>
    <w:rsid w:val="00233ED7"/>
    <w:rsid w:val="00234019"/>
    <w:rsid w:val="0023423C"/>
    <w:rsid w:val="00234292"/>
    <w:rsid w:val="00234317"/>
    <w:rsid w:val="00234402"/>
    <w:rsid w:val="0023457D"/>
    <w:rsid w:val="0023484F"/>
    <w:rsid w:val="00234A1F"/>
    <w:rsid w:val="00234B83"/>
    <w:rsid w:val="00234C08"/>
    <w:rsid w:val="00234DA1"/>
    <w:rsid w:val="00234DEA"/>
    <w:rsid w:val="002354BB"/>
    <w:rsid w:val="00235735"/>
    <w:rsid w:val="00235994"/>
    <w:rsid w:val="002359C4"/>
    <w:rsid w:val="00235B0B"/>
    <w:rsid w:val="00235CA0"/>
    <w:rsid w:val="00235DCE"/>
    <w:rsid w:val="00235DFE"/>
    <w:rsid w:val="0023640D"/>
    <w:rsid w:val="00236AAF"/>
    <w:rsid w:val="00236E41"/>
    <w:rsid w:val="00237011"/>
    <w:rsid w:val="0023738F"/>
    <w:rsid w:val="002375E0"/>
    <w:rsid w:val="00237653"/>
    <w:rsid w:val="00237823"/>
    <w:rsid w:val="002378C3"/>
    <w:rsid w:val="0023793A"/>
    <w:rsid w:val="00237D3F"/>
    <w:rsid w:val="00237D7E"/>
    <w:rsid w:val="00237DCC"/>
    <w:rsid w:val="00237EFC"/>
    <w:rsid w:val="00240001"/>
    <w:rsid w:val="002401C5"/>
    <w:rsid w:val="002402C1"/>
    <w:rsid w:val="00240467"/>
    <w:rsid w:val="0024052A"/>
    <w:rsid w:val="00240594"/>
    <w:rsid w:val="002407AE"/>
    <w:rsid w:val="00240B10"/>
    <w:rsid w:val="00240D71"/>
    <w:rsid w:val="002410EF"/>
    <w:rsid w:val="002411D0"/>
    <w:rsid w:val="0024122E"/>
    <w:rsid w:val="00241250"/>
    <w:rsid w:val="00241566"/>
    <w:rsid w:val="002415FB"/>
    <w:rsid w:val="00241C31"/>
    <w:rsid w:val="00241C79"/>
    <w:rsid w:val="00241E6B"/>
    <w:rsid w:val="00241E74"/>
    <w:rsid w:val="002422AD"/>
    <w:rsid w:val="0024247D"/>
    <w:rsid w:val="0024257B"/>
    <w:rsid w:val="00242963"/>
    <w:rsid w:val="00242A94"/>
    <w:rsid w:val="00242DA7"/>
    <w:rsid w:val="00242EDE"/>
    <w:rsid w:val="0024327D"/>
    <w:rsid w:val="002433CC"/>
    <w:rsid w:val="002434F6"/>
    <w:rsid w:val="00243A28"/>
    <w:rsid w:val="00243ADD"/>
    <w:rsid w:val="00243B0A"/>
    <w:rsid w:val="00243CE1"/>
    <w:rsid w:val="00243D15"/>
    <w:rsid w:val="00243E7F"/>
    <w:rsid w:val="00243EEB"/>
    <w:rsid w:val="00243FCD"/>
    <w:rsid w:val="00244234"/>
    <w:rsid w:val="002442AC"/>
    <w:rsid w:val="00244326"/>
    <w:rsid w:val="00244643"/>
    <w:rsid w:val="00244652"/>
    <w:rsid w:val="00244825"/>
    <w:rsid w:val="002448B5"/>
    <w:rsid w:val="00244DC4"/>
    <w:rsid w:val="00244ECF"/>
    <w:rsid w:val="0024508E"/>
    <w:rsid w:val="00245561"/>
    <w:rsid w:val="0024559E"/>
    <w:rsid w:val="002456A6"/>
    <w:rsid w:val="0024576D"/>
    <w:rsid w:val="00245A21"/>
    <w:rsid w:val="00245AB3"/>
    <w:rsid w:val="00245B0F"/>
    <w:rsid w:val="00246046"/>
    <w:rsid w:val="002461AF"/>
    <w:rsid w:val="0024621D"/>
    <w:rsid w:val="00246447"/>
    <w:rsid w:val="00246552"/>
    <w:rsid w:val="00246651"/>
    <w:rsid w:val="0024702C"/>
    <w:rsid w:val="0024714B"/>
    <w:rsid w:val="0024724F"/>
    <w:rsid w:val="002475F5"/>
    <w:rsid w:val="00247790"/>
    <w:rsid w:val="00247A9C"/>
    <w:rsid w:val="00247C0D"/>
    <w:rsid w:val="00247D22"/>
    <w:rsid w:val="00247D63"/>
    <w:rsid w:val="002504F1"/>
    <w:rsid w:val="00250789"/>
    <w:rsid w:val="0025095F"/>
    <w:rsid w:val="00250B62"/>
    <w:rsid w:val="00250BB7"/>
    <w:rsid w:val="00250BFC"/>
    <w:rsid w:val="00250CC3"/>
    <w:rsid w:val="00250CEE"/>
    <w:rsid w:val="00250DFC"/>
    <w:rsid w:val="00250EA3"/>
    <w:rsid w:val="00250F98"/>
    <w:rsid w:val="00251584"/>
    <w:rsid w:val="00251685"/>
    <w:rsid w:val="0025171E"/>
    <w:rsid w:val="002519B3"/>
    <w:rsid w:val="00251A41"/>
    <w:rsid w:val="00251A43"/>
    <w:rsid w:val="00251EAE"/>
    <w:rsid w:val="00252301"/>
    <w:rsid w:val="0025242E"/>
    <w:rsid w:val="002524C3"/>
    <w:rsid w:val="0025285A"/>
    <w:rsid w:val="00252BBC"/>
    <w:rsid w:val="002530CC"/>
    <w:rsid w:val="002532BB"/>
    <w:rsid w:val="0025340A"/>
    <w:rsid w:val="0025368B"/>
    <w:rsid w:val="002539ED"/>
    <w:rsid w:val="00253AA6"/>
    <w:rsid w:val="00253B1C"/>
    <w:rsid w:val="00253C04"/>
    <w:rsid w:val="00253E6D"/>
    <w:rsid w:val="002540AB"/>
    <w:rsid w:val="00254370"/>
    <w:rsid w:val="002543D2"/>
    <w:rsid w:val="00254C74"/>
    <w:rsid w:val="00254E95"/>
    <w:rsid w:val="00254EA0"/>
    <w:rsid w:val="002552AA"/>
    <w:rsid w:val="00255367"/>
    <w:rsid w:val="00255559"/>
    <w:rsid w:val="00255C71"/>
    <w:rsid w:val="00255F1F"/>
    <w:rsid w:val="00256166"/>
    <w:rsid w:val="002561DD"/>
    <w:rsid w:val="0025628E"/>
    <w:rsid w:val="0025660E"/>
    <w:rsid w:val="002566B7"/>
    <w:rsid w:val="0025679F"/>
    <w:rsid w:val="002568C7"/>
    <w:rsid w:val="00256D19"/>
    <w:rsid w:val="00256D28"/>
    <w:rsid w:val="00256E67"/>
    <w:rsid w:val="00256F82"/>
    <w:rsid w:val="0025720C"/>
    <w:rsid w:val="00257281"/>
    <w:rsid w:val="00257300"/>
    <w:rsid w:val="0025731F"/>
    <w:rsid w:val="00257323"/>
    <w:rsid w:val="0025752C"/>
    <w:rsid w:val="0025768B"/>
    <w:rsid w:val="0025787E"/>
    <w:rsid w:val="00257896"/>
    <w:rsid w:val="00257B1A"/>
    <w:rsid w:val="00257F70"/>
    <w:rsid w:val="0026003C"/>
    <w:rsid w:val="00260243"/>
    <w:rsid w:val="002607E9"/>
    <w:rsid w:val="002608D8"/>
    <w:rsid w:val="00260A6E"/>
    <w:rsid w:val="00260AED"/>
    <w:rsid w:val="00260C4B"/>
    <w:rsid w:val="00260D6A"/>
    <w:rsid w:val="00260F07"/>
    <w:rsid w:val="00260FAE"/>
    <w:rsid w:val="0026114B"/>
    <w:rsid w:val="00261286"/>
    <w:rsid w:val="00261297"/>
    <w:rsid w:val="00261693"/>
    <w:rsid w:val="00261738"/>
    <w:rsid w:val="00261905"/>
    <w:rsid w:val="00262378"/>
    <w:rsid w:val="00262875"/>
    <w:rsid w:val="00262876"/>
    <w:rsid w:val="00262CCC"/>
    <w:rsid w:val="00262F75"/>
    <w:rsid w:val="002630A6"/>
    <w:rsid w:val="00263183"/>
    <w:rsid w:val="00263304"/>
    <w:rsid w:val="00263581"/>
    <w:rsid w:val="00263656"/>
    <w:rsid w:val="002636C6"/>
    <w:rsid w:val="00263773"/>
    <w:rsid w:val="00263A8A"/>
    <w:rsid w:val="00263CCE"/>
    <w:rsid w:val="0026422C"/>
    <w:rsid w:val="00264491"/>
    <w:rsid w:val="0026467A"/>
    <w:rsid w:val="00264745"/>
    <w:rsid w:val="002649E8"/>
    <w:rsid w:val="00264A3D"/>
    <w:rsid w:val="00264C84"/>
    <w:rsid w:val="00264E17"/>
    <w:rsid w:val="002653B9"/>
    <w:rsid w:val="002658B3"/>
    <w:rsid w:val="00265A54"/>
    <w:rsid w:val="00265A64"/>
    <w:rsid w:val="00265B11"/>
    <w:rsid w:val="00265B54"/>
    <w:rsid w:val="00265C20"/>
    <w:rsid w:val="00265CB3"/>
    <w:rsid w:val="00265CD7"/>
    <w:rsid w:val="00265DFE"/>
    <w:rsid w:val="0026641F"/>
    <w:rsid w:val="002667C3"/>
    <w:rsid w:val="00266A6D"/>
    <w:rsid w:val="00266D9D"/>
    <w:rsid w:val="00266F11"/>
    <w:rsid w:val="002670C9"/>
    <w:rsid w:val="00267363"/>
    <w:rsid w:val="00267B91"/>
    <w:rsid w:val="00267DCB"/>
    <w:rsid w:val="00267E7B"/>
    <w:rsid w:val="00267F49"/>
    <w:rsid w:val="00267FDB"/>
    <w:rsid w:val="00270292"/>
    <w:rsid w:val="002705A1"/>
    <w:rsid w:val="00270699"/>
    <w:rsid w:val="0027087D"/>
    <w:rsid w:val="0027087F"/>
    <w:rsid w:val="00270968"/>
    <w:rsid w:val="00270BBD"/>
    <w:rsid w:val="00270E89"/>
    <w:rsid w:val="0027117E"/>
    <w:rsid w:val="00271419"/>
    <w:rsid w:val="0027155E"/>
    <w:rsid w:val="002715F5"/>
    <w:rsid w:val="002717DA"/>
    <w:rsid w:val="00271B9D"/>
    <w:rsid w:val="00271BF8"/>
    <w:rsid w:val="00271C9A"/>
    <w:rsid w:val="00271D41"/>
    <w:rsid w:val="00271DC8"/>
    <w:rsid w:val="00272579"/>
    <w:rsid w:val="00272646"/>
    <w:rsid w:val="002726D2"/>
    <w:rsid w:val="0027273E"/>
    <w:rsid w:val="002727B8"/>
    <w:rsid w:val="0027280A"/>
    <w:rsid w:val="002728DB"/>
    <w:rsid w:val="00272E12"/>
    <w:rsid w:val="00272E25"/>
    <w:rsid w:val="00272E30"/>
    <w:rsid w:val="00273038"/>
    <w:rsid w:val="00273215"/>
    <w:rsid w:val="00273993"/>
    <w:rsid w:val="00273C2F"/>
    <w:rsid w:val="00273DAF"/>
    <w:rsid w:val="00273F0B"/>
    <w:rsid w:val="00273F43"/>
    <w:rsid w:val="0027435C"/>
    <w:rsid w:val="00274731"/>
    <w:rsid w:val="0027492B"/>
    <w:rsid w:val="00274992"/>
    <w:rsid w:val="00274B6C"/>
    <w:rsid w:val="00274B7D"/>
    <w:rsid w:val="00274DFD"/>
    <w:rsid w:val="00274EA1"/>
    <w:rsid w:val="00275244"/>
    <w:rsid w:val="002752D9"/>
    <w:rsid w:val="002754ED"/>
    <w:rsid w:val="0027558E"/>
    <w:rsid w:val="002757C7"/>
    <w:rsid w:val="00275A55"/>
    <w:rsid w:val="00275E2B"/>
    <w:rsid w:val="00275E6C"/>
    <w:rsid w:val="00276278"/>
    <w:rsid w:val="002762B9"/>
    <w:rsid w:val="002762E4"/>
    <w:rsid w:val="00276418"/>
    <w:rsid w:val="002765C7"/>
    <w:rsid w:val="002769BC"/>
    <w:rsid w:val="00276A12"/>
    <w:rsid w:val="00276A6C"/>
    <w:rsid w:val="00277161"/>
    <w:rsid w:val="0027716F"/>
    <w:rsid w:val="00277278"/>
    <w:rsid w:val="0027735E"/>
    <w:rsid w:val="00277569"/>
    <w:rsid w:val="0027764D"/>
    <w:rsid w:val="002777ED"/>
    <w:rsid w:val="002779E5"/>
    <w:rsid w:val="00277B6F"/>
    <w:rsid w:val="00277D20"/>
    <w:rsid w:val="00277E66"/>
    <w:rsid w:val="00277F3A"/>
    <w:rsid w:val="002803A6"/>
    <w:rsid w:val="00280426"/>
    <w:rsid w:val="002804FB"/>
    <w:rsid w:val="0028063B"/>
    <w:rsid w:val="00280C12"/>
    <w:rsid w:val="00280C2E"/>
    <w:rsid w:val="0028106D"/>
    <w:rsid w:val="002810B8"/>
    <w:rsid w:val="002811A6"/>
    <w:rsid w:val="0028131F"/>
    <w:rsid w:val="0028182F"/>
    <w:rsid w:val="00281DA1"/>
    <w:rsid w:val="00281DD8"/>
    <w:rsid w:val="00281E75"/>
    <w:rsid w:val="00281F35"/>
    <w:rsid w:val="002822FB"/>
    <w:rsid w:val="002823C5"/>
    <w:rsid w:val="00282C05"/>
    <w:rsid w:val="00282E2A"/>
    <w:rsid w:val="00282E35"/>
    <w:rsid w:val="002831F9"/>
    <w:rsid w:val="002835FF"/>
    <w:rsid w:val="00283817"/>
    <w:rsid w:val="00283918"/>
    <w:rsid w:val="00283BF7"/>
    <w:rsid w:val="00283C8F"/>
    <w:rsid w:val="00283CB3"/>
    <w:rsid w:val="0028427D"/>
    <w:rsid w:val="0028431A"/>
    <w:rsid w:val="002846BE"/>
    <w:rsid w:val="0028484D"/>
    <w:rsid w:val="00284A22"/>
    <w:rsid w:val="00284BAB"/>
    <w:rsid w:val="00284E2A"/>
    <w:rsid w:val="0028563B"/>
    <w:rsid w:val="00285808"/>
    <w:rsid w:val="00285B98"/>
    <w:rsid w:val="00285C8B"/>
    <w:rsid w:val="00285E97"/>
    <w:rsid w:val="00286430"/>
    <w:rsid w:val="0028643E"/>
    <w:rsid w:val="0028646D"/>
    <w:rsid w:val="002865FD"/>
    <w:rsid w:val="0028661D"/>
    <w:rsid w:val="00286A37"/>
    <w:rsid w:val="00286FC7"/>
    <w:rsid w:val="002872D4"/>
    <w:rsid w:val="002873D4"/>
    <w:rsid w:val="002876A6"/>
    <w:rsid w:val="002878DF"/>
    <w:rsid w:val="00287A55"/>
    <w:rsid w:val="00287A78"/>
    <w:rsid w:val="00287B7F"/>
    <w:rsid w:val="00287BBC"/>
    <w:rsid w:val="002900A8"/>
    <w:rsid w:val="002900D1"/>
    <w:rsid w:val="00290391"/>
    <w:rsid w:val="00290600"/>
    <w:rsid w:val="0029077D"/>
    <w:rsid w:val="002907F2"/>
    <w:rsid w:val="00290870"/>
    <w:rsid w:val="002908ED"/>
    <w:rsid w:val="002909B2"/>
    <w:rsid w:val="00290A17"/>
    <w:rsid w:val="00290AAE"/>
    <w:rsid w:val="00290CA2"/>
    <w:rsid w:val="00290D0C"/>
    <w:rsid w:val="002912F1"/>
    <w:rsid w:val="00291C40"/>
    <w:rsid w:val="00291C68"/>
    <w:rsid w:val="00291E2A"/>
    <w:rsid w:val="00291F3C"/>
    <w:rsid w:val="002920F3"/>
    <w:rsid w:val="002921D2"/>
    <w:rsid w:val="002921FB"/>
    <w:rsid w:val="00292236"/>
    <w:rsid w:val="00292241"/>
    <w:rsid w:val="002922B6"/>
    <w:rsid w:val="0029246D"/>
    <w:rsid w:val="00292941"/>
    <w:rsid w:val="00292AD7"/>
    <w:rsid w:val="00292B3F"/>
    <w:rsid w:val="00292C8D"/>
    <w:rsid w:val="00292D2C"/>
    <w:rsid w:val="00292E1E"/>
    <w:rsid w:val="00292F00"/>
    <w:rsid w:val="00293002"/>
    <w:rsid w:val="00293371"/>
    <w:rsid w:val="0029390F"/>
    <w:rsid w:val="0029393E"/>
    <w:rsid w:val="00293EB2"/>
    <w:rsid w:val="0029429E"/>
    <w:rsid w:val="00294606"/>
    <w:rsid w:val="0029465E"/>
    <w:rsid w:val="002946A9"/>
    <w:rsid w:val="00294A7B"/>
    <w:rsid w:val="00294CF2"/>
    <w:rsid w:val="00294FFE"/>
    <w:rsid w:val="00295487"/>
    <w:rsid w:val="002954D4"/>
    <w:rsid w:val="002956C8"/>
    <w:rsid w:val="00295B0B"/>
    <w:rsid w:val="00295BCA"/>
    <w:rsid w:val="00295BDE"/>
    <w:rsid w:val="00295E18"/>
    <w:rsid w:val="00295F2A"/>
    <w:rsid w:val="0029615C"/>
    <w:rsid w:val="002962E4"/>
    <w:rsid w:val="00296528"/>
    <w:rsid w:val="00296631"/>
    <w:rsid w:val="0029668D"/>
    <w:rsid w:val="0029672C"/>
    <w:rsid w:val="00296A17"/>
    <w:rsid w:val="00296A72"/>
    <w:rsid w:val="00296CB8"/>
    <w:rsid w:val="00296E86"/>
    <w:rsid w:val="00296F53"/>
    <w:rsid w:val="00297120"/>
    <w:rsid w:val="00297544"/>
    <w:rsid w:val="00297563"/>
    <w:rsid w:val="00297E08"/>
    <w:rsid w:val="00297F45"/>
    <w:rsid w:val="002A0227"/>
    <w:rsid w:val="002A0401"/>
    <w:rsid w:val="002A06B5"/>
    <w:rsid w:val="002A0717"/>
    <w:rsid w:val="002A080A"/>
    <w:rsid w:val="002A0A59"/>
    <w:rsid w:val="002A0B7B"/>
    <w:rsid w:val="002A0C00"/>
    <w:rsid w:val="002A0CFD"/>
    <w:rsid w:val="002A0E3F"/>
    <w:rsid w:val="002A0FF0"/>
    <w:rsid w:val="002A126E"/>
    <w:rsid w:val="002A161A"/>
    <w:rsid w:val="002A1671"/>
    <w:rsid w:val="002A1B57"/>
    <w:rsid w:val="002A1D23"/>
    <w:rsid w:val="002A1E33"/>
    <w:rsid w:val="002A1F42"/>
    <w:rsid w:val="002A21D0"/>
    <w:rsid w:val="002A22FF"/>
    <w:rsid w:val="002A2300"/>
    <w:rsid w:val="002A2397"/>
    <w:rsid w:val="002A259A"/>
    <w:rsid w:val="002A27F4"/>
    <w:rsid w:val="002A2834"/>
    <w:rsid w:val="002A2A93"/>
    <w:rsid w:val="002A3191"/>
    <w:rsid w:val="002A32C4"/>
    <w:rsid w:val="002A3802"/>
    <w:rsid w:val="002A3AED"/>
    <w:rsid w:val="002A3B01"/>
    <w:rsid w:val="002A3C8C"/>
    <w:rsid w:val="002A3E06"/>
    <w:rsid w:val="002A3E86"/>
    <w:rsid w:val="002A4540"/>
    <w:rsid w:val="002A4D22"/>
    <w:rsid w:val="002A4E1B"/>
    <w:rsid w:val="002A56A3"/>
    <w:rsid w:val="002A56CE"/>
    <w:rsid w:val="002A58E5"/>
    <w:rsid w:val="002A5937"/>
    <w:rsid w:val="002A59A8"/>
    <w:rsid w:val="002A5A3F"/>
    <w:rsid w:val="002A5D4D"/>
    <w:rsid w:val="002A5FF6"/>
    <w:rsid w:val="002A69E9"/>
    <w:rsid w:val="002A6AD8"/>
    <w:rsid w:val="002A6B9C"/>
    <w:rsid w:val="002A7136"/>
    <w:rsid w:val="002A715D"/>
    <w:rsid w:val="002A71C9"/>
    <w:rsid w:val="002A71E1"/>
    <w:rsid w:val="002A720C"/>
    <w:rsid w:val="002A7537"/>
    <w:rsid w:val="002A77AB"/>
    <w:rsid w:val="002A7976"/>
    <w:rsid w:val="002A7BD1"/>
    <w:rsid w:val="002A7C40"/>
    <w:rsid w:val="002A7DA8"/>
    <w:rsid w:val="002B00ED"/>
    <w:rsid w:val="002B01ED"/>
    <w:rsid w:val="002B0216"/>
    <w:rsid w:val="002B047A"/>
    <w:rsid w:val="002B0498"/>
    <w:rsid w:val="002B0648"/>
    <w:rsid w:val="002B0FB3"/>
    <w:rsid w:val="002B0FBD"/>
    <w:rsid w:val="002B1058"/>
    <w:rsid w:val="002B110B"/>
    <w:rsid w:val="002B1F6E"/>
    <w:rsid w:val="002B2254"/>
    <w:rsid w:val="002B22A3"/>
    <w:rsid w:val="002B24B1"/>
    <w:rsid w:val="002B27A3"/>
    <w:rsid w:val="002B2880"/>
    <w:rsid w:val="002B2882"/>
    <w:rsid w:val="002B2C98"/>
    <w:rsid w:val="002B2F5E"/>
    <w:rsid w:val="002B2FE8"/>
    <w:rsid w:val="002B3103"/>
    <w:rsid w:val="002B3118"/>
    <w:rsid w:val="002B31DD"/>
    <w:rsid w:val="002B332A"/>
    <w:rsid w:val="002B38EC"/>
    <w:rsid w:val="002B3940"/>
    <w:rsid w:val="002B3ABE"/>
    <w:rsid w:val="002B3DC2"/>
    <w:rsid w:val="002B3E1A"/>
    <w:rsid w:val="002B404B"/>
    <w:rsid w:val="002B4073"/>
    <w:rsid w:val="002B4108"/>
    <w:rsid w:val="002B421D"/>
    <w:rsid w:val="002B44BA"/>
    <w:rsid w:val="002B460F"/>
    <w:rsid w:val="002B4919"/>
    <w:rsid w:val="002B4AA8"/>
    <w:rsid w:val="002B4AC0"/>
    <w:rsid w:val="002B4B99"/>
    <w:rsid w:val="002B5126"/>
    <w:rsid w:val="002B5258"/>
    <w:rsid w:val="002B5295"/>
    <w:rsid w:val="002B54B0"/>
    <w:rsid w:val="002B5733"/>
    <w:rsid w:val="002B59B5"/>
    <w:rsid w:val="002B5C47"/>
    <w:rsid w:val="002B5F35"/>
    <w:rsid w:val="002B5F94"/>
    <w:rsid w:val="002B6008"/>
    <w:rsid w:val="002B6083"/>
    <w:rsid w:val="002B6406"/>
    <w:rsid w:val="002B6454"/>
    <w:rsid w:val="002B64B4"/>
    <w:rsid w:val="002B651D"/>
    <w:rsid w:val="002B6BD7"/>
    <w:rsid w:val="002B6F1E"/>
    <w:rsid w:val="002B7107"/>
    <w:rsid w:val="002B710B"/>
    <w:rsid w:val="002B71B9"/>
    <w:rsid w:val="002B7223"/>
    <w:rsid w:val="002B733C"/>
    <w:rsid w:val="002B7630"/>
    <w:rsid w:val="002B76D3"/>
    <w:rsid w:val="002B773F"/>
    <w:rsid w:val="002B7A54"/>
    <w:rsid w:val="002C0002"/>
    <w:rsid w:val="002C002B"/>
    <w:rsid w:val="002C010C"/>
    <w:rsid w:val="002C0165"/>
    <w:rsid w:val="002C0307"/>
    <w:rsid w:val="002C044A"/>
    <w:rsid w:val="002C0537"/>
    <w:rsid w:val="002C06D2"/>
    <w:rsid w:val="002C0912"/>
    <w:rsid w:val="002C0A87"/>
    <w:rsid w:val="002C0C65"/>
    <w:rsid w:val="002C1102"/>
    <w:rsid w:val="002C1247"/>
    <w:rsid w:val="002C1285"/>
    <w:rsid w:val="002C1483"/>
    <w:rsid w:val="002C1678"/>
    <w:rsid w:val="002C1A9A"/>
    <w:rsid w:val="002C1C40"/>
    <w:rsid w:val="002C1D53"/>
    <w:rsid w:val="002C20EC"/>
    <w:rsid w:val="002C20F2"/>
    <w:rsid w:val="002C244A"/>
    <w:rsid w:val="002C2852"/>
    <w:rsid w:val="002C28CC"/>
    <w:rsid w:val="002C2951"/>
    <w:rsid w:val="002C2A8F"/>
    <w:rsid w:val="002C2B26"/>
    <w:rsid w:val="002C2C8E"/>
    <w:rsid w:val="002C2D2B"/>
    <w:rsid w:val="002C2FE1"/>
    <w:rsid w:val="002C305B"/>
    <w:rsid w:val="002C347F"/>
    <w:rsid w:val="002C3977"/>
    <w:rsid w:val="002C3A03"/>
    <w:rsid w:val="002C3BF1"/>
    <w:rsid w:val="002C3C96"/>
    <w:rsid w:val="002C3E54"/>
    <w:rsid w:val="002C3F85"/>
    <w:rsid w:val="002C3F8A"/>
    <w:rsid w:val="002C43BF"/>
    <w:rsid w:val="002C4898"/>
    <w:rsid w:val="002C48B8"/>
    <w:rsid w:val="002C48F6"/>
    <w:rsid w:val="002C4900"/>
    <w:rsid w:val="002C494F"/>
    <w:rsid w:val="002C4CB9"/>
    <w:rsid w:val="002C4D1A"/>
    <w:rsid w:val="002C4E27"/>
    <w:rsid w:val="002C5253"/>
    <w:rsid w:val="002C5A53"/>
    <w:rsid w:val="002C5C2D"/>
    <w:rsid w:val="002C5CF0"/>
    <w:rsid w:val="002C5D86"/>
    <w:rsid w:val="002C60CE"/>
    <w:rsid w:val="002C6188"/>
    <w:rsid w:val="002C633F"/>
    <w:rsid w:val="002C63C1"/>
    <w:rsid w:val="002C64E7"/>
    <w:rsid w:val="002C6605"/>
    <w:rsid w:val="002C672B"/>
    <w:rsid w:val="002C6832"/>
    <w:rsid w:val="002C6D60"/>
    <w:rsid w:val="002C6DE7"/>
    <w:rsid w:val="002C6E2A"/>
    <w:rsid w:val="002C6FC0"/>
    <w:rsid w:val="002C704D"/>
    <w:rsid w:val="002C7308"/>
    <w:rsid w:val="002C7351"/>
    <w:rsid w:val="002C75A4"/>
    <w:rsid w:val="002C7B0A"/>
    <w:rsid w:val="002C7E8C"/>
    <w:rsid w:val="002D0245"/>
    <w:rsid w:val="002D0308"/>
    <w:rsid w:val="002D0378"/>
    <w:rsid w:val="002D03AA"/>
    <w:rsid w:val="002D03FD"/>
    <w:rsid w:val="002D04D6"/>
    <w:rsid w:val="002D061B"/>
    <w:rsid w:val="002D0755"/>
    <w:rsid w:val="002D09EA"/>
    <w:rsid w:val="002D0A46"/>
    <w:rsid w:val="002D0A50"/>
    <w:rsid w:val="002D0AB3"/>
    <w:rsid w:val="002D0DAA"/>
    <w:rsid w:val="002D0E37"/>
    <w:rsid w:val="002D10A9"/>
    <w:rsid w:val="002D1492"/>
    <w:rsid w:val="002D14B0"/>
    <w:rsid w:val="002D180A"/>
    <w:rsid w:val="002D182B"/>
    <w:rsid w:val="002D18E4"/>
    <w:rsid w:val="002D1D2C"/>
    <w:rsid w:val="002D20DA"/>
    <w:rsid w:val="002D20DB"/>
    <w:rsid w:val="002D21C3"/>
    <w:rsid w:val="002D23B8"/>
    <w:rsid w:val="002D25CB"/>
    <w:rsid w:val="002D2832"/>
    <w:rsid w:val="002D2C37"/>
    <w:rsid w:val="002D2EB2"/>
    <w:rsid w:val="002D318C"/>
    <w:rsid w:val="002D3490"/>
    <w:rsid w:val="002D34E7"/>
    <w:rsid w:val="002D3636"/>
    <w:rsid w:val="002D36AC"/>
    <w:rsid w:val="002D37DE"/>
    <w:rsid w:val="002D3962"/>
    <w:rsid w:val="002D3BCA"/>
    <w:rsid w:val="002D3BED"/>
    <w:rsid w:val="002D3EE1"/>
    <w:rsid w:val="002D3F54"/>
    <w:rsid w:val="002D40B2"/>
    <w:rsid w:val="002D440E"/>
    <w:rsid w:val="002D4EDD"/>
    <w:rsid w:val="002D4F10"/>
    <w:rsid w:val="002D4F3A"/>
    <w:rsid w:val="002D5022"/>
    <w:rsid w:val="002D574A"/>
    <w:rsid w:val="002D5904"/>
    <w:rsid w:val="002D5C3E"/>
    <w:rsid w:val="002D607A"/>
    <w:rsid w:val="002D60F6"/>
    <w:rsid w:val="002D6182"/>
    <w:rsid w:val="002D6321"/>
    <w:rsid w:val="002D6338"/>
    <w:rsid w:val="002D6529"/>
    <w:rsid w:val="002D692D"/>
    <w:rsid w:val="002D6A72"/>
    <w:rsid w:val="002D6B72"/>
    <w:rsid w:val="002D6DDD"/>
    <w:rsid w:val="002D6E80"/>
    <w:rsid w:val="002D6FF4"/>
    <w:rsid w:val="002D7401"/>
    <w:rsid w:val="002D749B"/>
    <w:rsid w:val="002D7553"/>
    <w:rsid w:val="002D7569"/>
    <w:rsid w:val="002D76E7"/>
    <w:rsid w:val="002D791E"/>
    <w:rsid w:val="002D79DA"/>
    <w:rsid w:val="002D7B42"/>
    <w:rsid w:val="002D7DA0"/>
    <w:rsid w:val="002E005E"/>
    <w:rsid w:val="002E03CF"/>
    <w:rsid w:val="002E04BA"/>
    <w:rsid w:val="002E06B9"/>
    <w:rsid w:val="002E07CD"/>
    <w:rsid w:val="002E091E"/>
    <w:rsid w:val="002E0A05"/>
    <w:rsid w:val="002E0B77"/>
    <w:rsid w:val="002E13F2"/>
    <w:rsid w:val="002E16E9"/>
    <w:rsid w:val="002E1A33"/>
    <w:rsid w:val="002E1B97"/>
    <w:rsid w:val="002E1BBB"/>
    <w:rsid w:val="002E1CBB"/>
    <w:rsid w:val="002E1E05"/>
    <w:rsid w:val="002E1E8B"/>
    <w:rsid w:val="002E23D5"/>
    <w:rsid w:val="002E24A0"/>
    <w:rsid w:val="002E2724"/>
    <w:rsid w:val="002E2B7E"/>
    <w:rsid w:val="002E2C2E"/>
    <w:rsid w:val="002E2F04"/>
    <w:rsid w:val="002E2FC4"/>
    <w:rsid w:val="002E3165"/>
    <w:rsid w:val="002E3775"/>
    <w:rsid w:val="002E37C6"/>
    <w:rsid w:val="002E4042"/>
    <w:rsid w:val="002E4089"/>
    <w:rsid w:val="002E432B"/>
    <w:rsid w:val="002E44D7"/>
    <w:rsid w:val="002E464E"/>
    <w:rsid w:val="002E4905"/>
    <w:rsid w:val="002E49D9"/>
    <w:rsid w:val="002E4B9A"/>
    <w:rsid w:val="002E4D1F"/>
    <w:rsid w:val="002E4DB2"/>
    <w:rsid w:val="002E4F01"/>
    <w:rsid w:val="002E4FEE"/>
    <w:rsid w:val="002E5085"/>
    <w:rsid w:val="002E5215"/>
    <w:rsid w:val="002E523B"/>
    <w:rsid w:val="002E5747"/>
    <w:rsid w:val="002E5926"/>
    <w:rsid w:val="002E59ED"/>
    <w:rsid w:val="002E5C2B"/>
    <w:rsid w:val="002E5C7F"/>
    <w:rsid w:val="002E5FD9"/>
    <w:rsid w:val="002E66EB"/>
    <w:rsid w:val="002E6A28"/>
    <w:rsid w:val="002E6A84"/>
    <w:rsid w:val="002E6B60"/>
    <w:rsid w:val="002E6CB4"/>
    <w:rsid w:val="002E6E16"/>
    <w:rsid w:val="002E6EF7"/>
    <w:rsid w:val="002E6FCC"/>
    <w:rsid w:val="002E6FEC"/>
    <w:rsid w:val="002E6FF8"/>
    <w:rsid w:val="002E702E"/>
    <w:rsid w:val="002E732E"/>
    <w:rsid w:val="002E7611"/>
    <w:rsid w:val="002E7709"/>
    <w:rsid w:val="002E77F9"/>
    <w:rsid w:val="002E7DDB"/>
    <w:rsid w:val="002E7EA1"/>
    <w:rsid w:val="002E7F4D"/>
    <w:rsid w:val="002F012E"/>
    <w:rsid w:val="002F021A"/>
    <w:rsid w:val="002F03D9"/>
    <w:rsid w:val="002F0BD1"/>
    <w:rsid w:val="002F0C5E"/>
    <w:rsid w:val="002F0C65"/>
    <w:rsid w:val="002F0CEC"/>
    <w:rsid w:val="002F0E12"/>
    <w:rsid w:val="002F0EE9"/>
    <w:rsid w:val="002F103F"/>
    <w:rsid w:val="002F10BB"/>
    <w:rsid w:val="002F1187"/>
    <w:rsid w:val="002F1190"/>
    <w:rsid w:val="002F11EA"/>
    <w:rsid w:val="002F1234"/>
    <w:rsid w:val="002F1257"/>
    <w:rsid w:val="002F12F2"/>
    <w:rsid w:val="002F13F5"/>
    <w:rsid w:val="002F1426"/>
    <w:rsid w:val="002F1698"/>
    <w:rsid w:val="002F16A5"/>
    <w:rsid w:val="002F171F"/>
    <w:rsid w:val="002F1831"/>
    <w:rsid w:val="002F1925"/>
    <w:rsid w:val="002F19E9"/>
    <w:rsid w:val="002F1B1F"/>
    <w:rsid w:val="002F1D71"/>
    <w:rsid w:val="002F1ED1"/>
    <w:rsid w:val="002F201C"/>
    <w:rsid w:val="002F239C"/>
    <w:rsid w:val="002F2708"/>
    <w:rsid w:val="002F2837"/>
    <w:rsid w:val="002F2958"/>
    <w:rsid w:val="002F297D"/>
    <w:rsid w:val="002F2AC0"/>
    <w:rsid w:val="002F2BCA"/>
    <w:rsid w:val="002F2CFF"/>
    <w:rsid w:val="002F2D02"/>
    <w:rsid w:val="002F2F9D"/>
    <w:rsid w:val="002F2FD1"/>
    <w:rsid w:val="002F329B"/>
    <w:rsid w:val="002F3361"/>
    <w:rsid w:val="002F341D"/>
    <w:rsid w:val="002F3613"/>
    <w:rsid w:val="002F375B"/>
    <w:rsid w:val="002F3789"/>
    <w:rsid w:val="002F3970"/>
    <w:rsid w:val="002F3BA0"/>
    <w:rsid w:val="002F3CEA"/>
    <w:rsid w:val="002F3F7B"/>
    <w:rsid w:val="002F3F80"/>
    <w:rsid w:val="002F4052"/>
    <w:rsid w:val="002F41CC"/>
    <w:rsid w:val="002F4253"/>
    <w:rsid w:val="002F452B"/>
    <w:rsid w:val="002F467B"/>
    <w:rsid w:val="002F467E"/>
    <w:rsid w:val="002F4930"/>
    <w:rsid w:val="002F49F3"/>
    <w:rsid w:val="002F4D22"/>
    <w:rsid w:val="002F4D5C"/>
    <w:rsid w:val="002F4D8D"/>
    <w:rsid w:val="002F4F95"/>
    <w:rsid w:val="002F5152"/>
    <w:rsid w:val="002F5DA9"/>
    <w:rsid w:val="002F6123"/>
    <w:rsid w:val="002F6491"/>
    <w:rsid w:val="002F6558"/>
    <w:rsid w:val="002F6637"/>
    <w:rsid w:val="002F69F7"/>
    <w:rsid w:val="002F6C61"/>
    <w:rsid w:val="002F6C80"/>
    <w:rsid w:val="002F6E6F"/>
    <w:rsid w:val="002F6F4C"/>
    <w:rsid w:val="002F7108"/>
    <w:rsid w:val="002F7656"/>
    <w:rsid w:val="002F7781"/>
    <w:rsid w:val="002F77F3"/>
    <w:rsid w:val="002F7E41"/>
    <w:rsid w:val="00300152"/>
    <w:rsid w:val="00300568"/>
    <w:rsid w:val="00300A01"/>
    <w:rsid w:val="00300A2E"/>
    <w:rsid w:val="0030130F"/>
    <w:rsid w:val="00301604"/>
    <w:rsid w:val="00301A46"/>
    <w:rsid w:val="00301BB5"/>
    <w:rsid w:val="00301CE7"/>
    <w:rsid w:val="00301CFE"/>
    <w:rsid w:val="00302258"/>
    <w:rsid w:val="0030242A"/>
    <w:rsid w:val="0030245B"/>
    <w:rsid w:val="0030276C"/>
    <w:rsid w:val="00302825"/>
    <w:rsid w:val="00302A54"/>
    <w:rsid w:val="00302B71"/>
    <w:rsid w:val="00302BA3"/>
    <w:rsid w:val="00302C18"/>
    <w:rsid w:val="00302D36"/>
    <w:rsid w:val="00302D65"/>
    <w:rsid w:val="00302FA0"/>
    <w:rsid w:val="003031C7"/>
    <w:rsid w:val="00303206"/>
    <w:rsid w:val="0030377B"/>
    <w:rsid w:val="00303AA7"/>
    <w:rsid w:val="00303AFA"/>
    <w:rsid w:val="00303AFD"/>
    <w:rsid w:val="00303C57"/>
    <w:rsid w:val="00303C84"/>
    <w:rsid w:val="003046A3"/>
    <w:rsid w:val="00304B63"/>
    <w:rsid w:val="00304C21"/>
    <w:rsid w:val="00304DF2"/>
    <w:rsid w:val="00305275"/>
    <w:rsid w:val="003056E4"/>
    <w:rsid w:val="00305807"/>
    <w:rsid w:val="003058C2"/>
    <w:rsid w:val="003058FB"/>
    <w:rsid w:val="00305C46"/>
    <w:rsid w:val="00305C5C"/>
    <w:rsid w:val="00305EDA"/>
    <w:rsid w:val="0030640F"/>
    <w:rsid w:val="0030663A"/>
    <w:rsid w:val="00306971"/>
    <w:rsid w:val="00306A5C"/>
    <w:rsid w:val="00306B50"/>
    <w:rsid w:val="00306C43"/>
    <w:rsid w:val="00306C69"/>
    <w:rsid w:val="00306CE5"/>
    <w:rsid w:val="00307122"/>
    <w:rsid w:val="00307159"/>
    <w:rsid w:val="003071BD"/>
    <w:rsid w:val="003072EB"/>
    <w:rsid w:val="0030732D"/>
    <w:rsid w:val="00307342"/>
    <w:rsid w:val="0030739B"/>
    <w:rsid w:val="003073F9"/>
    <w:rsid w:val="003079AE"/>
    <w:rsid w:val="003079C2"/>
    <w:rsid w:val="00307A8C"/>
    <w:rsid w:val="00307C98"/>
    <w:rsid w:val="00307E6C"/>
    <w:rsid w:val="00307E7C"/>
    <w:rsid w:val="00307F7F"/>
    <w:rsid w:val="00307FDB"/>
    <w:rsid w:val="00310265"/>
    <w:rsid w:val="0031030F"/>
    <w:rsid w:val="003108A1"/>
    <w:rsid w:val="00310A13"/>
    <w:rsid w:val="00310C40"/>
    <w:rsid w:val="00311266"/>
    <w:rsid w:val="0031137B"/>
    <w:rsid w:val="0031169E"/>
    <w:rsid w:val="003117E6"/>
    <w:rsid w:val="00311845"/>
    <w:rsid w:val="0031185E"/>
    <w:rsid w:val="003118A1"/>
    <w:rsid w:val="00311E80"/>
    <w:rsid w:val="00311ED0"/>
    <w:rsid w:val="003120BD"/>
    <w:rsid w:val="0031239F"/>
    <w:rsid w:val="0031265D"/>
    <w:rsid w:val="0031265E"/>
    <w:rsid w:val="0031265F"/>
    <w:rsid w:val="0031276F"/>
    <w:rsid w:val="003127DD"/>
    <w:rsid w:val="003128E0"/>
    <w:rsid w:val="003129CB"/>
    <w:rsid w:val="00312C17"/>
    <w:rsid w:val="00312DB9"/>
    <w:rsid w:val="00312EDB"/>
    <w:rsid w:val="00312F07"/>
    <w:rsid w:val="00313052"/>
    <w:rsid w:val="00313331"/>
    <w:rsid w:val="00313988"/>
    <w:rsid w:val="00313B13"/>
    <w:rsid w:val="00313BF9"/>
    <w:rsid w:val="003142FB"/>
    <w:rsid w:val="003146F8"/>
    <w:rsid w:val="00314774"/>
    <w:rsid w:val="00314862"/>
    <w:rsid w:val="00314A35"/>
    <w:rsid w:val="00314D5C"/>
    <w:rsid w:val="00314FD4"/>
    <w:rsid w:val="0031506F"/>
    <w:rsid w:val="003150EA"/>
    <w:rsid w:val="003151EA"/>
    <w:rsid w:val="00315326"/>
    <w:rsid w:val="003157B6"/>
    <w:rsid w:val="0031589D"/>
    <w:rsid w:val="00315B82"/>
    <w:rsid w:val="00315E69"/>
    <w:rsid w:val="00315EE7"/>
    <w:rsid w:val="00315FCD"/>
    <w:rsid w:val="003161DB"/>
    <w:rsid w:val="003161F2"/>
    <w:rsid w:val="00316222"/>
    <w:rsid w:val="0031658D"/>
    <w:rsid w:val="0031669A"/>
    <w:rsid w:val="003166AB"/>
    <w:rsid w:val="003167D3"/>
    <w:rsid w:val="003169B4"/>
    <w:rsid w:val="003169EF"/>
    <w:rsid w:val="00316A6D"/>
    <w:rsid w:val="00316D5B"/>
    <w:rsid w:val="00316DB7"/>
    <w:rsid w:val="0031705F"/>
    <w:rsid w:val="0031708B"/>
    <w:rsid w:val="003170A4"/>
    <w:rsid w:val="00317164"/>
    <w:rsid w:val="003171BB"/>
    <w:rsid w:val="003171CC"/>
    <w:rsid w:val="003171D0"/>
    <w:rsid w:val="00317261"/>
    <w:rsid w:val="003173DC"/>
    <w:rsid w:val="00317681"/>
    <w:rsid w:val="0031784F"/>
    <w:rsid w:val="00317A0B"/>
    <w:rsid w:val="00317CA0"/>
    <w:rsid w:val="00317D10"/>
    <w:rsid w:val="00317D8A"/>
    <w:rsid w:val="003200CB"/>
    <w:rsid w:val="003200F3"/>
    <w:rsid w:val="00320266"/>
    <w:rsid w:val="00320773"/>
    <w:rsid w:val="003208A4"/>
    <w:rsid w:val="00320AB1"/>
    <w:rsid w:val="00320B8C"/>
    <w:rsid w:val="00320DD3"/>
    <w:rsid w:val="00320DF0"/>
    <w:rsid w:val="00320E3D"/>
    <w:rsid w:val="00320F74"/>
    <w:rsid w:val="00320FCF"/>
    <w:rsid w:val="00321036"/>
    <w:rsid w:val="00321048"/>
    <w:rsid w:val="0032134E"/>
    <w:rsid w:val="00321510"/>
    <w:rsid w:val="00321659"/>
    <w:rsid w:val="0032183B"/>
    <w:rsid w:val="00321BE0"/>
    <w:rsid w:val="00322113"/>
    <w:rsid w:val="003224E9"/>
    <w:rsid w:val="003227AC"/>
    <w:rsid w:val="00322862"/>
    <w:rsid w:val="0032290D"/>
    <w:rsid w:val="003229A9"/>
    <w:rsid w:val="003229B3"/>
    <w:rsid w:val="00322ABB"/>
    <w:rsid w:val="00322B6A"/>
    <w:rsid w:val="00322B7D"/>
    <w:rsid w:val="00322CB5"/>
    <w:rsid w:val="00322D83"/>
    <w:rsid w:val="00322F43"/>
    <w:rsid w:val="00323027"/>
    <w:rsid w:val="00323114"/>
    <w:rsid w:val="0032314A"/>
    <w:rsid w:val="003231A1"/>
    <w:rsid w:val="00323278"/>
    <w:rsid w:val="003232AD"/>
    <w:rsid w:val="00323341"/>
    <w:rsid w:val="00323774"/>
    <w:rsid w:val="00323A4B"/>
    <w:rsid w:val="00323C53"/>
    <w:rsid w:val="00323FEA"/>
    <w:rsid w:val="00324287"/>
    <w:rsid w:val="003244CD"/>
    <w:rsid w:val="0032479F"/>
    <w:rsid w:val="003247A4"/>
    <w:rsid w:val="00324858"/>
    <w:rsid w:val="0032493A"/>
    <w:rsid w:val="00324D52"/>
    <w:rsid w:val="00324E13"/>
    <w:rsid w:val="00324FE4"/>
    <w:rsid w:val="00325CAE"/>
    <w:rsid w:val="00326019"/>
    <w:rsid w:val="00326061"/>
    <w:rsid w:val="00326110"/>
    <w:rsid w:val="0032620D"/>
    <w:rsid w:val="0032625F"/>
    <w:rsid w:val="00326374"/>
    <w:rsid w:val="00326393"/>
    <w:rsid w:val="00326416"/>
    <w:rsid w:val="003264A5"/>
    <w:rsid w:val="00326542"/>
    <w:rsid w:val="00326594"/>
    <w:rsid w:val="003267B4"/>
    <w:rsid w:val="00326925"/>
    <w:rsid w:val="003269E8"/>
    <w:rsid w:val="00326BEF"/>
    <w:rsid w:val="00326C07"/>
    <w:rsid w:val="00326DBC"/>
    <w:rsid w:val="00326E28"/>
    <w:rsid w:val="00326E6B"/>
    <w:rsid w:val="0032700B"/>
    <w:rsid w:val="0032713D"/>
    <w:rsid w:val="0032728F"/>
    <w:rsid w:val="00327313"/>
    <w:rsid w:val="00327751"/>
    <w:rsid w:val="00327864"/>
    <w:rsid w:val="00327A09"/>
    <w:rsid w:val="00327B0F"/>
    <w:rsid w:val="00327C97"/>
    <w:rsid w:val="00327D77"/>
    <w:rsid w:val="00327E36"/>
    <w:rsid w:val="00327EAE"/>
    <w:rsid w:val="00327F1D"/>
    <w:rsid w:val="00330129"/>
    <w:rsid w:val="003303AC"/>
    <w:rsid w:val="00330580"/>
    <w:rsid w:val="00330BC0"/>
    <w:rsid w:val="00330EF8"/>
    <w:rsid w:val="00330FFA"/>
    <w:rsid w:val="0033119C"/>
    <w:rsid w:val="00331422"/>
    <w:rsid w:val="0033147D"/>
    <w:rsid w:val="003315DC"/>
    <w:rsid w:val="00331639"/>
    <w:rsid w:val="0033171A"/>
    <w:rsid w:val="00331764"/>
    <w:rsid w:val="00331955"/>
    <w:rsid w:val="003319CC"/>
    <w:rsid w:val="00331A61"/>
    <w:rsid w:val="00331E7E"/>
    <w:rsid w:val="00331F56"/>
    <w:rsid w:val="00331FF0"/>
    <w:rsid w:val="0033270E"/>
    <w:rsid w:val="003328B4"/>
    <w:rsid w:val="00332B29"/>
    <w:rsid w:val="00332D66"/>
    <w:rsid w:val="00332E47"/>
    <w:rsid w:val="00332E9F"/>
    <w:rsid w:val="00332F84"/>
    <w:rsid w:val="0033302E"/>
    <w:rsid w:val="00333050"/>
    <w:rsid w:val="003332A8"/>
    <w:rsid w:val="003336B6"/>
    <w:rsid w:val="003336F2"/>
    <w:rsid w:val="003338DA"/>
    <w:rsid w:val="00333C04"/>
    <w:rsid w:val="00334090"/>
    <w:rsid w:val="003341D9"/>
    <w:rsid w:val="003343B2"/>
    <w:rsid w:val="00334545"/>
    <w:rsid w:val="0033459C"/>
    <w:rsid w:val="003345D7"/>
    <w:rsid w:val="003347E9"/>
    <w:rsid w:val="003349A3"/>
    <w:rsid w:val="00334A51"/>
    <w:rsid w:val="00334E0E"/>
    <w:rsid w:val="00334F4F"/>
    <w:rsid w:val="00335138"/>
    <w:rsid w:val="00335392"/>
    <w:rsid w:val="00335509"/>
    <w:rsid w:val="003355D4"/>
    <w:rsid w:val="0033586A"/>
    <w:rsid w:val="003358D3"/>
    <w:rsid w:val="003359E5"/>
    <w:rsid w:val="00335D0C"/>
    <w:rsid w:val="00335EA0"/>
    <w:rsid w:val="00336458"/>
    <w:rsid w:val="003365CB"/>
    <w:rsid w:val="003365FF"/>
    <w:rsid w:val="003369BF"/>
    <w:rsid w:val="00336BA6"/>
    <w:rsid w:val="00336BE2"/>
    <w:rsid w:val="00336D6F"/>
    <w:rsid w:val="003371A9"/>
    <w:rsid w:val="00337470"/>
    <w:rsid w:val="003374CA"/>
    <w:rsid w:val="003374F3"/>
    <w:rsid w:val="00337751"/>
    <w:rsid w:val="0033781E"/>
    <w:rsid w:val="00337A33"/>
    <w:rsid w:val="00337CC8"/>
    <w:rsid w:val="00340033"/>
    <w:rsid w:val="00340057"/>
    <w:rsid w:val="00340188"/>
    <w:rsid w:val="003406C3"/>
    <w:rsid w:val="003406D6"/>
    <w:rsid w:val="00340905"/>
    <w:rsid w:val="00340B3B"/>
    <w:rsid w:val="00340F46"/>
    <w:rsid w:val="0034132F"/>
    <w:rsid w:val="00341556"/>
    <w:rsid w:val="00341676"/>
    <w:rsid w:val="00341743"/>
    <w:rsid w:val="00341A2B"/>
    <w:rsid w:val="00341A6A"/>
    <w:rsid w:val="00341AF3"/>
    <w:rsid w:val="00341C13"/>
    <w:rsid w:val="00341F43"/>
    <w:rsid w:val="00341F51"/>
    <w:rsid w:val="00342147"/>
    <w:rsid w:val="0034216A"/>
    <w:rsid w:val="00342173"/>
    <w:rsid w:val="0034225B"/>
    <w:rsid w:val="00342557"/>
    <w:rsid w:val="00342595"/>
    <w:rsid w:val="003430CC"/>
    <w:rsid w:val="0034326D"/>
    <w:rsid w:val="003433A3"/>
    <w:rsid w:val="00343BE0"/>
    <w:rsid w:val="00343CF9"/>
    <w:rsid w:val="00343D16"/>
    <w:rsid w:val="00343D1B"/>
    <w:rsid w:val="00343EB5"/>
    <w:rsid w:val="00343F86"/>
    <w:rsid w:val="00343FE0"/>
    <w:rsid w:val="0034451F"/>
    <w:rsid w:val="0034465A"/>
    <w:rsid w:val="003449C2"/>
    <w:rsid w:val="0034520C"/>
    <w:rsid w:val="00345545"/>
    <w:rsid w:val="0034575B"/>
    <w:rsid w:val="00345796"/>
    <w:rsid w:val="003457A3"/>
    <w:rsid w:val="0034580D"/>
    <w:rsid w:val="003459D1"/>
    <w:rsid w:val="00345AAF"/>
    <w:rsid w:val="00345CE4"/>
    <w:rsid w:val="00345D21"/>
    <w:rsid w:val="00345FA8"/>
    <w:rsid w:val="003465B3"/>
    <w:rsid w:val="003465F9"/>
    <w:rsid w:val="00346C83"/>
    <w:rsid w:val="00346D0C"/>
    <w:rsid w:val="00347624"/>
    <w:rsid w:val="0034785B"/>
    <w:rsid w:val="00347911"/>
    <w:rsid w:val="00347EBC"/>
    <w:rsid w:val="0035018D"/>
    <w:rsid w:val="00350375"/>
    <w:rsid w:val="003504D9"/>
    <w:rsid w:val="0035083B"/>
    <w:rsid w:val="003509D4"/>
    <w:rsid w:val="00350E73"/>
    <w:rsid w:val="00350F9C"/>
    <w:rsid w:val="00351079"/>
    <w:rsid w:val="003513E7"/>
    <w:rsid w:val="003514C3"/>
    <w:rsid w:val="003518CE"/>
    <w:rsid w:val="00351D46"/>
    <w:rsid w:val="00351EEE"/>
    <w:rsid w:val="003521CC"/>
    <w:rsid w:val="00352443"/>
    <w:rsid w:val="00352605"/>
    <w:rsid w:val="00352689"/>
    <w:rsid w:val="0035284C"/>
    <w:rsid w:val="00352AB5"/>
    <w:rsid w:val="00352C6F"/>
    <w:rsid w:val="00353076"/>
    <w:rsid w:val="00353245"/>
    <w:rsid w:val="0035326D"/>
    <w:rsid w:val="003532BC"/>
    <w:rsid w:val="003533B1"/>
    <w:rsid w:val="003533FA"/>
    <w:rsid w:val="003534DC"/>
    <w:rsid w:val="00353AFC"/>
    <w:rsid w:val="00353D0E"/>
    <w:rsid w:val="00353D4B"/>
    <w:rsid w:val="00353EC4"/>
    <w:rsid w:val="00354773"/>
    <w:rsid w:val="0035495C"/>
    <w:rsid w:val="00354C58"/>
    <w:rsid w:val="00354DF7"/>
    <w:rsid w:val="0035516F"/>
    <w:rsid w:val="00355676"/>
    <w:rsid w:val="003557F3"/>
    <w:rsid w:val="00355AD3"/>
    <w:rsid w:val="00355D88"/>
    <w:rsid w:val="00356509"/>
    <w:rsid w:val="0035650F"/>
    <w:rsid w:val="0035658E"/>
    <w:rsid w:val="00356731"/>
    <w:rsid w:val="003568A7"/>
    <w:rsid w:val="00356A57"/>
    <w:rsid w:val="00356AFF"/>
    <w:rsid w:val="00356B75"/>
    <w:rsid w:val="00356C0A"/>
    <w:rsid w:val="00356D1F"/>
    <w:rsid w:val="003570AF"/>
    <w:rsid w:val="00357301"/>
    <w:rsid w:val="00357565"/>
    <w:rsid w:val="003575F6"/>
    <w:rsid w:val="003576EB"/>
    <w:rsid w:val="003579F7"/>
    <w:rsid w:val="00357A07"/>
    <w:rsid w:val="00357B26"/>
    <w:rsid w:val="00357CE3"/>
    <w:rsid w:val="00357ED5"/>
    <w:rsid w:val="00360130"/>
    <w:rsid w:val="003601B0"/>
    <w:rsid w:val="003602BB"/>
    <w:rsid w:val="0036046E"/>
    <w:rsid w:val="00360498"/>
    <w:rsid w:val="003605DB"/>
    <w:rsid w:val="00360B9E"/>
    <w:rsid w:val="00360C05"/>
    <w:rsid w:val="00360C5D"/>
    <w:rsid w:val="00361260"/>
    <w:rsid w:val="00361569"/>
    <w:rsid w:val="00361657"/>
    <w:rsid w:val="00361704"/>
    <w:rsid w:val="00361998"/>
    <w:rsid w:val="003619AA"/>
    <w:rsid w:val="003619F6"/>
    <w:rsid w:val="00361C92"/>
    <w:rsid w:val="00361CA4"/>
    <w:rsid w:val="0036226F"/>
    <w:rsid w:val="0036233C"/>
    <w:rsid w:val="003627EB"/>
    <w:rsid w:val="00362BBB"/>
    <w:rsid w:val="00362E14"/>
    <w:rsid w:val="00362EE7"/>
    <w:rsid w:val="003632B0"/>
    <w:rsid w:val="00363428"/>
    <w:rsid w:val="003634D3"/>
    <w:rsid w:val="0036360C"/>
    <w:rsid w:val="0036381F"/>
    <w:rsid w:val="00363B19"/>
    <w:rsid w:val="00363FEC"/>
    <w:rsid w:val="003641AA"/>
    <w:rsid w:val="00364212"/>
    <w:rsid w:val="0036441D"/>
    <w:rsid w:val="00364A4E"/>
    <w:rsid w:val="00364EF0"/>
    <w:rsid w:val="00364F1B"/>
    <w:rsid w:val="003651C1"/>
    <w:rsid w:val="00365473"/>
    <w:rsid w:val="003654A1"/>
    <w:rsid w:val="003654B2"/>
    <w:rsid w:val="003654B9"/>
    <w:rsid w:val="003655C4"/>
    <w:rsid w:val="00365670"/>
    <w:rsid w:val="003656C2"/>
    <w:rsid w:val="003659E2"/>
    <w:rsid w:val="00365E5C"/>
    <w:rsid w:val="0036603D"/>
    <w:rsid w:val="00366055"/>
    <w:rsid w:val="003661CA"/>
    <w:rsid w:val="00366293"/>
    <w:rsid w:val="00366309"/>
    <w:rsid w:val="003664EE"/>
    <w:rsid w:val="00366561"/>
    <w:rsid w:val="003666A6"/>
    <w:rsid w:val="003669C2"/>
    <w:rsid w:val="003669D8"/>
    <w:rsid w:val="00366B3A"/>
    <w:rsid w:val="00366C22"/>
    <w:rsid w:val="00366D07"/>
    <w:rsid w:val="00366E02"/>
    <w:rsid w:val="00366FE6"/>
    <w:rsid w:val="003670AC"/>
    <w:rsid w:val="00367142"/>
    <w:rsid w:val="003673EC"/>
    <w:rsid w:val="003674C6"/>
    <w:rsid w:val="003674C9"/>
    <w:rsid w:val="00367718"/>
    <w:rsid w:val="003677DF"/>
    <w:rsid w:val="00367875"/>
    <w:rsid w:val="003678C0"/>
    <w:rsid w:val="00367CB3"/>
    <w:rsid w:val="00370004"/>
    <w:rsid w:val="003700BF"/>
    <w:rsid w:val="0037012A"/>
    <w:rsid w:val="0037053B"/>
    <w:rsid w:val="00370571"/>
    <w:rsid w:val="003705CB"/>
    <w:rsid w:val="00370771"/>
    <w:rsid w:val="003707F2"/>
    <w:rsid w:val="00370847"/>
    <w:rsid w:val="00370A4B"/>
    <w:rsid w:val="00370BB3"/>
    <w:rsid w:val="00370DB5"/>
    <w:rsid w:val="00371099"/>
    <w:rsid w:val="00371157"/>
    <w:rsid w:val="0037141E"/>
    <w:rsid w:val="00371C1C"/>
    <w:rsid w:val="00371F36"/>
    <w:rsid w:val="0037225E"/>
    <w:rsid w:val="0037241F"/>
    <w:rsid w:val="00372627"/>
    <w:rsid w:val="0037264D"/>
    <w:rsid w:val="00372890"/>
    <w:rsid w:val="003728EB"/>
    <w:rsid w:val="00372A67"/>
    <w:rsid w:val="00372AF0"/>
    <w:rsid w:val="00372B1A"/>
    <w:rsid w:val="00372BE8"/>
    <w:rsid w:val="003730C2"/>
    <w:rsid w:val="0037315B"/>
    <w:rsid w:val="00373216"/>
    <w:rsid w:val="003732AA"/>
    <w:rsid w:val="0037344D"/>
    <w:rsid w:val="00373472"/>
    <w:rsid w:val="003738B9"/>
    <w:rsid w:val="0037398C"/>
    <w:rsid w:val="00373C94"/>
    <w:rsid w:val="00373E28"/>
    <w:rsid w:val="00373E69"/>
    <w:rsid w:val="003745C5"/>
    <w:rsid w:val="0037484A"/>
    <w:rsid w:val="00374AE5"/>
    <w:rsid w:val="00374C18"/>
    <w:rsid w:val="00374E93"/>
    <w:rsid w:val="00374EB0"/>
    <w:rsid w:val="0037522E"/>
    <w:rsid w:val="003755DA"/>
    <w:rsid w:val="00375646"/>
    <w:rsid w:val="00375877"/>
    <w:rsid w:val="003758FA"/>
    <w:rsid w:val="00375AFD"/>
    <w:rsid w:val="00375DBE"/>
    <w:rsid w:val="00376259"/>
    <w:rsid w:val="00376326"/>
    <w:rsid w:val="0037635A"/>
    <w:rsid w:val="00376746"/>
    <w:rsid w:val="00376897"/>
    <w:rsid w:val="00376CCF"/>
    <w:rsid w:val="00376FB0"/>
    <w:rsid w:val="003774B5"/>
    <w:rsid w:val="003775D1"/>
    <w:rsid w:val="003775DA"/>
    <w:rsid w:val="00377733"/>
    <w:rsid w:val="003779D9"/>
    <w:rsid w:val="00377AF3"/>
    <w:rsid w:val="00380592"/>
    <w:rsid w:val="00380944"/>
    <w:rsid w:val="003809C3"/>
    <w:rsid w:val="00380A39"/>
    <w:rsid w:val="00380AC9"/>
    <w:rsid w:val="00380E27"/>
    <w:rsid w:val="00380F6D"/>
    <w:rsid w:val="00380F84"/>
    <w:rsid w:val="00381176"/>
    <w:rsid w:val="003814F2"/>
    <w:rsid w:val="0038161E"/>
    <w:rsid w:val="003816DB"/>
    <w:rsid w:val="00381783"/>
    <w:rsid w:val="003818B4"/>
    <w:rsid w:val="00381A4B"/>
    <w:rsid w:val="00381DAD"/>
    <w:rsid w:val="00382197"/>
    <w:rsid w:val="0038240B"/>
    <w:rsid w:val="00382549"/>
    <w:rsid w:val="00382560"/>
    <w:rsid w:val="0038280A"/>
    <w:rsid w:val="00382830"/>
    <w:rsid w:val="0038295D"/>
    <w:rsid w:val="003829F7"/>
    <w:rsid w:val="00382AF1"/>
    <w:rsid w:val="00382D28"/>
    <w:rsid w:val="00382D44"/>
    <w:rsid w:val="00382DE0"/>
    <w:rsid w:val="00382E5E"/>
    <w:rsid w:val="00382EE5"/>
    <w:rsid w:val="00382FB7"/>
    <w:rsid w:val="0038376D"/>
    <w:rsid w:val="00383871"/>
    <w:rsid w:val="00383AB4"/>
    <w:rsid w:val="00383DF1"/>
    <w:rsid w:val="00383E32"/>
    <w:rsid w:val="00383F17"/>
    <w:rsid w:val="0038408C"/>
    <w:rsid w:val="003840D4"/>
    <w:rsid w:val="003843A3"/>
    <w:rsid w:val="0038442F"/>
    <w:rsid w:val="00384781"/>
    <w:rsid w:val="00384922"/>
    <w:rsid w:val="003849B9"/>
    <w:rsid w:val="00384A89"/>
    <w:rsid w:val="00384B1F"/>
    <w:rsid w:val="00384D8C"/>
    <w:rsid w:val="0038500A"/>
    <w:rsid w:val="003851B3"/>
    <w:rsid w:val="00385206"/>
    <w:rsid w:val="003856CE"/>
    <w:rsid w:val="0038595F"/>
    <w:rsid w:val="00385B26"/>
    <w:rsid w:val="00385E0F"/>
    <w:rsid w:val="00385E9C"/>
    <w:rsid w:val="003861A6"/>
    <w:rsid w:val="003864D4"/>
    <w:rsid w:val="00386656"/>
    <w:rsid w:val="0038675A"/>
    <w:rsid w:val="00386797"/>
    <w:rsid w:val="00386ADE"/>
    <w:rsid w:val="00386C0D"/>
    <w:rsid w:val="00386E7A"/>
    <w:rsid w:val="00387422"/>
    <w:rsid w:val="00387609"/>
    <w:rsid w:val="0038761A"/>
    <w:rsid w:val="0038767E"/>
    <w:rsid w:val="00387830"/>
    <w:rsid w:val="00387854"/>
    <w:rsid w:val="00387A30"/>
    <w:rsid w:val="00387B93"/>
    <w:rsid w:val="00387D0B"/>
    <w:rsid w:val="00387E76"/>
    <w:rsid w:val="00387EDD"/>
    <w:rsid w:val="00387EE5"/>
    <w:rsid w:val="00387F6B"/>
    <w:rsid w:val="00387F8D"/>
    <w:rsid w:val="00390079"/>
    <w:rsid w:val="003900FB"/>
    <w:rsid w:val="0039017A"/>
    <w:rsid w:val="00390342"/>
    <w:rsid w:val="00390451"/>
    <w:rsid w:val="00390644"/>
    <w:rsid w:val="003907BC"/>
    <w:rsid w:val="003909F8"/>
    <w:rsid w:val="00390AAD"/>
    <w:rsid w:val="00390AC2"/>
    <w:rsid w:val="00390BBC"/>
    <w:rsid w:val="00390DEF"/>
    <w:rsid w:val="00390E9D"/>
    <w:rsid w:val="00390EF5"/>
    <w:rsid w:val="003912FB"/>
    <w:rsid w:val="00391927"/>
    <w:rsid w:val="00391A16"/>
    <w:rsid w:val="00391CE8"/>
    <w:rsid w:val="00391CEB"/>
    <w:rsid w:val="00391D23"/>
    <w:rsid w:val="00391D31"/>
    <w:rsid w:val="00391DFA"/>
    <w:rsid w:val="00392050"/>
    <w:rsid w:val="0039213F"/>
    <w:rsid w:val="00392377"/>
    <w:rsid w:val="00392387"/>
    <w:rsid w:val="003923A9"/>
    <w:rsid w:val="00392465"/>
    <w:rsid w:val="00392594"/>
    <w:rsid w:val="00392801"/>
    <w:rsid w:val="00392AB2"/>
    <w:rsid w:val="00392BA5"/>
    <w:rsid w:val="00392D37"/>
    <w:rsid w:val="0039307F"/>
    <w:rsid w:val="00393096"/>
    <w:rsid w:val="003930CB"/>
    <w:rsid w:val="003931D3"/>
    <w:rsid w:val="003932D8"/>
    <w:rsid w:val="00393461"/>
    <w:rsid w:val="003934C9"/>
    <w:rsid w:val="0039367A"/>
    <w:rsid w:val="00393687"/>
    <w:rsid w:val="00393773"/>
    <w:rsid w:val="00393988"/>
    <w:rsid w:val="003939EE"/>
    <w:rsid w:val="00393AB0"/>
    <w:rsid w:val="00393B76"/>
    <w:rsid w:val="00393C78"/>
    <w:rsid w:val="00393D5F"/>
    <w:rsid w:val="00393E53"/>
    <w:rsid w:val="00393E93"/>
    <w:rsid w:val="00393F94"/>
    <w:rsid w:val="0039411E"/>
    <w:rsid w:val="00394332"/>
    <w:rsid w:val="00394536"/>
    <w:rsid w:val="0039453A"/>
    <w:rsid w:val="00394FD1"/>
    <w:rsid w:val="0039504C"/>
    <w:rsid w:val="00395335"/>
    <w:rsid w:val="003954CA"/>
    <w:rsid w:val="003954EB"/>
    <w:rsid w:val="00395781"/>
    <w:rsid w:val="003957B5"/>
    <w:rsid w:val="00395C0A"/>
    <w:rsid w:val="00395FA1"/>
    <w:rsid w:val="0039642E"/>
    <w:rsid w:val="003965F2"/>
    <w:rsid w:val="0039670A"/>
    <w:rsid w:val="003967BF"/>
    <w:rsid w:val="0039680D"/>
    <w:rsid w:val="00396A11"/>
    <w:rsid w:val="00396A34"/>
    <w:rsid w:val="00396A98"/>
    <w:rsid w:val="00396B48"/>
    <w:rsid w:val="00396B5D"/>
    <w:rsid w:val="00396C46"/>
    <w:rsid w:val="00396C7E"/>
    <w:rsid w:val="00396D5A"/>
    <w:rsid w:val="00396D8B"/>
    <w:rsid w:val="00397211"/>
    <w:rsid w:val="003973A5"/>
    <w:rsid w:val="0039741F"/>
    <w:rsid w:val="00397452"/>
    <w:rsid w:val="00397E32"/>
    <w:rsid w:val="00397E4A"/>
    <w:rsid w:val="003A0029"/>
    <w:rsid w:val="003A03D0"/>
    <w:rsid w:val="003A043C"/>
    <w:rsid w:val="003A0451"/>
    <w:rsid w:val="003A05CD"/>
    <w:rsid w:val="003A0724"/>
    <w:rsid w:val="003A0982"/>
    <w:rsid w:val="003A09E3"/>
    <w:rsid w:val="003A0AB1"/>
    <w:rsid w:val="003A0CA0"/>
    <w:rsid w:val="003A0D0C"/>
    <w:rsid w:val="003A0ED7"/>
    <w:rsid w:val="003A0EF9"/>
    <w:rsid w:val="003A0FBC"/>
    <w:rsid w:val="003A103E"/>
    <w:rsid w:val="003A125E"/>
    <w:rsid w:val="003A169E"/>
    <w:rsid w:val="003A1A39"/>
    <w:rsid w:val="003A1FB5"/>
    <w:rsid w:val="003A2045"/>
    <w:rsid w:val="003A2124"/>
    <w:rsid w:val="003A238B"/>
    <w:rsid w:val="003A23E9"/>
    <w:rsid w:val="003A25BC"/>
    <w:rsid w:val="003A266C"/>
    <w:rsid w:val="003A26E9"/>
    <w:rsid w:val="003A279F"/>
    <w:rsid w:val="003A2816"/>
    <w:rsid w:val="003A2842"/>
    <w:rsid w:val="003A29BC"/>
    <w:rsid w:val="003A2B90"/>
    <w:rsid w:val="003A2C9D"/>
    <w:rsid w:val="003A2FBF"/>
    <w:rsid w:val="003A3059"/>
    <w:rsid w:val="003A3560"/>
    <w:rsid w:val="003A3593"/>
    <w:rsid w:val="003A38E9"/>
    <w:rsid w:val="003A392D"/>
    <w:rsid w:val="003A3D03"/>
    <w:rsid w:val="003A3FE9"/>
    <w:rsid w:val="003A4000"/>
    <w:rsid w:val="003A40CC"/>
    <w:rsid w:val="003A4138"/>
    <w:rsid w:val="003A423B"/>
    <w:rsid w:val="003A43BB"/>
    <w:rsid w:val="003A4A77"/>
    <w:rsid w:val="003A4EB4"/>
    <w:rsid w:val="003A4F09"/>
    <w:rsid w:val="003A4F60"/>
    <w:rsid w:val="003A5141"/>
    <w:rsid w:val="003A51BD"/>
    <w:rsid w:val="003A535E"/>
    <w:rsid w:val="003A53B1"/>
    <w:rsid w:val="003A5549"/>
    <w:rsid w:val="003A55A2"/>
    <w:rsid w:val="003A574D"/>
    <w:rsid w:val="003A59C5"/>
    <w:rsid w:val="003A5AD6"/>
    <w:rsid w:val="003A5BA5"/>
    <w:rsid w:val="003A5E0A"/>
    <w:rsid w:val="003A5E5C"/>
    <w:rsid w:val="003A60AB"/>
    <w:rsid w:val="003A69CE"/>
    <w:rsid w:val="003A6B5E"/>
    <w:rsid w:val="003A6F39"/>
    <w:rsid w:val="003A6FA1"/>
    <w:rsid w:val="003A728C"/>
    <w:rsid w:val="003A7480"/>
    <w:rsid w:val="003A751C"/>
    <w:rsid w:val="003A76C3"/>
    <w:rsid w:val="003A7864"/>
    <w:rsid w:val="003A7A82"/>
    <w:rsid w:val="003A7AC6"/>
    <w:rsid w:val="003A7B93"/>
    <w:rsid w:val="003A7EF0"/>
    <w:rsid w:val="003B01E9"/>
    <w:rsid w:val="003B02F0"/>
    <w:rsid w:val="003B0604"/>
    <w:rsid w:val="003B0727"/>
    <w:rsid w:val="003B098B"/>
    <w:rsid w:val="003B099C"/>
    <w:rsid w:val="003B13A2"/>
    <w:rsid w:val="003B14C8"/>
    <w:rsid w:val="003B159B"/>
    <w:rsid w:val="003B17D7"/>
    <w:rsid w:val="003B182E"/>
    <w:rsid w:val="003B18C1"/>
    <w:rsid w:val="003B18E4"/>
    <w:rsid w:val="003B1A35"/>
    <w:rsid w:val="003B1B22"/>
    <w:rsid w:val="003B1DA4"/>
    <w:rsid w:val="003B1E21"/>
    <w:rsid w:val="003B1F06"/>
    <w:rsid w:val="003B2069"/>
    <w:rsid w:val="003B2170"/>
    <w:rsid w:val="003B2358"/>
    <w:rsid w:val="003B2476"/>
    <w:rsid w:val="003B270C"/>
    <w:rsid w:val="003B2710"/>
    <w:rsid w:val="003B27F2"/>
    <w:rsid w:val="003B2ADD"/>
    <w:rsid w:val="003B2B15"/>
    <w:rsid w:val="003B2B41"/>
    <w:rsid w:val="003B2D6A"/>
    <w:rsid w:val="003B2F62"/>
    <w:rsid w:val="003B309F"/>
    <w:rsid w:val="003B318F"/>
    <w:rsid w:val="003B365B"/>
    <w:rsid w:val="003B370F"/>
    <w:rsid w:val="003B378A"/>
    <w:rsid w:val="003B37B1"/>
    <w:rsid w:val="003B37B5"/>
    <w:rsid w:val="003B398B"/>
    <w:rsid w:val="003B39D2"/>
    <w:rsid w:val="003B3F4B"/>
    <w:rsid w:val="003B3FE6"/>
    <w:rsid w:val="003B41A3"/>
    <w:rsid w:val="003B4220"/>
    <w:rsid w:val="003B42BA"/>
    <w:rsid w:val="003B44D9"/>
    <w:rsid w:val="003B455E"/>
    <w:rsid w:val="003B4566"/>
    <w:rsid w:val="003B473A"/>
    <w:rsid w:val="003B4822"/>
    <w:rsid w:val="003B486E"/>
    <w:rsid w:val="003B49BC"/>
    <w:rsid w:val="003B4C93"/>
    <w:rsid w:val="003B4D54"/>
    <w:rsid w:val="003B5068"/>
    <w:rsid w:val="003B51A0"/>
    <w:rsid w:val="003B53B7"/>
    <w:rsid w:val="003B56B8"/>
    <w:rsid w:val="003B5733"/>
    <w:rsid w:val="003B596F"/>
    <w:rsid w:val="003B5C3E"/>
    <w:rsid w:val="003B5EF4"/>
    <w:rsid w:val="003B5F05"/>
    <w:rsid w:val="003B633B"/>
    <w:rsid w:val="003B6660"/>
    <w:rsid w:val="003B6780"/>
    <w:rsid w:val="003B6808"/>
    <w:rsid w:val="003B693A"/>
    <w:rsid w:val="003B6ADE"/>
    <w:rsid w:val="003B6AF8"/>
    <w:rsid w:val="003B6BC7"/>
    <w:rsid w:val="003B6F88"/>
    <w:rsid w:val="003B6F9F"/>
    <w:rsid w:val="003B70AC"/>
    <w:rsid w:val="003B76CF"/>
    <w:rsid w:val="003B77E6"/>
    <w:rsid w:val="003B78C9"/>
    <w:rsid w:val="003B7A0B"/>
    <w:rsid w:val="003B7A39"/>
    <w:rsid w:val="003B7B15"/>
    <w:rsid w:val="003B7F72"/>
    <w:rsid w:val="003C0483"/>
    <w:rsid w:val="003C0561"/>
    <w:rsid w:val="003C0784"/>
    <w:rsid w:val="003C09DA"/>
    <w:rsid w:val="003C0AEC"/>
    <w:rsid w:val="003C0BF2"/>
    <w:rsid w:val="003C0D8E"/>
    <w:rsid w:val="003C13BB"/>
    <w:rsid w:val="003C148A"/>
    <w:rsid w:val="003C1618"/>
    <w:rsid w:val="003C1752"/>
    <w:rsid w:val="003C186F"/>
    <w:rsid w:val="003C1925"/>
    <w:rsid w:val="003C1A3C"/>
    <w:rsid w:val="003C1C03"/>
    <w:rsid w:val="003C1EBA"/>
    <w:rsid w:val="003C20A1"/>
    <w:rsid w:val="003C21AC"/>
    <w:rsid w:val="003C2379"/>
    <w:rsid w:val="003C24CD"/>
    <w:rsid w:val="003C2510"/>
    <w:rsid w:val="003C2905"/>
    <w:rsid w:val="003C2946"/>
    <w:rsid w:val="003C2A67"/>
    <w:rsid w:val="003C2A78"/>
    <w:rsid w:val="003C2AF1"/>
    <w:rsid w:val="003C302A"/>
    <w:rsid w:val="003C3088"/>
    <w:rsid w:val="003C31F6"/>
    <w:rsid w:val="003C33B8"/>
    <w:rsid w:val="003C3589"/>
    <w:rsid w:val="003C3AFD"/>
    <w:rsid w:val="003C3E4F"/>
    <w:rsid w:val="003C3F32"/>
    <w:rsid w:val="003C42A5"/>
    <w:rsid w:val="003C44C0"/>
    <w:rsid w:val="003C4509"/>
    <w:rsid w:val="003C4521"/>
    <w:rsid w:val="003C465B"/>
    <w:rsid w:val="003C47A0"/>
    <w:rsid w:val="003C4862"/>
    <w:rsid w:val="003C489F"/>
    <w:rsid w:val="003C48CB"/>
    <w:rsid w:val="003C4B86"/>
    <w:rsid w:val="003C4E83"/>
    <w:rsid w:val="003C4ED0"/>
    <w:rsid w:val="003C4F61"/>
    <w:rsid w:val="003C51B0"/>
    <w:rsid w:val="003C55FD"/>
    <w:rsid w:val="003C57A4"/>
    <w:rsid w:val="003C5E78"/>
    <w:rsid w:val="003C61A2"/>
    <w:rsid w:val="003C6379"/>
    <w:rsid w:val="003C63E7"/>
    <w:rsid w:val="003C672E"/>
    <w:rsid w:val="003C689C"/>
    <w:rsid w:val="003C6A4E"/>
    <w:rsid w:val="003C6DA0"/>
    <w:rsid w:val="003C6F03"/>
    <w:rsid w:val="003C715E"/>
    <w:rsid w:val="003C7351"/>
    <w:rsid w:val="003C7365"/>
    <w:rsid w:val="003C743E"/>
    <w:rsid w:val="003C79B2"/>
    <w:rsid w:val="003C7A0A"/>
    <w:rsid w:val="003C7B33"/>
    <w:rsid w:val="003C7CC9"/>
    <w:rsid w:val="003C7F2E"/>
    <w:rsid w:val="003C7F57"/>
    <w:rsid w:val="003C7F68"/>
    <w:rsid w:val="003C7FB1"/>
    <w:rsid w:val="003D00FF"/>
    <w:rsid w:val="003D0154"/>
    <w:rsid w:val="003D0ABB"/>
    <w:rsid w:val="003D0B6F"/>
    <w:rsid w:val="003D0C05"/>
    <w:rsid w:val="003D0CB8"/>
    <w:rsid w:val="003D0D6C"/>
    <w:rsid w:val="003D0F9B"/>
    <w:rsid w:val="003D122B"/>
    <w:rsid w:val="003D16E5"/>
    <w:rsid w:val="003D179A"/>
    <w:rsid w:val="003D17A6"/>
    <w:rsid w:val="003D17FA"/>
    <w:rsid w:val="003D184C"/>
    <w:rsid w:val="003D1B2E"/>
    <w:rsid w:val="003D2185"/>
    <w:rsid w:val="003D22E9"/>
    <w:rsid w:val="003D246F"/>
    <w:rsid w:val="003D2564"/>
    <w:rsid w:val="003D261A"/>
    <w:rsid w:val="003D272D"/>
    <w:rsid w:val="003D28B7"/>
    <w:rsid w:val="003D29D3"/>
    <w:rsid w:val="003D2A97"/>
    <w:rsid w:val="003D306C"/>
    <w:rsid w:val="003D3117"/>
    <w:rsid w:val="003D3213"/>
    <w:rsid w:val="003D35AD"/>
    <w:rsid w:val="003D3631"/>
    <w:rsid w:val="003D366D"/>
    <w:rsid w:val="003D37BA"/>
    <w:rsid w:val="003D3D7E"/>
    <w:rsid w:val="003D3E1D"/>
    <w:rsid w:val="003D3E38"/>
    <w:rsid w:val="003D407D"/>
    <w:rsid w:val="003D465D"/>
    <w:rsid w:val="003D4D54"/>
    <w:rsid w:val="003D526D"/>
    <w:rsid w:val="003D5278"/>
    <w:rsid w:val="003D528E"/>
    <w:rsid w:val="003D5410"/>
    <w:rsid w:val="003D551C"/>
    <w:rsid w:val="003D562D"/>
    <w:rsid w:val="003D5649"/>
    <w:rsid w:val="003D5853"/>
    <w:rsid w:val="003D58DC"/>
    <w:rsid w:val="003D592D"/>
    <w:rsid w:val="003D59AB"/>
    <w:rsid w:val="003D5C99"/>
    <w:rsid w:val="003D5F99"/>
    <w:rsid w:val="003D6491"/>
    <w:rsid w:val="003D685B"/>
    <w:rsid w:val="003D6B32"/>
    <w:rsid w:val="003D6D00"/>
    <w:rsid w:val="003D6DD7"/>
    <w:rsid w:val="003D72AF"/>
    <w:rsid w:val="003D72C0"/>
    <w:rsid w:val="003D731D"/>
    <w:rsid w:val="003D76EA"/>
    <w:rsid w:val="003D7729"/>
    <w:rsid w:val="003D7A58"/>
    <w:rsid w:val="003D7BF6"/>
    <w:rsid w:val="003D7C08"/>
    <w:rsid w:val="003D7CDC"/>
    <w:rsid w:val="003D7E60"/>
    <w:rsid w:val="003E0038"/>
    <w:rsid w:val="003E0126"/>
    <w:rsid w:val="003E0303"/>
    <w:rsid w:val="003E0324"/>
    <w:rsid w:val="003E0414"/>
    <w:rsid w:val="003E04C0"/>
    <w:rsid w:val="003E087D"/>
    <w:rsid w:val="003E098C"/>
    <w:rsid w:val="003E0C2B"/>
    <w:rsid w:val="003E0FE4"/>
    <w:rsid w:val="003E1756"/>
    <w:rsid w:val="003E18C3"/>
    <w:rsid w:val="003E1B37"/>
    <w:rsid w:val="003E1E48"/>
    <w:rsid w:val="003E1E50"/>
    <w:rsid w:val="003E1ED3"/>
    <w:rsid w:val="003E1F14"/>
    <w:rsid w:val="003E2300"/>
    <w:rsid w:val="003E2449"/>
    <w:rsid w:val="003E2621"/>
    <w:rsid w:val="003E2977"/>
    <w:rsid w:val="003E2AFB"/>
    <w:rsid w:val="003E33D4"/>
    <w:rsid w:val="003E3529"/>
    <w:rsid w:val="003E3634"/>
    <w:rsid w:val="003E39DD"/>
    <w:rsid w:val="003E3B64"/>
    <w:rsid w:val="003E3CE4"/>
    <w:rsid w:val="003E4294"/>
    <w:rsid w:val="003E431E"/>
    <w:rsid w:val="003E4D3A"/>
    <w:rsid w:val="003E53CF"/>
    <w:rsid w:val="003E53F1"/>
    <w:rsid w:val="003E5439"/>
    <w:rsid w:val="003E54D9"/>
    <w:rsid w:val="003E54F8"/>
    <w:rsid w:val="003E553C"/>
    <w:rsid w:val="003E5582"/>
    <w:rsid w:val="003E584E"/>
    <w:rsid w:val="003E594F"/>
    <w:rsid w:val="003E5A16"/>
    <w:rsid w:val="003E5D7E"/>
    <w:rsid w:val="003E5F4A"/>
    <w:rsid w:val="003E5F5B"/>
    <w:rsid w:val="003E64C2"/>
    <w:rsid w:val="003E658D"/>
    <w:rsid w:val="003E66CB"/>
    <w:rsid w:val="003E6711"/>
    <w:rsid w:val="003E692D"/>
    <w:rsid w:val="003E6A55"/>
    <w:rsid w:val="003E6CAA"/>
    <w:rsid w:val="003E6E46"/>
    <w:rsid w:val="003E6EE5"/>
    <w:rsid w:val="003E6FCA"/>
    <w:rsid w:val="003E704E"/>
    <w:rsid w:val="003E706E"/>
    <w:rsid w:val="003E7084"/>
    <w:rsid w:val="003E7428"/>
    <w:rsid w:val="003E74A7"/>
    <w:rsid w:val="003E754E"/>
    <w:rsid w:val="003E75DA"/>
    <w:rsid w:val="003E766A"/>
    <w:rsid w:val="003E7678"/>
    <w:rsid w:val="003E78F8"/>
    <w:rsid w:val="003E79EB"/>
    <w:rsid w:val="003E7BF9"/>
    <w:rsid w:val="003E7D3C"/>
    <w:rsid w:val="003F0343"/>
    <w:rsid w:val="003F0407"/>
    <w:rsid w:val="003F04FC"/>
    <w:rsid w:val="003F0523"/>
    <w:rsid w:val="003F06EC"/>
    <w:rsid w:val="003F096E"/>
    <w:rsid w:val="003F127F"/>
    <w:rsid w:val="003F130C"/>
    <w:rsid w:val="003F140D"/>
    <w:rsid w:val="003F151E"/>
    <w:rsid w:val="003F15B8"/>
    <w:rsid w:val="003F15D3"/>
    <w:rsid w:val="003F176D"/>
    <w:rsid w:val="003F17EB"/>
    <w:rsid w:val="003F18A9"/>
    <w:rsid w:val="003F1916"/>
    <w:rsid w:val="003F1AC2"/>
    <w:rsid w:val="003F1BCE"/>
    <w:rsid w:val="003F1C98"/>
    <w:rsid w:val="003F1D26"/>
    <w:rsid w:val="003F1DC2"/>
    <w:rsid w:val="003F1EB9"/>
    <w:rsid w:val="003F22DF"/>
    <w:rsid w:val="003F24B5"/>
    <w:rsid w:val="003F2655"/>
    <w:rsid w:val="003F2676"/>
    <w:rsid w:val="003F2B25"/>
    <w:rsid w:val="003F2FCE"/>
    <w:rsid w:val="003F3472"/>
    <w:rsid w:val="003F3998"/>
    <w:rsid w:val="003F399A"/>
    <w:rsid w:val="003F3E54"/>
    <w:rsid w:val="003F3F2A"/>
    <w:rsid w:val="003F3F82"/>
    <w:rsid w:val="003F4149"/>
    <w:rsid w:val="003F4529"/>
    <w:rsid w:val="003F50A0"/>
    <w:rsid w:val="003F5515"/>
    <w:rsid w:val="003F5613"/>
    <w:rsid w:val="003F5654"/>
    <w:rsid w:val="003F5B34"/>
    <w:rsid w:val="003F5DB0"/>
    <w:rsid w:val="003F5FE6"/>
    <w:rsid w:val="003F6288"/>
    <w:rsid w:val="003F63B1"/>
    <w:rsid w:val="003F63D5"/>
    <w:rsid w:val="003F66D4"/>
    <w:rsid w:val="003F67D4"/>
    <w:rsid w:val="003F695E"/>
    <w:rsid w:val="003F6D1E"/>
    <w:rsid w:val="003F6E2B"/>
    <w:rsid w:val="003F6E5A"/>
    <w:rsid w:val="003F6E9F"/>
    <w:rsid w:val="003F6FA1"/>
    <w:rsid w:val="003F702E"/>
    <w:rsid w:val="003F71B1"/>
    <w:rsid w:val="003F7305"/>
    <w:rsid w:val="003F79E8"/>
    <w:rsid w:val="003F7ECB"/>
    <w:rsid w:val="003F7F32"/>
    <w:rsid w:val="0040002C"/>
    <w:rsid w:val="00400355"/>
    <w:rsid w:val="00400441"/>
    <w:rsid w:val="004004EC"/>
    <w:rsid w:val="00400634"/>
    <w:rsid w:val="00400840"/>
    <w:rsid w:val="00400AA8"/>
    <w:rsid w:val="00400CBD"/>
    <w:rsid w:val="00400EA4"/>
    <w:rsid w:val="0040103E"/>
    <w:rsid w:val="00401133"/>
    <w:rsid w:val="0040139B"/>
    <w:rsid w:val="004013AF"/>
    <w:rsid w:val="00401604"/>
    <w:rsid w:val="004016B2"/>
    <w:rsid w:val="004016E4"/>
    <w:rsid w:val="00401836"/>
    <w:rsid w:val="00401958"/>
    <w:rsid w:val="00401D82"/>
    <w:rsid w:val="00401E8D"/>
    <w:rsid w:val="0040200E"/>
    <w:rsid w:val="004020B2"/>
    <w:rsid w:val="00402166"/>
    <w:rsid w:val="004021A1"/>
    <w:rsid w:val="004022BE"/>
    <w:rsid w:val="0040282B"/>
    <w:rsid w:val="00402B02"/>
    <w:rsid w:val="00402C02"/>
    <w:rsid w:val="00402E46"/>
    <w:rsid w:val="004031F3"/>
    <w:rsid w:val="00403388"/>
    <w:rsid w:val="004034F7"/>
    <w:rsid w:val="00403531"/>
    <w:rsid w:val="0040359B"/>
    <w:rsid w:val="00403668"/>
    <w:rsid w:val="0040386F"/>
    <w:rsid w:val="00403943"/>
    <w:rsid w:val="00403A12"/>
    <w:rsid w:val="00403D30"/>
    <w:rsid w:val="00403DD0"/>
    <w:rsid w:val="00403F19"/>
    <w:rsid w:val="00403F65"/>
    <w:rsid w:val="00403F99"/>
    <w:rsid w:val="00403FF2"/>
    <w:rsid w:val="004040C3"/>
    <w:rsid w:val="00404195"/>
    <w:rsid w:val="004041BF"/>
    <w:rsid w:val="0040465E"/>
    <w:rsid w:val="0040478B"/>
    <w:rsid w:val="00404BE0"/>
    <w:rsid w:val="00404C4B"/>
    <w:rsid w:val="00404F2A"/>
    <w:rsid w:val="00404FAC"/>
    <w:rsid w:val="00405505"/>
    <w:rsid w:val="004057A9"/>
    <w:rsid w:val="004065BA"/>
    <w:rsid w:val="00406C26"/>
    <w:rsid w:val="00406E12"/>
    <w:rsid w:val="00406FAC"/>
    <w:rsid w:val="00407031"/>
    <w:rsid w:val="0040704F"/>
    <w:rsid w:val="004070AD"/>
    <w:rsid w:val="004070B9"/>
    <w:rsid w:val="00407153"/>
    <w:rsid w:val="004071EC"/>
    <w:rsid w:val="004072BF"/>
    <w:rsid w:val="0040744E"/>
    <w:rsid w:val="004074DC"/>
    <w:rsid w:val="0040752D"/>
    <w:rsid w:val="00407A83"/>
    <w:rsid w:val="00407AF9"/>
    <w:rsid w:val="00407DC6"/>
    <w:rsid w:val="00407FB9"/>
    <w:rsid w:val="004101C7"/>
    <w:rsid w:val="004103E1"/>
    <w:rsid w:val="004104FA"/>
    <w:rsid w:val="004109BE"/>
    <w:rsid w:val="004109E9"/>
    <w:rsid w:val="00410B11"/>
    <w:rsid w:val="00410B69"/>
    <w:rsid w:val="00410E34"/>
    <w:rsid w:val="004112CA"/>
    <w:rsid w:val="004115E5"/>
    <w:rsid w:val="00411758"/>
    <w:rsid w:val="004117EA"/>
    <w:rsid w:val="004118D5"/>
    <w:rsid w:val="00411933"/>
    <w:rsid w:val="00411C87"/>
    <w:rsid w:val="00411CE3"/>
    <w:rsid w:val="00411D68"/>
    <w:rsid w:val="00411DA4"/>
    <w:rsid w:val="00411F65"/>
    <w:rsid w:val="00412275"/>
    <w:rsid w:val="004126BE"/>
    <w:rsid w:val="00412891"/>
    <w:rsid w:val="00412AD7"/>
    <w:rsid w:val="00412B4C"/>
    <w:rsid w:val="00412B7E"/>
    <w:rsid w:val="00412C5D"/>
    <w:rsid w:val="00412C9E"/>
    <w:rsid w:val="00412DB9"/>
    <w:rsid w:val="00412E54"/>
    <w:rsid w:val="004135F9"/>
    <w:rsid w:val="004136D2"/>
    <w:rsid w:val="00413CD5"/>
    <w:rsid w:val="00413D87"/>
    <w:rsid w:val="00413E74"/>
    <w:rsid w:val="00413FEA"/>
    <w:rsid w:val="00414004"/>
    <w:rsid w:val="004140F1"/>
    <w:rsid w:val="004147E0"/>
    <w:rsid w:val="00414A63"/>
    <w:rsid w:val="00414AA1"/>
    <w:rsid w:val="00414B97"/>
    <w:rsid w:val="00414CD3"/>
    <w:rsid w:val="00414EB7"/>
    <w:rsid w:val="00415025"/>
    <w:rsid w:val="00415315"/>
    <w:rsid w:val="0041569C"/>
    <w:rsid w:val="004159BA"/>
    <w:rsid w:val="004159BD"/>
    <w:rsid w:val="00415BF8"/>
    <w:rsid w:val="00415D25"/>
    <w:rsid w:val="00416173"/>
    <w:rsid w:val="0041660B"/>
    <w:rsid w:val="00416682"/>
    <w:rsid w:val="0041679A"/>
    <w:rsid w:val="00416869"/>
    <w:rsid w:val="00416890"/>
    <w:rsid w:val="004168CB"/>
    <w:rsid w:val="00416A2D"/>
    <w:rsid w:val="00416E7B"/>
    <w:rsid w:val="00416EDC"/>
    <w:rsid w:val="00416F27"/>
    <w:rsid w:val="00417061"/>
    <w:rsid w:val="004174DA"/>
    <w:rsid w:val="00417601"/>
    <w:rsid w:val="00417640"/>
    <w:rsid w:val="004176B4"/>
    <w:rsid w:val="004176C5"/>
    <w:rsid w:val="004179AB"/>
    <w:rsid w:val="00417AF4"/>
    <w:rsid w:val="00417BEE"/>
    <w:rsid w:val="00417C1B"/>
    <w:rsid w:val="00417CC0"/>
    <w:rsid w:val="00417DFB"/>
    <w:rsid w:val="00417F2F"/>
    <w:rsid w:val="00417F3F"/>
    <w:rsid w:val="004205F0"/>
    <w:rsid w:val="004206A0"/>
    <w:rsid w:val="00420847"/>
    <w:rsid w:val="004209EA"/>
    <w:rsid w:val="00420D23"/>
    <w:rsid w:val="00420DC6"/>
    <w:rsid w:val="0042112D"/>
    <w:rsid w:val="004211B4"/>
    <w:rsid w:val="00421261"/>
    <w:rsid w:val="004212DB"/>
    <w:rsid w:val="00421472"/>
    <w:rsid w:val="00421476"/>
    <w:rsid w:val="00421557"/>
    <w:rsid w:val="00421627"/>
    <w:rsid w:val="00421647"/>
    <w:rsid w:val="004216FD"/>
    <w:rsid w:val="00421958"/>
    <w:rsid w:val="004219E4"/>
    <w:rsid w:val="00421A20"/>
    <w:rsid w:val="00421A55"/>
    <w:rsid w:val="00421C5B"/>
    <w:rsid w:val="00421E83"/>
    <w:rsid w:val="00421EAD"/>
    <w:rsid w:val="00422074"/>
    <w:rsid w:val="00422384"/>
    <w:rsid w:val="00422669"/>
    <w:rsid w:val="0042277B"/>
    <w:rsid w:val="00422852"/>
    <w:rsid w:val="004228E5"/>
    <w:rsid w:val="0042298F"/>
    <w:rsid w:val="00422B7B"/>
    <w:rsid w:val="00422EDF"/>
    <w:rsid w:val="00422F15"/>
    <w:rsid w:val="00422F6A"/>
    <w:rsid w:val="00423981"/>
    <w:rsid w:val="00423BD4"/>
    <w:rsid w:val="00423EDE"/>
    <w:rsid w:val="00423F8B"/>
    <w:rsid w:val="00424015"/>
    <w:rsid w:val="0042416B"/>
    <w:rsid w:val="004241D9"/>
    <w:rsid w:val="004244C3"/>
    <w:rsid w:val="00424598"/>
    <w:rsid w:val="00424901"/>
    <w:rsid w:val="004249D2"/>
    <w:rsid w:val="00424BFB"/>
    <w:rsid w:val="00424DFC"/>
    <w:rsid w:val="004252E6"/>
    <w:rsid w:val="00425831"/>
    <w:rsid w:val="00425CFD"/>
    <w:rsid w:val="0042621E"/>
    <w:rsid w:val="00426224"/>
    <w:rsid w:val="0042626D"/>
    <w:rsid w:val="0042698C"/>
    <w:rsid w:val="00426E7B"/>
    <w:rsid w:val="00426EAB"/>
    <w:rsid w:val="0042732B"/>
    <w:rsid w:val="0042738D"/>
    <w:rsid w:val="0042743D"/>
    <w:rsid w:val="00427523"/>
    <w:rsid w:val="0042761A"/>
    <w:rsid w:val="00427AB7"/>
    <w:rsid w:val="0043000D"/>
    <w:rsid w:val="0043003A"/>
    <w:rsid w:val="0043008A"/>
    <w:rsid w:val="0043031B"/>
    <w:rsid w:val="004305A3"/>
    <w:rsid w:val="00430667"/>
    <w:rsid w:val="00430939"/>
    <w:rsid w:val="004309B0"/>
    <w:rsid w:val="004309EB"/>
    <w:rsid w:val="00430A83"/>
    <w:rsid w:val="00430ABC"/>
    <w:rsid w:val="00430C9D"/>
    <w:rsid w:val="00430CA5"/>
    <w:rsid w:val="00430ED3"/>
    <w:rsid w:val="00431213"/>
    <w:rsid w:val="004312B5"/>
    <w:rsid w:val="00431A24"/>
    <w:rsid w:val="00431E79"/>
    <w:rsid w:val="00431FEF"/>
    <w:rsid w:val="0043207E"/>
    <w:rsid w:val="0043224C"/>
    <w:rsid w:val="00432396"/>
    <w:rsid w:val="0043259F"/>
    <w:rsid w:val="004325B2"/>
    <w:rsid w:val="00432618"/>
    <w:rsid w:val="00432694"/>
    <w:rsid w:val="004326B6"/>
    <w:rsid w:val="004327CF"/>
    <w:rsid w:val="00432BB4"/>
    <w:rsid w:val="00432BD1"/>
    <w:rsid w:val="00432BD6"/>
    <w:rsid w:val="00432ED5"/>
    <w:rsid w:val="00432F4E"/>
    <w:rsid w:val="00432F78"/>
    <w:rsid w:val="00432FAF"/>
    <w:rsid w:val="004331AC"/>
    <w:rsid w:val="004333D2"/>
    <w:rsid w:val="0043342C"/>
    <w:rsid w:val="004334FA"/>
    <w:rsid w:val="00433711"/>
    <w:rsid w:val="00433B39"/>
    <w:rsid w:val="00433CF2"/>
    <w:rsid w:val="00433EF2"/>
    <w:rsid w:val="004341F0"/>
    <w:rsid w:val="004341F7"/>
    <w:rsid w:val="00434551"/>
    <w:rsid w:val="0043460F"/>
    <w:rsid w:val="00434965"/>
    <w:rsid w:val="004349DA"/>
    <w:rsid w:val="00434D94"/>
    <w:rsid w:val="00434FF0"/>
    <w:rsid w:val="004350BE"/>
    <w:rsid w:val="004352A3"/>
    <w:rsid w:val="00435370"/>
    <w:rsid w:val="004355EB"/>
    <w:rsid w:val="00435A30"/>
    <w:rsid w:val="00435ABF"/>
    <w:rsid w:val="00435BC6"/>
    <w:rsid w:val="00435BFB"/>
    <w:rsid w:val="00435F9C"/>
    <w:rsid w:val="0043600F"/>
    <w:rsid w:val="00436172"/>
    <w:rsid w:val="00436431"/>
    <w:rsid w:val="00436D02"/>
    <w:rsid w:val="00436D91"/>
    <w:rsid w:val="00436E2D"/>
    <w:rsid w:val="00436FDD"/>
    <w:rsid w:val="004371A3"/>
    <w:rsid w:val="004374EE"/>
    <w:rsid w:val="004376A6"/>
    <w:rsid w:val="004376E5"/>
    <w:rsid w:val="004378DA"/>
    <w:rsid w:val="00437DC1"/>
    <w:rsid w:val="00437E60"/>
    <w:rsid w:val="00437FDD"/>
    <w:rsid w:val="00440061"/>
    <w:rsid w:val="004401F7"/>
    <w:rsid w:val="004402C5"/>
    <w:rsid w:val="004402E7"/>
    <w:rsid w:val="0044031B"/>
    <w:rsid w:val="00440338"/>
    <w:rsid w:val="00440924"/>
    <w:rsid w:val="00440E56"/>
    <w:rsid w:val="0044115E"/>
    <w:rsid w:val="004411BC"/>
    <w:rsid w:val="0044150E"/>
    <w:rsid w:val="00441693"/>
    <w:rsid w:val="004416E2"/>
    <w:rsid w:val="004417E7"/>
    <w:rsid w:val="00441CE1"/>
    <w:rsid w:val="0044219E"/>
    <w:rsid w:val="00442260"/>
    <w:rsid w:val="004425E6"/>
    <w:rsid w:val="004427E4"/>
    <w:rsid w:val="00442865"/>
    <w:rsid w:val="004429C2"/>
    <w:rsid w:val="00442CE0"/>
    <w:rsid w:val="00442FD8"/>
    <w:rsid w:val="00443330"/>
    <w:rsid w:val="00443355"/>
    <w:rsid w:val="004433EC"/>
    <w:rsid w:val="00443429"/>
    <w:rsid w:val="0044354F"/>
    <w:rsid w:val="004439F6"/>
    <w:rsid w:val="00443C42"/>
    <w:rsid w:val="00443D49"/>
    <w:rsid w:val="00443E4B"/>
    <w:rsid w:val="00444224"/>
    <w:rsid w:val="0044430E"/>
    <w:rsid w:val="004445D1"/>
    <w:rsid w:val="00444635"/>
    <w:rsid w:val="00444657"/>
    <w:rsid w:val="004446F5"/>
    <w:rsid w:val="004448E1"/>
    <w:rsid w:val="00444943"/>
    <w:rsid w:val="004449D6"/>
    <w:rsid w:val="00444A32"/>
    <w:rsid w:val="00444AC2"/>
    <w:rsid w:val="00444B68"/>
    <w:rsid w:val="00444D6B"/>
    <w:rsid w:val="00444DCC"/>
    <w:rsid w:val="00444DDB"/>
    <w:rsid w:val="004450B5"/>
    <w:rsid w:val="0044512E"/>
    <w:rsid w:val="0044529A"/>
    <w:rsid w:val="00445562"/>
    <w:rsid w:val="0044562B"/>
    <w:rsid w:val="0044566A"/>
    <w:rsid w:val="004457AD"/>
    <w:rsid w:val="00445A4E"/>
    <w:rsid w:val="00445D71"/>
    <w:rsid w:val="00446187"/>
    <w:rsid w:val="004462F8"/>
    <w:rsid w:val="00446643"/>
    <w:rsid w:val="004468D7"/>
    <w:rsid w:val="00446944"/>
    <w:rsid w:val="00446A9C"/>
    <w:rsid w:val="00446CBC"/>
    <w:rsid w:val="00446EE9"/>
    <w:rsid w:val="00447216"/>
    <w:rsid w:val="004473A5"/>
    <w:rsid w:val="00447401"/>
    <w:rsid w:val="0044744B"/>
    <w:rsid w:val="0044760E"/>
    <w:rsid w:val="004477A5"/>
    <w:rsid w:val="00447959"/>
    <w:rsid w:val="00447A69"/>
    <w:rsid w:val="00447B05"/>
    <w:rsid w:val="00447F7D"/>
    <w:rsid w:val="004500D6"/>
    <w:rsid w:val="004502D8"/>
    <w:rsid w:val="00450469"/>
    <w:rsid w:val="0045053C"/>
    <w:rsid w:val="0045087A"/>
    <w:rsid w:val="00450B3C"/>
    <w:rsid w:val="00450CA7"/>
    <w:rsid w:val="00450CB7"/>
    <w:rsid w:val="0045129F"/>
    <w:rsid w:val="004513A3"/>
    <w:rsid w:val="004513BB"/>
    <w:rsid w:val="00451459"/>
    <w:rsid w:val="004515AC"/>
    <w:rsid w:val="004515C1"/>
    <w:rsid w:val="004517AF"/>
    <w:rsid w:val="004517C2"/>
    <w:rsid w:val="00451A54"/>
    <w:rsid w:val="00451BC2"/>
    <w:rsid w:val="00451BE3"/>
    <w:rsid w:val="00451D22"/>
    <w:rsid w:val="00452157"/>
    <w:rsid w:val="004521C8"/>
    <w:rsid w:val="004523E2"/>
    <w:rsid w:val="00452575"/>
    <w:rsid w:val="004528F2"/>
    <w:rsid w:val="00452CCC"/>
    <w:rsid w:val="00452F04"/>
    <w:rsid w:val="0045300D"/>
    <w:rsid w:val="00453025"/>
    <w:rsid w:val="0045333A"/>
    <w:rsid w:val="00453341"/>
    <w:rsid w:val="00453525"/>
    <w:rsid w:val="00453585"/>
    <w:rsid w:val="0045360C"/>
    <w:rsid w:val="00453B14"/>
    <w:rsid w:val="00453EA2"/>
    <w:rsid w:val="00453EB6"/>
    <w:rsid w:val="00453FAA"/>
    <w:rsid w:val="00453FFE"/>
    <w:rsid w:val="00454106"/>
    <w:rsid w:val="00454111"/>
    <w:rsid w:val="00454366"/>
    <w:rsid w:val="004545A3"/>
    <w:rsid w:val="004546A6"/>
    <w:rsid w:val="0045470B"/>
    <w:rsid w:val="004548C1"/>
    <w:rsid w:val="0045496A"/>
    <w:rsid w:val="00454AD2"/>
    <w:rsid w:val="00454D8C"/>
    <w:rsid w:val="00455076"/>
    <w:rsid w:val="004551E3"/>
    <w:rsid w:val="004554C9"/>
    <w:rsid w:val="004556DB"/>
    <w:rsid w:val="004559F9"/>
    <w:rsid w:val="00455B3F"/>
    <w:rsid w:val="00455F82"/>
    <w:rsid w:val="0045600D"/>
    <w:rsid w:val="0045604A"/>
    <w:rsid w:val="004561B8"/>
    <w:rsid w:val="00456751"/>
    <w:rsid w:val="00456935"/>
    <w:rsid w:val="00456AE3"/>
    <w:rsid w:val="00456AF5"/>
    <w:rsid w:val="00456B09"/>
    <w:rsid w:val="00456D73"/>
    <w:rsid w:val="00456DA5"/>
    <w:rsid w:val="00456E4A"/>
    <w:rsid w:val="00456E69"/>
    <w:rsid w:val="00457278"/>
    <w:rsid w:val="004572CB"/>
    <w:rsid w:val="004572F9"/>
    <w:rsid w:val="00457380"/>
    <w:rsid w:val="00457690"/>
    <w:rsid w:val="004576B8"/>
    <w:rsid w:val="00457B3F"/>
    <w:rsid w:val="00457C21"/>
    <w:rsid w:val="00457C9C"/>
    <w:rsid w:val="0046057A"/>
    <w:rsid w:val="004605F7"/>
    <w:rsid w:val="00460C45"/>
    <w:rsid w:val="00460E16"/>
    <w:rsid w:val="00460F27"/>
    <w:rsid w:val="00460FC3"/>
    <w:rsid w:val="0046104C"/>
    <w:rsid w:val="004613CE"/>
    <w:rsid w:val="004616E4"/>
    <w:rsid w:val="0046179C"/>
    <w:rsid w:val="00461BA8"/>
    <w:rsid w:val="00461CF0"/>
    <w:rsid w:val="00461F56"/>
    <w:rsid w:val="00461FD6"/>
    <w:rsid w:val="004620D5"/>
    <w:rsid w:val="00462217"/>
    <w:rsid w:val="004623D1"/>
    <w:rsid w:val="0046247D"/>
    <w:rsid w:val="00462748"/>
    <w:rsid w:val="004629A9"/>
    <w:rsid w:val="00462A06"/>
    <w:rsid w:val="00462A87"/>
    <w:rsid w:val="00462C66"/>
    <w:rsid w:val="00462CED"/>
    <w:rsid w:val="00463330"/>
    <w:rsid w:val="00463495"/>
    <w:rsid w:val="0046371C"/>
    <w:rsid w:val="004637A1"/>
    <w:rsid w:val="00463B1C"/>
    <w:rsid w:val="00463B53"/>
    <w:rsid w:val="00463BD8"/>
    <w:rsid w:val="00463CF0"/>
    <w:rsid w:val="00463DE6"/>
    <w:rsid w:val="00463EA9"/>
    <w:rsid w:val="00464011"/>
    <w:rsid w:val="004640B8"/>
    <w:rsid w:val="0046423B"/>
    <w:rsid w:val="00464338"/>
    <w:rsid w:val="00464397"/>
    <w:rsid w:val="00464480"/>
    <w:rsid w:val="00464865"/>
    <w:rsid w:val="00464A4E"/>
    <w:rsid w:val="00464EAB"/>
    <w:rsid w:val="004650ED"/>
    <w:rsid w:val="00465311"/>
    <w:rsid w:val="00465501"/>
    <w:rsid w:val="00465725"/>
    <w:rsid w:val="004657D0"/>
    <w:rsid w:val="0046584E"/>
    <w:rsid w:val="0046591F"/>
    <w:rsid w:val="0046592F"/>
    <w:rsid w:val="00465985"/>
    <w:rsid w:val="00465B40"/>
    <w:rsid w:val="00465B7E"/>
    <w:rsid w:val="00465D71"/>
    <w:rsid w:val="00465FA5"/>
    <w:rsid w:val="0046603F"/>
    <w:rsid w:val="004660A6"/>
    <w:rsid w:val="0046672D"/>
    <w:rsid w:val="00466915"/>
    <w:rsid w:val="00466A0D"/>
    <w:rsid w:val="00466B7F"/>
    <w:rsid w:val="00466CCE"/>
    <w:rsid w:val="00466D75"/>
    <w:rsid w:val="00467285"/>
    <w:rsid w:val="0046734D"/>
    <w:rsid w:val="00467553"/>
    <w:rsid w:val="0046792A"/>
    <w:rsid w:val="00467CBD"/>
    <w:rsid w:val="004705A4"/>
    <w:rsid w:val="0047074B"/>
    <w:rsid w:val="00470D54"/>
    <w:rsid w:val="00470DE2"/>
    <w:rsid w:val="00470E0F"/>
    <w:rsid w:val="00470EB6"/>
    <w:rsid w:val="00470F51"/>
    <w:rsid w:val="00470F58"/>
    <w:rsid w:val="004710B8"/>
    <w:rsid w:val="0047121D"/>
    <w:rsid w:val="004712BD"/>
    <w:rsid w:val="00471596"/>
    <w:rsid w:val="00471BA0"/>
    <w:rsid w:val="00471D8A"/>
    <w:rsid w:val="00471DF2"/>
    <w:rsid w:val="00471E52"/>
    <w:rsid w:val="00471E6A"/>
    <w:rsid w:val="00471E72"/>
    <w:rsid w:val="00471E75"/>
    <w:rsid w:val="00472012"/>
    <w:rsid w:val="0047213A"/>
    <w:rsid w:val="00472503"/>
    <w:rsid w:val="004727B9"/>
    <w:rsid w:val="00472A10"/>
    <w:rsid w:val="00472E4E"/>
    <w:rsid w:val="00473346"/>
    <w:rsid w:val="00473424"/>
    <w:rsid w:val="00473F68"/>
    <w:rsid w:val="0047409F"/>
    <w:rsid w:val="004741DA"/>
    <w:rsid w:val="00474721"/>
    <w:rsid w:val="00474932"/>
    <w:rsid w:val="00474A98"/>
    <w:rsid w:val="00474D80"/>
    <w:rsid w:val="00474DEA"/>
    <w:rsid w:val="00474F76"/>
    <w:rsid w:val="00475072"/>
    <w:rsid w:val="00475379"/>
    <w:rsid w:val="004754CA"/>
    <w:rsid w:val="00475655"/>
    <w:rsid w:val="004756EB"/>
    <w:rsid w:val="00475874"/>
    <w:rsid w:val="00475C00"/>
    <w:rsid w:val="00475C8A"/>
    <w:rsid w:val="00475F29"/>
    <w:rsid w:val="004765EA"/>
    <w:rsid w:val="0047670B"/>
    <w:rsid w:val="004767F4"/>
    <w:rsid w:val="0047685A"/>
    <w:rsid w:val="00476DAA"/>
    <w:rsid w:val="00477083"/>
    <w:rsid w:val="004773CC"/>
    <w:rsid w:val="00477508"/>
    <w:rsid w:val="00477C24"/>
    <w:rsid w:val="00477CDC"/>
    <w:rsid w:val="00477E00"/>
    <w:rsid w:val="00477E15"/>
    <w:rsid w:val="004800E6"/>
    <w:rsid w:val="00480235"/>
    <w:rsid w:val="00480334"/>
    <w:rsid w:val="00480339"/>
    <w:rsid w:val="00480503"/>
    <w:rsid w:val="00480771"/>
    <w:rsid w:val="004807B0"/>
    <w:rsid w:val="00480864"/>
    <w:rsid w:val="00480CC8"/>
    <w:rsid w:val="00480DD5"/>
    <w:rsid w:val="00480F43"/>
    <w:rsid w:val="004810BE"/>
    <w:rsid w:val="0048127D"/>
    <w:rsid w:val="004813BA"/>
    <w:rsid w:val="00481407"/>
    <w:rsid w:val="00481422"/>
    <w:rsid w:val="00481747"/>
    <w:rsid w:val="004817C7"/>
    <w:rsid w:val="00481907"/>
    <w:rsid w:val="00481A66"/>
    <w:rsid w:val="00481C5E"/>
    <w:rsid w:val="00481E8B"/>
    <w:rsid w:val="00481F48"/>
    <w:rsid w:val="00481FD3"/>
    <w:rsid w:val="004821D9"/>
    <w:rsid w:val="0048243A"/>
    <w:rsid w:val="00482606"/>
    <w:rsid w:val="00482781"/>
    <w:rsid w:val="004827F9"/>
    <w:rsid w:val="00482B05"/>
    <w:rsid w:val="00482C67"/>
    <w:rsid w:val="00482DDB"/>
    <w:rsid w:val="00482FED"/>
    <w:rsid w:val="00483330"/>
    <w:rsid w:val="0048351B"/>
    <w:rsid w:val="00483972"/>
    <w:rsid w:val="00483A30"/>
    <w:rsid w:val="00484079"/>
    <w:rsid w:val="004842E5"/>
    <w:rsid w:val="004843A6"/>
    <w:rsid w:val="00484463"/>
    <w:rsid w:val="0048465F"/>
    <w:rsid w:val="00484852"/>
    <w:rsid w:val="00484ABF"/>
    <w:rsid w:val="00484BB4"/>
    <w:rsid w:val="00484BFE"/>
    <w:rsid w:val="00484CFE"/>
    <w:rsid w:val="00484DB5"/>
    <w:rsid w:val="004850E5"/>
    <w:rsid w:val="00485135"/>
    <w:rsid w:val="00485136"/>
    <w:rsid w:val="004855F5"/>
    <w:rsid w:val="0048561C"/>
    <w:rsid w:val="00485981"/>
    <w:rsid w:val="004859A1"/>
    <w:rsid w:val="00485A5E"/>
    <w:rsid w:val="00485A7A"/>
    <w:rsid w:val="00485D42"/>
    <w:rsid w:val="00485DDF"/>
    <w:rsid w:val="00485EEB"/>
    <w:rsid w:val="00486184"/>
    <w:rsid w:val="004861AE"/>
    <w:rsid w:val="00486471"/>
    <w:rsid w:val="0048648D"/>
    <w:rsid w:val="00486567"/>
    <w:rsid w:val="0048669E"/>
    <w:rsid w:val="00486729"/>
    <w:rsid w:val="00486C94"/>
    <w:rsid w:val="00486D36"/>
    <w:rsid w:val="00486E4E"/>
    <w:rsid w:val="004870E3"/>
    <w:rsid w:val="00487495"/>
    <w:rsid w:val="00487970"/>
    <w:rsid w:val="00487AC9"/>
    <w:rsid w:val="00487BDB"/>
    <w:rsid w:val="00487CA9"/>
    <w:rsid w:val="00487E12"/>
    <w:rsid w:val="00487E60"/>
    <w:rsid w:val="00490007"/>
    <w:rsid w:val="004900E8"/>
    <w:rsid w:val="004904FB"/>
    <w:rsid w:val="00490752"/>
    <w:rsid w:val="0049091A"/>
    <w:rsid w:val="0049092A"/>
    <w:rsid w:val="00490B31"/>
    <w:rsid w:val="00491288"/>
    <w:rsid w:val="004912D4"/>
    <w:rsid w:val="004915D3"/>
    <w:rsid w:val="004916B7"/>
    <w:rsid w:val="00491EA2"/>
    <w:rsid w:val="00491FB7"/>
    <w:rsid w:val="00492472"/>
    <w:rsid w:val="00492658"/>
    <w:rsid w:val="004928F7"/>
    <w:rsid w:val="00492AA3"/>
    <w:rsid w:val="00492C69"/>
    <w:rsid w:val="00492CA6"/>
    <w:rsid w:val="00492D47"/>
    <w:rsid w:val="00492E87"/>
    <w:rsid w:val="00493242"/>
    <w:rsid w:val="004936F9"/>
    <w:rsid w:val="0049386B"/>
    <w:rsid w:val="00493A0C"/>
    <w:rsid w:val="00493B67"/>
    <w:rsid w:val="00493C1A"/>
    <w:rsid w:val="00493C21"/>
    <w:rsid w:val="00493DAF"/>
    <w:rsid w:val="00493EC5"/>
    <w:rsid w:val="00493FAA"/>
    <w:rsid w:val="0049413D"/>
    <w:rsid w:val="004941E4"/>
    <w:rsid w:val="00494526"/>
    <w:rsid w:val="004945CC"/>
    <w:rsid w:val="00494643"/>
    <w:rsid w:val="00494766"/>
    <w:rsid w:val="004948B8"/>
    <w:rsid w:val="004949A2"/>
    <w:rsid w:val="00494B0B"/>
    <w:rsid w:val="00494BDF"/>
    <w:rsid w:val="00494BEE"/>
    <w:rsid w:val="00494C2E"/>
    <w:rsid w:val="00494CEC"/>
    <w:rsid w:val="004951B9"/>
    <w:rsid w:val="00495233"/>
    <w:rsid w:val="00495279"/>
    <w:rsid w:val="00495366"/>
    <w:rsid w:val="0049545E"/>
    <w:rsid w:val="00495570"/>
    <w:rsid w:val="00495839"/>
    <w:rsid w:val="00495B15"/>
    <w:rsid w:val="0049629A"/>
    <w:rsid w:val="00496317"/>
    <w:rsid w:val="00496712"/>
    <w:rsid w:val="00496760"/>
    <w:rsid w:val="00496B01"/>
    <w:rsid w:val="00496B5B"/>
    <w:rsid w:val="00496B8D"/>
    <w:rsid w:val="00496B99"/>
    <w:rsid w:val="00496CB5"/>
    <w:rsid w:val="00496DE6"/>
    <w:rsid w:val="00496F8F"/>
    <w:rsid w:val="0049714C"/>
    <w:rsid w:val="004971F0"/>
    <w:rsid w:val="0049748A"/>
    <w:rsid w:val="00497745"/>
    <w:rsid w:val="0049787A"/>
    <w:rsid w:val="0049794F"/>
    <w:rsid w:val="00497969"/>
    <w:rsid w:val="004979F9"/>
    <w:rsid w:val="00497A4F"/>
    <w:rsid w:val="004A0150"/>
    <w:rsid w:val="004A0307"/>
    <w:rsid w:val="004A0BC7"/>
    <w:rsid w:val="004A0C37"/>
    <w:rsid w:val="004A0EF0"/>
    <w:rsid w:val="004A1024"/>
    <w:rsid w:val="004A10E4"/>
    <w:rsid w:val="004A14CD"/>
    <w:rsid w:val="004A16E3"/>
    <w:rsid w:val="004A1901"/>
    <w:rsid w:val="004A19F7"/>
    <w:rsid w:val="004A1B6D"/>
    <w:rsid w:val="004A1C45"/>
    <w:rsid w:val="004A1E5A"/>
    <w:rsid w:val="004A27E6"/>
    <w:rsid w:val="004A2809"/>
    <w:rsid w:val="004A292F"/>
    <w:rsid w:val="004A2B5C"/>
    <w:rsid w:val="004A2C2C"/>
    <w:rsid w:val="004A2E68"/>
    <w:rsid w:val="004A30D4"/>
    <w:rsid w:val="004A316E"/>
    <w:rsid w:val="004A33F5"/>
    <w:rsid w:val="004A34A0"/>
    <w:rsid w:val="004A34C7"/>
    <w:rsid w:val="004A3692"/>
    <w:rsid w:val="004A375A"/>
    <w:rsid w:val="004A3777"/>
    <w:rsid w:val="004A3A35"/>
    <w:rsid w:val="004A3D68"/>
    <w:rsid w:val="004A3E1F"/>
    <w:rsid w:val="004A408E"/>
    <w:rsid w:val="004A43B5"/>
    <w:rsid w:val="004A43D0"/>
    <w:rsid w:val="004A45DA"/>
    <w:rsid w:val="004A45F2"/>
    <w:rsid w:val="004A46A3"/>
    <w:rsid w:val="004A471F"/>
    <w:rsid w:val="004A4811"/>
    <w:rsid w:val="004A4938"/>
    <w:rsid w:val="004A49BB"/>
    <w:rsid w:val="004A4A49"/>
    <w:rsid w:val="004A4B56"/>
    <w:rsid w:val="004A4B90"/>
    <w:rsid w:val="004A4C72"/>
    <w:rsid w:val="004A4DD5"/>
    <w:rsid w:val="004A506E"/>
    <w:rsid w:val="004A5088"/>
    <w:rsid w:val="004A51BB"/>
    <w:rsid w:val="004A5361"/>
    <w:rsid w:val="004A53C7"/>
    <w:rsid w:val="004A540D"/>
    <w:rsid w:val="004A56EB"/>
    <w:rsid w:val="004A5A18"/>
    <w:rsid w:val="004A62BD"/>
    <w:rsid w:val="004A6303"/>
    <w:rsid w:val="004A63FE"/>
    <w:rsid w:val="004A654D"/>
    <w:rsid w:val="004A662E"/>
    <w:rsid w:val="004A6858"/>
    <w:rsid w:val="004A6B67"/>
    <w:rsid w:val="004A6CFC"/>
    <w:rsid w:val="004A6FBE"/>
    <w:rsid w:val="004A7113"/>
    <w:rsid w:val="004A71BA"/>
    <w:rsid w:val="004A71FA"/>
    <w:rsid w:val="004A72C4"/>
    <w:rsid w:val="004A7465"/>
    <w:rsid w:val="004A74A1"/>
    <w:rsid w:val="004A74D0"/>
    <w:rsid w:val="004A76FB"/>
    <w:rsid w:val="004A77ED"/>
    <w:rsid w:val="004A7889"/>
    <w:rsid w:val="004A7B01"/>
    <w:rsid w:val="004A7C20"/>
    <w:rsid w:val="004A7CBF"/>
    <w:rsid w:val="004A7DE3"/>
    <w:rsid w:val="004B0148"/>
    <w:rsid w:val="004B0388"/>
    <w:rsid w:val="004B05DB"/>
    <w:rsid w:val="004B0643"/>
    <w:rsid w:val="004B074A"/>
    <w:rsid w:val="004B0794"/>
    <w:rsid w:val="004B0A05"/>
    <w:rsid w:val="004B0B16"/>
    <w:rsid w:val="004B0C88"/>
    <w:rsid w:val="004B0CAE"/>
    <w:rsid w:val="004B0DC5"/>
    <w:rsid w:val="004B0FCE"/>
    <w:rsid w:val="004B0FCF"/>
    <w:rsid w:val="004B1359"/>
    <w:rsid w:val="004B14B7"/>
    <w:rsid w:val="004B16B3"/>
    <w:rsid w:val="004B16BF"/>
    <w:rsid w:val="004B1716"/>
    <w:rsid w:val="004B177A"/>
    <w:rsid w:val="004B17B5"/>
    <w:rsid w:val="004B188E"/>
    <w:rsid w:val="004B1C2E"/>
    <w:rsid w:val="004B1C82"/>
    <w:rsid w:val="004B1E4C"/>
    <w:rsid w:val="004B1FD1"/>
    <w:rsid w:val="004B20F1"/>
    <w:rsid w:val="004B22BC"/>
    <w:rsid w:val="004B23F0"/>
    <w:rsid w:val="004B2426"/>
    <w:rsid w:val="004B25ED"/>
    <w:rsid w:val="004B286A"/>
    <w:rsid w:val="004B28FB"/>
    <w:rsid w:val="004B2901"/>
    <w:rsid w:val="004B2B7C"/>
    <w:rsid w:val="004B2C22"/>
    <w:rsid w:val="004B2C8E"/>
    <w:rsid w:val="004B2D76"/>
    <w:rsid w:val="004B2EA8"/>
    <w:rsid w:val="004B2F82"/>
    <w:rsid w:val="004B2FE6"/>
    <w:rsid w:val="004B3442"/>
    <w:rsid w:val="004B346F"/>
    <w:rsid w:val="004B3A52"/>
    <w:rsid w:val="004B3E00"/>
    <w:rsid w:val="004B3E48"/>
    <w:rsid w:val="004B3E4C"/>
    <w:rsid w:val="004B3F54"/>
    <w:rsid w:val="004B3FB6"/>
    <w:rsid w:val="004B45E5"/>
    <w:rsid w:val="004B46AD"/>
    <w:rsid w:val="004B4925"/>
    <w:rsid w:val="004B4948"/>
    <w:rsid w:val="004B494D"/>
    <w:rsid w:val="004B499A"/>
    <w:rsid w:val="004B4CF8"/>
    <w:rsid w:val="004B4D81"/>
    <w:rsid w:val="004B4E5E"/>
    <w:rsid w:val="004B4FD9"/>
    <w:rsid w:val="004B503B"/>
    <w:rsid w:val="004B52BE"/>
    <w:rsid w:val="004B54A7"/>
    <w:rsid w:val="004B5535"/>
    <w:rsid w:val="004B5589"/>
    <w:rsid w:val="004B5619"/>
    <w:rsid w:val="004B5C0B"/>
    <w:rsid w:val="004B5D6B"/>
    <w:rsid w:val="004B5F99"/>
    <w:rsid w:val="004B613E"/>
    <w:rsid w:val="004B6314"/>
    <w:rsid w:val="004B64A3"/>
    <w:rsid w:val="004B6529"/>
    <w:rsid w:val="004B668F"/>
    <w:rsid w:val="004B67F2"/>
    <w:rsid w:val="004B68DD"/>
    <w:rsid w:val="004B68F8"/>
    <w:rsid w:val="004B6921"/>
    <w:rsid w:val="004B6C20"/>
    <w:rsid w:val="004B6DE2"/>
    <w:rsid w:val="004B6F5E"/>
    <w:rsid w:val="004B71C7"/>
    <w:rsid w:val="004B735F"/>
    <w:rsid w:val="004B73D6"/>
    <w:rsid w:val="004B7C42"/>
    <w:rsid w:val="004B7C5D"/>
    <w:rsid w:val="004B7D62"/>
    <w:rsid w:val="004C0187"/>
    <w:rsid w:val="004C0511"/>
    <w:rsid w:val="004C0F1D"/>
    <w:rsid w:val="004C0F64"/>
    <w:rsid w:val="004C1044"/>
    <w:rsid w:val="004C12DF"/>
    <w:rsid w:val="004C159F"/>
    <w:rsid w:val="004C1624"/>
    <w:rsid w:val="004C173E"/>
    <w:rsid w:val="004C1783"/>
    <w:rsid w:val="004C1923"/>
    <w:rsid w:val="004C1A16"/>
    <w:rsid w:val="004C1B6A"/>
    <w:rsid w:val="004C1CEE"/>
    <w:rsid w:val="004C204A"/>
    <w:rsid w:val="004C213E"/>
    <w:rsid w:val="004C23C7"/>
    <w:rsid w:val="004C2F54"/>
    <w:rsid w:val="004C3192"/>
    <w:rsid w:val="004C336E"/>
    <w:rsid w:val="004C358A"/>
    <w:rsid w:val="004C380A"/>
    <w:rsid w:val="004C391D"/>
    <w:rsid w:val="004C3B24"/>
    <w:rsid w:val="004C3C29"/>
    <w:rsid w:val="004C3DE5"/>
    <w:rsid w:val="004C3ECE"/>
    <w:rsid w:val="004C40BA"/>
    <w:rsid w:val="004C40EC"/>
    <w:rsid w:val="004C4131"/>
    <w:rsid w:val="004C4182"/>
    <w:rsid w:val="004C45C0"/>
    <w:rsid w:val="004C4615"/>
    <w:rsid w:val="004C4675"/>
    <w:rsid w:val="004C46B2"/>
    <w:rsid w:val="004C4A83"/>
    <w:rsid w:val="004C4CBA"/>
    <w:rsid w:val="004C4D86"/>
    <w:rsid w:val="004C5315"/>
    <w:rsid w:val="004C5413"/>
    <w:rsid w:val="004C55CD"/>
    <w:rsid w:val="004C59AE"/>
    <w:rsid w:val="004C59CE"/>
    <w:rsid w:val="004C5AC6"/>
    <w:rsid w:val="004C5C6C"/>
    <w:rsid w:val="004C5D80"/>
    <w:rsid w:val="004C5F94"/>
    <w:rsid w:val="004C616D"/>
    <w:rsid w:val="004C6292"/>
    <w:rsid w:val="004C6436"/>
    <w:rsid w:val="004C65E2"/>
    <w:rsid w:val="004C667C"/>
    <w:rsid w:val="004C6682"/>
    <w:rsid w:val="004C674F"/>
    <w:rsid w:val="004C6752"/>
    <w:rsid w:val="004C676F"/>
    <w:rsid w:val="004C6809"/>
    <w:rsid w:val="004C6CF0"/>
    <w:rsid w:val="004C6F3B"/>
    <w:rsid w:val="004C70B1"/>
    <w:rsid w:val="004C7307"/>
    <w:rsid w:val="004C7403"/>
    <w:rsid w:val="004C758C"/>
    <w:rsid w:val="004C7593"/>
    <w:rsid w:val="004C771B"/>
    <w:rsid w:val="004C7952"/>
    <w:rsid w:val="004C7A96"/>
    <w:rsid w:val="004C7D64"/>
    <w:rsid w:val="004C7EDF"/>
    <w:rsid w:val="004C7FD8"/>
    <w:rsid w:val="004D013C"/>
    <w:rsid w:val="004D03D8"/>
    <w:rsid w:val="004D03F5"/>
    <w:rsid w:val="004D07B6"/>
    <w:rsid w:val="004D088C"/>
    <w:rsid w:val="004D0A2D"/>
    <w:rsid w:val="004D114F"/>
    <w:rsid w:val="004D133A"/>
    <w:rsid w:val="004D14EA"/>
    <w:rsid w:val="004D1728"/>
    <w:rsid w:val="004D17E8"/>
    <w:rsid w:val="004D17F3"/>
    <w:rsid w:val="004D1B5B"/>
    <w:rsid w:val="004D1D41"/>
    <w:rsid w:val="004D20F0"/>
    <w:rsid w:val="004D2174"/>
    <w:rsid w:val="004D23BE"/>
    <w:rsid w:val="004D2B06"/>
    <w:rsid w:val="004D2B16"/>
    <w:rsid w:val="004D2B36"/>
    <w:rsid w:val="004D2D43"/>
    <w:rsid w:val="004D31BD"/>
    <w:rsid w:val="004D3217"/>
    <w:rsid w:val="004D33A4"/>
    <w:rsid w:val="004D38A7"/>
    <w:rsid w:val="004D3B22"/>
    <w:rsid w:val="004D3C1C"/>
    <w:rsid w:val="004D3EB2"/>
    <w:rsid w:val="004D3F13"/>
    <w:rsid w:val="004D4023"/>
    <w:rsid w:val="004D40DC"/>
    <w:rsid w:val="004D44DF"/>
    <w:rsid w:val="004D45D1"/>
    <w:rsid w:val="004D464B"/>
    <w:rsid w:val="004D4708"/>
    <w:rsid w:val="004D47C8"/>
    <w:rsid w:val="004D4C60"/>
    <w:rsid w:val="004D4F0F"/>
    <w:rsid w:val="004D4F91"/>
    <w:rsid w:val="004D5282"/>
    <w:rsid w:val="004D5726"/>
    <w:rsid w:val="004D5A54"/>
    <w:rsid w:val="004D5BCF"/>
    <w:rsid w:val="004D5C50"/>
    <w:rsid w:val="004D5D02"/>
    <w:rsid w:val="004D5D45"/>
    <w:rsid w:val="004D5EFC"/>
    <w:rsid w:val="004D5FDE"/>
    <w:rsid w:val="004D603F"/>
    <w:rsid w:val="004D612C"/>
    <w:rsid w:val="004D6168"/>
    <w:rsid w:val="004D6437"/>
    <w:rsid w:val="004D6745"/>
    <w:rsid w:val="004D6BDA"/>
    <w:rsid w:val="004D6C44"/>
    <w:rsid w:val="004D6CAB"/>
    <w:rsid w:val="004D7314"/>
    <w:rsid w:val="004D75F6"/>
    <w:rsid w:val="004D797A"/>
    <w:rsid w:val="004D79C3"/>
    <w:rsid w:val="004D7A50"/>
    <w:rsid w:val="004D7ADE"/>
    <w:rsid w:val="004E0009"/>
    <w:rsid w:val="004E00A3"/>
    <w:rsid w:val="004E025C"/>
    <w:rsid w:val="004E02DE"/>
    <w:rsid w:val="004E056D"/>
    <w:rsid w:val="004E0706"/>
    <w:rsid w:val="004E0B5C"/>
    <w:rsid w:val="004E0FA5"/>
    <w:rsid w:val="004E0FF0"/>
    <w:rsid w:val="004E1335"/>
    <w:rsid w:val="004E13AC"/>
    <w:rsid w:val="004E1742"/>
    <w:rsid w:val="004E1A3F"/>
    <w:rsid w:val="004E1B6C"/>
    <w:rsid w:val="004E1D3B"/>
    <w:rsid w:val="004E2144"/>
    <w:rsid w:val="004E24A1"/>
    <w:rsid w:val="004E25F1"/>
    <w:rsid w:val="004E2BEC"/>
    <w:rsid w:val="004E2DF0"/>
    <w:rsid w:val="004E2F08"/>
    <w:rsid w:val="004E2FAF"/>
    <w:rsid w:val="004E301E"/>
    <w:rsid w:val="004E3237"/>
    <w:rsid w:val="004E341E"/>
    <w:rsid w:val="004E344B"/>
    <w:rsid w:val="004E3604"/>
    <w:rsid w:val="004E37B0"/>
    <w:rsid w:val="004E3AB6"/>
    <w:rsid w:val="004E3C69"/>
    <w:rsid w:val="004E3C9B"/>
    <w:rsid w:val="004E3E1D"/>
    <w:rsid w:val="004E3EC7"/>
    <w:rsid w:val="004E3F57"/>
    <w:rsid w:val="004E41E6"/>
    <w:rsid w:val="004E4744"/>
    <w:rsid w:val="004E4B99"/>
    <w:rsid w:val="004E4D54"/>
    <w:rsid w:val="004E4DFD"/>
    <w:rsid w:val="004E4F16"/>
    <w:rsid w:val="004E56FC"/>
    <w:rsid w:val="004E5D3A"/>
    <w:rsid w:val="004E5DEB"/>
    <w:rsid w:val="004E5E21"/>
    <w:rsid w:val="004E5EA7"/>
    <w:rsid w:val="004E5F44"/>
    <w:rsid w:val="004E6070"/>
    <w:rsid w:val="004E6134"/>
    <w:rsid w:val="004E6311"/>
    <w:rsid w:val="004E6558"/>
    <w:rsid w:val="004E681E"/>
    <w:rsid w:val="004E6B45"/>
    <w:rsid w:val="004E6C78"/>
    <w:rsid w:val="004E7028"/>
    <w:rsid w:val="004E718F"/>
    <w:rsid w:val="004E7261"/>
    <w:rsid w:val="004E7288"/>
    <w:rsid w:val="004E78CF"/>
    <w:rsid w:val="004E7AC7"/>
    <w:rsid w:val="004E7B73"/>
    <w:rsid w:val="004E7BEA"/>
    <w:rsid w:val="004E7CFA"/>
    <w:rsid w:val="004E7E69"/>
    <w:rsid w:val="004E7EBA"/>
    <w:rsid w:val="004F00F1"/>
    <w:rsid w:val="004F0404"/>
    <w:rsid w:val="004F0406"/>
    <w:rsid w:val="004F0A4A"/>
    <w:rsid w:val="004F0AB3"/>
    <w:rsid w:val="004F0B15"/>
    <w:rsid w:val="004F0BDF"/>
    <w:rsid w:val="004F0D96"/>
    <w:rsid w:val="004F0DCE"/>
    <w:rsid w:val="004F0DEA"/>
    <w:rsid w:val="004F1176"/>
    <w:rsid w:val="004F121F"/>
    <w:rsid w:val="004F13E6"/>
    <w:rsid w:val="004F15F8"/>
    <w:rsid w:val="004F16EA"/>
    <w:rsid w:val="004F18E1"/>
    <w:rsid w:val="004F2099"/>
    <w:rsid w:val="004F21E5"/>
    <w:rsid w:val="004F2528"/>
    <w:rsid w:val="004F25A4"/>
    <w:rsid w:val="004F25D2"/>
    <w:rsid w:val="004F2814"/>
    <w:rsid w:val="004F2954"/>
    <w:rsid w:val="004F2A55"/>
    <w:rsid w:val="004F2AC7"/>
    <w:rsid w:val="004F2B7D"/>
    <w:rsid w:val="004F2CC5"/>
    <w:rsid w:val="004F2E7D"/>
    <w:rsid w:val="004F2EA2"/>
    <w:rsid w:val="004F3063"/>
    <w:rsid w:val="004F3130"/>
    <w:rsid w:val="004F3238"/>
    <w:rsid w:val="004F37E2"/>
    <w:rsid w:val="004F3C2D"/>
    <w:rsid w:val="004F3C8D"/>
    <w:rsid w:val="004F3C9C"/>
    <w:rsid w:val="004F3D76"/>
    <w:rsid w:val="004F44D2"/>
    <w:rsid w:val="004F45A4"/>
    <w:rsid w:val="004F46E5"/>
    <w:rsid w:val="004F47DD"/>
    <w:rsid w:val="004F4B6A"/>
    <w:rsid w:val="004F4DFB"/>
    <w:rsid w:val="004F53A6"/>
    <w:rsid w:val="004F5415"/>
    <w:rsid w:val="004F57E7"/>
    <w:rsid w:val="004F5926"/>
    <w:rsid w:val="004F5A7D"/>
    <w:rsid w:val="004F5BC0"/>
    <w:rsid w:val="004F5FF7"/>
    <w:rsid w:val="004F605F"/>
    <w:rsid w:val="004F61B1"/>
    <w:rsid w:val="004F6270"/>
    <w:rsid w:val="004F6535"/>
    <w:rsid w:val="004F65E6"/>
    <w:rsid w:val="004F6A3B"/>
    <w:rsid w:val="004F6C82"/>
    <w:rsid w:val="004F6CFB"/>
    <w:rsid w:val="004F6D35"/>
    <w:rsid w:val="004F6E9E"/>
    <w:rsid w:val="004F6EA6"/>
    <w:rsid w:val="004F73B3"/>
    <w:rsid w:val="004F7B9D"/>
    <w:rsid w:val="004F7C16"/>
    <w:rsid w:val="004F7C81"/>
    <w:rsid w:val="004F7E44"/>
    <w:rsid w:val="0050000A"/>
    <w:rsid w:val="005000EA"/>
    <w:rsid w:val="0050066C"/>
    <w:rsid w:val="00500830"/>
    <w:rsid w:val="00500854"/>
    <w:rsid w:val="005009FC"/>
    <w:rsid w:val="00500C02"/>
    <w:rsid w:val="00500C82"/>
    <w:rsid w:val="00500E85"/>
    <w:rsid w:val="00500F0C"/>
    <w:rsid w:val="0050112C"/>
    <w:rsid w:val="005011F4"/>
    <w:rsid w:val="005015C9"/>
    <w:rsid w:val="0050165E"/>
    <w:rsid w:val="00501DB0"/>
    <w:rsid w:val="00501F88"/>
    <w:rsid w:val="00502166"/>
    <w:rsid w:val="005022E5"/>
    <w:rsid w:val="0050239F"/>
    <w:rsid w:val="005023F8"/>
    <w:rsid w:val="00502AA5"/>
    <w:rsid w:val="00502BE5"/>
    <w:rsid w:val="00502C2B"/>
    <w:rsid w:val="00502D4B"/>
    <w:rsid w:val="00502D53"/>
    <w:rsid w:val="00502E77"/>
    <w:rsid w:val="00502F6C"/>
    <w:rsid w:val="0050350E"/>
    <w:rsid w:val="00503712"/>
    <w:rsid w:val="00503873"/>
    <w:rsid w:val="0050389C"/>
    <w:rsid w:val="00503932"/>
    <w:rsid w:val="0050393D"/>
    <w:rsid w:val="005039E6"/>
    <w:rsid w:val="00504131"/>
    <w:rsid w:val="00504816"/>
    <w:rsid w:val="00504838"/>
    <w:rsid w:val="00504B1A"/>
    <w:rsid w:val="00504D96"/>
    <w:rsid w:val="00505654"/>
    <w:rsid w:val="005057ED"/>
    <w:rsid w:val="00505979"/>
    <w:rsid w:val="00505A5A"/>
    <w:rsid w:val="00505A78"/>
    <w:rsid w:val="00505D59"/>
    <w:rsid w:val="00505D62"/>
    <w:rsid w:val="00506068"/>
    <w:rsid w:val="00506117"/>
    <w:rsid w:val="005062F2"/>
    <w:rsid w:val="005064CC"/>
    <w:rsid w:val="005067FD"/>
    <w:rsid w:val="005068F0"/>
    <w:rsid w:val="0050766F"/>
    <w:rsid w:val="005078D4"/>
    <w:rsid w:val="00507AB3"/>
    <w:rsid w:val="00507CBE"/>
    <w:rsid w:val="0051008A"/>
    <w:rsid w:val="005100E0"/>
    <w:rsid w:val="00510330"/>
    <w:rsid w:val="0051044A"/>
    <w:rsid w:val="0051065D"/>
    <w:rsid w:val="005108FA"/>
    <w:rsid w:val="005109EC"/>
    <w:rsid w:val="00510C62"/>
    <w:rsid w:val="00510F07"/>
    <w:rsid w:val="00511027"/>
    <w:rsid w:val="00511055"/>
    <w:rsid w:val="005111D9"/>
    <w:rsid w:val="0051126B"/>
    <w:rsid w:val="005112DE"/>
    <w:rsid w:val="005113F3"/>
    <w:rsid w:val="005113F9"/>
    <w:rsid w:val="005116B3"/>
    <w:rsid w:val="005117AF"/>
    <w:rsid w:val="005118A9"/>
    <w:rsid w:val="00511F02"/>
    <w:rsid w:val="00511FF2"/>
    <w:rsid w:val="00512142"/>
    <w:rsid w:val="00512159"/>
    <w:rsid w:val="00512355"/>
    <w:rsid w:val="005125AD"/>
    <w:rsid w:val="005127A3"/>
    <w:rsid w:val="0051280B"/>
    <w:rsid w:val="0051284E"/>
    <w:rsid w:val="005128A6"/>
    <w:rsid w:val="00512DC0"/>
    <w:rsid w:val="00512DF0"/>
    <w:rsid w:val="00513384"/>
    <w:rsid w:val="005133BF"/>
    <w:rsid w:val="00513BD2"/>
    <w:rsid w:val="00513C1F"/>
    <w:rsid w:val="005141B3"/>
    <w:rsid w:val="00514236"/>
    <w:rsid w:val="00514294"/>
    <w:rsid w:val="00514333"/>
    <w:rsid w:val="00514353"/>
    <w:rsid w:val="0051448A"/>
    <w:rsid w:val="00514688"/>
    <w:rsid w:val="005146DB"/>
    <w:rsid w:val="00514824"/>
    <w:rsid w:val="00514A4C"/>
    <w:rsid w:val="00514A56"/>
    <w:rsid w:val="00514B5D"/>
    <w:rsid w:val="00514CE1"/>
    <w:rsid w:val="00514FC5"/>
    <w:rsid w:val="00514FE4"/>
    <w:rsid w:val="00515030"/>
    <w:rsid w:val="005150D9"/>
    <w:rsid w:val="005156B3"/>
    <w:rsid w:val="005158A7"/>
    <w:rsid w:val="00515B6A"/>
    <w:rsid w:val="00516541"/>
    <w:rsid w:val="00516777"/>
    <w:rsid w:val="005168CF"/>
    <w:rsid w:val="005169EE"/>
    <w:rsid w:val="0051701A"/>
    <w:rsid w:val="005173BD"/>
    <w:rsid w:val="005175B0"/>
    <w:rsid w:val="005175E4"/>
    <w:rsid w:val="00517798"/>
    <w:rsid w:val="00517915"/>
    <w:rsid w:val="00517B22"/>
    <w:rsid w:val="00517CE8"/>
    <w:rsid w:val="00517D4C"/>
    <w:rsid w:val="00517E48"/>
    <w:rsid w:val="00520226"/>
    <w:rsid w:val="005204C3"/>
    <w:rsid w:val="00520795"/>
    <w:rsid w:val="005207C6"/>
    <w:rsid w:val="0052087A"/>
    <w:rsid w:val="00520978"/>
    <w:rsid w:val="005209F2"/>
    <w:rsid w:val="00520B3A"/>
    <w:rsid w:val="00520B6E"/>
    <w:rsid w:val="00520BFD"/>
    <w:rsid w:val="00520C55"/>
    <w:rsid w:val="00520ED3"/>
    <w:rsid w:val="00520F19"/>
    <w:rsid w:val="00520FFD"/>
    <w:rsid w:val="0052126B"/>
    <w:rsid w:val="00521300"/>
    <w:rsid w:val="0052169B"/>
    <w:rsid w:val="0052177C"/>
    <w:rsid w:val="00521A5C"/>
    <w:rsid w:val="0052247D"/>
    <w:rsid w:val="005224B8"/>
    <w:rsid w:val="005226D3"/>
    <w:rsid w:val="00522EDE"/>
    <w:rsid w:val="005231F0"/>
    <w:rsid w:val="0052324A"/>
    <w:rsid w:val="005237BE"/>
    <w:rsid w:val="00523931"/>
    <w:rsid w:val="005239FE"/>
    <w:rsid w:val="00523B63"/>
    <w:rsid w:val="00523EFD"/>
    <w:rsid w:val="00523F8B"/>
    <w:rsid w:val="00523F93"/>
    <w:rsid w:val="005244D1"/>
    <w:rsid w:val="00524994"/>
    <w:rsid w:val="00524ADA"/>
    <w:rsid w:val="00524E1D"/>
    <w:rsid w:val="005250F7"/>
    <w:rsid w:val="005252D0"/>
    <w:rsid w:val="00525865"/>
    <w:rsid w:val="0052590B"/>
    <w:rsid w:val="00525989"/>
    <w:rsid w:val="005259B1"/>
    <w:rsid w:val="00525A45"/>
    <w:rsid w:val="00525C5F"/>
    <w:rsid w:val="00525EF8"/>
    <w:rsid w:val="00525FF3"/>
    <w:rsid w:val="00526393"/>
    <w:rsid w:val="005264DB"/>
    <w:rsid w:val="00526D7A"/>
    <w:rsid w:val="00526DB0"/>
    <w:rsid w:val="00527121"/>
    <w:rsid w:val="00527181"/>
    <w:rsid w:val="005272E2"/>
    <w:rsid w:val="005274E7"/>
    <w:rsid w:val="00527690"/>
    <w:rsid w:val="005276B2"/>
    <w:rsid w:val="00527824"/>
    <w:rsid w:val="005278C8"/>
    <w:rsid w:val="00527923"/>
    <w:rsid w:val="00527AC1"/>
    <w:rsid w:val="00527C45"/>
    <w:rsid w:val="00527D44"/>
    <w:rsid w:val="00527D4F"/>
    <w:rsid w:val="00530007"/>
    <w:rsid w:val="00530097"/>
    <w:rsid w:val="005300BD"/>
    <w:rsid w:val="005300F2"/>
    <w:rsid w:val="0053024A"/>
    <w:rsid w:val="005304BE"/>
    <w:rsid w:val="00530901"/>
    <w:rsid w:val="00530AB5"/>
    <w:rsid w:val="00530F53"/>
    <w:rsid w:val="00530FA7"/>
    <w:rsid w:val="005312CB"/>
    <w:rsid w:val="005314F0"/>
    <w:rsid w:val="005317CC"/>
    <w:rsid w:val="00531840"/>
    <w:rsid w:val="00531943"/>
    <w:rsid w:val="00531E95"/>
    <w:rsid w:val="00531F78"/>
    <w:rsid w:val="00531FDB"/>
    <w:rsid w:val="00532112"/>
    <w:rsid w:val="005321C1"/>
    <w:rsid w:val="00532666"/>
    <w:rsid w:val="00532827"/>
    <w:rsid w:val="00532A62"/>
    <w:rsid w:val="00532D69"/>
    <w:rsid w:val="00532E19"/>
    <w:rsid w:val="00532FE4"/>
    <w:rsid w:val="0053312D"/>
    <w:rsid w:val="00533265"/>
    <w:rsid w:val="0053348D"/>
    <w:rsid w:val="0053382F"/>
    <w:rsid w:val="0053398A"/>
    <w:rsid w:val="00533C51"/>
    <w:rsid w:val="00533CCB"/>
    <w:rsid w:val="00533DAB"/>
    <w:rsid w:val="005341A2"/>
    <w:rsid w:val="00534431"/>
    <w:rsid w:val="00534653"/>
    <w:rsid w:val="0053495C"/>
    <w:rsid w:val="00534B2D"/>
    <w:rsid w:val="00534DDA"/>
    <w:rsid w:val="00535184"/>
    <w:rsid w:val="0053522D"/>
    <w:rsid w:val="0053552D"/>
    <w:rsid w:val="00535740"/>
    <w:rsid w:val="00535797"/>
    <w:rsid w:val="00535C22"/>
    <w:rsid w:val="00535D2E"/>
    <w:rsid w:val="00535EE1"/>
    <w:rsid w:val="00535F0B"/>
    <w:rsid w:val="0053624B"/>
    <w:rsid w:val="005363E8"/>
    <w:rsid w:val="005364BC"/>
    <w:rsid w:val="00536512"/>
    <w:rsid w:val="00536702"/>
    <w:rsid w:val="005367E3"/>
    <w:rsid w:val="0053685A"/>
    <w:rsid w:val="00536A85"/>
    <w:rsid w:val="00536AEF"/>
    <w:rsid w:val="00536C6D"/>
    <w:rsid w:val="00536E07"/>
    <w:rsid w:val="00536F2D"/>
    <w:rsid w:val="00536F8E"/>
    <w:rsid w:val="00537168"/>
    <w:rsid w:val="0053766B"/>
    <w:rsid w:val="00537791"/>
    <w:rsid w:val="00537793"/>
    <w:rsid w:val="00537807"/>
    <w:rsid w:val="005378C4"/>
    <w:rsid w:val="00537A1A"/>
    <w:rsid w:val="00537AA3"/>
    <w:rsid w:val="00537D31"/>
    <w:rsid w:val="00537D6D"/>
    <w:rsid w:val="00537DB1"/>
    <w:rsid w:val="00537F41"/>
    <w:rsid w:val="00540683"/>
    <w:rsid w:val="005409A5"/>
    <w:rsid w:val="00540A65"/>
    <w:rsid w:val="00540E18"/>
    <w:rsid w:val="00540F10"/>
    <w:rsid w:val="00540F37"/>
    <w:rsid w:val="00541229"/>
    <w:rsid w:val="00541365"/>
    <w:rsid w:val="00541440"/>
    <w:rsid w:val="0054150B"/>
    <w:rsid w:val="005416E4"/>
    <w:rsid w:val="005417A5"/>
    <w:rsid w:val="005419E0"/>
    <w:rsid w:val="00541ACF"/>
    <w:rsid w:val="00541C90"/>
    <w:rsid w:val="00541F4D"/>
    <w:rsid w:val="00542119"/>
    <w:rsid w:val="00542127"/>
    <w:rsid w:val="00542132"/>
    <w:rsid w:val="0054226D"/>
    <w:rsid w:val="00542433"/>
    <w:rsid w:val="005426E0"/>
    <w:rsid w:val="005426ED"/>
    <w:rsid w:val="005426F2"/>
    <w:rsid w:val="005426F9"/>
    <w:rsid w:val="005428F8"/>
    <w:rsid w:val="00542983"/>
    <w:rsid w:val="00542F6B"/>
    <w:rsid w:val="0054309B"/>
    <w:rsid w:val="005430EB"/>
    <w:rsid w:val="005434EB"/>
    <w:rsid w:val="00543794"/>
    <w:rsid w:val="00543962"/>
    <w:rsid w:val="0054398B"/>
    <w:rsid w:val="005439B7"/>
    <w:rsid w:val="00543A4D"/>
    <w:rsid w:val="00543C05"/>
    <w:rsid w:val="00543DD5"/>
    <w:rsid w:val="00543DF6"/>
    <w:rsid w:val="005441DE"/>
    <w:rsid w:val="005445EE"/>
    <w:rsid w:val="00544615"/>
    <w:rsid w:val="00544659"/>
    <w:rsid w:val="005447FB"/>
    <w:rsid w:val="00544C7F"/>
    <w:rsid w:val="00544F29"/>
    <w:rsid w:val="00545136"/>
    <w:rsid w:val="0054552B"/>
    <w:rsid w:val="00545717"/>
    <w:rsid w:val="00545719"/>
    <w:rsid w:val="00545725"/>
    <w:rsid w:val="005459A3"/>
    <w:rsid w:val="00545D06"/>
    <w:rsid w:val="00545E59"/>
    <w:rsid w:val="00546114"/>
    <w:rsid w:val="005464AA"/>
    <w:rsid w:val="005464B7"/>
    <w:rsid w:val="005464C1"/>
    <w:rsid w:val="005464D9"/>
    <w:rsid w:val="00546A1B"/>
    <w:rsid w:val="00546D0F"/>
    <w:rsid w:val="00546F05"/>
    <w:rsid w:val="00546FDF"/>
    <w:rsid w:val="00547342"/>
    <w:rsid w:val="005477FF"/>
    <w:rsid w:val="005478A1"/>
    <w:rsid w:val="00547AA1"/>
    <w:rsid w:val="00547C5D"/>
    <w:rsid w:val="00547CD2"/>
    <w:rsid w:val="00547CF2"/>
    <w:rsid w:val="00547E23"/>
    <w:rsid w:val="00550007"/>
    <w:rsid w:val="00550188"/>
    <w:rsid w:val="005501C1"/>
    <w:rsid w:val="005502C8"/>
    <w:rsid w:val="00550625"/>
    <w:rsid w:val="005506A1"/>
    <w:rsid w:val="00550781"/>
    <w:rsid w:val="00550D2C"/>
    <w:rsid w:val="00550FDC"/>
    <w:rsid w:val="00551074"/>
    <w:rsid w:val="00551209"/>
    <w:rsid w:val="0055149B"/>
    <w:rsid w:val="0055195B"/>
    <w:rsid w:val="00551CFF"/>
    <w:rsid w:val="00551FE4"/>
    <w:rsid w:val="00552133"/>
    <w:rsid w:val="005524D5"/>
    <w:rsid w:val="0055260F"/>
    <w:rsid w:val="00552B6D"/>
    <w:rsid w:val="00552B94"/>
    <w:rsid w:val="00552BF7"/>
    <w:rsid w:val="00552C20"/>
    <w:rsid w:val="00553408"/>
    <w:rsid w:val="00553659"/>
    <w:rsid w:val="0055371F"/>
    <w:rsid w:val="00553725"/>
    <w:rsid w:val="00553758"/>
    <w:rsid w:val="0055380B"/>
    <w:rsid w:val="0055393C"/>
    <w:rsid w:val="00553BB4"/>
    <w:rsid w:val="00553DA5"/>
    <w:rsid w:val="00553ED0"/>
    <w:rsid w:val="00554211"/>
    <w:rsid w:val="0055439D"/>
    <w:rsid w:val="0055460E"/>
    <w:rsid w:val="00554916"/>
    <w:rsid w:val="00554A6C"/>
    <w:rsid w:val="00554C84"/>
    <w:rsid w:val="00554D76"/>
    <w:rsid w:val="00554DA2"/>
    <w:rsid w:val="00555176"/>
    <w:rsid w:val="0055523A"/>
    <w:rsid w:val="0055579F"/>
    <w:rsid w:val="00555913"/>
    <w:rsid w:val="005559B4"/>
    <w:rsid w:val="00555A47"/>
    <w:rsid w:val="00555C1F"/>
    <w:rsid w:val="00555D4D"/>
    <w:rsid w:val="00555FBE"/>
    <w:rsid w:val="00556181"/>
    <w:rsid w:val="00556305"/>
    <w:rsid w:val="00556381"/>
    <w:rsid w:val="00556463"/>
    <w:rsid w:val="005564FB"/>
    <w:rsid w:val="005566FB"/>
    <w:rsid w:val="005567C9"/>
    <w:rsid w:val="005567F0"/>
    <w:rsid w:val="00556A5D"/>
    <w:rsid w:val="00556E63"/>
    <w:rsid w:val="00556F34"/>
    <w:rsid w:val="00556F8E"/>
    <w:rsid w:val="005572A4"/>
    <w:rsid w:val="005572EA"/>
    <w:rsid w:val="005572FE"/>
    <w:rsid w:val="00557659"/>
    <w:rsid w:val="00557687"/>
    <w:rsid w:val="00557742"/>
    <w:rsid w:val="005577F5"/>
    <w:rsid w:val="0055781D"/>
    <w:rsid w:val="00557C3A"/>
    <w:rsid w:val="00557F32"/>
    <w:rsid w:val="005601DE"/>
    <w:rsid w:val="0056027C"/>
    <w:rsid w:val="00560F6B"/>
    <w:rsid w:val="00560FBE"/>
    <w:rsid w:val="00561052"/>
    <w:rsid w:val="005611A3"/>
    <w:rsid w:val="005612C6"/>
    <w:rsid w:val="005615D1"/>
    <w:rsid w:val="005615FD"/>
    <w:rsid w:val="0056178F"/>
    <w:rsid w:val="005617A3"/>
    <w:rsid w:val="005618B4"/>
    <w:rsid w:val="005619FD"/>
    <w:rsid w:val="00561C83"/>
    <w:rsid w:val="00561EF9"/>
    <w:rsid w:val="0056204E"/>
    <w:rsid w:val="00562076"/>
    <w:rsid w:val="00562740"/>
    <w:rsid w:val="00562EEE"/>
    <w:rsid w:val="00563277"/>
    <w:rsid w:val="00563347"/>
    <w:rsid w:val="00563873"/>
    <w:rsid w:val="00563D81"/>
    <w:rsid w:val="00563DC9"/>
    <w:rsid w:val="00563FA0"/>
    <w:rsid w:val="00564242"/>
    <w:rsid w:val="00564412"/>
    <w:rsid w:val="00564A5C"/>
    <w:rsid w:val="00564FBB"/>
    <w:rsid w:val="005652AC"/>
    <w:rsid w:val="005652E7"/>
    <w:rsid w:val="005654F3"/>
    <w:rsid w:val="0056558A"/>
    <w:rsid w:val="005658C9"/>
    <w:rsid w:val="00565A31"/>
    <w:rsid w:val="00565B7E"/>
    <w:rsid w:val="00566062"/>
    <w:rsid w:val="00566077"/>
    <w:rsid w:val="005661F3"/>
    <w:rsid w:val="005664E7"/>
    <w:rsid w:val="0056670A"/>
    <w:rsid w:val="00566712"/>
    <w:rsid w:val="0056672E"/>
    <w:rsid w:val="00566AA8"/>
    <w:rsid w:val="005671A0"/>
    <w:rsid w:val="00567973"/>
    <w:rsid w:val="00570159"/>
    <w:rsid w:val="005705C8"/>
    <w:rsid w:val="0057064F"/>
    <w:rsid w:val="00570760"/>
    <w:rsid w:val="00570983"/>
    <w:rsid w:val="00570A18"/>
    <w:rsid w:val="00570C48"/>
    <w:rsid w:val="00570C7F"/>
    <w:rsid w:val="00570C9D"/>
    <w:rsid w:val="00570E2B"/>
    <w:rsid w:val="00570E76"/>
    <w:rsid w:val="00570F36"/>
    <w:rsid w:val="005710C7"/>
    <w:rsid w:val="0057159A"/>
    <w:rsid w:val="00571721"/>
    <w:rsid w:val="00571731"/>
    <w:rsid w:val="00571844"/>
    <w:rsid w:val="005719B8"/>
    <w:rsid w:val="005719E8"/>
    <w:rsid w:val="00571ACD"/>
    <w:rsid w:val="00571ECB"/>
    <w:rsid w:val="00571F2A"/>
    <w:rsid w:val="00572113"/>
    <w:rsid w:val="005724D6"/>
    <w:rsid w:val="005725AC"/>
    <w:rsid w:val="00572609"/>
    <w:rsid w:val="005726DD"/>
    <w:rsid w:val="00572781"/>
    <w:rsid w:val="00572897"/>
    <w:rsid w:val="005733FD"/>
    <w:rsid w:val="0057355E"/>
    <w:rsid w:val="0057358F"/>
    <w:rsid w:val="0057361B"/>
    <w:rsid w:val="00573779"/>
    <w:rsid w:val="005737C4"/>
    <w:rsid w:val="005738D2"/>
    <w:rsid w:val="005739E3"/>
    <w:rsid w:val="00573DF7"/>
    <w:rsid w:val="00573E58"/>
    <w:rsid w:val="005741BB"/>
    <w:rsid w:val="0057449E"/>
    <w:rsid w:val="0057472B"/>
    <w:rsid w:val="0057473A"/>
    <w:rsid w:val="005747CB"/>
    <w:rsid w:val="005747E9"/>
    <w:rsid w:val="0057489B"/>
    <w:rsid w:val="005749E1"/>
    <w:rsid w:val="00574BF2"/>
    <w:rsid w:val="00574E02"/>
    <w:rsid w:val="00574F0D"/>
    <w:rsid w:val="0057502E"/>
    <w:rsid w:val="005750D3"/>
    <w:rsid w:val="005751B0"/>
    <w:rsid w:val="00575544"/>
    <w:rsid w:val="00575557"/>
    <w:rsid w:val="00575623"/>
    <w:rsid w:val="00575767"/>
    <w:rsid w:val="00575BAA"/>
    <w:rsid w:val="00575BEF"/>
    <w:rsid w:val="00575BFD"/>
    <w:rsid w:val="00575D14"/>
    <w:rsid w:val="00575E18"/>
    <w:rsid w:val="00576050"/>
    <w:rsid w:val="0057614A"/>
    <w:rsid w:val="00576184"/>
    <w:rsid w:val="005762A4"/>
    <w:rsid w:val="0057652C"/>
    <w:rsid w:val="00576625"/>
    <w:rsid w:val="00576630"/>
    <w:rsid w:val="005767A8"/>
    <w:rsid w:val="005769E7"/>
    <w:rsid w:val="00576A6E"/>
    <w:rsid w:val="00576AF2"/>
    <w:rsid w:val="00576DAB"/>
    <w:rsid w:val="00576FCD"/>
    <w:rsid w:val="005772EF"/>
    <w:rsid w:val="00577486"/>
    <w:rsid w:val="005774D3"/>
    <w:rsid w:val="005775CA"/>
    <w:rsid w:val="005775F2"/>
    <w:rsid w:val="0057793E"/>
    <w:rsid w:val="00577A34"/>
    <w:rsid w:val="00577E3E"/>
    <w:rsid w:val="00580135"/>
    <w:rsid w:val="005802FE"/>
    <w:rsid w:val="0058047F"/>
    <w:rsid w:val="00580532"/>
    <w:rsid w:val="0058079B"/>
    <w:rsid w:val="00580A61"/>
    <w:rsid w:val="00580AE9"/>
    <w:rsid w:val="00580AED"/>
    <w:rsid w:val="00580B79"/>
    <w:rsid w:val="00580C0C"/>
    <w:rsid w:val="00580C62"/>
    <w:rsid w:val="00581010"/>
    <w:rsid w:val="00581206"/>
    <w:rsid w:val="0058138F"/>
    <w:rsid w:val="005813C3"/>
    <w:rsid w:val="005816A0"/>
    <w:rsid w:val="0058186F"/>
    <w:rsid w:val="00581B42"/>
    <w:rsid w:val="00581BC1"/>
    <w:rsid w:val="00581C2D"/>
    <w:rsid w:val="00581CF3"/>
    <w:rsid w:val="00581D9A"/>
    <w:rsid w:val="0058219F"/>
    <w:rsid w:val="005821E8"/>
    <w:rsid w:val="005821EE"/>
    <w:rsid w:val="0058256D"/>
    <w:rsid w:val="00582A2F"/>
    <w:rsid w:val="00582A35"/>
    <w:rsid w:val="00582E7A"/>
    <w:rsid w:val="00582FAB"/>
    <w:rsid w:val="00583095"/>
    <w:rsid w:val="0058333F"/>
    <w:rsid w:val="005836EB"/>
    <w:rsid w:val="0058371E"/>
    <w:rsid w:val="0058379E"/>
    <w:rsid w:val="00583B2C"/>
    <w:rsid w:val="00583C50"/>
    <w:rsid w:val="005841DF"/>
    <w:rsid w:val="00584247"/>
    <w:rsid w:val="00584569"/>
    <w:rsid w:val="00584E99"/>
    <w:rsid w:val="00584EB7"/>
    <w:rsid w:val="00585003"/>
    <w:rsid w:val="00585086"/>
    <w:rsid w:val="00585881"/>
    <w:rsid w:val="005858C3"/>
    <w:rsid w:val="00585C8D"/>
    <w:rsid w:val="0058606E"/>
    <w:rsid w:val="00586112"/>
    <w:rsid w:val="00586275"/>
    <w:rsid w:val="00586DC3"/>
    <w:rsid w:val="00587000"/>
    <w:rsid w:val="005875AC"/>
    <w:rsid w:val="0058764E"/>
    <w:rsid w:val="005878EA"/>
    <w:rsid w:val="00587B1E"/>
    <w:rsid w:val="00587D8C"/>
    <w:rsid w:val="005903E2"/>
    <w:rsid w:val="0059049C"/>
    <w:rsid w:val="00590883"/>
    <w:rsid w:val="00590B30"/>
    <w:rsid w:val="00590BBC"/>
    <w:rsid w:val="00590DB8"/>
    <w:rsid w:val="0059132F"/>
    <w:rsid w:val="0059149D"/>
    <w:rsid w:val="00591541"/>
    <w:rsid w:val="005915A0"/>
    <w:rsid w:val="00591728"/>
    <w:rsid w:val="005917F1"/>
    <w:rsid w:val="0059196A"/>
    <w:rsid w:val="00591CD9"/>
    <w:rsid w:val="005922D5"/>
    <w:rsid w:val="005922E7"/>
    <w:rsid w:val="00592668"/>
    <w:rsid w:val="0059268D"/>
    <w:rsid w:val="005926B6"/>
    <w:rsid w:val="005928B8"/>
    <w:rsid w:val="00592D4C"/>
    <w:rsid w:val="00593340"/>
    <w:rsid w:val="005933F9"/>
    <w:rsid w:val="005936AB"/>
    <w:rsid w:val="00593ADE"/>
    <w:rsid w:val="00593BF2"/>
    <w:rsid w:val="00593C12"/>
    <w:rsid w:val="00594B94"/>
    <w:rsid w:val="00594BDC"/>
    <w:rsid w:val="00594E43"/>
    <w:rsid w:val="00594ED2"/>
    <w:rsid w:val="00595011"/>
    <w:rsid w:val="005951AC"/>
    <w:rsid w:val="0059528B"/>
    <w:rsid w:val="00595299"/>
    <w:rsid w:val="005953E5"/>
    <w:rsid w:val="00595418"/>
    <w:rsid w:val="005956FE"/>
    <w:rsid w:val="005958F1"/>
    <w:rsid w:val="00595A72"/>
    <w:rsid w:val="00595B6F"/>
    <w:rsid w:val="00595B7E"/>
    <w:rsid w:val="00595F76"/>
    <w:rsid w:val="00596367"/>
    <w:rsid w:val="00596571"/>
    <w:rsid w:val="0059687A"/>
    <w:rsid w:val="00596931"/>
    <w:rsid w:val="005969A0"/>
    <w:rsid w:val="00596CB6"/>
    <w:rsid w:val="00596FEC"/>
    <w:rsid w:val="00597103"/>
    <w:rsid w:val="00597366"/>
    <w:rsid w:val="005978D3"/>
    <w:rsid w:val="005978E1"/>
    <w:rsid w:val="00597CB9"/>
    <w:rsid w:val="00597D96"/>
    <w:rsid w:val="005A0105"/>
    <w:rsid w:val="005A044E"/>
    <w:rsid w:val="005A06EC"/>
    <w:rsid w:val="005A0A22"/>
    <w:rsid w:val="005A0B1A"/>
    <w:rsid w:val="005A0B49"/>
    <w:rsid w:val="005A0D5C"/>
    <w:rsid w:val="005A0E7B"/>
    <w:rsid w:val="005A0FCA"/>
    <w:rsid w:val="005A13BB"/>
    <w:rsid w:val="005A13E5"/>
    <w:rsid w:val="005A1A44"/>
    <w:rsid w:val="005A1B84"/>
    <w:rsid w:val="005A1B95"/>
    <w:rsid w:val="005A1BD9"/>
    <w:rsid w:val="005A1C7F"/>
    <w:rsid w:val="005A220B"/>
    <w:rsid w:val="005A256A"/>
    <w:rsid w:val="005A25C0"/>
    <w:rsid w:val="005A268F"/>
    <w:rsid w:val="005A2737"/>
    <w:rsid w:val="005A27C4"/>
    <w:rsid w:val="005A2A42"/>
    <w:rsid w:val="005A2AF1"/>
    <w:rsid w:val="005A2C63"/>
    <w:rsid w:val="005A2C7F"/>
    <w:rsid w:val="005A2CE6"/>
    <w:rsid w:val="005A2EA9"/>
    <w:rsid w:val="005A2FE2"/>
    <w:rsid w:val="005A3149"/>
    <w:rsid w:val="005A314F"/>
    <w:rsid w:val="005A3243"/>
    <w:rsid w:val="005A3856"/>
    <w:rsid w:val="005A3A6C"/>
    <w:rsid w:val="005A405F"/>
    <w:rsid w:val="005A41AB"/>
    <w:rsid w:val="005A440A"/>
    <w:rsid w:val="005A46A3"/>
    <w:rsid w:val="005A49F9"/>
    <w:rsid w:val="005A4A71"/>
    <w:rsid w:val="005A4C26"/>
    <w:rsid w:val="005A5204"/>
    <w:rsid w:val="005A52E0"/>
    <w:rsid w:val="005A5716"/>
    <w:rsid w:val="005A57B1"/>
    <w:rsid w:val="005A59E5"/>
    <w:rsid w:val="005A59F8"/>
    <w:rsid w:val="005A5EA5"/>
    <w:rsid w:val="005A618E"/>
    <w:rsid w:val="005A69E4"/>
    <w:rsid w:val="005A6A1C"/>
    <w:rsid w:val="005A6CD6"/>
    <w:rsid w:val="005A6D08"/>
    <w:rsid w:val="005A6F4C"/>
    <w:rsid w:val="005A70C9"/>
    <w:rsid w:val="005A72C5"/>
    <w:rsid w:val="005A7390"/>
    <w:rsid w:val="005A7745"/>
    <w:rsid w:val="005A7766"/>
    <w:rsid w:val="005A794C"/>
    <w:rsid w:val="005A7B6F"/>
    <w:rsid w:val="005A7BAD"/>
    <w:rsid w:val="005A7C0F"/>
    <w:rsid w:val="005B01FF"/>
    <w:rsid w:val="005B03EC"/>
    <w:rsid w:val="005B044D"/>
    <w:rsid w:val="005B080E"/>
    <w:rsid w:val="005B093A"/>
    <w:rsid w:val="005B0996"/>
    <w:rsid w:val="005B0C68"/>
    <w:rsid w:val="005B10EA"/>
    <w:rsid w:val="005B11D7"/>
    <w:rsid w:val="005B165E"/>
    <w:rsid w:val="005B1B3C"/>
    <w:rsid w:val="005B20BF"/>
    <w:rsid w:val="005B22E4"/>
    <w:rsid w:val="005B2373"/>
    <w:rsid w:val="005B238A"/>
    <w:rsid w:val="005B2472"/>
    <w:rsid w:val="005B2E7A"/>
    <w:rsid w:val="005B2EC9"/>
    <w:rsid w:val="005B2ECF"/>
    <w:rsid w:val="005B2FF8"/>
    <w:rsid w:val="005B3087"/>
    <w:rsid w:val="005B3328"/>
    <w:rsid w:val="005B33D0"/>
    <w:rsid w:val="005B349B"/>
    <w:rsid w:val="005B36A2"/>
    <w:rsid w:val="005B3B4B"/>
    <w:rsid w:val="005B3B76"/>
    <w:rsid w:val="005B3F49"/>
    <w:rsid w:val="005B4100"/>
    <w:rsid w:val="005B4213"/>
    <w:rsid w:val="005B43DD"/>
    <w:rsid w:val="005B452B"/>
    <w:rsid w:val="005B45EE"/>
    <w:rsid w:val="005B46BE"/>
    <w:rsid w:val="005B4A70"/>
    <w:rsid w:val="005B4AB2"/>
    <w:rsid w:val="005B4B4D"/>
    <w:rsid w:val="005B4C0D"/>
    <w:rsid w:val="005B4EEA"/>
    <w:rsid w:val="005B4F9F"/>
    <w:rsid w:val="005B526F"/>
    <w:rsid w:val="005B5328"/>
    <w:rsid w:val="005B53C3"/>
    <w:rsid w:val="005B547A"/>
    <w:rsid w:val="005B58D2"/>
    <w:rsid w:val="005B5A36"/>
    <w:rsid w:val="005B5BCB"/>
    <w:rsid w:val="005B5C7F"/>
    <w:rsid w:val="005B5D5D"/>
    <w:rsid w:val="005B5E71"/>
    <w:rsid w:val="005B5EE7"/>
    <w:rsid w:val="005B5F4C"/>
    <w:rsid w:val="005B5FAD"/>
    <w:rsid w:val="005B6574"/>
    <w:rsid w:val="005B66DF"/>
    <w:rsid w:val="005B66EC"/>
    <w:rsid w:val="005B67AB"/>
    <w:rsid w:val="005B6912"/>
    <w:rsid w:val="005B6930"/>
    <w:rsid w:val="005B6A69"/>
    <w:rsid w:val="005B6BEE"/>
    <w:rsid w:val="005B6F3F"/>
    <w:rsid w:val="005B70B6"/>
    <w:rsid w:val="005B7177"/>
    <w:rsid w:val="005B7793"/>
    <w:rsid w:val="005B7CF0"/>
    <w:rsid w:val="005B7D0D"/>
    <w:rsid w:val="005B7D44"/>
    <w:rsid w:val="005B7D5C"/>
    <w:rsid w:val="005C0101"/>
    <w:rsid w:val="005C016E"/>
    <w:rsid w:val="005C0491"/>
    <w:rsid w:val="005C04F5"/>
    <w:rsid w:val="005C05A8"/>
    <w:rsid w:val="005C07CA"/>
    <w:rsid w:val="005C07E7"/>
    <w:rsid w:val="005C0914"/>
    <w:rsid w:val="005C09DD"/>
    <w:rsid w:val="005C09E2"/>
    <w:rsid w:val="005C0A1F"/>
    <w:rsid w:val="005C0A97"/>
    <w:rsid w:val="005C0B5D"/>
    <w:rsid w:val="005C0CFE"/>
    <w:rsid w:val="005C0EF8"/>
    <w:rsid w:val="005C10BF"/>
    <w:rsid w:val="005C10ED"/>
    <w:rsid w:val="005C130C"/>
    <w:rsid w:val="005C1547"/>
    <w:rsid w:val="005C15BE"/>
    <w:rsid w:val="005C15FF"/>
    <w:rsid w:val="005C1E1D"/>
    <w:rsid w:val="005C1F53"/>
    <w:rsid w:val="005C20F1"/>
    <w:rsid w:val="005C2144"/>
    <w:rsid w:val="005C2238"/>
    <w:rsid w:val="005C227F"/>
    <w:rsid w:val="005C22F6"/>
    <w:rsid w:val="005C27A3"/>
    <w:rsid w:val="005C2AFD"/>
    <w:rsid w:val="005C2E60"/>
    <w:rsid w:val="005C2EA7"/>
    <w:rsid w:val="005C301D"/>
    <w:rsid w:val="005C3190"/>
    <w:rsid w:val="005C323D"/>
    <w:rsid w:val="005C3468"/>
    <w:rsid w:val="005C350C"/>
    <w:rsid w:val="005C35F2"/>
    <w:rsid w:val="005C3901"/>
    <w:rsid w:val="005C3A0E"/>
    <w:rsid w:val="005C3D77"/>
    <w:rsid w:val="005C3DC0"/>
    <w:rsid w:val="005C3E8E"/>
    <w:rsid w:val="005C3FB2"/>
    <w:rsid w:val="005C459A"/>
    <w:rsid w:val="005C464B"/>
    <w:rsid w:val="005C473A"/>
    <w:rsid w:val="005C4AE2"/>
    <w:rsid w:val="005C4B7A"/>
    <w:rsid w:val="005C4C41"/>
    <w:rsid w:val="005C4F60"/>
    <w:rsid w:val="005C54BE"/>
    <w:rsid w:val="005C54D8"/>
    <w:rsid w:val="005C58A9"/>
    <w:rsid w:val="005C58BB"/>
    <w:rsid w:val="005C59B0"/>
    <w:rsid w:val="005C5A70"/>
    <w:rsid w:val="005C5EED"/>
    <w:rsid w:val="005C5FCC"/>
    <w:rsid w:val="005C64D2"/>
    <w:rsid w:val="005C672F"/>
    <w:rsid w:val="005C6957"/>
    <w:rsid w:val="005C6A6F"/>
    <w:rsid w:val="005C6C0C"/>
    <w:rsid w:val="005C6C12"/>
    <w:rsid w:val="005C6DE1"/>
    <w:rsid w:val="005C6ECA"/>
    <w:rsid w:val="005C70D0"/>
    <w:rsid w:val="005C727C"/>
    <w:rsid w:val="005C73BB"/>
    <w:rsid w:val="005C7439"/>
    <w:rsid w:val="005C776C"/>
    <w:rsid w:val="005C7D72"/>
    <w:rsid w:val="005C7E7E"/>
    <w:rsid w:val="005C7FC2"/>
    <w:rsid w:val="005D0243"/>
    <w:rsid w:val="005D0397"/>
    <w:rsid w:val="005D040C"/>
    <w:rsid w:val="005D0561"/>
    <w:rsid w:val="005D05F3"/>
    <w:rsid w:val="005D0796"/>
    <w:rsid w:val="005D086D"/>
    <w:rsid w:val="005D08BF"/>
    <w:rsid w:val="005D092F"/>
    <w:rsid w:val="005D0B24"/>
    <w:rsid w:val="005D0BA9"/>
    <w:rsid w:val="005D0C60"/>
    <w:rsid w:val="005D0CF1"/>
    <w:rsid w:val="005D0E6D"/>
    <w:rsid w:val="005D0FD9"/>
    <w:rsid w:val="005D144F"/>
    <w:rsid w:val="005D1956"/>
    <w:rsid w:val="005D1A97"/>
    <w:rsid w:val="005D1B4E"/>
    <w:rsid w:val="005D1CFF"/>
    <w:rsid w:val="005D2538"/>
    <w:rsid w:val="005D260E"/>
    <w:rsid w:val="005D295D"/>
    <w:rsid w:val="005D2966"/>
    <w:rsid w:val="005D2CCA"/>
    <w:rsid w:val="005D2D6A"/>
    <w:rsid w:val="005D2DA6"/>
    <w:rsid w:val="005D2FA4"/>
    <w:rsid w:val="005D2FCB"/>
    <w:rsid w:val="005D30DA"/>
    <w:rsid w:val="005D3217"/>
    <w:rsid w:val="005D3410"/>
    <w:rsid w:val="005D3AA0"/>
    <w:rsid w:val="005D3D55"/>
    <w:rsid w:val="005D4057"/>
    <w:rsid w:val="005D408F"/>
    <w:rsid w:val="005D46C1"/>
    <w:rsid w:val="005D48E3"/>
    <w:rsid w:val="005D49CA"/>
    <w:rsid w:val="005D4BED"/>
    <w:rsid w:val="005D4C39"/>
    <w:rsid w:val="005D522A"/>
    <w:rsid w:val="005D5348"/>
    <w:rsid w:val="005D563F"/>
    <w:rsid w:val="005D5AB4"/>
    <w:rsid w:val="005D5B20"/>
    <w:rsid w:val="005D5C9D"/>
    <w:rsid w:val="005D5D5F"/>
    <w:rsid w:val="005D6097"/>
    <w:rsid w:val="005D65AB"/>
    <w:rsid w:val="005D6673"/>
    <w:rsid w:val="005D67C9"/>
    <w:rsid w:val="005D6945"/>
    <w:rsid w:val="005D6A40"/>
    <w:rsid w:val="005D6A62"/>
    <w:rsid w:val="005D6AAA"/>
    <w:rsid w:val="005D6B64"/>
    <w:rsid w:val="005D6BEA"/>
    <w:rsid w:val="005D6D65"/>
    <w:rsid w:val="005D707F"/>
    <w:rsid w:val="005D73C3"/>
    <w:rsid w:val="005D7957"/>
    <w:rsid w:val="005D79A5"/>
    <w:rsid w:val="005D7FC8"/>
    <w:rsid w:val="005E0375"/>
    <w:rsid w:val="005E04CA"/>
    <w:rsid w:val="005E0588"/>
    <w:rsid w:val="005E0630"/>
    <w:rsid w:val="005E0687"/>
    <w:rsid w:val="005E076A"/>
    <w:rsid w:val="005E0AEE"/>
    <w:rsid w:val="005E0BF2"/>
    <w:rsid w:val="005E0C8B"/>
    <w:rsid w:val="005E15DF"/>
    <w:rsid w:val="005E188C"/>
    <w:rsid w:val="005E1CAC"/>
    <w:rsid w:val="005E1E33"/>
    <w:rsid w:val="005E1EFE"/>
    <w:rsid w:val="005E2093"/>
    <w:rsid w:val="005E2432"/>
    <w:rsid w:val="005E243A"/>
    <w:rsid w:val="005E24C4"/>
    <w:rsid w:val="005E295D"/>
    <w:rsid w:val="005E2AF5"/>
    <w:rsid w:val="005E2B3C"/>
    <w:rsid w:val="005E2BCE"/>
    <w:rsid w:val="005E2ECA"/>
    <w:rsid w:val="005E30DD"/>
    <w:rsid w:val="005E30F4"/>
    <w:rsid w:val="005E3332"/>
    <w:rsid w:val="005E376E"/>
    <w:rsid w:val="005E380D"/>
    <w:rsid w:val="005E38A2"/>
    <w:rsid w:val="005E3B71"/>
    <w:rsid w:val="005E4046"/>
    <w:rsid w:val="005E4352"/>
    <w:rsid w:val="005E45CD"/>
    <w:rsid w:val="005E482B"/>
    <w:rsid w:val="005E4B38"/>
    <w:rsid w:val="005E4B83"/>
    <w:rsid w:val="005E4BDF"/>
    <w:rsid w:val="005E4BFF"/>
    <w:rsid w:val="005E4E77"/>
    <w:rsid w:val="005E4EC0"/>
    <w:rsid w:val="005E5093"/>
    <w:rsid w:val="005E51E5"/>
    <w:rsid w:val="005E5294"/>
    <w:rsid w:val="005E571C"/>
    <w:rsid w:val="005E5968"/>
    <w:rsid w:val="005E596C"/>
    <w:rsid w:val="005E5A82"/>
    <w:rsid w:val="005E5D17"/>
    <w:rsid w:val="005E5E0D"/>
    <w:rsid w:val="005E5EBB"/>
    <w:rsid w:val="005E60BA"/>
    <w:rsid w:val="005E60CE"/>
    <w:rsid w:val="005E61CA"/>
    <w:rsid w:val="005E6212"/>
    <w:rsid w:val="005E6591"/>
    <w:rsid w:val="005E65C7"/>
    <w:rsid w:val="005E6670"/>
    <w:rsid w:val="005E6912"/>
    <w:rsid w:val="005E6A08"/>
    <w:rsid w:val="005E6C71"/>
    <w:rsid w:val="005E6DBA"/>
    <w:rsid w:val="005E6EC8"/>
    <w:rsid w:val="005E7157"/>
    <w:rsid w:val="005E7733"/>
    <w:rsid w:val="005E778B"/>
    <w:rsid w:val="005E78A5"/>
    <w:rsid w:val="005E78D4"/>
    <w:rsid w:val="005E78F7"/>
    <w:rsid w:val="005E7919"/>
    <w:rsid w:val="005E79CA"/>
    <w:rsid w:val="005E7AA7"/>
    <w:rsid w:val="005E7DD1"/>
    <w:rsid w:val="005E7E46"/>
    <w:rsid w:val="005E7E7E"/>
    <w:rsid w:val="005E7F32"/>
    <w:rsid w:val="005E7FAA"/>
    <w:rsid w:val="005F00BF"/>
    <w:rsid w:val="005F00C2"/>
    <w:rsid w:val="005F066C"/>
    <w:rsid w:val="005F0779"/>
    <w:rsid w:val="005F07E0"/>
    <w:rsid w:val="005F080C"/>
    <w:rsid w:val="005F0817"/>
    <w:rsid w:val="005F09F5"/>
    <w:rsid w:val="005F0ABA"/>
    <w:rsid w:val="005F0F37"/>
    <w:rsid w:val="005F1545"/>
    <w:rsid w:val="005F15F3"/>
    <w:rsid w:val="005F18C2"/>
    <w:rsid w:val="005F1AEB"/>
    <w:rsid w:val="005F1CF0"/>
    <w:rsid w:val="005F2061"/>
    <w:rsid w:val="005F2943"/>
    <w:rsid w:val="005F29B8"/>
    <w:rsid w:val="005F2BDB"/>
    <w:rsid w:val="005F2CA4"/>
    <w:rsid w:val="005F2F58"/>
    <w:rsid w:val="005F33DF"/>
    <w:rsid w:val="005F33F8"/>
    <w:rsid w:val="005F3504"/>
    <w:rsid w:val="005F389F"/>
    <w:rsid w:val="005F38BA"/>
    <w:rsid w:val="005F39C9"/>
    <w:rsid w:val="005F3C3C"/>
    <w:rsid w:val="005F43F7"/>
    <w:rsid w:val="005F4449"/>
    <w:rsid w:val="005F46FF"/>
    <w:rsid w:val="005F4903"/>
    <w:rsid w:val="005F4B57"/>
    <w:rsid w:val="005F4C02"/>
    <w:rsid w:val="005F4C8C"/>
    <w:rsid w:val="005F4CB7"/>
    <w:rsid w:val="005F4FBF"/>
    <w:rsid w:val="005F5086"/>
    <w:rsid w:val="005F520E"/>
    <w:rsid w:val="005F5220"/>
    <w:rsid w:val="005F5237"/>
    <w:rsid w:val="005F5251"/>
    <w:rsid w:val="005F537A"/>
    <w:rsid w:val="005F567E"/>
    <w:rsid w:val="005F57DF"/>
    <w:rsid w:val="005F588B"/>
    <w:rsid w:val="005F589E"/>
    <w:rsid w:val="005F5B5F"/>
    <w:rsid w:val="005F5F17"/>
    <w:rsid w:val="005F628D"/>
    <w:rsid w:val="005F640B"/>
    <w:rsid w:val="005F6443"/>
    <w:rsid w:val="005F6932"/>
    <w:rsid w:val="005F6938"/>
    <w:rsid w:val="005F6D0B"/>
    <w:rsid w:val="005F6E65"/>
    <w:rsid w:val="005F71BE"/>
    <w:rsid w:val="005F72E7"/>
    <w:rsid w:val="005F7610"/>
    <w:rsid w:val="005F768F"/>
    <w:rsid w:val="005F77FC"/>
    <w:rsid w:val="005F7911"/>
    <w:rsid w:val="005F7950"/>
    <w:rsid w:val="005F7BC5"/>
    <w:rsid w:val="005F7BD3"/>
    <w:rsid w:val="005F7D62"/>
    <w:rsid w:val="005F7DC1"/>
    <w:rsid w:val="005F7E0C"/>
    <w:rsid w:val="005F7EC8"/>
    <w:rsid w:val="00600287"/>
    <w:rsid w:val="0060043C"/>
    <w:rsid w:val="006004DB"/>
    <w:rsid w:val="006007A7"/>
    <w:rsid w:val="00600BAC"/>
    <w:rsid w:val="00600BF3"/>
    <w:rsid w:val="00600C5C"/>
    <w:rsid w:val="006012BE"/>
    <w:rsid w:val="0060169F"/>
    <w:rsid w:val="006019D3"/>
    <w:rsid w:val="006019EE"/>
    <w:rsid w:val="00601A80"/>
    <w:rsid w:val="00601B1E"/>
    <w:rsid w:val="00601C9A"/>
    <w:rsid w:val="00601D65"/>
    <w:rsid w:val="006021A8"/>
    <w:rsid w:val="006022D8"/>
    <w:rsid w:val="006022DB"/>
    <w:rsid w:val="00602402"/>
    <w:rsid w:val="006024F0"/>
    <w:rsid w:val="006025E4"/>
    <w:rsid w:val="00602622"/>
    <w:rsid w:val="006026A4"/>
    <w:rsid w:val="0060299D"/>
    <w:rsid w:val="00602A40"/>
    <w:rsid w:val="00602C5A"/>
    <w:rsid w:val="00602E65"/>
    <w:rsid w:val="00602EF5"/>
    <w:rsid w:val="00602F17"/>
    <w:rsid w:val="00602F6B"/>
    <w:rsid w:val="00602FB1"/>
    <w:rsid w:val="00603221"/>
    <w:rsid w:val="006034FB"/>
    <w:rsid w:val="006034FF"/>
    <w:rsid w:val="0060350A"/>
    <w:rsid w:val="006035AB"/>
    <w:rsid w:val="006035C5"/>
    <w:rsid w:val="0060381A"/>
    <w:rsid w:val="006038CD"/>
    <w:rsid w:val="00603A0A"/>
    <w:rsid w:val="00603E3E"/>
    <w:rsid w:val="00603F38"/>
    <w:rsid w:val="0060414A"/>
    <w:rsid w:val="006041FB"/>
    <w:rsid w:val="0060429A"/>
    <w:rsid w:val="0060443C"/>
    <w:rsid w:val="006048CF"/>
    <w:rsid w:val="00604911"/>
    <w:rsid w:val="00604B08"/>
    <w:rsid w:val="00604DEC"/>
    <w:rsid w:val="00605234"/>
    <w:rsid w:val="00605393"/>
    <w:rsid w:val="0060571B"/>
    <w:rsid w:val="00605889"/>
    <w:rsid w:val="006058F8"/>
    <w:rsid w:val="006059E4"/>
    <w:rsid w:val="00605A5F"/>
    <w:rsid w:val="00605AC3"/>
    <w:rsid w:val="00606100"/>
    <w:rsid w:val="00606149"/>
    <w:rsid w:val="00606310"/>
    <w:rsid w:val="006064B8"/>
    <w:rsid w:val="00606666"/>
    <w:rsid w:val="006066D1"/>
    <w:rsid w:val="006067D3"/>
    <w:rsid w:val="00606856"/>
    <w:rsid w:val="00606919"/>
    <w:rsid w:val="00606996"/>
    <w:rsid w:val="00606AA0"/>
    <w:rsid w:val="00606C58"/>
    <w:rsid w:val="00606D0B"/>
    <w:rsid w:val="00606EBF"/>
    <w:rsid w:val="006074D5"/>
    <w:rsid w:val="0060768E"/>
    <w:rsid w:val="006077D4"/>
    <w:rsid w:val="00607C56"/>
    <w:rsid w:val="00607DB5"/>
    <w:rsid w:val="00610279"/>
    <w:rsid w:val="0061075A"/>
    <w:rsid w:val="006108C7"/>
    <w:rsid w:val="0061093F"/>
    <w:rsid w:val="00610AC1"/>
    <w:rsid w:val="00610B43"/>
    <w:rsid w:val="00610B8F"/>
    <w:rsid w:val="00611A14"/>
    <w:rsid w:val="00611CD8"/>
    <w:rsid w:val="00611D12"/>
    <w:rsid w:val="00611F23"/>
    <w:rsid w:val="00612289"/>
    <w:rsid w:val="006123B0"/>
    <w:rsid w:val="006127BB"/>
    <w:rsid w:val="006128DF"/>
    <w:rsid w:val="006128E6"/>
    <w:rsid w:val="00612D6F"/>
    <w:rsid w:val="0061368A"/>
    <w:rsid w:val="006136EF"/>
    <w:rsid w:val="006139DE"/>
    <w:rsid w:val="00613CF4"/>
    <w:rsid w:val="00614079"/>
    <w:rsid w:val="006140C6"/>
    <w:rsid w:val="0061449D"/>
    <w:rsid w:val="00614B1E"/>
    <w:rsid w:val="00614E2C"/>
    <w:rsid w:val="006150C6"/>
    <w:rsid w:val="00615101"/>
    <w:rsid w:val="00615115"/>
    <w:rsid w:val="0061516D"/>
    <w:rsid w:val="006154F5"/>
    <w:rsid w:val="00615648"/>
    <w:rsid w:val="0061645C"/>
    <w:rsid w:val="0061661C"/>
    <w:rsid w:val="006169AF"/>
    <w:rsid w:val="00616B52"/>
    <w:rsid w:val="00616D16"/>
    <w:rsid w:val="00616D25"/>
    <w:rsid w:val="00616E06"/>
    <w:rsid w:val="00617154"/>
    <w:rsid w:val="0061718E"/>
    <w:rsid w:val="006172FA"/>
    <w:rsid w:val="00617AC7"/>
    <w:rsid w:val="00617B8D"/>
    <w:rsid w:val="00617BD0"/>
    <w:rsid w:val="00620345"/>
    <w:rsid w:val="0062057C"/>
    <w:rsid w:val="006207D5"/>
    <w:rsid w:val="00620832"/>
    <w:rsid w:val="00620884"/>
    <w:rsid w:val="00620A71"/>
    <w:rsid w:val="00620C91"/>
    <w:rsid w:val="00620D10"/>
    <w:rsid w:val="00620F56"/>
    <w:rsid w:val="006215AA"/>
    <w:rsid w:val="0062161A"/>
    <w:rsid w:val="006216F7"/>
    <w:rsid w:val="00621822"/>
    <w:rsid w:val="00621AED"/>
    <w:rsid w:val="00621BAD"/>
    <w:rsid w:val="00621C3C"/>
    <w:rsid w:val="00621D80"/>
    <w:rsid w:val="0062217E"/>
    <w:rsid w:val="006221D8"/>
    <w:rsid w:val="006221E2"/>
    <w:rsid w:val="0062292D"/>
    <w:rsid w:val="0062299D"/>
    <w:rsid w:val="00622ACF"/>
    <w:rsid w:val="00622BD7"/>
    <w:rsid w:val="00622C3B"/>
    <w:rsid w:val="00622C61"/>
    <w:rsid w:val="00622DCA"/>
    <w:rsid w:val="00622E40"/>
    <w:rsid w:val="00622E5B"/>
    <w:rsid w:val="006230E8"/>
    <w:rsid w:val="00623A24"/>
    <w:rsid w:val="00623AC8"/>
    <w:rsid w:val="00623BDE"/>
    <w:rsid w:val="00623C37"/>
    <w:rsid w:val="00623F0C"/>
    <w:rsid w:val="00623FD5"/>
    <w:rsid w:val="00623FD7"/>
    <w:rsid w:val="00624062"/>
    <w:rsid w:val="00624228"/>
    <w:rsid w:val="00624247"/>
    <w:rsid w:val="0062427E"/>
    <w:rsid w:val="0062436C"/>
    <w:rsid w:val="006247D2"/>
    <w:rsid w:val="00624C92"/>
    <w:rsid w:val="00624F75"/>
    <w:rsid w:val="00625248"/>
    <w:rsid w:val="0062525D"/>
    <w:rsid w:val="0062534B"/>
    <w:rsid w:val="006253B9"/>
    <w:rsid w:val="00625668"/>
    <w:rsid w:val="00625907"/>
    <w:rsid w:val="00625B8A"/>
    <w:rsid w:val="00625D13"/>
    <w:rsid w:val="00625D20"/>
    <w:rsid w:val="00625D76"/>
    <w:rsid w:val="00625E2C"/>
    <w:rsid w:val="00626374"/>
    <w:rsid w:val="0062665D"/>
    <w:rsid w:val="00626934"/>
    <w:rsid w:val="0062694B"/>
    <w:rsid w:val="006269C0"/>
    <w:rsid w:val="00626BA1"/>
    <w:rsid w:val="00626CE3"/>
    <w:rsid w:val="00626DA5"/>
    <w:rsid w:val="00626DC1"/>
    <w:rsid w:val="0062718E"/>
    <w:rsid w:val="006275E4"/>
    <w:rsid w:val="00627666"/>
    <w:rsid w:val="006276C9"/>
    <w:rsid w:val="00627811"/>
    <w:rsid w:val="00627987"/>
    <w:rsid w:val="00627997"/>
    <w:rsid w:val="00627A02"/>
    <w:rsid w:val="0063011E"/>
    <w:rsid w:val="00630346"/>
    <w:rsid w:val="00630439"/>
    <w:rsid w:val="006304D7"/>
    <w:rsid w:val="00630823"/>
    <w:rsid w:val="00630B25"/>
    <w:rsid w:val="00630B60"/>
    <w:rsid w:val="00630BCC"/>
    <w:rsid w:val="00630F68"/>
    <w:rsid w:val="00630FA9"/>
    <w:rsid w:val="00630FFC"/>
    <w:rsid w:val="00631254"/>
    <w:rsid w:val="006312D5"/>
    <w:rsid w:val="0063149B"/>
    <w:rsid w:val="00631514"/>
    <w:rsid w:val="00631B7C"/>
    <w:rsid w:val="00631CDA"/>
    <w:rsid w:val="00631F45"/>
    <w:rsid w:val="00632090"/>
    <w:rsid w:val="00632328"/>
    <w:rsid w:val="006323EC"/>
    <w:rsid w:val="00632651"/>
    <w:rsid w:val="0063272F"/>
    <w:rsid w:val="00632C02"/>
    <w:rsid w:val="00632C0F"/>
    <w:rsid w:val="00633300"/>
    <w:rsid w:val="006334B6"/>
    <w:rsid w:val="006337E6"/>
    <w:rsid w:val="00633E73"/>
    <w:rsid w:val="00633F0F"/>
    <w:rsid w:val="00633FE6"/>
    <w:rsid w:val="00634051"/>
    <w:rsid w:val="00634226"/>
    <w:rsid w:val="00634369"/>
    <w:rsid w:val="006344C9"/>
    <w:rsid w:val="00634527"/>
    <w:rsid w:val="00634620"/>
    <w:rsid w:val="006346FD"/>
    <w:rsid w:val="0063474F"/>
    <w:rsid w:val="006348D0"/>
    <w:rsid w:val="00634E82"/>
    <w:rsid w:val="006350DE"/>
    <w:rsid w:val="0063514A"/>
    <w:rsid w:val="0063515A"/>
    <w:rsid w:val="006354A9"/>
    <w:rsid w:val="0063560E"/>
    <w:rsid w:val="00635AE4"/>
    <w:rsid w:val="00635EE7"/>
    <w:rsid w:val="006360FA"/>
    <w:rsid w:val="00636737"/>
    <w:rsid w:val="006369E5"/>
    <w:rsid w:val="00636A17"/>
    <w:rsid w:val="00636A28"/>
    <w:rsid w:val="00636D85"/>
    <w:rsid w:val="00636DDF"/>
    <w:rsid w:val="0063709F"/>
    <w:rsid w:val="00637108"/>
    <w:rsid w:val="006374E2"/>
    <w:rsid w:val="006376CA"/>
    <w:rsid w:val="00637726"/>
    <w:rsid w:val="00637768"/>
    <w:rsid w:val="00637778"/>
    <w:rsid w:val="006377D3"/>
    <w:rsid w:val="00637892"/>
    <w:rsid w:val="00637A01"/>
    <w:rsid w:val="00637B68"/>
    <w:rsid w:val="00637B82"/>
    <w:rsid w:val="00637BFF"/>
    <w:rsid w:val="00637C2E"/>
    <w:rsid w:val="00637C31"/>
    <w:rsid w:val="00637C66"/>
    <w:rsid w:val="00637C81"/>
    <w:rsid w:val="00637EDA"/>
    <w:rsid w:val="0064037C"/>
    <w:rsid w:val="00640579"/>
    <w:rsid w:val="00640CD6"/>
    <w:rsid w:val="00640DF1"/>
    <w:rsid w:val="00640F76"/>
    <w:rsid w:val="00641274"/>
    <w:rsid w:val="006416A3"/>
    <w:rsid w:val="006417CE"/>
    <w:rsid w:val="00641840"/>
    <w:rsid w:val="006419E3"/>
    <w:rsid w:val="00641B42"/>
    <w:rsid w:val="00641DF1"/>
    <w:rsid w:val="0064207A"/>
    <w:rsid w:val="006423AB"/>
    <w:rsid w:val="0064247F"/>
    <w:rsid w:val="006424C7"/>
    <w:rsid w:val="006426F7"/>
    <w:rsid w:val="0064292E"/>
    <w:rsid w:val="00642A8A"/>
    <w:rsid w:val="00642E8D"/>
    <w:rsid w:val="00642EDB"/>
    <w:rsid w:val="00642F55"/>
    <w:rsid w:val="00643078"/>
    <w:rsid w:val="0064320E"/>
    <w:rsid w:val="00643371"/>
    <w:rsid w:val="006435F7"/>
    <w:rsid w:val="0064360C"/>
    <w:rsid w:val="00643946"/>
    <w:rsid w:val="00643D9C"/>
    <w:rsid w:val="00643E86"/>
    <w:rsid w:val="00643FD7"/>
    <w:rsid w:val="00644046"/>
    <w:rsid w:val="0064415C"/>
    <w:rsid w:val="006441ED"/>
    <w:rsid w:val="00644379"/>
    <w:rsid w:val="00644485"/>
    <w:rsid w:val="006444C4"/>
    <w:rsid w:val="00644678"/>
    <w:rsid w:val="006447B8"/>
    <w:rsid w:val="00644DA8"/>
    <w:rsid w:val="00644EBA"/>
    <w:rsid w:val="00644EE9"/>
    <w:rsid w:val="00645078"/>
    <w:rsid w:val="006450A0"/>
    <w:rsid w:val="006450F2"/>
    <w:rsid w:val="00645311"/>
    <w:rsid w:val="00645646"/>
    <w:rsid w:val="006459A7"/>
    <w:rsid w:val="00645AB6"/>
    <w:rsid w:val="00645FBA"/>
    <w:rsid w:val="006465C5"/>
    <w:rsid w:val="0064697A"/>
    <w:rsid w:val="00646A85"/>
    <w:rsid w:val="00646B6D"/>
    <w:rsid w:val="00646BA8"/>
    <w:rsid w:val="00646BC8"/>
    <w:rsid w:val="00646CE8"/>
    <w:rsid w:val="00646E00"/>
    <w:rsid w:val="00646E73"/>
    <w:rsid w:val="00646FB2"/>
    <w:rsid w:val="00647030"/>
    <w:rsid w:val="00647211"/>
    <w:rsid w:val="006473C6"/>
    <w:rsid w:val="00647679"/>
    <w:rsid w:val="006478C4"/>
    <w:rsid w:val="00647A82"/>
    <w:rsid w:val="00647B89"/>
    <w:rsid w:val="00647D31"/>
    <w:rsid w:val="00647DCB"/>
    <w:rsid w:val="00647E01"/>
    <w:rsid w:val="00647EEC"/>
    <w:rsid w:val="00650001"/>
    <w:rsid w:val="0065000D"/>
    <w:rsid w:val="006504C5"/>
    <w:rsid w:val="0065069A"/>
    <w:rsid w:val="00650723"/>
    <w:rsid w:val="0065074B"/>
    <w:rsid w:val="00650829"/>
    <w:rsid w:val="00650F32"/>
    <w:rsid w:val="006510A2"/>
    <w:rsid w:val="006511EF"/>
    <w:rsid w:val="0065124C"/>
    <w:rsid w:val="00651450"/>
    <w:rsid w:val="006517F8"/>
    <w:rsid w:val="006518AE"/>
    <w:rsid w:val="006519D6"/>
    <w:rsid w:val="00651AF1"/>
    <w:rsid w:val="00651CB1"/>
    <w:rsid w:val="00651CB4"/>
    <w:rsid w:val="00651CFD"/>
    <w:rsid w:val="00651D6C"/>
    <w:rsid w:val="00651F11"/>
    <w:rsid w:val="00651F67"/>
    <w:rsid w:val="00651FF0"/>
    <w:rsid w:val="006521EF"/>
    <w:rsid w:val="00652653"/>
    <w:rsid w:val="006526DA"/>
    <w:rsid w:val="00652D5A"/>
    <w:rsid w:val="00652DBF"/>
    <w:rsid w:val="00652F81"/>
    <w:rsid w:val="00652FA9"/>
    <w:rsid w:val="00653036"/>
    <w:rsid w:val="006531B7"/>
    <w:rsid w:val="00653334"/>
    <w:rsid w:val="006535A7"/>
    <w:rsid w:val="006537C1"/>
    <w:rsid w:val="00653850"/>
    <w:rsid w:val="00654026"/>
    <w:rsid w:val="006540D6"/>
    <w:rsid w:val="0065418C"/>
    <w:rsid w:val="006542D3"/>
    <w:rsid w:val="00654446"/>
    <w:rsid w:val="00654658"/>
    <w:rsid w:val="00654757"/>
    <w:rsid w:val="00654764"/>
    <w:rsid w:val="0065478C"/>
    <w:rsid w:val="00654A81"/>
    <w:rsid w:val="00654BA4"/>
    <w:rsid w:val="00655011"/>
    <w:rsid w:val="00655190"/>
    <w:rsid w:val="00655568"/>
    <w:rsid w:val="00655617"/>
    <w:rsid w:val="0065568E"/>
    <w:rsid w:val="00655C6A"/>
    <w:rsid w:val="00655D55"/>
    <w:rsid w:val="00655D7B"/>
    <w:rsid w:val="00655E97"/>
    <w:rsid w:val="00655F41"/>
    <w:rsid w:val="00655FC8"/>
    <w:rsid w:val="006560E7"/>
    <w:rsid w:val="006561FB"/>
    <w:rsid w:val="006564BB"/>
    <w:rsid w:val="00656664"/>
    <w:rsid w:val="00656975"/>
    <w:rsid w:val="006569CE"/>
    <w:rsid w:val="00656AB1"/>
    <w:rsid w:val="00657380"/>
    <w:rsid w:val="006576B6"/>
    <w:rsid w:val="006577E1"/>
    <w:rsid w:val="006579A8"/>
    <w:rsid w:val="006579CB"/>
    <w:rsid w:val="0066008C"/>
    <w:rsid w:val="006602E0"/>
    <w:rsid w:val="00660300"/>
    <w:rsid w:val="006606B9"/>
    <w:rsid w:val="006609AB"/>
    <w:rsid w:val="00660C45"/>
    <w:rsid w:val="00660C72"/>
    <w:rsid w:val="00660CC3"/>
    <w:rsid w:val="006610BA"/>
    <w:rsid w:val="00661191"/>
    <w:rsid w:val="00661424"/>
    <w:rsid w:val="0066155F"/>
    <w:rsid w:val="006617C5"/>
    <w:rsid w:val="00661E0F"/>
    <w:rsid w:val="0066211E"/>
    <w:rsid w:val="006622BC"/>
    <w:rsid w:val="006623F7"/>
    <w:rsid w:val="00662425"/>
    <w:rsid w:val="00662468"/>
    <w:rsid w:val="0066280B"/>
    <w:rsid w:val="00662B33"/>
    <w:rsid w:val="00662FC7"/>
    <w:rsid w:val="00663008"/>
    <w:rsid w:val="0066302C"/>
    <w:rsid w:val="00663139"/>
    <w:rsid w:val="00663371"/>
    <w:rsid w:val="00663439"/>
    <w:rsid w:val="0066351F"/>
    <w:rsid w:val="006635B7"/>
    <w:rsid w:val="006635F4"/>
    <w:rsid w:val="00663726"/>
    <w:rsid w:val="0066389B"/>
    <w:rsid w:val="00663B8C"/>
    <w:rsid w:val="00663BAE"/>
    <w:rsid w:val="00663BEF"/>
    <w:rsid w:val="00663E8D"/>
    <w:rsid w:val="00663EF2"/>
    <w:rsid w:val="006641D6"/>
    <w:rsid w:val="006642E8"/>
    <w:rsid w:val="00664364"/>
    <w:rsid w:val="00664793"/>
    <w:rsid w:val="00664841"/>
    <w:rsid w:val="00664880"/>
    <w:rsid w:val="006649D0"/>
    <w:rsid w:val="00664ADE"/>
    <w:rsid w:val="00664BF6"/>
    <w:rsid w:val="00664DFE"/>
    <w:rsid w:val="00664E13"/>
    <w:rsid w:val="00664EFC"/>
    <w:rsid w:val="0066528A"/>
    <w:rsid w:val="00665405"/>
    <w:rsid w:val="00665594"/>
    <w:rsid w:val="006655CA"/>
    <w:rsid w:val="006656DC"/>
    <w:rsid w:val="00665AEF"/>
    <w:rsid w:val="00665BE1"/>
    <w:rsid w:val="00665C11"/>
    <w:rsid w:val="00666163"/>
    <w:rsid w:val="00666379"/>
    <w:rsid w:val="0066644A"/>
    <w:rsid w:val="0066647E"/>
    <w:rsid w:val="00666624"/>
    <w:rsid w:val="00666755"/>
    <w:rsid w:val="00666815"/>
    <w:rsid w:val="006668D4"/>
    <w:rsid w:val="00666C4B"/>
    <w:rsid w:val="00666DAB"/>
    <w:rsid w:val="0066744A"/>
    <w:rsid w:val="006674FF"/>
    <w:rsid w:val="00667532"/>
    <w:rsid w:val="0066776B"/>
    <w:rsid w:val="00667A59"/>
    <w:rsid w:val="00667A6E"/>
    <w:rsid w:val="00667C03"/>
    <w:rsid w:val="00667E4E"/>
    <w:rsid w:val="00667E7E"/>
    <w:rsid w:val="00667F8C"/>
    <w:rsid w:val="006701ED"/>
    <w:rsid w:val="0067034A"/>
    <w:rsid w:val="006704BE"/>
    <w:rsid w:val="00670B7E"/>
    <w:rsid w:val="00670C0D"/>
    <w:rsid w:val="00670E06"/>
    <w:rsid w:val="0067120A"/>
    <w:rsid w:val="006714C8"/>
    <w:rsid w:val="00671C52"/>
    <w:rsid w:val="00671DDE"/>
    <w:rsid w:val="00671E69"/>
    <w:rsid w:val="00671F9D"/>
    <w:rsid w:val="00672005"/>
    <w:rsid w:val="00672359"/>
    <w:rsid w:val="0067256F"/>
    <w:rsid w:val="00672581"/>
    <w:rsid w:val="006725CE"/>
    <w:rsid w:val="0067268D"/>
    <w:rsid w:val="006728F0"/>
    <w:rsid w:val="00672910"/>
    <w:rsid w:val="00672974"/>
    <w:rsid w:val="00672CAF"/>
    <w:rsid w:val="00672D17"/>
    <w:rsid w:val="00672EDC"/>
    <w:rsid w:val="00672F8B"/>
    <w:rsid w:val="0067303D"/>
    <w:rsid w:val="0067306B"/>
    <w:rsid w:val="0067310A"/>
    <w:rsid w:val="006732A8"/>
    <w:rsid w:val="00673371"/>
    <w:rsid w:val="00673405"/>
    <w:rsid w:val="00673593"/>
    <w:rsid w:val="006735B3"/>
    <w:rsid w:val="006736FD"/>
    <w:rsid w:val="006737B6"/>
    <w:rsid w:val="006738D5"/>
    <w:rsid w:val="006738DF"/>
    <w:rsid w:val="00673DC7"/>
    <w:rsid w:val="00673DD6"/>
    <w:rsid w:val="00673E23"/>
    <w:rsid w:val="00673E36"/>
    <w:rsid w:val="00673E43"/>
    <w:rsid w:val="00673F15"/>
    <w:rsid w:val="00673F57"/>
    <w:rsid w:val="00674014"/>
    <w:rsid w:val="00674177"/>
    <w:rsid w:val="006741C5"/>
    <w:rsid w:val="006742FE"/>
    <w:rsid w:val="0067433B"/>
    <w:rsid w:val="006743D3"/>
    <w:rsid w:val="00674508"/>
    <w:rsid w:val="00674723"/>
    <w:rsid w:val="00675162"/>
    <w:rsid w:val="00675316"/>
    <w:rsid w:val="006754B5"/>
    <w:rsid w:val="006756CE"/>
    <w:rsid w:val="00675718"/>
    <w:rsid w:val="006758BC"/>
    <w:rsid w:val="00675AB3"/>
    <w:rsid w:val="00675EF4"/>
    <w:rsid w:val="00675F5E"/>
    <w:rsid w:val="006760C5"/>
    <w:rsid w:val="0067619B"/>
    <w:rsid w:val="0067707A"/>
    <w:rsid w:val="006770C2"/>
    <w:rsid w:val="00677335"/>
    <w:rsid w:val="006775B9"/>
    <w:rsid w:val="00677735"/>
    <w:rsid w:val="00677B00"/>
    <w:rsid w:val="00677B8E"/>
    <w:rsid w:val="00677C25"/>
    <w:rsid w:val="00677C81"/>
    <w:rsid w:val="00677E2B"/>
    <w:rsid w:val="00680030"/>
    <w:rsid w:val="00680255"/>
    <w:rsid w:val="006803F8"/>
    <w:rsid w:val="0068043C"/>
    <w:rsid w:val="006806E8"/>
    <w:rsid w:val="0068084E"/>
    <w:rsid w:val="0068085A"/>
    <w:rsid w:val="00680CB1"/>
    <w:rsid w:val="00681483"/>
    <w:rsid w:val="006815FF"/>
    <w:rsid w:val="00681633"/>
    <w:rsid w:val="00681898"/>
    <w:rsid w:val="00681BAF"/>
    <w:rsid w:val="00681C4B"/>
    <w:rsid w:val="00682027"/>
    <w:rsid w:val="006820EB"/>
    <w:rsid w:val="006824B0"/>
    <w:rsid w:val="0068255A"/>
    <w:rsid w:val="0068256F"/>
    <w:rsid w:val="00682845"/>
    <w:rsid w:val="00682913"/>
    <w:rsid w:val="00682990"/>
    <w:rsid w:val="00682CDC"/>
    <w:rsid w:val="00682D82"/>
    <w:rsid w:val="00682E46"/>
    <w:rsid w:val="00682EC9"/>
    <w:rsid w:val="00682EDA"/>
    <w:rsid w:val="006830BF"/>
    <w:rsid w:val="006831BC"/>
    <w:rsid w:val="006838B5"/>
    <w:rsid w:val="00683970"/>
    <w:rsid w:val="00683F18"/>
    <w:rsid w:val="00684114"/>
    <w:rsid w:val="006845C8"/>
    <w:rsid w:val="006845EA"/>
    <w:rsid w:val="006848E0"/>
    <w:rsid w:val="00684B56"/>
    <w:rsid w:val="00684BB3"/>
    <w:rsid w:val="00684E01"/>
    <w:rsid w:val="00684F0C"/>
    <w:rsid w:val="00685179"/>
    <w:rsid w:val="00685340"/>
    <w:rsid w:val="0068549E"/>
    <w:rsid w:val="00685506"/>
    <w:rsid w:val="006855E7"/>
    <w:rsid w:val="00685708"/>
    <w:rsid w:val="006857D0"/>
    <w:rsid w:val="006858A5"/>
    <w:rsid w:val="00685AFE"/>
    <w:rsid w:val="00685AFF"/>
    <w:rsid w:val="00685B24"/>
    <w:rsid w:val="00685C31"/>
    <w:rsid w:val="00685ECD"/>
    <w:rsid w:val="00685F90"/>
    <w:rsid w:val="00686182"/>
    <w:rsid w:val="006862A6"/>
    <w:rsid w:val="0068654C"/>
    <w:rsid w:val="0068697F"/>
    <w:rsid w:val="00686AFF"/>
    <w:rsid w:val="00686EBA"/>
    <w:rsid w:val="0068748E"/>
    <w:rsid w:val="0068768A"/>
    <w:rsid w:val="00687787"/>
    <w:rsid w:val="006877EF"/>
    <w:rsid w:val="0068780F"/>
    <w:rsid w:val="006879DC"/>
    <w:rsid w:val="00687B0D"/>
    <w:rsid w:val="00687F3B"/>
    <w:rsid w:val="00687F62"/>
    <w:rsid w:val="00687F6B"/>
    <w:rsid w:val="00687FFB"/>
    <w:rsid w:val="00690234"/>
    <w:rsid w:val="00690431"/>
    <w:rsid w:val="00690465"/>
    <w:rsid w:val="006904F9"/>
    <w:rsid w:val="0069067F"/>
    <w:rsid w:val="0069076A"/>
    <w:rsid w:val="006907E0"/>
    <w:rsid w:val="00690C38"/>
    <w:rsid w:val="00690E9A"/>
    <w:rsid w:val="00690F3A"/>
    <w:rsid w:val="0069104F"/>
    <w:rsid w:val="006912FD"/>
    <w:rsid w:val="00691302"/>
    <w:rsid w:val="00691587"/>
    <w:rsid w:val="0069177B"/>
    <w:rsid w:val="006917C7"/>
    <w:rsid w:val="00691888"/>
    <w:rsid w:val="006919C4"/>
    <w:rsid w:val="00691D0C"/>
    <w:rsid w:val="00691F04"/>
    <w:rsid w:val="00691F7C"/>
    <w:rsid w:val="006925DB"/>
    <w:rsid w:val="0069263A"/>
    <w:rsid w:val="00692770"/>
    <w:rsid w:val="00692B21"/>
    <w:rsid w:val="00692C03"/>
    <w:rsid w:val="00692CB7"/>
    <w:rsid w:val="00692EAE"/>
    <w:rsid w:val="006930C4"/>
    <w:rsid w:val="00693253"/>
    <w:rsid w:val="0069331C"/>
    <w:rsid w:val="00693402"/>
    <w:rsid w:val="006937D0"/>
    <w:rsid w:val="0069384F"/>
    <w:rsid w:val="0069388D"/>
    <w:rsid w:val="00693BB3"/>
    <w:rsid w:val="00693CC4"/>
    <w:rsid w:val="00693EB6"/>
    <w:rsid w:val="00693F53"/>
    <w:rsid w:val="00693FA6"/>
    <w:rsid w:val="00693FC9"/>
    <w:rsid w:val="0069432F"/>
    <w:rsid w:val="006944C1"/>
    <w:rsid w:val="006944CA"/>
    <w:rsid w:val="0069478F"/>
    <w:rsid w:val="0069480F"/>
    <w:rsid w:val="00694AF8"/>
    <w:rsid w:val="00694D31"/>
    <w:rsid w:val="00694E8C"/>
    <w:rsid w:val="006951DE"/>
    <w:rsid w:val="006953D3"/>
    <w:rsid w:val="006954EC"/>
    <w:rsid w:val="00695624"/>
    <w:rsid w:val="00695B22"/>
    <w:rsid w:val="00695B52"/>
    <w:rsid w:val="00695D0A"/>
    <w:rsid w:val="00695E28"/>
    <w:rsid w:val="0069625E"/>
    <w:rsid w:val="0069627D"/>
    <w:rsid w:val="00696613"/>
    <w:rsid w:val="006966EE"/>
    <w:rsid w:val="00696890"/>
    <w:rsid w:val="0069695B"/>
    <w:rsid w:val="00696B15"/>
    <w:rsid w:val="00696C8E"/>
    <w:rsid w:val="00696DC0"/>
    <w:rsid w:val="00696F47"/>
    <w:rsid w:val="0069700D"/>
    <w:rsid w:val="0069701D"/>
    <w:rsid w:val="006971D2"/>
    <w:rsid w:val="0069741C"/>
    <w:rsid w:val="0069775D"/>
    <w:rsid w:val="00697F7F"/>
    <w:rsid w:val="006A01CE"/>
    <w:rsid w:val="006A045A"/>
    <w:rsid w:val="006A0926"/>
    <w:rsid w:val="006A0A96"/>
    <w:rsid w:val="006A0B80"/>
    <w:rsid w:val="006A0BA6"/>
    <w:rsid w:val="006A0EF8"/>
    <w:rsid w:val="006A1232"/>
    <w:rsid w:val="006A14B0"/>
    <w:rsid w:val="006A1998"/>
    <w:rsid w:val="006A19B9"/>
    <w:rsid w:val="006A1B60"/>
    <w:rsid w:val="006A1C07"/>
    <w:rsid w:val="006A1CFD"/>
    <w:rsid w:val="006A22AD"/>
    <w:rsid w:val="006A22D8"/>
    <w:rsid w:val="006A258C"/>
    <w:rsid w:val="006A258F"/>
    <w:rsid w:val="006A26DC"/>
    <w:rsid w:val="006A270E"/>
    <w:rsid w:val="006A2873"/>
    <w:rsid w:val="006A29E9"/>
    <w:rsid w:val="006A2AA4"/>
    <w:rsid w:val="006A317C"/>
    <w:rsid w:val="006A33BB"/>
    <w:rsid w:val="006A3581"/>
    <w:rsid w:val="006A366D"/>
    <w:rsid w:val="006A369E"/>
    <w:rsid w:val="006A37B5"/>
    <w:rsid w:val="006A3A66"/>
    <w:rsid w:val="006A3BD6"/>
    <w:rsid w:val="006A3C48"/>
    <w:rsid w:val="006A3DAE"/>
    <w:rsid w:val="006A3E40"/>
    <w:rsid w:val="006A4103"/>
    <w:rsid w:val="006A4203"/>
    <w:rsid w:val="006A4548"/>
    <w:rsid w:val="006A46CB"/>
    <w:rsid w:val="006A4770"/>
    <w:rsid w:val="006A4DCB"/>
    <w:rsid w:val="006A51C1"/>
    <w:rsid w:val="006A55D0"/>
    <w:rsid w:val="006A55ED"/>
    <w:rsid w:val="006A567D"/>
    <w:rsid w:val="006A574C"/>
    <w:rsid w:val="006A5864"/>
    <w:rsid w:val="006A589F"/>
    <w:rsid w:val="006A5E2C"/>
    <w:rsid w:val="006A5EBA"/>
    <w:rsid w:val="006A60F3"/>
    <w:rsid w:val="006A61D8"/>
    <w:rsid w:val="006A64E2"/>
    <w:rsid w:val="006A67B1"/>
    <w:rsid w:val="006A696A"/>
    <w:rsid w:val="006A69DE"/>
    <w:rsid w:val="006A6EDD"/>
    <w:rsid w:val="006A74DA"/>
    <w:rsid w:val="006A7920"/>
    <w:rsid w:val="006A79E3"/>
    <w:rsid w:val="006A7ABD"/>
    <w:rsid w:val="006A7E8E"/>
    <w:rsid w:val="006A7EFB"/>
    <w:rsid w:val="006B007F"/>
    <w:rsid w:val="006B00D3"/>
    <w:rsid w:val="006B01FD"/>
    <w:rsid w:val="006B0377"/>
    <w:rsid w:val="006B03B1"/>
    <w:rsid w:val="006B0422"/>
    <w:rsid w:val="006B0AF3"/>
    <w:rsid w:val="006B0C96"/>
    <w:rsid w:val="006B0CD3"/>
    <w:rsid w:val="006B0D18"/>
    <w:rsid w:val="006B1111"/>
    <w:rsid w:val="006B11CA"/>
    <w:rsid w:val="006B121D"/>
    <w:rsid w:val="006B12D9"/>
    <w:rsid w:val="006B12F0"/>
    <w:rsid w:val="006B1530"/>
    <w:rsid w:val="006B16D8"/>
    <w:rsid w:val="006B17BA"/>
    <w:rsid w:val="006B1EDB"/>
    <w:rsid w:val="006B219F"/>
    <w:rsid w:val="006B22D0"/>
    <w:rsid w:val="006B262D"/>
    <w:rsid w:val="006B294D"/>
    <w:rsid w:val="006B2A5F"/>
    <w:rsid w:val="006B2C4A"/>
    <w:rsid w:val="006B30A8"/>
    <w:rsid w:val="006B30CD"/>
    <w:rsid w:val="006B3447"/>
    <w:rsid w:val="006B3634"/>
    <w:rsid w:val="006B377E"/>
    <w:rsid w:val="006B38CE"/>
    <w:rsid w:val="006B3FE4"/>
    <w:rsid w:val="006B4176"/>
    <w:rsid w:val="006B41E3"/>
    <w:rsid w:val="006B424C"/>
    <w:rsid w:val="006B45E2"/>
    <w:rsid w:val="006B4787"/>
    <w:rsid w:val="006B4DE7"/>
    <w:rsid w:val="006B50F5"/>
    <w:rsid w:val="006B51C7"/>
    <w:rsid w:val="006B51DD"/>
    <w:rsid w:val="006B595E"/>
    <w:rsid w:val="006B5A04"/>
    <w:rsid w:val="006B5C7A"/>
    <w:rsid w:val="006B5D42"/>
    <w:rsid w:val="006B5DD3"/>
    <w:rsid w:val="006B5E12"/>
    <w:rsid w:val="006B5E46"/>
    <w:rsid w:val="006B5E81"/>
    <w:rsid w:val="006B62FE"/>
    <w:rsid w:val="006B641F"/>
    <w:rsid w:val="006B64C1"/>
    <w:rsid w:val="006B6563"/>
    <w:rsid w:val="006B6885"/>
    <w:rsid w:val="006B693B"/>
    <w:rsid w:val="006B69FA"/>
    <w:rsid w:val="006B6A20"/>
    <w:rsid w:val="006B6A90"/>
    <w:rsid w:val="006B6B3D"/>
    <w:rsid w:val="006B6BA9"/>
    <w:rsid w:val="006B6BF9"/>
    <w:rsid w:val="006B6C68"/>
    <w:rsid w:val="006B6D68"/>
    <w:rsid w:val="006B6E53"/>
    <w:rsid w:val="006B7684"/>
    <w:rsid w:val="006B76CA"/>
    <w:rsid w:val="006B7B2D"/>
    <w:rsid w:val="006B7DE3"/>
    <w:rsid w:val="006C01EF"/>
    <w:rsid w:val="006C0273"/>
    <w:rsid w:val="006C031D"/>
    <w:rsid w:val="006C05EF"/>
    <w:rsid w:val="006C0A87"/>
    <w:rsid w:val="006C0BD0"/>
    <w:rsid w:val="006C0C37"/>
    <w:rsid w:val="006C0DAF"/>
    <w:rsid w:val="006C0ED7"/>
    <w:rsid w:val="006C0F3C"/>
    <w:rsid w:val="006C0F7B"/>
    <w:rsid w:val="006C1047"/>
    <w:rsid w:val="006C15D4"/>
    <w:rsid w:val="006C19AE"/>
    <w:rsid w:val="006C1C13"/>
    <w:rsid w:val="006C1C4C"/>
    <w:rsid w:val="006C1FE2"/>
    <w:rsid w:val="006C21D4"/>
    <w:rsid w:val="006C2F0D"/>
    <w:rsid w:val="006C2F1F"/>
    <w:rsid w:val="006C3202"/>
    <w:rsid w:val="006C332F"/>
    <w:rsid w:val="006C3563"/>
    <w:rsid w:val="006C360E"/>
    <w:rsid w:val="006C3656"/>
    <w:rsid w:val="006C36F7"/>
    <w:rsid w:val="006C36FD"/>
    <w:rsid w:val="006C37FC"/>
    <w:rsid w:val="006C38A2"/>
    <w:rsid w:val="006C3D6C"/>
    <w:rsid w:val="006C3DAD"/>
    <w:rsid w:val="006C3E56"/>
    <w:rsid w:val="006C41B2"/>
    <w:rsid w:val="006C425D"/>
    <w:rsid w:val="006C431A"/>
    <w:rsid w:val="006C469E"/>
    <w:rsid w:val="006C4812"/>
    <w:rsid w:val="006C4B46"/>
    <w:rsid w:val="006C4C18"/>
    <w:rsid w:val="006C576E"/>
    <w:rsid w:val="006C59F4"/>
    <w:rsid w:val="006C5F35"/>
    <w:rsid w:val="006C606C"/>
    <w:rsid w:val="006C62E9"/>
    <w:rsid w:val="006C66A4"/>
    <w:rsid w:val="006C6798"/>
    <w:rsid w:val="006C6806"/>
    <w:rsid w:val="006C6881"/>
    <w:rsid w:val="006C691C"/>
    <w:rsid w:val="006C69F0"/>
    <w:rsid w:val="006C6F38"/>
    <w:rsid w:val="006C7136"/>
    <w:rsid w:val="006C7236"/>
    <w:rsid w:val="006C7264"/>
    <w:rsid w:val="006C74C0"/>
    <w:rsid w:val="006C761C"/>
    <w:rsid w:val="006C7ACD"/>
    <w:rsid w:val="006C7B0F"/>
    <w:rsid w:val="006C7B79"/>
    <w:rsid w:val="006C7CD0"/>
    <w:rsid w:val="006C7E9D"/>
    <w:rsid w:val="006D025F"/>
    <w:rsid w:val="006D0416"/>
    <w:rsid w:val="006D0468"/>
    <w:rsid w:val="006D0495"/>
    <w:rsid w:val="006D06C6"/>
    <w:rsid w:val="006D076A"/>
    <w:rsid w:val="006D07A3"/>
    <w:rsid w:val="006D07B6"/>
    <w:rsid w:val="006D118F"/>
    <w:rsid w:val="006D13BB"/>
    <w:rsid w:val="006D1837"/>
    <w:rsid w:val="006D1971"/>
    <w:rsid w:val="006D1C9E"/>
    <w:rsid w:val="006D1DF3"/>
    <w:rsid w:val="006D205F"/>
    <w:rsid w:val="006D2145"/>
    <w:rsid w:val="006D21A3"/>
    <w:rsid w:val="006D2297"/>
    <w:rsid w:val="006D22A9"/>
    <w:rsid w:val="006D282F"/>
    <w:rsid w:val="006D346D"/>
    <w:rsid w:val="006D35C1"/>
    <w:rsid w:val="006D35ED"/>
    <w:rsid w:val="006D372D"/>
    <w:rsid w:val="006D38C1"/>
    <w:rsid w:val="006D3934"/>
    <w:rsid w:val="006D3945"/>
    <w:rsid w:val="006D3C02"/>
    <w:rsid w:val="006D3D98"/>
    <w:rsid w:val="006D3EC8"/>
    <w:rsid w:val="006D419B"/>
    <w:rsid w:val="006D422F"/>
    <w:rsid w:val="006D42A6"/>
    <w:rsid w:val="006D43FD"/>
    <w:rsid w:val="006D4542"/>
    <w:rsid w:val="006D4682"/>
    <w:rsid w:val="006D46DF"/>
    <w:rsid w:val="006D486B"/>
    <w:rsid w:val="006D4A4E"/>
    <w:rsid w:val="006D4BCF"/>
    <w:rsid w:val="006D52B0"/>
    <w:rsid w:val="006D5369"/>
    <w:rsid w:val="006D5394"/>
    <w:rsid w:val="006D58D9"/>
    <w:rsid w:val="006D5973"/>
    <w:rsid w:val="006D5E34"/>
    <w:rsid w:val="006D5EAC"/>
    <w:rsid w:val="006D5F3E"/>
    <w:rsid w:val="006D5FA7"/>
    <w:rsid w:val="006D61E8"/>
    <w:rsid w:val="006D6434"/>
    <w:rsid w:val="006D64FD"/>
    <w:rsid w:val="006D666D"/>
    <w:rsid w:val="006D6948"/>
    <w:rsid w:val="006D6AFF"/>
    <w:rsid w:val="006D6B34"/>
    <w:rsid w:val="006D6C04"/>
    <w:rsid w:val="006D6F4B"/>
    <w:rsid w:val="006D732E"/>
    <w:rsid w:val="006D7678"/>
    <w:rsid w:val="006D7739"/>
    <w:rsid w:val="006D7773"/>
    <w:rsid w:val="006D7D76"/>
    <w:rsid w:val="006D7E64"/>
    <w:rsid w:val="006D7F85"/>
    <w:rsid w:val="006D7FEE"/>
    <w:rsid w:val="006E00CF"/>
    <w:rsid w:val="006E027D"/>
    <w:rsid w:val="006E07E0"/>
    <w:rsid w:val="006E0A38"/>
    <w:rsid w:val="006E0CCB"/>
    <w:rsid w:val="006E0D85"/>
    <w:rsid w:val="006E1014"/>
    <w:rsid w:val="006E128F"/>
    <w:rsid w:val="006E13CF"/>
    <w:rsid w:val="006E15AA"/>
    <w:rsid w:val="006E15B5"/>
    <w:rsid w:val="006E180A"/>
    <w:rsid w:val="006E19FC"/>
    <w:rsid w:val="006E1A24"/>
    <w:rsid w:val="006E1B5B"/>
    <w:rsid w:val="006E1CE4"/>
    <w:rsid w:val="006E1DA8"/>
    <w:rsid w:val="006E1F9F"/>
    <w:rsid w:val="006E216C"/>
    <w:rsid w:val="006E23BB"/>
    <w:rsid w:val="006E27E6"/>
    <w:rsid w:val="006E2A6D"/>
    <w:rsid w:val="006E2B68"/>
    <w:rsid w:val="006E2DD7"/>
    <w:rsid w:val="006E2E03"/>
    <w:rsid w:val="006E2F64"/>
    <w:rsid w:val="006E33EB"/>
    <w:rsid w:val="006E3648"/>
    <w:rsid w:val="006E3694"/>
    <w:rsid w:val="006E3714"/>
    <w:rsid w:val="006E3838"/>
    <w:rsid w:val="006E3C88"/>
    <w:rsid w:val="006E3CA7"/>
    <w:rsid w:val="006E3D02"/>
    <w:rsid w:val="006E3E5B"/>
    <w:rsid w:val="006E3F6B"/>
    <w:rsid w:val="006E4010"/>
    <w:rsid w:val="006E4064"/>
    <w:rsid w:val="006E42F4"/>
    <w:rsid w:val="006E4627"/>
    <w:rsid w:val="006E4687"/>
    <w:rsid w:val="006E4751"/>
    <w:rsid w:val="006E4850"/>
    <w:rsid w:val="006E4885"/>
    <w:rsid w:val="006E4944"/>
    <w:rsid w:val="006E49EF"/>
    <w:rsid w:val="006E4B21"/>
    <w:rsid w:val="006E4BE9"/>
    <w:rsid w:val="006E4C26"/>
    <w:rsid w:val="006E4D5B"/>
    <w:rsid w:val="006E51CF"/>
    <w:rsid w:val="006E51D1"/>
    <w:rsid w:val="006E52C8"/>
    <w:rsid w:val="006E5407"/>
    <w:rsid w:val="006E55C8"/>
    <w:rsid w:val="006E565F"/>
    <w:rsid w:val="006E5979"/>
    <w:rsid w:val="006E59BE"/>
    <w:rsid w:val="006E5BC8"/>
    <w:rsid w:val="006E5CBA"/>
    <w:rsid w:val="006E5DE6"/>
    <w:rsid w:val="006E5E25"/>
    <w:rsid w:val="006E5E8A"/>
    <w:rsid w:val="006E5F28"/>
    <w:rsid w:val="006E61F2"/>
    <w:rsid w:val="006E6795"/>
    <w:rsid w:val="006E6953"/>
    <w:rsid w:val="006E6969"/>
    <w:rsid w:val="006E6C2E"/>
    <w:rsid w:val="006E6F9E"/>
    <w:rsid w:val="006E70D0"/>
    <w:rsid w:val="006E73C2"/>
    <w:rsid w:val="006E746F"/>
    <w:rsid w:val="006E7513"/>
    <w:rsid w:val="006E77DB"/>
    <w:rsid w:val="006E7813"/>
    <w:rsid w:val="006F023F"/>
    <w:rsid w:val="006F0932"/>
    <w:rsid w:val="006F0CB5"/>
    <w:rsid w:val="006F0D77"/>
    <w:rsid w:val="006F0E48"/>
    <w:rsid w:val="006F0EF9"/>
    <w:rsid w:val="006F10F5"/>
    <w:rsid w:val="006F10FC"/>
    <w:rsid w:val="006F119A"/>
    <w:rsid w:val="006F135D"/>
    <w:rsid w:val="006F136C"/>
    <w:rsid w:val="006F170B"/>
    <w:rsid w:val="006F1769"/>
    <w:rsid w:val="006F1815"/>
    <w:rsid w:val="006F1BFF"/>
    <w:rsid w:val="006F1CAA"/>
    <w:rsid w:val="006F1D1D"/>
    <w:rsid w:val="006F1DA5"/>
    <w:rsid w:val="006F1EA7"/>
    <w:rsid w:val="006F1F33"/>
    <w:rsid w:val="006F227F"/>
    <w:rsid w:val="006F2409"/>
    <w:rsid w:val="006F247C"/>
    <w:rsid w:val="006F28A9"/>
    <w:rsid w:val="006F2921"/>
    <w:rsid w:val="006F2A97"/>
    <w:rsid w:val="006F2ADA"/>
    <w:rsid w:val="006F2C49"/>
    <w:rsid w:val="006F2D13"/>
    <w:rsid w:val="006F2D1D"/>
    <w:rsid w:val="006F2D57"/>
    <w:rsid w:val="006F3421"/>
    <w:rsid w:val="006F34D3"/>
    <w:rsid w:val="006F3554"/>
    <w:rsid w:val="006F3BEB"/>
    <w:rsid w:val="006F42A0"/>
    <w:rsid w:val="006F43B1"/>
    <w:rsid w:val="006F43D7"/>
    <w:rsid w:val="006F45E6"/>
    <w:rsid w:val="006F45FC"/>
    <w:rsid w:val="006F4956"/>
    <w:rsid w:val="006F4A2E"/>
    <w:rsid w:val="006F4A5E"/>
    <w:rsid w:val="006F4CE0"/>
    <w:rsid w:val="006F4CF4"/>
    <w:rsid w:val="006F4F5F"/>
    <w:rsid w:val="006F4FF5"/>
    <w:rsid w:val="006F5002"/>
    <w:rsid w:val="006F505C"/>
    <w:rsid w:val="006F513E"/>
    <w:rsid w:val="006F5186"/>
    <w:rsid w:val="006F52E8"/>
    <w:rsid w:val="006F557A"/>
    <w:rsid w:val="006F55A8"/>
    <w:rsid w:val="006F5644"/>
    <w:rsid w:val="006F584B"/>
    <w:rsid w:val="006F5CC8"/>
    <w:rsid w:val="006F6084"/>
    <w:rsid w:val="006F6652"/>
    <w:rsid w:val="006F6801"/>
    <w:rsid w:val="006F6825"/>
    <w:rsid w:val="006F684F"/>
    <w:rsid w:val="006F6C2C"/>
    <w:rsid w:val="006F76EA"/>
    <w:rsid w:val="006F795B"/>
    <w:rsid w:val="006F7AB7"/>
    <w:rsid w:val="006F7CF2"/>
    <w:rsid w:val="006F7ED2"/>
    <w:rsid w:val="006F7FE3"/>
    <w:rsid w:val="00700151"/>
    <w:rsid w:val="00700241"/>
    <w:rsid w:val="007005B0"/>
    <w:rsid w:val="007007E2"/>
    <w:rsid w:val="00700859"/>
    <w:rsid w:val="00700A7B"/>
    <w:rsid w:val="00700AB0"/>
    <w:rsid w:val="00700CA6"/>
    <w:rsid w:val="00700FFA"/>
    <w:rsid w:val="0070112D"/>
    <w:rsid w:val="007011DE"/>
    <w:rsid w:val="007012AB"/>
    <w:rsid w:val="007012FF"/>
    <w:rsid w:val="007013CA"/>
    <w:rsid w:val="00701525"/>
    <w:rsid w:val="00701991"/>
    <w:rsid w:val="00701A99"/>
    <w:rsid w:val="00701B8F"/>
    <w:rsid w:val="00701E2B"/>
    <w:rsid w:val="007022C2"/>
    <w:rsid w:val="00702366"/>
    <w:rsid w:val="007024B0"/>
    <w:rsid w:val="00702FAC"/>
    <w:rsid w:val="0070303F"/>
    <w:rsid w:val="007033BE"/>
    <w:rsid w:val="007033D6"/>
    <w:rsid w:val="007033FA"/>
    <w:rsid w:val="007035A5"/>
    <w:rsid w:val="0070371A"/>
    <w:rsid w:val="00703734"/>
    <w:rsid w:val="00703821"/>
    <w:rsid w:val="00703A5D"/>
    <w:rsid w:val="00703B70"/>
    <w:rsid w:val="00703D3C"/>
    <w:rsid w:val="00703FB8"/>
    <w:rsid w:val="00704223"/>
    <w:rsid w:val="007043B0"/>
    <w:rsid w:val="007043E4"/>
    <w:rsid w:val="0070460F"/>
    <w:rsid w:val="007047A0"/>
    <w:rsid w:val="007047EA"/>
    <w:rsid w:val="00704810"/>
    <w:rsid w:val="00704A33"/>
    <w:rsid w:val="00704C3A"/>
    <w:rsid w:val="00704C4B"/>
    <w:rsid w:val="00704F11"/>
    <w:rsid w:val="00704F3E"/>
    <w:rsid w:val="00705062"/>
    <w:rsid w:val="0070508C"/>
    <w:rsid w:val="007052F8"/>
    <w:rsid w:val="00705505"/>
    <w:rsid w:val="007055DF"/>
    <w:rsid w:val="00705945"/>
    <w:rsid w:val="007059CE"/>
    <w:rsid w:val="00705AA7"/>
    <w:rsid w:val="00705D8F"/>
    <w:rsid w:val="00705D96"/>
    <w:rsid w:val="0070601A"/>
    <w:rsid w:val="007064FB"/>
    <w:rsid w:val="0070653F"/>
    <w:rsid w:val="00706590"/>
    <w:rsid w:val="0070659D"/>
    <w:rsid w:val="0070696D"/>
    <w:rsid w:val="00706AD8"/>
    <w:rsid w:val="00706C54"/>
    <w:rsid w:val="00707189"/>
    <w:rsid w:val="00707452"/>
    <w:rsid w:val="007074D4"/>
    <w:rsid w:val="00707540"/>
    <w:rsid w:val="007075F9"/>
    <w:rsid w:val="0070769B"/>
    <w:rsid w:val="00707885"/>
    <w:rsid w:val="007079F1"/>
    <w:rsid w:val="00707A8D"/>
    <w:rsid w:val="00707FA2"/>
    <w:rsid w:val="007101C0"/>
    <w:rsid w:val="007102AE"/>
    <w:rsid w:val="007103E7"/>
    <w:rsid w:val="007105B3"/>
    <w:rsid w:val="00710724"/>
    <w:rsid w:val="007107D4"/>
    <w:rsid w:val="007107EA"/>
    <w:rsid w:val="007108E5"/>
    <w:rsid w:val="007109B9"/>
    <w:rsid w:val="00710D85"/>
    <w:rsid w:val="007112D3"/>
    <w:rsid w:val="0071142C"/>
    <w:rsid w:val="0071158C"/>
    <w:rsid w:val="00711658"/>
    <w:rsid w:val="00711988"/>
    <w:rsid w:val="00711FA8"/>
    <w:rsid w:val="007121B8"/>
    <w:rsid w:val="007122A6"/>
    <w:rsid w:val="007123CA"/>
    <w:rsid w:val="00712582"/>
    <w:rsid w:val="00712ABF"/>
    <w:rsid w:val="00712B9D"/>
    <w:rsid w:val="00712EC8"/>
    <w:rsid w:val="00712F25"/>
    <w:rsid w:val="00713309"/>
    <w:rsid w:val="00713362"/>
    <w:rsid w:val="00713757"/>
    <w:rsid w:val="007137A7"/>
    <w:rsid w:val="0071388A"/>
    <w:rsid w:val="00713D0F"/>
    <w:rsid w:val="00713D9E"/>
    <w:rsid w:val="007140BB"/>
    <w:rsid w:val="00714957"/>
    <w:rsid w:val="00714A32"/>
    <w:rsid w:val="00714B4C"/>
    <w:rsid w:val="00714DCD"/>
    <w:rsid w:val="00714E97"/>
    <w:rsid w:val="00714EC3"/>
    <w:rsid w:val="00714F03"/>
    <w:rsid w:val="007151E0"/>
    <w:rsid w:val="007152CA"/>
    <w:rsid w:val="0071530C"/>
    <w:rsid w:val="007155B2"/>
    <w:rsid w:val="0071560D"/>
    <w:rsid w:val="00715B14"/>
    <w:rsid w:val="00715BBA"/>
    <w:rsid w:val="00715CAF"/>
    <w:rsid w:val="00715DA3"/>
    <w:rsid w:val="00715DF6"/>
    <w:rsid w:val="00715E58"/>
    <w:rsid w:val="007160EA"/>
    <w:rsid w:val="00716160"/>
    <w:rsid w:val="007163B3"/>
    <w:rsid w:val="00716417"/>
    <w:rsid w:val="007165A9"/>
    <w:rsid w:val="007166C5"/>
    <w:rsid w:val="00716785"/>
    <w:rsid w:val="00716823"/>
    <w:rsid w:val="00716F57"/>
    <w:rsid w:val="00716F9C"/>
    <w:rsid w:val="0071765C"/>
    <w:rsid w:val="007176B5"/>
    <w:rsid w:val="0071779A"/>
    <w:rsid w:val="00717D6D"/>
    <w:rsid w:val="00717D81"/>
    <w:rsid w:val="00717EAA"/>
    <w:rsid w:val="00717F5F"/>
    <w:rsid w:val="0072005E"/>
    <w:rsid w:val="007201A1"/>
    <w:rsid w:val="00720E4F"/>
    <w:rsid w:val="00720F8C"/>
    <w:rsid w:val="0072105D"/>
    <w:rsid w:val="00721402"/>
    <w:rsid w:val="007217A8"/>
    <w:rsid w:val="007217B3"/>
    <w:rsid w:val="00721855"/>
    <w:rsid w:val="007219AB"/>
    <w:rsid w:val="00721A7C"/>
    <w:rsid w:val="00721B9F"/>
    <w:rsid w:val="00721BA4"/>
    <w:rsid w:val="00721DD8"/>
    <w:rsid w:val="00722215"/>
    <w:rsid w:val="00722287"/>
    <w:rsid w:val="007223F1"/>
    <w:rsid w:val="0072259A"/>
    <w:rsid w:val="0072289E"/>
    <w:rsid w:val="00722E4F"/>
    <w:rsid w:val="00722F22"/>
    <w:rsid w:val="00723101"/>
    <w:rsid w:val="007231F2"/>
    <w:rsid w:val="007234DD"/>
    <w:rsid w:val="0072353D"/>
    <w:rsid w:val="0072358B"/>
    <w:rsid w:val="00723627"/>
    <w:rsid w:val="00723656"/>
    <w:rsid w:val="007236D9"/>
    <w:rsid w:val="007237BA"/>
    <w:rsid w:val="007237D4"/>
    <w:rsid w:val="0072390A"/>
    <w:rsid w:val="0072397D"/>
    <w:rsid w:val="00723DFD"/>
    <w:rsid w:val="00723FBD"/>
    <w:rsid w:val="007248CF"/>
    <w:rsid w:val="007249FB"/>
    <w:rsid w:val="00724CF0"/>
    <w:rsid w:val="00724D69"/>
    <w:rsid w:val="00724DC5"/>
    <w:rsid w:val="00724EF5"/>
    <w:rsid w:val="007250C5"/>
    <w:rsid w:val="00725155"/>
    <w:rsid w:val="00725356"/>
    <w:rsid w:val="00725416"/>
    <w:rsid w:val="007254E5"/>
    <w:rsid w:val="007255E2"/>
    <w:rsid w:val="00725712"/>
    <w:rsid w:val="00725814"/>
    <w:rsid w:val="00725903"/>
    <w:rsid w:val="007259CB"/>
    <w:rsid w:val="00725AD5"/>
    <w:rsid w:val="00725B0E"/>
    <w:rsid w:val="00725B22"/>
    <w:rsid w:val="00725EAB"/>
    <w:rsid w:val="007260C1"/>
    <w:rsid w:val="007263EC"/>
    <w:rsid w:val="00726783"/>
    <w:rsid w:val="00726799"/>
    <w:rsid w:val="00726A21"/>
    <w:rsid w:val="00726A6E"/>
    <w:rsid w:val="00726C93"/>
    <w:rsid w:val="00726CE8"/>
    <w:rsid w:val="00726ED0"/>
    <w:rsid w:val="00727060"/>
    <w:rsid w:val="007273E9"/>
    <w:rsid w:val="0072756D"/>
    <w:rsid w:val="007275D1"/>
    <w:rsid w:val="007275DE"/>
    <w:rsid w:val="007277B2"/>
    <w:rsid w:val="00727A87"/>
    <w:rsid w:val="00727B71"/>
    <w:rsid w:val="00727C7E"/>
    <w:rsid w:val="00727CF6"/>
    <w:rsid w:val="00727E15"/>
    <w:rsid w:val="0073002B"/>
    <w:rsid w:val="007302A1"/>
    <w:rsid w:val="0073058C"/>
    <w:rsid w:val="00730601"/>
    <w:rsid w:val="007306FF"/>
    <w:rsid w:val="00730CCA"/>
    <w:rsid w:val="00730FE1"/>
    <w:rsid w:val="007310AA"/>
    <w:rsid w:val="0073116F"/>
    <w:rsid w:val="0073158E"/>
    <w:rsid w:val="007315C0"/>
    <w:rsid w:val="0073168A"/>
    <w:rsid w:val="007316B2"/>
    <w:rsid w:val="00731745"/>
    <w:rsid w:val="00731883"/>
    <w:rsid w:val="00731A71"/>
    <w:rsid w:val="00731C6A"/>
    <w:rsid w:val="007322C9"/>
    <w:rsid w:val="0073231A"/>
    <w:rsid w:val="00732694"/>
    <w:rsid w:val="007326D7"/>
    <w:rsid w:val="00732792"/>
    <w:rsid w:val="00732CD2"/>
    <w:rsid w:val="00732E25"/>
    <w:rsid w:val="00733814"/>
    <w:rsid w:val="00733D5B"/>
    <w:rsid w:val="00733DC3"/>
    <w:rsid w:val="00733FF7"/>
    <w:rsid w:val="0073400D"/>
    <w:rsid w:val="0073444A"/>
    <w:rsid w:val="0073458B"/>
    <w:rsid w:val="007349BB"/>
    <w:rsid w:val="00734A11"/>
    <w:rsid w:val="00734A57"/>
    <w:rsid w:val="00734BBC"/>
    <w:rsid w:val="00734F4E"/>
    <w:rsid w:val="00735073"/>
    <w:rsid w:val="00735298"/>
    <w:rsid w:val="007354C8"/>
    <w:rsid w:val="00735571"/>
    <w:rsid w:val="00735596"/>
    <w:rsid w:val="00735665"/>
    <w:rsid w:val="007357C5"/>
    <w:rsid w:val="0073582B"/>
    <w:rsid w:val="00735C41"/>
    <w:rsid w:val="007364AA"/>
    <w:rsid w:val="007364C0"/>
    <w:rsid w:val="0073656C"/>
    <w:rsid w:val="00736889"/>
    <w:rsid w:val="00736A74"/>
    <w:rsid w:val="00736CD2"/>
    <w:rsid w:val="007370CA"/>
    <w:rsid w:val="0073730F"/>
    <w:rsid w:val="0073733F"/>
    <w:rsid w:val="007373A4"/>
    <w:rsid w:val="00737410"/>
    <w:rsid w:val="0073767B"/>
    <w:rsid w:val="0073785C"/>
    <w:rsid w:val="00737EF9"/>
    <w:rsid w:val="00737F31"/>
    <w:rsid w:val="00737FAD"/>
    <w:rsid w:val="00740052"/>
    <w:rsid w:val="00740346"/>
    <w:rsid w:val="0074039B"/>
    <w:rsid w:val="007403CB"/>
    <w:rsid w:val="00740489"/>
    <w:rsid w:val="00740846"/>
    <w:rsid w:val="007408BF"/>
    <w:rsid w:val="007409B7"/>
    <w:rsid w:val="00740AFF"/>
    <w:rsid w:val="0074106C"/>
    <w:rsid w:val="007412B1"/>
    <w:rsid w:val="007415D6"/>
    <w:rsid w:val="00741675"/>
    <w:rsid w:val="0074177C"/>
    <w:rsid w:val="00741D77"/>
    <w:rsid w:val="00741DA3"/>
    <w:rsid w:val="00741EBF"/>
    <w:rsid w:val="00741FB5"/>
    <w:rsid w:val="00742264"/>
    <w:rsid w:val="00742276"/>
    <w:rsid w:val="00742328"/>
    <w:rsid w:val="0074283C"/>
    <w:rsid w:val="00742953"/>
    <w:rsid w:val="00742A8A"/>
    <w:rsid w:val="00742C4A"/>
    <w:rsid w:val="00742C80"/>
    <w:rsid w:val="0074331C"/>
    <w:rsid w:val="00743350"/>
    <w:rsid w:val="00743589"/>
    <w:rsid w:val="00743771"/>
    <w:rsid w:val="0074378E"/>
    <w:rsid w:val="007437B8"/>
    <w:rsid w:val="0074386D"/>
    <w:rsid w:val="007439B9"/>
    <w:rsid w:val="00743C02"/>
    <w:rsid w:val="00743DCF"/>
    <w:rsid w:val="00743E13"/>
    <w:rsid w:val="00743E30"/>
    <w:rsid w:val="00744126"/>
    <w:rsid w:val="0074416D"/>
    <w:rsid w:val="0074417E"/>
    <w:rsid w:val="00744442"/>
    <w:rsid w:val="00744517"/>
    <w:rsid w:val="007449D1"/>
    <w:rsid w:val="00744BEF"/>
    <w:rsid w:val="00744E42"/>
    <w:rsid w:val="00745043"/>
    <w:rsid w:val="0074506F"/>
    <w:rsid w:val="007451B8"/>
    <w:rsid w:val="0074562D"/>
    <w:rsid w:val="00745A98"/>
    <w:rsid w:val="00745AF6"/>
    <w:rsid w:val="00745C78"/>
    <w:rsid w:val="00745CDA"/>
    <w:rsid w:val="00745D2B"/>
    <w:rsid w:val="00746038"/>
    <w:rsid w:val="007462D0"/>
    <w:rsid w:val="007462F8"/>
    <w:rsid w:val="007467DE"/>
    <w:rsid w:val="00746998"/>
    <w:rsid w:val="00746BB5"/>
    <w:rsid w:val="00746BC6"/>
    <w:rsid w:val="00746C40"/>
    <w:rsid w:val="00746DEB"/>
    <w:rsid w:val="00746E36"/>
    <w:rsid w:val="00746F12"/>
    <w:rsid w:val="00746F27"/>
    <w:rsid w:val="00746FD9"/>
    <w:rsid w:val="00747025"/>
    <w:rsid w:val="0074708D"/>
    <w:rsid w:val="007472B3"/>
    <w:rsid w:val="007475CF"/>
    <w:rsid w:val="0074779D"/>
    <w:rsid w:val="007477D2"/>
    <w:rsid w:val="00747862"/>
    <w:rsid w:val="007479AA"/>
    <w:rsid w:val="00747BF2"/>
    <w:rsid w:val="00747FD3"/>
    <w:rsid w:val="007501F6"/>
    <w:rsid w:val="007502E1"/>
    <w:rsid w:val="0075030F"/>
    <w:rsid w:val="00750640"/>
    <w:rsid w:val="0075074B"/>
    <w:rsid w:val="0075075F"/>
    <w:rsid w:val="00750B43"/>
    <w:rsid w:val="00750B56"/>
    <w:rsid w:val="00750BBB"/>
    <w:rsid w:val="00750BF9"/>
    <w:rsid w:val="00750C52"/>
    <w:rsid w:val="00750CC7"/>
    <w:rsid w:val="00750D44"/>
    <w:rsid w:val="00750D73"/>
    <w:rsid w:val="00750D97"/>
    <w:rsid w:val="00750EC1"/>
    <w:rsid w:val="007510A5"/>
    <w:rsid w:val="00751106"/>
    <w:rsid w:val="007511E0"/>
    <w:rsid w:val="007512CB"/>
    <w:rsid w:val="00751466"/>
    <w:rsid w:val="0075188C"/>
    <w:rsid w:val="00751B81"/>
    <w:rsid w:val="00751CCD"/>
    <w:rsid w:val="00751DE5"/>
    <w:rsid w:val="00751FCE"/>
    <w:rsid w:val="00752019"/>
    <w:rsid w:val="007520F6"/>
    <w:rsid w:val="0075210E"/>
    <w:rsid w:val="0075214F"/>
    <w:rsid w:val="007521F5"/>
    <w:rsid w:val="00752255"/>
    <w:rsid w:val="007522FE"/>
    <w:rsid w:val="00752320"/>
    <w:rsid w:val="007523B2"/>
    <w:rsid w:val="007524B2"/>
    <w:rsid w:val="00752531"/>
    <w:rsid w:val="0075257A"/>
    <w:rsid w:val="00752765"/>
    <w:rsid w:val="00752774"/>
    <w:rsid w:val="007527A8"/>
    <w:rsid w:val="00752B93"/>
    <w:rsid w:val="00752CA4"/>
    <w:rsid w:val="00752DF9"/>
    <w:rsid w:val="00752E5F"/>
    <w:rsid w:val="00753164"/>
    <w:rsid w:val="0075321F"/>
    <w:rsid w:val="00753393"/>
    <w:rsid w:val="007534A4"/>
    <w:rsid w:val="007534BF"/>
    <w:rsid w:val="00753E07"/>
    <w:rsid w:val="00753F3A"/>
    <w:rsid w:val="00753FBA"/>
    <w:rsid w:val="0075446D"/>
    <w:rsid w:val="00754859"/>
    <w:rsid w:val="007548AD"/>
    <w:rsid w:val="007549A1"/>
    <w:rsid w:val="00754AE6"/>
    <w:rsid w:val="00754B20"/>
    <w:rsid w:val="00754E07"/>
    <w:rsid w:val="007550B6"/>
    <w:rsid w:val="007551A8"/>
    <w:rsid w:val="007554EE"/>
    <w:rsid w:val="0075576F"/>
    <w:rsid w:val="00755908"/>
    <w:rsid w:val="00755D89"/>
    <w:rsid w:val="00755ED8"/>
    <w:rsid w:val="00756229"/>
    <w:rsid w:val="0075639D"/>
    <w:rsid w:val="007563D8"/>
    <w:rsid w:val="007564DD"/>
    <w:rsid w:val="0075691B"/>
    <w:rsid w:val="00756971"/>
    <w:rsid w:val="00756A01"/>
    <w:rsid w:val="00756DC9"/>
    <w:rsid w:val="00756E62"/>
    <w:rsid w:val="0075718E"/>
    <w:rsid w:val="00757798"/>
    <w:rsid w:val="00757D3D"/>
    <w:rsid w:val="00757EF4"/>
    <w:rsid w:val="00757F1B"/>
    <w:rsid w:val="00760133"/>
    <w:rsid w:val="007604AB"/>
    <w:rsid w:val="0076051B"/>
    <w:rsid w:val="0076063F"/>
    <w:rsid w:val="007607B8"/>
    <w:rsid w:val="00760816"/>
    <w:rsid w:val="00760987"/>
    <w:rsid w:val="00760A6B"/>
    <w:rsid w:val="00760B3A"/>
    <w:rsid w:val="00760D75"/>
    <w:rsid w:val="00760F11"/>
    <w:rsid w:val="0076116A"/>
    <w:rsid w:val="00761210"/>
    <w:rsid w:val="00761324"/>
    <w:rsid w:val="007613BA"/>
    <w:rsid w:val="0076146B"/>
    <w:rsid w:val="007614FC"/>
    <w:rsid w:val="00761804"/>
    <w:rsid w:val="007618B0"/>
    <w:rsid w:val="00762158"/>
    <w:rsid w:val="007621E0"/>
    <w:rsid w:val="0076224C"/>
    <w:rsid w:val="00762333"/>
    <w:rsid w:val="00762432"/>
    <w:rsid w:val="007625C3"/>
    <w:rsid w:val="007626A0"/>
    <w:rsid w:val="00762806"/>
    <w:rsid w:val="00762E25"/>
    <w:rsid w:val="0076315A"/>
    <w:rsid w:val="00763708"/>
    <w:rsid w:val="00763739"/>
    <w:rsid w:val="007637FB"/>
    <w:rsid w:val="0076385F"/>
    <w:rsid w:val="00763A4A"/>
    <w:rsid w:val="00763A7F"/>
    <w:rsid w:val="00763D3E"/>
    <w:rsid w:val="00764217"/>
    <w:rsid w:val="007649D1"/>
    <w:rsid w:val="00764A8F"/>
    <w:rsid w:val="00764BA2"/>
    <w:rsid w:val="00764BB9"/>
    <w:rsid w:val="00764C8F"/>
    <w:rsid w:val="00764D0F"/>
    <w:rsid w:val="00764E5E"/>
    <w:rsid w:val="00764E70"/>
    <w:rsid w:val="00764E73"/>
    <w:rsid w:val="007653C0"/>
    <w:rsid w:val="007654C1"/>
    <w:rsid w:val="00765531"/>
    <w:rsid w:val="007655CE"/>
    <w:rsid w:val="00765606"/>
    <w:rsid w:val="00765702"/>
    <w:rsid w:val="0076571E"/>
    <w:rsid w:val="007658AA"/>
    <w:rsid w:val="0076592C"/>
    <w:rsid w:val="00765A54"/>
    <w:rsid w:val="00765A80"/>
    <w:rsid w:val="00765AFB"/>
    <w:rsid w:val="00765C5B"/>
    <w:rsid w:val="00765C6D"/>
    <w:rsid w:val="00765E94"/>
    <w:rsid w:val="00765FBE"/>
    <w:rsid w:val="007661C9"/>
    <w:rsid w:val="007661F0"/>
    <w:rsid w:val="0076622B"/>
    <w:rsid w:val="00766541"/>
    <w:rsid w:val="00767134"/>
    <w:rsid w:val="0076724A"/>
    <w:rsid w:val="0076725C"/>
    <w:rsid w:val="007672BF"/>
    <w:rsid w:val="00767902"/>
    <w:rsid w:val="00767A0A"/>
    <w:rsid w:val="00767B29"/>
    <w:rsid w:val="00767C58"/>
    <w:rsid w:val="00767D7E"/>
    <w:rsid w:val="00767FB9"/>
    <w:rsid w:val="007701FE"/>
    <w:rsid w:val="00770358"/>
    <w:rsid w:val="007708A2"/>
    <w:rsid w:val="00770A15"/>
    <w:rsid w:val="00771376"/>
    <w:rsid w:val="007714F4"/>
    <w:rsid w:val="0077158E"/>
    <w:rsid w:val="007716D0"/>
    <w:rsid w:val="00771B73"/>
    <w:rsid w:val="00771C86"/>
    <w:rsid w:val="00771F83"/>
    <w:rsid w:val="0077206E"/>
    <w:rsid w:val="007720E2"/>
    <w:rsid w:val="00772581"/>
    <w:rsid w:val="007727B8"/>
    <w:rsid w:val="00772855"/>
    <w:rsid w:val="0077285E"/>
    <w:rsid w:val="00772B4F"/>
    <w:rsid w:val="0077314B"/>
    <w:rsid w:val="0077317D"/>
    <w:rsid w:val="007731A9"/>
    <w:rsid w:val="00773B77"/>
    <w:rsid w:val="00773C46"/>
    <w:rsid w:val="00773CC4"/>
    <w:rsid w:val="00774256"/>
    <w:rsid w:val="007745D1"/>
    <w:rsid w:val="007748E9"/>
    <w:rsid w:val="00774A9E"/>
    <w:rsid w:val="00774B7F"/>
    <w:rsid w:val="00774CA1"/>
    <w:rsid w:val="00774F0A"/>
    <w:rsid w:val="007750B5"/>
    <w:rsid w:val="0077563C"/>
    <w:rsid w:val="00775662"/>
    <w:rsid w:val="00775727"/>
    <w:rsid w:val="007757DC"/>
    <w:rsid w:val="00775879"/>
    <w:rsid w:val="00775A6A"/>
    <w:rsid w:val="00775AA1"/>
    <w:rsid w:val="00775AAF"/>
    <w:rsid w:val="00775B42"/>
    <w:rsid w:val="00775CB0"/>
    <w:rsid w:val="00775D67"/>
    <w:rsid w:val="00775EDD"/>
    <w:rsid w:val="00776470"/>
    <w:rsid w:val="00776501"/>
    <w:rsid w:val="00776544"/>
    <w:rsid w:val="007765AD"/>
    <w:rsid w:val="007765B3"/>
    <w:rsid w:val="0077668D"/>
    <w:rsid w:val="00776D7A"/>
    <w:rsid w:val="00777112"/>
    <w:rsid w:val="00777170"/>
    <w:rsid w:val="0077779F"/>
    <w:rsid w:val="007778AA"/>
    <w:rsid w:val="00777BC4"/>
    <w:rsid w:val="00777F8F"/>
    <w:rsid w:val="00777F9A"/>
    <w:rsid w:val="007800F5"/>
    <w:rsid w:val="007802D4"/>
    <w:rsid w:val="00780473"/>
    <w:rsid w:val="00780579"/>
    <w:rsid w:val="007807D9"/>
    <w:rsid w:val="00780869"/>
    <w:rsid w:val="007808D2"/>
    <w:rsid w:val="0078097E"/>
    <w:rsid w:val="00780B95"/>
    <w:rsid w:val="00780C80"/>
    <w:rsid w:val="00780D67"/>
    <w:rsid w:val="00780E7B"/>
    <w:rsid w:val="00780F03"/>
    <w:rsid w:val="00781008"/>
    <w:rsid w:val="00781021"/>
    <w:rsid w:val="00781206"/>
    <w:rsid w:val="0078174F"/>
    <w:rsid w:val="00781C82"/>
    <w:rsid w:val="00782123"/>
    <w:rsid w:val="007824EC"/>
    <w:rsid w:val="00782554"/>
    <w:rsid w:val="0078274B"/>
    <w:rsid w:val="00782751"/>
    <w:rsid w:val="007829E9"/>
    <w:rsid w:val="00782A68"/>
    <w:rsid w:val="00782AF9"/>
    <w:rsid w:val="00782F6B"/>
    <w:rsid w:val="007830E3"/>
    <w:rsid w:val="007832E1"/>
    <w:rsid w:val="00783806"/>
    <w:rsid w:val="00783983"/>
    <w:rsid w:val="00783A58"/>
    <w:rsid w:val="00783B37"/>
    <w:rsid w:val="00783DBB"/>
    <w:rsid w:val="00783DC8"/>
    <w:rsid w:val="007840E0"/>
    <w:rsid w:val="007842D7"/>
    <w:rsid w:val="00784623"/>
    <w:rsid w:val="007846C4"/>
    <w:rsid w:val="00784914"/>
    <w:rsid w:val="00784945"/>
    <w:rsid w:val="00784B02"/>
    <w:rsid w:val="00784B1B"/>
    <w:rsid w:val="00784BA4"/>
    <w:rsid w:val="00784F72"/>
    <w:rsid w:val="00785062"/>
    <w:rsid w:val="00785222"/>
    <w:rsid w:val="00785406"/>
    <w:rsid w:val="007855E5"/>
    <w:rsid w:val="00785A02"/>
    <w:rsid w:val="00785A1B"/>
    <w:rsid w:val="00785D1D"/>
    <w:rsid w:val="00785D6A"/>
    <w:rsid w:val="00785E85"/>
    <w:rsid w:val="00785FB1"/>
    <w:rsid w:val="0078617A"/>
    <w:rsid w:val="007861AB"/>
    <w:rsid w:val="0078629D"/>
    <w:rsid w:val="00786650"/>
    <w:rsid w:val="007868B4"/>
    <w:rsid w:val="00786A5E"/>
    <w:rsid w:val="00786D2E"/>
    <w:rsid w:val="00786ED5"/>
    <w:rsid w:val="00787385"/>
    <w:rsid w:val="00787454"/>
    <w:rsid w:val="00787467"/>
    <w:rsid w:val="007874AE"/>
    <w:rsid w:val="00787635"/>
    <w:rsid w:val="00787783"/>
    <w:rsid w:val="00787879"/>
    <w:rsid w:val="0078788B"/>
    <w:rsid w:val="007878AE"/>
    <w:rsid w:val="007879DF"/>
    <w:rsid w:val="00787A46"/>
    <w:rsid w:val="00787BA6"/>
    <w:rsid w:val="00787C47"/>
    <w:rsid w:val="00787CE8"/>
    <w:rsid w:val="00790253"/>
    <w:rsid w:val="00790427"/>
    <w:rsid w:val="007904F4"/>
    <w:rsid w:val="00790598"/>
    <w:rsid w:val="0079080B"/>
    <w:rsid w:val="00790815"/>
    <w:rsid w:val="00790BA4"/>
    <w:rsid w:val="00790BCE"/>
    <w:rsid w:val="00790E40"/>
    <w:rsid w:val="00790EBD"/>
    <w:rsid w:val="00790EF5"/>
    <w:rsid w:val="00791346"/>
    <w:rsid w:val="00791395"/>
    <w:rsid w:val="007914C6"/>
    <w:rsid w:val="007915F0"/>
    <w:rsid w:val="0079174D"/>
    <w:rsid w:val="00791DF5"/>
    <w:rsid w:val="00791ED4"/>
    <w:rsid w:val="00792194"/>
    <w:rsid w:val="00792448"/>
    <w:rsid w:val="007924EB"/>
    <w:rsid w:val="007928D1"/>
    <w:rsid w:val="007928DE"/>
    <w:rsid w:val="00792941"/>
    <w:rsid w:val="00792BB9"/>
    <w:rsid w:val="00792C1A"/>
    <w:rsid w:val="00792D49"/>
    <w:rsid w:val="00792EA6"/>
    <w:rsid w:val="00793145"/>
    <w:rsid w:val="0079349A"/>
    <w:rsid w:val="007938F9"/>
    <w:rsid w:val="00793A10"/>
    <w:rsid w:val="00793A7A"/>
    <w:rsid w:val="00793A8C"/>
    <w:rsid w:val="00793A99"/>
    <w:rsid w:val="00793F47"/>
    <w:rsid w:val="007941C6"/>
    <w:rsid w:val="007942B0"/>
    <w:rsid w:val="007943EA"/>
    <w:rsid w:val="00794731"/>
    <w:rsid w:val="00794737"/>
    <w:rsid w:val="00794C57"/>
    <w:rsid w:val="0079510E"/>
    <w:rsid w:val="00795202"/>
    <w:rsid w:val="007952A4"/>
    <w:rsid w:val="00795330"/>
    <w:rsid w:val="0079561A"/>
    <w:rsid w:val="00795641"/>
    <w:rsid w:val="007956BB"/>
    <w:rsid w:val="007956F9"/>
    <w:rsid w:val="00795A6B"/>
    <w:rsid w:val="00795BA7"/>
    <w:rsid w:val="00795BB2"/>
    <w:rsid w:val="007963E2"/>
    <w:rsid w:val="0079655C"/>
    <w:rsid w:val="007966FA"/>
    <w:rsid w:val="00796806"/>
    <w:rsid w:val="00796976"/>
    <w:rsid w:val="007969D6"/>
    <w:rsid w:val="00796F0A"/>
    <w:rsid w:val="007970D4"/>
    <w:rsid w:val="00797313"/>
    <w:rsid w:val="00797317"/>
    <w:rsid w:val="00797927"/>
    <w:rsid w:val="00797932"/>
    <w:rsid w:val="00797A92"/>
    <w:rsid w:val="00797B6C"/>
    <w:rsid w:val="00797BBB"/>
    <w:rsid w:val="00797C31"/>
    <w:rsid w:val="00797E42"/>
    <w:rsid w:val="007A01EF"/>
    <w:rsid w:val="007A0634"/>
    <w:rsid w:val="007A07C7"/>
    <w:rsid w:val="007A08EA"/>
    <w:rsid w:val="007A093E"/>
    <w:rsid w:val="007A0A42"/>
    <w:rsid w:val="007A0B4C"/>
    <w:rsid w:val="007A1048"/>
    <w:rsid w:val="007A108A"/>
    <w:rsid w:val="007A119C"/>
    <w:rsid w:val="007A11A7"/>
    <w:rsid w:val="007A12FD"/>
    <w:rsid w:val="007A1323"/>
    <w:rsid w:val="007A16C9"/>
    <w:rsid w:val="007A1834"/>
    <w:rsid w:val="007A1AFF"/>
    <w:rsid w:val="007A1CAF"/>
    <w:rsid w:val="007A1E6C"/>
    <w:rsid w:val="007A2233"/>
    <w:rsid w:val="007A2490"/>
    <w:rsid w:val="007A24A7"/>
    <w:rsid w:val="007A24AE"/>
    <w:rsid w:val="007A28F9"/>
    <w:rsid w:val="007A332A"/>
    <w:rsid w:val="007A343B"/>
    <w:rsid w:val="007A3501"/>
    <w:rsid w:val="007A353B"/>
    <w:rsid w:val="007A3667"/>
    <w:rsid w:val="007A36DD"/>
    <w:rsid w:val="007A36E5"/>
    <w:rsid w:val="007A3875"/>
    <w:rsid w:val="007A393E"/>
    <w:rsid w:val="007A3BA0"/>
    <w:rsid w:val="007A3C98"/>
    <w:rsid w:val="007A3D3F"/>
    <w:rsid w:val="007A4210"/>
    <w:rsid w:val="007A4229"/>
    <w:rsid w:val="007A4446"/>
    <w:rsid w:val="007A4886"/>
    <w:rsid w:val="007A48E2"/>
    <w:rsid w:val="007A4B0B"/>
    <w:rsid w:val="007A4B20"/>
    <w:rsid w:val="007A5067"/>
    <w:rsid w:val="007A5269"/>
    <w:rsid w:val="007A5D09"/>
    <w:rsid w:val="007A5D16"/>
    <w:rsid w:val="007A5DFA"/>
    <w:rsid w:val="007A5EB6"/>
    <w:rsid w:val="007A5FAA"/>
    <w:rsid w:val="007A63B8"/>
    <w:rsid w:val="007A6B47"/>
    <w:rsid w:val="007A6BAF"/>
    <w:rsid w:val="007A6C67"/>
    <w:rsid w:val="007A6FB4"/>
    <w:rsid w:val="007A7076"/>
    <w:rsid w:val="007A714E"/>
    <w:rsid w:val="007A72D5"/>
    <w:rsid w:val="007A7606"/>
    <w:rsid w:val="007A765B"/>
    <w:rsid w:val="007A7688"/>
    <w:rsid w:val="007A76FA"/>
    <w:rsid w:val="007A77C1"/>
    <w:rsid w:val="007A79F8"/>
    <w:rsid w:val="007A7B13"/>
    <w:rsid w:val="007A7BFD"/>
    <w:rsid w:val="007A7FB3"/>
    <w:rsid w:val="007B013C"/>
    <w:rsid w:val="007B03FD"/>
    <w:rsid w:val="007B04DB"/>
    <w:rsid w:val="007B08EB"/>
    <w:rsid w:val="007B0A59"/>
    <w:rsid w:val="007B0FDD"/>
    <w:rsid w:val="007B1101"/>
    <w:rsid w:val="007B1591"/>
    <w:rsid w:val="007B171C"/>
    <w:rsid w:val="007B175C"/>
    <w:rsid w:val="007B19BC"/>
    <w:rsid w:val="007B1C2F"/>
    <w:rsid w:val="007B1CEA"/>
    <w:rsid w:val="007B1ED2"/>
    <w:rsid w:val="007B1F4A"/>
    <w:rsid w:val="007B21F1"/>
    <w:rsid w:val="007B2283"/>
    <w:rsid w:val="007B258F"/>
    <w:rsid w:val="007B275F"/>
    <w:rsid w:val="007B28CB"/>
    <w:rsid w:val="007B2976"/>
    <w:rsid w:val="007B2D18"/>
    <w:rsid w:val="007B2D87"/>
    <w:rsid w:val="007B2DD7"/>
    <w:rsid w:val="007B2E14"/>
    <w:rsid w:val="007B2E38"/>
    <w:rsid w:val="007B2EB4"/>
    <w:rsid w:val="007B3163"/>
    <w:rsid w:val="007B325C"/>
    <w:rsid w:val="007B3311"/>
    <w:rsid w:val="007B347E"/>
    <w:rsid w:val="007B34D4"/>
    <w:rsid w:val="007B34FE"/>
    <w:rsid w:val="007B3596"/>
    <w:rsid w:val="007B36A3"/>
    <w:rsid w:val="007B36E7"/>
    <w:rsid w:val="007B38AA"/>
    <w:rsid w:val="007B3AAD"/>
    <w:rsid w:val="007B3E0C"/>
    <w:rsid w:val="007B3F5C"/>
    <w:rsid w:val="007B44C7"/>
    <w:rsid w:val="007B476B"/>
    <w:rsid w:val="007B485D"/>
    <w:rsid w:val="007B48D9"/>
    <w:rsid w:val="007B4BF3"/>
    <w:rsid w:val="007B4C90"/>
    <w:rsid w:val="007B4CE9"/>
    <w:rsid w:val="007B553F"/>
    <w:rsid w:val="007B5AD0"/>
    <w:rsid w:val="007B5D15"/>
    <w:rsid w:val="007B5F65"/>
    <w:rsid w:val="007B5F9C"/>
    <w:rsid w:val="007B6143"/>
    <w:rsid w:val="007B619D"/>
    <w:rsid w:val="007B66AB"/>
    <w:rsid w:val="007B6747"/>
    <w:rsid w:val="007B6A49"/>
    <w:rsid w:val="007B6B2E"/>
    <w:rsid w:val="007B6BFA"/>
    <w:rsid w:val="007B6D77"/>
    <w:rsid w:val="007B7048"/>
    <w:rsid w:val="007B7296"/>
    <w:rsid w:val="007B75EB"/>
    <w:rsid w:val="007B7A83"/>
    <w:rsid w:val="007B7D4D"/>
    <w:rsid w:val="007B7EA0"/>
    <w:rsid w:val="007B7EAD"/>
    <w:rsid w:val="007C035C"/>
    <w:rsid w:val="007C03F2"/>
    <w:rsid w:val="007C03F3"/>
    <w:rsid w:val="007C05D9"/>
    <w:rsid w:val="007C06C6"/>
    <w:rsid w:val="007C0920"/>
    <w:rsid w:val="007C0925"/>
    <w:rsid w:val="007C0B04"/>
    <w:rsid w:val="007C0C14"/>
    <w:rsid w:val="007C0DAF"/>
    <w:rsid w:val="007C0E08"/>
    <w:rsid w:val="007C0E49"/>
    <w:rsid w:val="007C0EF7"/>
    <w:rsid w:val="007C0FC3"/>
    <w:rsid w:val="007C1117"/>
    <w:rsid w:val="007C124E"/>
    <w:rsid w:val="007C1414"/>
    <w:rsid w:val="007C143A"/>
    <w:rsid w:val="007C17C8"/>
    <w:rsid w:val="007C1C49"/>
    <w:rsid w:val="007C1D46"/>
    <w:rsid w:val="007C1DBA"/>
    <w:rsid w:val="007C1E45"/>
    <w:rsid w:val="007C2031"/>
    <w:rsid w:val="007C220B"/>
    <w:rsid w:val="007C227C"/>
    <w:rsid w:val="007C232F"/>
    <w:rsid w:val="007C23C0"/>
    <w:rsid w:val="007C246C"/>
    <w:rsid w:val="007C2693"/>
    <w:rsid w:val="007C2899"/>
    <w:rsid w:val="007C3431"/>
    <w:rsid w:val="007C35C7"/>
    <w:rsid w:val="007C36B9"/>
    <w:rsid w:val="007C393B"/>
    <w:rsid w:val="007C43A7"/>
    <w:rsid w:val="007C4C70"/>
    <w:rsid w:val="007C4DE4"/>
    <w:rsid w:val="007C4F71"/>
    <w:rsid w:val="007C52E7"/>
    <w:rsid w:val="007C54FA"/>
    <w:rsid w:val="007C5689"/>
    <w:rsid w:val="007C57B7"/>
    <w:rsid w:val="007C58AE"/>
    <w:rsid w:val="007C5F48"/>
    <w:rsid w:val="007C620D"/>
    <w:rsid w:val="007C6367"/>
    <w:rsid w:val="007C653D"/>
    <w:rsid w:val="007C6936"/>
    <w:rsid w:val="007C6C1D"/>
    <w:rsid w:val="007C6F03"/>
    <w:rsid w:val="007C6F30"/>
    <w:rsid w:val="007C6FFF"/>
    <w:rsid w:val="007C7190"/>
    <w:rsid w:val="007C7812"/>
    <w:rsid w:val="007C7A29"/>
    <w:rsid w:val="007C7D90"/>
    <w:rsid w:val="007D0482"/>
    <w:rsid w:val="007D04E0"/>
    <w:rsid w:val="007D0682"/>
    <w:rsid w:val="007D06B6"/>
    <w:rsid w:val="007D0899"/>
    <w:rsid w:val="007D092E"/>
    <w:rsid w:val="007D09ED"/>
    <w:rsid w:val="007D0C82"/>
    <w:rsid w:val="007D0ED1"/>
    <w:rsid w:val="007D1371"/>
    <w:rsid w:val="007D1400"/>
    <w:rsid w:val="007D15BE"/>
    <w:rsid w:val="007D17E5"/>
    <w:rsid w:val="007D1834"/>
    <w:rsid w:val="007D1A26"/>
    <w:rsid w:val="007D1DCD"/>
    <w:rsid w:val="007D1E41"/>
    <w:rsid w:val="007D1FC0"/>
    <w:rsid w:val="007D2488"/>
    <w:rsid w:val="007D2547"/>
    <w:rsid w:val="007D28D3"/>
    <w:rsid w:val="007D2D85"/>
    <w:rsid w:val="007D2DB9"/>
    <w:rsid w:val="007D3618"/>
    <w:rsid w:val="007D368F"/>
    <w:rsid w:val="007D3C43"/>
    <w:rsid w:val="007D3D23"/>
    <w:rsid w:val="007D4067"/>
    <w:rsid w:val="007D434B"/>
    <w:rsid w:val="007D445D"/>
    <w:rsid w:val="007D45C1"/>
    <w:rsid w:val="007D4647"/>
    <w:rsid w:val="007D4797"/>
    <w:rsid w:val="007D4918"/>
    <w:rsid w:val="007D4A68"/>
    <w:rsid w:val="007D4B5C"/>
    <w:rsid w:val="007D4BA7"/>
    <w:rsid w:val="007D4D89"/>
    <w:rsid w:val="007D4EDE"/>
    <w:rsid w:val="007D5201"/>
    <w:rsid w:val="007D52BC"/>
    <w:rsid w:val="007D54A6"/>
    <w:rsid w:val="007D54DD"/>
    <w:rsid w:val="007D5853"/>
    <w:rsid w:val="007D59AD"/>
    <w:rsid w:val="007D5BF2"/>
    <w:rsid w:val="007D5C76"/>
    <w:rsid w:val="007D5CA7"/>
    <w:rsid w:val="007D5DDC"/>
    <w:rsid w:val="007D5EE8"/>
    <w:rsid w:val="007D6432"/>
    <w:rsid w:val="007D648D"/>
    <w:rsid w:val="007D6562"/>
    <w:rsid w:val="007D6B39"/>
    <w:rsid w:val="007D6DDA"/>
    <w:rsid w:val="007D6EE9"/>
    <w:rsid w:val="007D6F9A"/>
    <w:rsid w:val="007D7163"/>
    <w:rsid w:val="007D7340"/>
    <w:rsid w:val="007D761E"/>
    <w:rsid w:val="007D7676"/>
    <w:rsid w:val="007D7AA1"/>
    <w:rsid w:val="007D7B11"/>
    <w:rsid w:val="007D7BD7"/>
    <w:rsid w:val="007D7C67"/>
    <w:rsid w:val="007D7D13"/>
    <w:rsid w:val="007E0035"/>
    <w:rsid w:val="007E0043"/>
    <w:rsid w:val="007E012A"/>
    <w:rsid w:val="007E0278"/>
    <w:rsid w:val="007E0581"/>
    <w:rsid w:val="007E05BE"/>
    <w:rsid w:val="007E070B"/>
    <w:rsid w:val="007E0810"/>
    <w:rsid w:val="007E0980"/>
    <w:rsid w:val="007E0E33"/>
    <w:rsid w:val="007E0F48"/>
    <w:rsid w:val="007E1DD0"/>
    <w:rsid w:val="007E1FDF"/>
    <w:rsid w:val="007E20C8"/>
    <w:rsid w:val="007E2131"/>
    <w:rsid w:val="007E22ED"/>
    <w:rsid w:val="007E2BCB"/>
    <w:rsid w:val="007E2C6B"/>
    <w:rsid w:val="007E2F1D"/>
    <w:rsid w:val="007E2FFA"/>
    <w:rsid w:val="007E3164"/>
    <w:rsid w:val="007E3290"/>
    <w:rsid w:val="007E3556"/>
    <w:rsid w:val="007E3693"/>
    <w:rsid w:val="007E3CDD"/>
    <w:rsid w:val="007E3D4E"/>
    <w:rsid w:val="007E3DE1"/>
    <w:rsid w:val="007E4129"/>
    <w:rsid w:val="007E4181"/>
    <w:rsid w:val="007E425C"/>
    <w:rsid w:val="007E4330"/>
    <w:rsid w:val="007E448F"/>
    <w:rsid w:val="007E47F1"/>
    <w:rsid w:val="007E4899"/>
    <w:rsid w:val="007E49BD"/>
    <w:rsid w:val="007E4A76"/>
    <w:rsid w:val="007E4B1F"/>
    <w:rsid w:val="007E4C31"/>
    <w:rsid w:val="007E4FF7"/>
    <w:rsid w:val="007E504D"/>
    <w:rsid w:val="007E50E8"/>
    <w:rsid w:val="007E513F"/>
    <w:rsid w:val="007E5237"/>
    <w:rsid w:val="007E526F"/>
    <w:rsid w:val="007E530C"/>
    <w:rsid w:val="007E538D"/>
    <w:rsid w:val="007E5458"/>
    <w:rsid w:val="007E547C"/>
    <w:rsid w:val="007E57B2"/>
    <w:rsid w:val="007E580A"/>
    <w:rsid w:val="007E5827"/>
    <w:rsid w:val="007E58F0"/>
    <w:rsid w:val="007E5913"/>
    <w:rsid w:val="007E5A3F"/>
    <w:rsid w:val="007E5ADC"/>
    <w:rsid w:val="007E5B97"/>
    <w:rsid w:val="007E5D16"/>
    <w:rsid w:val="007E5D37"/>
    <w:rsid w:val="007E5E28"/>
    <w:rsid w:val="007E5E63"/>
    <w:rsid w:val="007E5F03"/>
    <w:rsid w:val="007E5F15"/>
    <w:rsid w:val="007E5F72"/>
    <w:rsid w:val="007E63C7"/>
    <w:rsid w:val="007E6702"/>
    <w:rsid w:val="007E6903"/>
    <w:rsid w:val="007E6E66"/>
    <w:rsid w:val="007E6EC1"/>
    <w:rsid w:val="007E70B6"/>
    <w:rsid w:val="007E71ED"/>
    <w:rsid w:val="007E721F"/>
    <w:rsid w:val="007E7314"/>
    <w:rsid w:val="007E758A"/>
    <w:rsid w:val="007E7615"/>
    <w:rsid w:val="007E7712"/>
    <w:rsid w:val="007E793D"/>
    <w:rsid w:val="007E7D31"/>
    <w:rsid w:val="007E7DA6"/>
    <w:rsid w:val="007F0186"/>
    <w:rsid w:val="007F01FA"/>
    <w:rsid w:val="007F02C6"/>
    <w:rsid w:val="007F0607"/>
    <w:rsid w:val="007F0636"/>
    <w:rsid w:val="007F07D2"/>
    <w:rsid w:val="007F09CA"/>
    <w:rsid w:val="007F0A9E"/>
    <w:rsid w:val="007F1164"/>
    <w:rsid w:val="007F138C"/>
    <w:rsid w:val="007F138F"/>
    <w:rsid w:val="007F13CC"/>
    <w:rsid w:val="007F13E5"/>
    <w:rsid w:val="007F149B"/>
    <w:rsid w:val="007F1821"/>
    <w:rsid w:val="007F19B9"/>
    <w:rsid w:val="007F1B3B"/>
    <w:rsid w:val="007F2093"/>
    <w:rsid w:val="007F2534"/>
    <w:rsid w:val="007F284A"/>
    <w:rsid w:val="007F29B7"/>
    <w:rsid w:val="007F2DB4"/>
    <w:rsid w:val="007F312D"/>
    <w:rsid w:val="007F31AC"/>
    <w:rsid w:val="007F33CD"/>
    <w:rsid w:val="007F3735"/>
    <w:rsid w:val="007F37BE"/>
    <w:rsid w:val="007F37CC"/>
    <w:rsid w:val="007F37CF"/>
    <w:rsid w:val="007F3815"/>
    <w:rsid w:val="007F3AAC"/>
    <w:rsid w:val="007F3B4C"/>
    <w:rsid w:val="007F3C8B"/>
    <w:rsid w:val="007F3C9D"/>
    <w:rsid w:val="007F4B76"/>
    <w:rsid w:val="007F4C86"/>
    <w:rsid w:val="007F5472"/>
    <w:rsid w:val="007F5557"/>
    <w:rsid w:val="007F55AE"/>
    <w:rsid w:val="007F57BC"/>
    <w:rsid w:val="007F5831"/>
    <w:rsid w:val="007F5D41"/>
    <w:rsid w:val="007F6042"/>
    <w:rsid w:val="007F60ED"/>
    <w:rsid w:val="007F610A"/>
    <w:rsid w:val="007F6272"/>
    <w:rsid w:val="007F63CB"/>
    <w:rsid w:val="007F6436"/>
    <w:rsid w:val="007F6719"/>
    <w:rsid w:val="007F6B9F"/>
    <w:rsid w:val="007F6C26"/>
    <w:rsid w:val="007F7031"/>
    <w:rsid w:val="007F7127"/>
    <w:rsid w:val="007F71B7"/>
    <w:rsid w:val="007F73D6"/>
    <w:rsid w:val="007F7490"/>
    <w:rsid w:val="007F74B5"/>
    <w:rsid w:val="007F7554"/>
    <w:rsid w:val="007F7835"/>
    <w:rsid w:val="007F799C"/>
    <w:rsid w:val="007F7A59"/>
    <w:rsid w:val="007F7B68"/>
    <w:rsid w:val="007F7B71"/>
    <w:rsid w:val="007F7C5C"/>
    <w:rsid w:val="007F7CB6"/>
    <w:rsid w:val="007F7D6E"/>
    <w:rsid w:val="007F7F21"/>
    <w:rsid w:val="00800082"/>
    <w:rsid w:val="00800146"/>
    <w:rsid w:val="008002F3"/>
    <w:rsid w:val="008003F2"/>
    <w:rsid w:val="00800526"/>
    <w:rsid w:val="008006E2"/>
    <w:rsid w:val="008008F0"/>
    <w:rsid w:val="00800976"/>
    <w:rsid w:val="00800DC9"/>
    <w:rsid w:val="00801056"/>
    <w:rsid w:val="008012EA"/>
    <w:rsid w:val="00801330"/>
    <w:rsid w:val="00801364"/>
    <w:rsid w:val="0080162A"/>
    <w:rsid w:val="00801833"/>
    <w:rsid w:val="00801915"/>
    <w:rsid w:val="00801E4A"/>
    <w:rsid w:val="0080226F"/>
    <w:rsid w:val="0080241E"/>
    <w:rsid w:val="00802508"/>
    <w:rsid w:val="008028B7"/>
    <w:rsid w:val="008029C7"/>
    <w:rsid w:val="00802C70"/>
    <w:rsid w:val="00802CF0"/>
    <w:rsid w:val="00802E15"/>
    <w:rsid w:val="00802F81"/>
    <w:rsid w:val="008030C3"/>
    <w:rsid w:val="00803111"/>
    <w:rsid w:val="008033BA"/>
    <w:rsid w:val="008034D3"/>
    <w:rsid w:val="00803855"/>
    <w:rsid w:val="00803A72"/>
    <w:rsid w:val="00803AEB"/>
    <w:rsid w:val="00803B22"/>
    <w:rsid w:val="00803BEC"/>
    <w:rsid w:val="00803C81"/>
    <w:rsid w:val="008041EE"/>
    <w:rsid w:val="00804348"/>
    <w:rsid w:val="0080442D"/>
    <w:rsid w:val="00804476"/>
    <w:rsid w:val="008046FE"/>
    <w:rsid w:val="00804745"/>
    <w:rsid w:val="008049C9"/>
    <w:rsid w:val="00805014"/>
    <w:rsid w:val="008050C9"/>
    <w:rsid w:val="00805428"/>
    <w:rsid w:val="0080563F"/>
    <w:rsid w:val="008056CF"/>
    <w:rsid w:val="00805B90"/>
    <w:rsid w:val="00805BB2"/>
    <w:rsid w:val="00805BDF"/>
    <w:rsid w:val="00805CCA"/>
    <w:rsid w:val="00806019"/>
    <w:rsid w:val="00806A93"/>
    <w:rsid w:val="00806B57"/>
    <w:rsid w:val="00806DBE"/>
    <w:rsid w:val="008073E3"/>
    <w:rsid w:val="00807686"/>
    <w:rsid w:val="008077A1"/>
    <w:rsid w:val="0080786F"/>
    <w:rsid w:val="00807FF6"/>
    <w:rsid w:val="00810212"/>
    <w:rsid w:val="008106C2"/>
    <w:rsid w:val="0081073F"/>
    <w:rsid w:val="00810E1C"/>
    <w:rsid w:val="00811035"/>
    <w:rsid w:val="00811566"/>
    <w:rsid w:val="008115F0"/>
    <w:rsid w:val="00811680"/>
    <w:rsid w:val="008117A0"/>
    <w:rsid w:val="00811857"/>
    <w:rsid w:val="00811880"/>
    <w:rsid w:val="00811B91"/>
    <w:rsid w:val="00811C78"/>
    <w:rsid w:val="00812053"/>
    <w:rsid w:val="00812094"/>
    <w:rsid w:val="00812097"/>
    <w:rsid w:val="00812381"/>
    <w:rsid w:val="0081254C"/>
    <w:rsid w:val="0081262A"/>
    <w:rsid w:val="00812647"/>
    <w:rsid w:val="008126BB"/>
    <w:rsid w:val="0081293B"/>
    <w:rsid w:val="0081294C"/>
    <w:rsid w:val="008129CD"/>
    <w:rsid w:val="00812A61"/>
    <w:rsid w:val="00812BB4"/>
    <w:rsid w:val="00812EBB"/>
    <w:rsid w:val="0081316B"/>
    <w:rsid w:val="0081318C"/>
    <w:rsid w:val="0081327A"/>
    <w:rsid w:val="00813331"/>
    <w:rsid w:val="0081364B"/>
    <w:rsid w:val="0081368A"/>
    <w:rsid w:val="00813697"/>
    <w:rsid w:val="008136B6"/>
    <w:rsid w:val="00813752"/>
    <w:rsid w:val="00813A95"/>
    <w:rsid w:val="00813BC8"/>
    <w:rsid w:val="00813BE6"/>
    <w:rsid w:val="00813D03"/>
    <w:rsid w:val="00813F66"/>
    <w:rsid w:val="008142DB"/>
    <w:rsid w:val="0081433A"/>
    <w:rsid w:val="0081439B"/>
    <w:rsid w:val="008143E5"/>
    <w:rsid w:val="0081445F"/>
    <w:rsid w:val="008144AF"/>
    <w:rsid w:val="00814860"/>
    <w:rsid w:val="00814E93"/>
    <w:rsid w:val="00814FDA"/>
    <w:rsid w:val="0081546F"/>
    <w:rsid w:val="0081548F"/>
    <w:rsid w:val="008154CE"/>
    <w:rsid w:val="0081561C"/>
    <w:rsid w:val="00815885"/>
    <w:rsid w:val="00815AC4"/>
    <w:rsid w:val="00815B4C"/>
    <w:rsid w:val="00815E03"/>
    <w:rsid w:val="00816179"/>
    <w:rsid w:val="00816534"/>
    <w:rsid w:val="00816657"/>
    <w:rsid w:val="0081679A"/>
    <w:rsid w:val="00816A5D"/>
    <w:rsid w:val="00816AC4"/>
    <w:rsid w:val="00817276"/>
    <w:rsid w:val="00817428"/>
    <w:rsid w:val="008175B8"/>
    <w:rsid w:val="00817782"/>
    <w:rsid w:val="00817962"/>
    <w:rsid w:val="0081796F"/>
    <w:rsid w:val="00817C59"/>
    <w:rsid w:val="00817CFB"/>
    <w:rsid w:val="00817E2A"/>
    <w:rsid w:val="00817F75"/>
    <w:rsid w:val="00817FCE"/>
    <w:rsid w:val="008200E3"/>
    <w:rsid w:val="008201AD"/>
    <w:rsid w:val="008208A3"/>
    <w:rsid w:val="008208F1"/>
    <w:rsid w:val="00820930"/>
    <w:rsid w:val="00820993"/>
    <w:rsid w:val="00820A97"/>
    <w:rsid w:val="00820BAD"/>
    <w:rsid w:val="00820E08"/>
    <w:rsid w:val="00820EE1"/>
    <w:rsid w:val="00821493"/>
    <w:rsid w:val="008214FA"/>
    <w:rsid w:val="00821792"/>
    <w:rsid w:val="00821846"/>
    <w:rsid w:val="00821847"/>
    <w:rsid w:val="00821A4C"/>
    <w:rsid w:val="00821C9B"/>
    <w:rsid w:val="00821D93"/>
    <w:rsid w:val="00821FF8"/>
    <w:rsid w:val="0082219A"/>
    <w:rsid w:val="0082219C"/>
    <w:rsid w:val="008223CC"/>
    <w:rsid w:val="00822CCC"/>
    <w:rsid w:val="00822D39"/>
    <w:rsid w:val="00822F2B"/>
    <w:rsid w:val="008230B4"/>
    <w:rsid w:val="00823B7A"/>
    <w:rsid w:val="00823DAE"/>
    <w:rsid w:val="00824125"/>
    <w:rsid w:val="0082420B"/>
    <w:rsid w:val="00824813"/>
    <w:rsid w:val="008248F1"/>
    <w:rsid w:val="00824A59"/>
    <w:rsid w:val="00824ABA"/>
    <w:rsid w:val="00824C32"/>
    <w:rsid w:val="00824D72"/>
    <w:rsid w:val="00824E2E"/>
    <w:rsid w:val="00824EA3"/>
    <w:rsid w:val="00824F4C"/>
    <w:rsid w:val="008251A8"/>
    <w:rsid w:val="008252CB"/>
    <w:rsid w:val="00825427"/>
    <w:rsid w:val="00825527"/>
    <w:rsid w:val="00825819"/>
    <w:rsid w:val="00825E02"/>
    <w:rsid w:val="008260A4"/>
    <w:rsid w:val="0082621C"/>
    <w:rsid w:val="0082622D"/>
    <w:rsid w:val="00826250"/>
    <w:rsid w:val="008263B1"/>
    <w:rsid w:val="008263F2"/>
    <w:rsid w:val="00826477"/>
    <w:rsid w:val="0082668D"/>
    <w:rsid w:val="0082688E"/>
    <w:rsid w:val="008268C5"/>
    <w:rsid w:val="00826A8C"/>
    <w:rsid w:val="00826C4F"/>
    <w:rsid w:val="00826E0B"/>
    <w:rsid w:val="00827104"/>
    <w:rsid w:val="008272B9"/>
    <w:rsid w:val="008277A7"/>
    <w:rsid w:val="00827854"/>
    <w:rsid w:val="00827889"/>
    <w:rsid w:val="008279AC"/>
    <w:rsid w:val="00827B88"/>
    <w:rsid w:val="00827BA1"/>
    <w:rsid w:val="00827C0A"/>
    <w:rsid w:val="00827D82"/>
    <w:rsid w:val="0083025E"/>
    <w:rsid w:val="00830838"/>
    <w:rsid w:val="00830AF2"/>
    <w:rsid w:val="00830F03"/>
    <w:rsid w:val="008312BA"/>
    <w:rsid w:val="008312DD"/>
    <w:rsid w:val="008314B6"/>
    <w:rsid w:val="008316CE"/>
    <w:rsid w:val="0083191A"/>
    <w:rsid w:val="00831CF8"/>
    <w:rsid w:val="00831E86"/>
    <w:rsid w:val="00831EDE"/>
    <w:rsid w:val="008320B3"/>
    <w:rsid w:val="008320FD"/>
    <w:rsid w:val="00832127"/>
    <w:rsid w:val="00832226"/>
    <w:rsid w:val="008324A0"/>
    <w:rsid w:val="0083263E"/>
    <w:rsid w:val="00832733"/>
    <w:rsid w:val="00832846"/>
    <w:rsid w:val="00832973"/>
    <w:rsid w:val="00832D60"/>
    <w:rsid w:val="00832E1C"/>
    <w:rsid w:val="00833319"/>
    <w:rsid w:val="008333E3"/>
    <w:rsid w:val="008338DB"/>
    <w:rsid w:val="00833A52"/>
    <w:rsid w:val="00833B70"/>
    <w:rsid w:val="00833B93"/>
    <w:rsid w:val="00833EDF"/>
    <w:rsid w:val="00834044"/>
    <w:rsid w:val="0083408F"/>
    <w:rsid w:val="00834129"/>
    <w:rsid w:val="00834370"/>
    <w:rsid w:val="00834395"/>
    <w:rsid w:val="008345EC"/>
    <w:rsid w:val="0083465C"/>
    <w:rsid w:val="00834690"/>
    <w:rsid w:val="008346E9"/>
    <w:rsid w:val="00834719"/>
    <w:rsid w:val="0083483E"/>
    <w:rsid w:val="008348D3"/>
    <w:rsid w:val="008349AF"/>
    <w:rsid w:val="00834A63"/>
    <w:rsid w:val="00834DD0"/>
    <w:rsid w:val="00834E31"/>
    <w:rsid w:val="00834E4F"/>
    <w:rsid w:val="00834E8D"/>
    <w:rsid w:val="00835038"/>
    <w:rsid w:val="00835559"/>
    <w:rsid w:val="0083555D"/>
    <w:rsid w:val="00835728"/>
    <w:rsid w:val="00835837"/>
    <w:rsid w:val="00835C04"/>
    <w:rsid w:val="00835D79"/>
    <w:rsid w:val="00835E14"/>
    <w:rsid w:val="008362B8"/>
    <w:rsid w:val="00836452"/>
    <w:rsid w:val="00836468"/>
    <w:rsid w:val="008365B8"/>
    <w:rsid w:val="0083662C"/>
    <w:rsid w:val="008366A2"/>
    <w:rsid w:val="00836EBA"/>
    <w:rsid w:val="00837049"/>
    <w:rsid w:val="0083711B"/>
    <w:rsid w:val="00837120"/>
    <w:rsid w:val="008375C5"/>
    <w:rsid w:val="0083767B"/>
    <w:rsid w:val="0083772A"/>
    <w:rsid w:val="008378D2"/>
    <w:rsid w:val="008378D8"/>
    <w:rsid w:val="00837A99"/>
    <w:rsid w:val="00837AB8"/>
    <w:rsid w:val="00837BE8"/>
    <w:rsid w:val="00837BEB"/>
    <w:rsid w:val="00837C72"/>
    <w:rsid w:val="00837ECC"/>
    <w:rsid w:val="008403EF"/>
    <w:rsid w:val="008404B0"/>
    <w:rsid w:val="0084068B"/>
    <w:rsid w:val="00840751"/>
    <w:rsid w:val="008407B2"/>
    <w:rsid w:val="00840890"/>
    <w:rsid w:val="00840A24"/>
    <w:rsid w:val="00840BA7"/>
    <w:rsid w:val="00840D0D"/>
    <w:rsid w:val="00840D99"/>
    <w:rsid w:val="00840E0E"/>
    <w:rsid w:val="00840EA7"/>
    <w:rsid w:val="00840F23"/>
    <w:rsid w:val="00840F91"/>
    <w:rsid w:val="008410A2"/>
    <w:rsid w:val="008411F2"/>
    <w:rsid w:val="00841275"/>
    <w:rsid w:val="00841479"/>
    <w:rsid w:val="00841536"/>
    <w:rsid w:val="008415A0"/>
    <w:rsid w:val="008415FF"/>
    <w:rsid w:val="00841671"/>
    <w:rsid w:val="00841938"/>
    <w:rsid w:val="008419EB"/>
    <w:rsid w:val="00841C84"/>
    <w:rsid w:val="00841CAA"/>
    <w:rsid w:val="00841D20"/>
    <w:rsid w:val="00841DDC"/>
    <w:rsid w:val="00841DE6"/>
    <w:rsid w:val="00841FC0"/>
    <w:rsid w:val="00841FDF"/>
    <w:rsid w:val="0084203F"/>
    <w:rsid w:val="008423B3"/>
    <w:rsid w:val="00842479"/>
    <w:rsid w:val="008428C7"/>
    <w:rsid w:val="00842AFE"/>
    <w:rsid w:val="00842B11"/>
    <w:rsid w:val="00842B40"/>
    <w:rsid w:val="00842DFD"/>
    <w:rsid w:val="00842F63"/>
    <w:rsid w:val="0084300C"/>
    <w:rsid w:val="008432DC"/>
    <w:rsid w:val="008438BC"/>
    <w:rsid w:val="00843B34"/>
    <w:rsid w:val="00843D63"/>
    <w:rsid w:val="00843E3E"/>
    <w:rsid w:val="008441C2"/>
    <w:rsid w:val="008443A5"/>
    <w:rsid w:val="008443C9"/>
    <w:rsid w:val="00844442"/>
    <w:rsid w:val="00844460"/>
    <w:rsid w:val="00844841"/>
    <w:rsid w:val="008448AC"/>
    <w:rsid w:val="00845049"/>
    <w:rsid w:val="0084534B"/>
    <w:rsid w:val="0084536B"/>
    <w:rsid w:val="00845474"/>
    <w:rsid w:val="0084579D"/>
    <w:rsid w:val="0084580D"/>
    <w:rsid w:val="0084598A"/>
    <w:rsid w:val="00845B97"/>
    <w:rsid w:val="00845C5C"/>
    <w:rsid w:val="00845F23"/>
    <w:rsid w:val="00846057"/>
    <w:rsid w:val="00846227"/>
    <w:rsid w:val="00846267"/>
    <w:rsid w:val="008462B6"/>
    <w:rsid w:val="008463BB"/>
    <w:rsid w:val="00846411"/>
    <w:rsid w:val="0084648C"/>
    <w:rsid w:val="008464F3"/>
    <w:rsid w:val="008465F5"/>
    <w:rsid w:val="008465FD"/>
    <w:rsid w:val="008469EB"/>
    <w:rsid w:val="00846CB1"/>
    <w:rsid w:val="00846ECB"/>
    <w:rsid w:val="0084702C"/>
    <w:rsid w:val="0084732A"/>
    <w:rsid w:val="00847554"/>
    <w:rsid w:val="0084777D"/>
    <w:rsid w:val="0084793A"/>
    <w:rsid w:val="00847B03"/>
    <w:rsid w:val="00847B69"/>
    <w:rsid w:val="00847BAF"/>
    <w:rsid w:val="00847C29"/>
    <w:rsid w:val="00847DCE"/>
    <w:rsid w:val="00847F28"/>
    <w:rsid w:val="008500A7"/>
    <w:rsid w:val="0085016F"/>
    <w:rsid w:val="00850193"/>
    <w:rsid w:val="008501B6"/>
    <w:rsid w:val="008504FE"/>
    <w:rsid w:val="00850529"/>
    <w:rsid w:val="00850657"/>
    <w:rsid w:val="00850A87"/>
    <w:rsid w:val="00850AA6"/>
    <w:rsid w:val="00850D47"/>
    <w:rsid w:val="00850DEC"/>
    <w:rsid w:val="008516AC"/>
    <w:rsid w:val="008516F3"/>
    <w:rsid w:val="00851A17"/>
    <w:rsid w:val="00851CAB"/>
    <w:rsid w:val="00851CDF"/>
    <w:rsid w:val="00851E33"/>
    <w:rsid w:val="00851E39"/>
    <w:rsid w:val="00851E7D"/>
    <w:rsid w:val="00852004"/>
    <w:rsid w:val="00852044"/>
    <w:rsid w:val="0085218F"/>
    <w:rsid w:val="008523D2"/>
    <w:rsid w:val="00852533"/>
    <w:rsid w:val="0085263C"/>
    <w:rsid w:val="00852875"/>
    <w:rsid w:val="00852E22"/>
    <w:rsid w:val="008530AC"/>
    <w:rsid w:val="00853138"/>
    <w:rsid w:val="0085389A"/>
    <w:rsid w:val="00853B73"/>
    <w:rsid w:val="00853DA8"/>
    <w:rsid w:val="00853E46"/>
    <w:rsid w:val="00853ECC"/>
    <w:rsid w:val="00853F34"/>
    <w:rsid w:val="0085401A"/>
    <w:rsid w:val="008541E4"/>
    <w:rsid w:val="00854283"/>
    <w:rsid w:val="008542BB"/>
    <w:rsid w:val="00854483"/>
    <w:rsid w:val="00854735"/>
    <w:rsid w:val="008547A3"/>
    <w:rsid w:val="00854846"/>
    <w:rsid w:val="00854B58"/>
    <w:rsid w:val="00854BBA"/>
    <w:rsid w:val="00854DFD"/>
    <w:rsid w:val="00855216"/>
    <w:rsid w:val="00855425"/>
    <w:rsid w:val="00855618"/>
    <w:rsid w:val="0085577B"/>
    <w:rsid w:val="008558A9"/>
    <w:rsid w:val="00855957"/>
    <w:rsid w:val="0085596D"/>
    <w:rsid w:val="00855AAE"/>
    <w:rsid w:val="00855B29"/>
    <w:rsid w:val="00855C08"/>
    <w:rsid w:val="00855C49"/>
    <w:rsid w:val="00855E8A"/>
    <w:rsid w:val="00855F20"/>
    <w:rsid w:val="00856165"/>
    <w:rsid w:val="00856499"/>
    <w:rsid w:val="00856518"/>
    <w:rsid w:val="008565C8"/>
    <w:rsid w:val="0085671A"/>
    <w:rsid w:val="00856CD1"/>
    <w:rsid w:val="00856F42"/>
    <w:rsid w:val="00856FB2"/>
    <w:rsid w:val="00856FC8"/>
    <w:rsid w:val="008570EE"/>
    <w:rsid w:val="00857260"/>
    <w:rsid w:val="0085744F"/>
    <w:rsid w:val="00857734"/>
    <w:rsid w:val="008579F4"/>
    <w:rsid w:val="00857C7E"/>
    <w:rsid w:val="00857CCD"/>
    <w:rsid w:val="00857DD2"/>
    <w:rsid w:val="00857E3F"/>
    <w:rsid w:val="00860527"/>
    <w:rsid w:val="0086052C"/>
    <w:rsid w:val="00860968"/>
    <w:rsid w:val="00860B75"/>
    <w:rsid w:val="00860BA3"/>
    <w:rsid w:val="00860F2D"/>
    <w:rsid w:val="00861291"/>
    <w:rsid w:val="008613CA"/>
    <w:rsid w:val="008613DC"/>
    <w:rsid w:val="00861429"/>
    <w:rsid w:val="00861756"/>
    <w:rsid w:val="008618AC"/>
    <w:rsid w:val="008618C9"/>
    <w:rsid w:val="0086196A"/>
    <w:rsid w:val="00861C0A"/>
    <w:rsid w:val="00861C85"/>
    <w:rsid w:val="00861C8D"/>
    <w:rsid w:val="00861E92"/>
    <w:rsid w:val="00861EA8"/>
    <w:rsid w:val="00861F55"/>
    <w:rsid w:val="00862136"/>
    <w:rsid w:val="0086222F"/>
    <w:rsid w:val="00862312"/>
    <w:rsid w:val="0086257B"/>
    <w:rsid w:val="0086267F"/>
    <w:rsid w:val="0086278C"/>
    <w:rsid w:val="008628D6"/>
    <w:rsid w:val="00862EEC"/>
    <w:rsid w:val="0086304E"/>
    <w:rsid w:val="0086313D"/>
    <w:rsid w:val="0086316F"/>
    <w:rsid w:val="00863231"/>
    <w:rsid w:val="0086325C"/>
    <w:rsid w:val="0086326E"/>
    <w:rsid w:val="0086357E"/>
    <w:rsid w:val="008635C9"/>
    <w:rsid w:val="008635CA"/>
    <w:rsid w:val="00863AD0"/>
    <w:rsid w:val="00863BE5"/>
    <w:rsid w:val="00863E1D"/>
    <w:rsid w:val="00863E7A"/>
    <w:rsid w:val="0086403F"/>
    <w:rsid w:val="00864407"/>
    <w:rsid w:val="00864417"/>
    <w:rsid w:val="00864495"/>
    <w:rsid w:val="00864620"/>
    <w:rsid w:val="00864642"/>
    <w:rsid w:val="0086469D"/>
    <w:rsid w:val="008646B6"/>
    <w:rsid w:val="0086492D"/>
    <w:rsid w:val="00864949"/>
    <w:rsid w:val="0086494F"/>
    <w:rsid w:val="00864A02"/>
    <w:rsid w:val="00864B17"/>
    <w:rsid w:val="00864BDF"/>
    <w:rsid w:val="00864F26"/>
    <w:rsid w:val="00865074"/>
    <w:rsid w:val="00865171"/>
    <w:rsid w:val="00865797"/>
    <w:rsid w:val="00865BEB"/>
    <w:rsid w:val="00865CA5"/>
    <w:rsid w:val="00866217"/>
    <w:rsid w:val="00866446"/>
    <w:rsid w:val="00866B08"/>
    <w:rsid w:val="00866E16"/>
    <w:rsid w:val="008670E5"/>
    <w:rsid w:val="00867882"/>
    <w:rsid w:val="00867D37"/>
    <w:rsid w:val="00867F44"/>
    <w:rsid w:val="00870218"/>
    <w:rsid w:val="00870226"/>
    <w:rsid w:val="00870712"/>
    <w:rsid w:val="008709F5"/>
    <w:rsid w:val="00870C72"/>
    <w:rsid w:val="00870CFE"/>
    <w:rsid w:val="00870D4A"/>
    <w:rsid w:val="00870FD4"/>
    <w:rsid w:val="00871490"/>
    <w:rsid w:val="008717F6"/>
    <w:rsid w:val="008719A5"/>
    <w:rsid w:val="00871B75"/>
    <w:rsid w:val="0087221C"/>
    <w:rsid w:val="00872225"/>
    <w:rsid w:val="00872466"/>
    <w:rsid w:val="0087264D"/>
    <w:rsid w:val="008727D1"/>
    <w:rsid w:val="00872868"/>
    <w:rsid w:val="00872A24"/>
    <w:rsid w:val="00872BFE"/>
    <w:rsid w:val="00872C37"/>
    <w:rsid w:val="00872D8F"/>
    <w:rsid w:val="0087337B"/>
    <w:rsid w:val="008738E4"/>
    <w:rsid w:val="00873A15"/>
    <w:rsid w:val="00873A73"/>
    <w:rsid w:val="00873A8C"/>
    <w:rsid w:val="008742D6"/>
    <w:rsid w:val="00874442"/>
    <w:rsid w:val="008747DE"/>
    <w:rsid w:val="00874A74"/>
    <w:rsid w:val="00874B7E"/>
    <w:rsid w:val="00874D92"/>
    <w:rsid w:val="00874F6A"/>
    <w:rsid w:val="00875067"/>
    <w:rsid w:val="008751F7"/>
    <w:rsid w:val="008752E1"/>
    <w:rsid w:val="008753DC"/>
    <w:rsid w:val="0087541D"/>
    <w:rsid w:val="008754ED"/>
    <w:rsid w:val="00875AE6"/>
    <w:rsid w:val="00875BC3"/>
    <w:rsid w:val="00875EE6"/>
    <w:rsid w:val="00875F86"/>
    <w:rsid w:val="008760D2"/>
    <w:rsid w:val="008760E7"/>
    <w:rsid w:val="00876591"/>
    <w:rsid w:val="00876789"/>
    <w:rsid w:val="00876944"/>
    <w:rsid w:val="008773DC"/>
    <w:rsid w:val="008774CC"/>
    <w:rsid w:val="008775D0"/>
    <w:rsid w:val="00877724"/>
    <w:rsid w:val="00880023"/>
    <w:rsid w:val="00880117"/>
    <w:rsid w:val="0088029F"/>
    <w:rsid w:val="00880432"/>
    <w:rsid w:val="00880466"/>
    <w:rsid w:val="00880499"/>
    <w:rsid w:val="00880666"/>
    <w:rsid w:val="0088083D"/>
    <w:rsid w:val="008808AA"/>
    <w:rsid w:val="00880AC1"/>
    <w:rsid w:val="00880AEE"/>
    <w:rsid w:val="00880CC9"/>
    <w:rsid w:val="00881469"/>
    <w:rsid w:val="0088178E"/>
    <w:rsid w:val="00881931"/>
    <w:rsid w:val="00881AB2"/>
    <w:rsid w:val="00881ACE"/>
    <w:rsid w:val="00881E3D"/>
    <w:rsid w:val="00881E8F"/>
    <w:rsid w:val="008820B0"/>
    <w:rsid w:val="008823DE"/>
    <w:rsid w:val="008824FE"/>
    <w:rsid w:val="00882664"/>
    <w:rsid w:val="00882A2B"/>
    <w:rsid w:val="00882A64"/>
    <w:rsid w:val="00882B9F"/>
    <w:rsid w:val="00882CEB"/>
    <w:rsid w:val="00882ECA"/>
    <w:rsid w:val="00882ED2"/>
    <w:rsid w:val="008830CB"/>
    <w:rsid w:val="00883318"/>
    <w:rsid w:val="00883353"/>
    <w:rsid w:val="0088337E"/>
    <w:rsid w:val="0088343E"/>
    <w:rsid w:val="0088384F"/>
    <w:rsid w:val="008839CA"/>
    <w:rsid w:val="00883ED2"/>
    <w:rsid w:val="00883F7D"/>
    <w:rsid w:val="008840B4"/>
    <w:rsid w:val="00884201"/>
    <w:rsid w:val="0088459B"/>
    <w:rsid w:val="008845DC"/>
    <w:rsid w:val="008848DD"/>
    <w:rsid w:val="00884A61"/>
    <w:rsid w:val="00884BC5"/>
    <w:rsid w:val="00884E08"/>
    <w:rsid w:val="00884E3E"/>
    <w:rsid w:val="00884F35"/>
    <w:rsid w:val="00884FDF"/>
    <w:rsid w:val="0088509D"/>
    <w:rsid w:val="00885192"/>
    <w:rsid w:val="00885462"/>
    <w:rsid w:val="00885470"/>
    <w:rsid w:val="00885587"/>
    <w:rsid w:val="00885715"/>
    <w:rsid w:val="00885826"/>
    <w:rsid w:val="0088599E"/>
    <w:rsid w:val="00885A1D"/>
    <w:rsid w:val="00885CB1"/>
    <w:rsid w:val="00886075"/>
    <w:rsid w:val="00886316"/>
    <w:rsid w:val="00886384"/>
    <w:rsid w:val="00886499"/>
    <w:rsid w:val="0088695A"/>
    <w:rsid w:val="00886CE6"/>
    <w:rsid w:val="00886F0F"/>
    <w:rsid w:val="0088747E"/>
    <w:rsid w:val="0088765C"/>
    <w:rsid w:val="00887684"/>
    <w:rsid w:val="0088768D"/>
    <w:rsid w:val="00887834"/>
    <w:rsid w:val="00887954"/>
    <w:rsid w:val="00887A4F"/>
    <w:rsid w:val="00887A5B"/>
    <w:rsid w:val="00887EF1"/>
    <w:rsid w:val="008902CD"/>
    <w:rsid w:val="008903AD"/>
    <w:rsid w:val="008906DB"/>
    <w:rsid w:val="00890726"/>
    <w:rsid w:val="008907CD"/>
    <w:rsid w:val="008909B1"/>
    <w:rsid w:val="008909FA"/>
    <w:rsid w:val="00890A72"/>
    <w:rsid w:val="00890CB2"/>
    <w:rsid w:val="00890E46"/>
    <w:rsid w:val="00890E66"/>
    <w:rsid w:val="00890F57"/>
    <w:rsid w:val="00891065"/>
    <w:rsid w:val="00891738"/>
    <w:rsid w:val="008918EC"/>
    <w:rsid w:val="00891B79"/>
    <w:rsid w:val="00891C9C"/>
    <w:rsid w:val="008921A0"/>
    <w:rsid w:val="008921B3"/>
    <w:rsid w:val="0089229B"/>
    <w:rsid w:val="0089229F"/>
    <w:rsid w:val="0089231E"/>
    <w:rsid w:val="00892401"/>
    <w:rsid w:val="00892534"/>
    <w:rsid w:val="00892778"/>
    <w:rsid w:val="00892B90"/>
    <w:rsid w:val="00892CC5"/>
    <w:rsid w:val="00892CDA"/>
    <w:rsid w:val="00892D23"/>
    <w:rsid w:val="00893130"/>
    <w:rsid w:val="0089329E"/>
    <w:rsid w:val="00893369"/>
    <w:rsid w:val="008935A6"/>
    <w:rsid w:val="00893F9D"/>
    <w:rsid w:val="00894152"/>
    <w:rsid w:val="00894274"/>
    <w:rsid w:val="008946D6"/>
    <w:rsid w:val="00894954"/>
    <w:rsid w:val="00894C59"/>
    <w:rsid w:val="008951C8"/>
    <w:rsid w:val="0089549D"/>
    <w:rsid w:val="008954D3"/>
    <w:rsid w:val="00895B1F"/>
    <w:rsid w:val="00895BB5"/>
    <w:rsid w:val="00895D52"/>
    <w:rsid w:val="008961C6"/>
    <w:rsid w:val="0089627E"/>
    <w:rsid w:val="008962B1"/>
    <w:rsid w:val="00896385"/>
    <w:rsid w:val="00896459"/>
    <w:rsid w:val="0089647B"/>
    <w:rsid w:val="008965DA"/>
    <w:rsid w:val="00896A64"/>
    <w:rsid w:val="00896A71"/>
    <w:rsid w:val="00896DC2"/>
    <w:rsid w:val="00896E51"/>
    <w:rsid w:val="00896F2C"/>
    <w:rsid w:val="00896FAE"/>
    <w:rsid w:val="00897608"/>
    <w:rsid w:val="00897741"/>
    <w:rsid w:val="00897783"/>
    <w:rsid w:val="0089798A"/>
    <w:rsid w:val="00897B73"/>
    <w:rsid w:val="00897BA5"/>
    <w:rsid w:val="008A0100"/>
    <w:rsid w:val="008A0199"/>
    <w:rsid w:val="008A02F5"/>
    <w:rsid w:val="008A0B6C"/>
    <w:rsid w:val="008A0F11"/>
    <w:rsid w:val="008A1446"/>
    <w:rsid w:val="008A14C7"/>
    <w:rsid w:val="008A15F4"/>
    <w:rsid w:val="008A164C"/>
    <w:rsid w:val="008A16A6"/>
    <w:rsid w:val="008A176D"/>
    <w:rsid w:val="008A19CD"/>
    <w:rsid w:val="008A1AF2"/>
    <w:rsid w:val="008A1DD4"/>
    <w:rsid w:val="008A1E53"/>
    <w:rsid w:val="008A1F21"/>
    <w:rsid w:val="008A1F95"/>
    <w:rsid w:val="008A224C"/>
    <w:rsid w:val="008A23A1"/>
    <w:rsid w:val="008A2416"/>
    <w:rsid w:val="008A2492"/>
    <w:rsid w:val="008A2689"/>
    <w:rsid w:val="008A27BB"/>
    <w:rsid w:val="008A286B"/>
    <w:rsid w:val="008A297F"/>
    <w:rsid w:val="008A29C7"/>
    <w:rsid w:val="008A2AE6"/>
    <w:rsid w:val="008A2DB8"/>
    <w:rsid w:val="008A2E01"/>
    <w:rsid w:val="008A2F76"/>
    <w:rsid w:val="008A3450"/>
    <w:rsid w:val="008A354C"/>
    <w:rsid w:val="008A39E5"/>
    <w:rsid w:val="008A3DA6"/>
    <w:rsid w:val="008A3DDA"/>
    <w:rsid w:val="008A3DEA"/>
    <w:rsid w:val="008A3F63"/>
    <w:rsid w:val="008A4069"/>
    <w:rsid w:val="008A407D"/>
    <w:rsid w:val="008A4205"/>
    <w:rsid w:val="008A425D"/>
    <w:rsid w:val="008A436C"/>
    <w:rsid w:val="008A4577"/>
    <w:rsid w:val="008A46E2"/>
    <w:rsid w:val="008A47B6"/>
    <w:rsid w:val="008A4B07"/>
    <w:rsid w:val="008A4BC3"/>
    <w:rsid w:val="008A4D1B"/>
    <w:rsid w:val="008A4D34"/>
    <w:rsid w:val="008A4E2D"/>
    <w:rsid w:val="008A5155"/>
    <w:rsid w:val="008A52C0"/>
    <w:rsid w:val="008A53A2"/>
    <w:rsid w:val="008A5421"/>
    <w:rsid w:val="008A55CD"/>
    <w:rsid w:val="008A5AF0"/>
    <w:rsid w:val="008A5B28"/>
    <w:rsid w:val="008A5C75"/>
    <w:rsid w:val="008A5FFC"/>
    <w:rsid w:val="008A607F"/>
    <w:rsid w:val="008A626B"/>
    <w:rsid w:val="008A62C9"/>
    <w:rsid w:val="008A66CF"/>
    <w:rsid w:val="008A671F"/>
    <w:rsid w:val="008A6801"/>
    <w:rsid w:val="008A6A56"/>
    <w:rsid w:val="008A6ADA"/>
    <w:rsid w:val="008A6AE3"/>
    <w:rsid w:val="008A6F11"/>
    <w:rsid w:val="008A6F2A"/>
    <w:rsid w:val="008A6F62"/>
    <w:rsid w:val="008A6F8E"/>
    <w:rsid w:val="008A7063"/>
    <w:rsid w:val="008A70CD"/>
    <w:rsid w:val="008A719B"/>
    <w:rsid w:val="008A74AD"/>
    <w:rsid w:val="008A77A9"/>
    <w:rsid w:val="008A78ED"/>
    <w:rsid w:val="008A78FA"/>
    <w:rsid w:val="008A7BEB"/>
    <w:rsid w:val="008A7C3B"/>
    <w:rsid w:val="008A7C80"/>
    <w:rsid w:val="008A7C81"/>
    <w:rsid w:val="008A7CAC"/>
    <w:rsid w:val="008B0129"/>
    <w:rsid w:val="008B0179"/>
    <w:rsid w:val="008B0329"/>
    <w:rsid w:val="008B048B"/>
    <w:rsid w:val="008B0564"/>
    <w:rsid w:val="008B07AC"/>
    <w:rsid w:val="008B0901"/>
    <w:rsid w:val="008B09EB"/>
    <w:rsid w:val="008B0AAC"/>
    <w:rsid w:val="008B0BAB"/>
    <w:rsid w:val="008B0E1A"/>
    <w:rsid w:val="008B0E26"/>
    <w:rsid w:val="008B12FE"/>
    <w:rsid w:val="008B14EF"/>
    <w:rsid w:val="008B1AE6"/>
    <w:rsid w:val="008B1AF7"/>
    <w:rsid w:val="008B1DC0"/>
    <w:rsid w:val="008B1DEC"/>
    <w:rsid w:val="008B1F80"/>
    <w:rsid w:val="008B1FC7"/>
    <w:rsid w:val="008B21BE"/>
    <w:rsid w:val="008B2E1D"/>
    <w:rsid w:val="008B30CC"/>
    <w:rsid w:val="008B3142"/>
    <w:rsid w:val="008B3249"/>
    <w:rsid w:val="008B327E"/>
    <w:rsid w:val="008B336C"/>
    <w:rsid w:val="008B33A6"/>
    <w:rsid w:val="008B3528"/>
    <w:rsid w:val="008B3872"/>
    <w:rsid w:val="008B38D2"/>
    <w:rsid w:val="008B3A87"/>
    <w:rsid w:val="008B3AD8"/>
    <w:rsid w:val="008B421F"/>
    <w:rsid w:val="008B45BD"/>
    <w:rsid w:val="008B4633"/>
    <w:rsid w:val="008B4667"/>
    <w:rsid w:val="008B48B4"/>
    <w:rsid w:val="008B4BEB"/>
    <w:rsid w:val="008B4C8F"/>
    <w:rsid w:val="008B4D8E"/>
    <w:rsid w:val="008B4D96"/>
    <w:rsid w:val="008B4E45"/>
    <w:rsid w:val="008B4FF2"/>
    <w:rsid w:val="008B5176"/>
    <w:rsid w:val="008B54B5"/>
    <w:rsid w:val="008B5680"/>
    <w:rsid w:val="008B5697"/>
    <w:rsid w:val="008B5EAE"/>
    <w:rsid w:val="008B5EBF"/>
    <w:rsid w:val="008B5F28"/>
    <w:rsid w:val="008B5F67"/>
    <w:rsid w:val="008B5F88"/>
    <w:rsid w:val="008B6093"/>
    <w:rsid w:val="008B621D"/>
    <w:rsid w:val="008B6280"/>
    <w:rsid w:val="008B6367"/>
    <w:rsid w:val="008B647A"/>
    <w:rsid w:val="008B67B1"/>
    <w:rsid w:val="008B694D"/>
    <w:rsid w:val="008B69CE"/>
    <w:rsid w:val="008B6AEA"/>
    <w:rsid w:val="008B6FBA"/>
    <w:rsid w:val="008B7160"/>
    <w:rsid w:val="008B7311"/>
    <w:rsid w:val="008B73C6"/>
    <w:rsid w:val="008B7750"/>
    <w:rsid w:val="008B77D1"/>
    <w:rsid w:val="008B78DB"/>
    <w:rsid w:val="008B79F8"/>
    <w:rsid w:val="008B7A86"/>
    <w:rsid w:val="008B7D2F"/>
    <w:rsid w:val="008C0241"/>
    <w:rsid w:val="008C0360"/>
    <w:rsid w:val="008C04DC"/>
    <w:rsid w:val="008C0512"/>
    <w:rsid w:val="008C0555"/>
    <w:rsid w:val="008C07B5"/>
    <w:rsid w:val="008C0BCF"/>
    <w:rsid w:val="008C0E7E"/>
    <w:rsid w:val="008C0EF3"/>
    <w:rsid w:val="008C0F12"/>
    <w:rsid w:val="008C1189"/>
    <w:rsid w:val="008C1233"/>
    <w:rsid w:val="008C144B"/>
    <w:rsid w:val="008C190D"/>
    <w:rsid w:val="008C1967"/>
    <w:rsid w:val="008C1988"/>
    <w:rsid w:val="008C1B7F"/>
    <w:rsid w:val="008C1BE6"/>
    <w:rsid w:val="008C1C0C"/>
    <w:rsid w:val="008C1E6E"/>
    <w:rsid w:val="008C2188"/>
    <w:rsid w:val="008C21FF"/>
    <w:rsid w:val="008C2200"/>
    <w:rsid w:val="008C2394"/>
    <w:rsid w:val="008C2691"/>
    <w:rsid w:val="008C2A8F"/>
    <w:rsid w:val="008C2B27"/>
    <w:rsid w:val="008C2EEB"/>
    <w:rsid w:val="008C309A"/>
    <w:rsid w:val="008C32A5"/>
    <w:rsid w:val="008C3304"/>
    <w:rsid w:val="008C35C0"/>
    <w:rsid w:val="008C38F4"/>
    <w:rsid w:val="008C399B"/>
    <w:rsid w:val="008C3AC8"/>
    <w:rsid w:val="008C3B25"/>
    <w:rsid w:val="008C3C50"/>
    <w:rsid w:val="008C3CA1"/>
    <w:rsid w:val="008C3CD8"/>
    <w:rsid w:val="008C3E99"/>
    <w:rsid w:val="008C3FF5"/>
    <w:rsid w:val="008C43C2"/>
    <w:rsid w:val="008C43CC"/>
    <w:rsid w:val="008C4479"/>
    <w:rsid w:val="008C46A4"/>
    <w:rsid w:val="008C4729"/>
    <w:rsid w:val="008C47C9"/>
    <w:rsid w:val="008C47F1"/>
    <w:rsid w:val="008C4B68"/>
    <w:rsid w:val="008C4CC9"/>
    <w:rsid w:val="008C542A"/>
    <w:rsid w:val="008C575F"/>
    <w:rsid w:val="008C586E"/>
    <w:rsid w:val="008C5924"/>
    <w:rsid w:val="008C5CA8"/>
    <w:rsid w:val="008C62E8"/>
    <w:rsid w:val="008C6353"/>
    <w:rsid w:val="008C6506"/>
    <w:rsid w:val="008C6674"/>
    <w:rsid w:val="008C6842"/>
    <w:rsid w:val="008C69F1"/>
    <w:rsid w:val="008C6CD7"/>
    <w:rsid w:val="008C6D68"/>
    <w:rsid w:val="008C73ED"/>
    <w:rsid w:val="008C756B"/>
    <w:rsid w:val="008C7951"/>
    <w:rsid w:val="008C7A27"/>
    <w:rsid w:val="008C7A59"/>
    <w:rsid w:val="008C7B84"/>
    <w:rsid w:val="008C7CE7"/>
    <w:rsid w:val="008D04DF"/>
    <w:rsid w:val="008D05FE"/>
    <w:rsid w:val="008D0607"/>
    <w:rsid w:val="008D0637"/>
    <w:rsid w:val="008D0928"/>
    <w:rsid w:val="008D0A1D"/>
    <w:rsid w:val="008D0EDE"/>
    <w:rsid w:val="008D0FB9"/>
    <w:rsid w:val="008D109E"/>
    <w:rsid w:val="008D122A"/>
    <w:rsid w:val="008D12CC"/>
    <w:rsid w:val="008D154A"/>
    <w:rsid w:val="008D1664"/>
    <w:rsid w:val="008D17AA"/>
    <w:rsid w:val="008D17EA"/>
    <w:rsid w:val="008D1813"/>
    <w:rsid w:val="008D19B1"/>
    <w:rsid w:val="008D1C98"/>
    <w:rsid w:val="008D1EEC"/>
    <w:rsid w:val="008D1FB5"/>
    <w:rsid w:val="008D1FE5"/>
    <w:rsid w:val="008D20E9"/>
    <w:rsid w:val="008D2120"/>
    <w:rsid w:val="008D2350"/>
    <w:rsid w:val="008D257A"/>
    <w:rsid w:val="008D25C5"/>
    <w:rsid w:val="008D29AF"/>
    <w:rsid w:val="008D2CB9"/>
    <w:rsid w:val="008D2E56"/>
    <w:rsid w:val="008D2F50"/>
    <w:rsid w:val="008D31D7"/>
    <w:rsid w:val="008D32B7"/>
    <w:rsid w:val="008D33D3"/>
    <w:rsid w:val="008D33DC"/>
    <w:rsid w:val="008D37E5"/>
    <w:rsid w:val="008D399C"/>
    <w:rsid w:val="008D3A8E"/>
    <w:rsid w:val="008D3B63"/>
    <w:rsid w:val="008D3D14"/>
    <w:rsid w:val="008D3D35"/>
    <w:rsid w:val="008D3E3D"/>
    <w:rsid w:val="008D409E"/>
    <w:rsid w:val="008D41F4"/>
    <w:rsid w:val="008D4641"/>
    <w:rsid w:val="008D46A1"/>
    <w:rsid w:val="008D4BB0"/>
    <w:rsid w:val="008D4D64"/>
    <w:rsid w:val="008D4FC3"/>
    <w:rsid w:val="008D510E"/>
    <w:rsid w:val="008D518F"/>
    <w:rsid w:val="008D5454"/>
    <w:rsid w:val="008D5AF6"/>
    <w:rsid w:val="008D5CE9"/>
    <w:rsid w:val="008D5FEC"/>
    <w:rsid w:val="008D60BF"/>
    <w:rsid w:val="008D60FC"/>
    <w:rsid w:val="008D62C2"/>
    <w:rsid w:val="008D62E9"/>
    <w:rsid w:val="008D6324"/>
    <w:rsid w:val="008D666D"/>
    <w:rsid w:val="008D67A8"/>
    <w:rsid w:val="008D6970"/>
    <w:rsid w:val="008D6BB6"/>
    <w:rsid w:val="008D6EEB"/>
    <w:rsid w:val="008D71C6"/>
    <w:rsid w:val="008D7253"/>
    <w:rsid w:val="008D7323"/>
    <w:rsid w:val="008D756B"/>
    <w:rsid w:val="008D779A"/>
    <w:rsid w:val="008D7807"/>
    <w:rsid w:val="008D7C3B"/>
    <w:rsid w:val="008E03C5"/>
    <w:rsid w:val="008E0660"/>
    <w:rsid w:val="008E096B"/>
    <w:rsid w:val="008E097F"/>
    <w:rsid w:val="008E0985"/>
    <w:rsid w:val="008E0B8C"/>
    <w:rsid w:val="008E0C1E"/>
    <w:rsid w:val="008E0D69"/>
    <w:rsid w:val="008E13E1"/>
    <w:rsid w:val="008E18B4"/>
    <w:rsid w:val="008E1949"/>
    <w:rsid w:val="008E1988"/>
    <w:rsid w:val="008E1A24"/>
    <w:rsid w:val="008E1B54"/>
    <w:rsid w:val="008E1F38"/>
    <w:rsid w:val="008E20EF"/>
    <w:rsid w:val="008E2447"/>
    <w:rsid w:val="008E2460"/>
    <w:rsid w:val="008E2C25"/>
    <w:rsid w:val="008E2CB5"/>
    <w:rsid w:val="008E30E9"/>
    <w:rsid w:val="008E30FE"/>
    <w:rsid w:val="008E31DD"/>
    <w:rsid w:val="008E336B"/>
    <w:rsid w:val="008E3A68"/>
    <w:rsid w:val="008E3BD2"/>
    <w:rsid w:val="008E3C31"/>
    <w:rsid w:val="008E4152"/>
    <w:rsid w:val="008E4277"/>
    <w:rsid w:val="008E42A5"/>
    <w:rsid w:val="008E43F3"/>
    <w:rsid w:val="008E47A0"/>
    <w:rsid w:val="008E47F4"/>
    <w:rsid w:val="008E4853"/>
    <w:rsid w:val="008E4C85"/>
    <w:rsid w:val="008E4CFA"/>
    <w:rsid w:val="008E4D33"/>
    <w:rsid w:val="008E4D8F"/>
    <w:rsid w:val="008E514E"/>
    <w:rsid w:val="008E52C9"/>
    <w:rsid w:val="008E5802"/>
    <w:rsid w:val="008E5848"/>
    <w:rsid w:val="008E5D05"/>
    <w:rsid w:val="008E5EEC"/>
    <w:rsid w:val="008E6161"/>
    <w:rsid w:val="008E64FF"/>
    <w:rsid w:val="008E6695"/>
    <w:rsid w:val="008E6738"/>
    <w:rsid w:val="008E675B"/>
    <w:rsid w:val="008E6760"/>
    <w:rsid w:val="008E70CD"/>
    <w:rsid w:val="008E7202"/>
    <w:rsid w:val="008E73D6"/>
    <w:rsid w:val="008E7416"/>
    <w:rsid w:val="008E78CB"/>
    <w:rsid w:val="008E7911"/>
    <w:rsid w:val="008E79F2"/>
    <w:rsid w:val="008E7ADA"/>
    <w:rsid w:val="008E7BE1"/>
    <w:rsid w:val="008E7DF8"/>
    <w:rsid w:val="008F0080"/>
    <w:rsid w:val="008F0508"/>
    <w:rsid w:val="008F0B61"/>
    <w:rsid w:val="008F0C4C"/>
    <w:rsid w:val="008F0C70"/>
    <w:rsid w:val="008F114C"/>
    <w:rsid w:val="008F1473"/>
    <w:rsid w:val="008F1C4A"/>
    <w:rsid w:val="008F20D5"/>
    <w:rsid w:val="008F21DE"/>
    <w:rsid w:val="008F24A6"/>
    <w:rsid w:val="008F274D"/>
    <w:rsid w:val="008F2A3E"/>
    <w:rsid w:val="008F2DA7"/>
    <w:rsid w:val="008F2F3B"/>
    <w:rsid w:val="008F2FF3"/>
    <w:rsid w:val="008F30FE"/>
    <w:rsid w:val="008F3174"/>
    <w:rsid w:val="008F3178"/>
    <w:rsid w:val="008F32C8"/>
    <w:rsid w:val="008F337C"/>
    <w:rsid w:val="008F358A"/>
    <w:rsid w:val="008F38E3"/>
    <w:rsid w:val="008F3936"/>
    <w:rsid w:val="008F3A46"/>
    <w:rsid w:val="008F3B02"/>
    <w:rsid w:val="008F3C2D"/>
    <w:rsid w:val="008F3DC9"/>
    <w:rsid w:val="008F3E42"/>
    <w:rsid w:val="008F3E95"/>
    <w:rsid w:val="008F41A5"/>
    <w:rsid w:val="008F428A"/>
    <w:rsid w:val="008F4372"/>
    <w:rsid w:val="008F4579"/>
    <w:rsid w:val="008F4999"/>
    <w:rsid w:val="008F4A50"/>
    <w:rsid w:val="008F4A82"/>
    <w:rsid w:val="008F4B21"/>
    <w:rsid w:val="008F4D56"/>
    <w:rsid w:val="008F4F3E"/>
    <w:rsid w:val="008F4F6E"/>
    <w:rsid w:val="008F4FC7"/>
    <w:rsid w:val="008F5183"/>
    <w:rsid w:val="008F5294"/>
    <w:rsid w:val="008F52AA"/>
    <w:rsid w:val="008F5490"/>
    <w:rsid w:val="008F56AE"/>
    <w:rsid w:val="008F5B38"/>
    <w:rsid w:val="008F5BA0"/>
    <w:rsid w:val="008F5D8F"/>
    <w:rsid w:val="008F60B0"/>
    <w:rsid w:val="008F62E5"/>
    <w:rsid w:val="008F6686"/>
    <w:rsid w:val="008F6783"/>
    <w:rsid w:val="008F6AC9"/>
    <w:rsid w:val="008F6C13"/>
    <w:rsid w:val="008F6C69"/>
    <w:rsid w:val="008F7073"/>
    <w:rsid w:val="008F70D8"/>
    <w:rsid w:val="008F7217"/>
    <w:rsid w:val="008F73D6"/>
    <w:rsid w:val="008F7860"/>
    <w:rsid w:val="008F7C60"/>
    <w:rsid w:val="008F7CE6"/>
    <w:rsid w:val="009001D6"/>
    <w:rsid w:val="00900316"/>
    <w:rsid w:val="009003D6"/>
    <w:rsid w:val="0090050D"/>
    <w:rsid w:val="0090066F"/>
    <w:rsid w:val="009006D7"/>
    <w:rsid w:val="009008EE"/>
    <w:rsid w:val="00900A21"/>
    <w:rsid w:val="00900CC2"/>
    <w:rsid w:val="00900D92"/>
    <w:rsid w:val="009010D0"/>
    <w:rsid w:val="00901108"/>
    <w:rsid w:val="0090133E"/>
    <w:rsid w:val="00901810"/>
    <w:rsid w:val="009018AF"/>
    <w:rsid w:val="009018E3"/>
    <w:rsid w:val="009018E9"/>
    <w:rsid w:val="00901AC5"/>
    <w:rsid w:val="00901ACE"/>
    <w:rsid w:val="00901B9D"/>
    <w:rsid w:val="00901D38"/>
    <w:rsid w:val="00901E1A"/>
    <w:rsid w:val="00901ED6"/>
    <w:rsid w:val="00901FC2"/>
    <w:rsid w:val="0090200C"/>
    <w:rsid w:val="00902315"/>
    <w:rsid w:val="00902927"/>
    <w:rsid w:val="00902965"/>
    <w:rsid w:val="00902A3F"/>
    <w:rsid w:val="00902DE9"/>
    <w:rsid w:val="00902F8C"/>
    <w:rsid w:val="00903032"/>
    <w:rsid w:val="009031A8"/>
    <w:rsid w:val="009032B0"/>
    <w:rsid w:val="009033A4"/>
    <w:rsid w:val="00903576"/>
    <w:rsid w:val="00903643"/>
    <w:rsid w:val="009037B1"/>
    <w:rsid w:val="00903857"/>
    <w:rsid w:val="00903A03"/>
    <w:rsid w:val="00903AE6"/>
    <w:rsid w:val="00903D8F"/>
    <w:rsid w:val="00904014"/>
    <w:rsid w:val="0090402C"/>
    <w:rsid w:val="009041D3"/>
    <w:rsid w:val="00904521"/>
    <w:rsid w:val="00904C63"/>
    <w:rsid w:val="00904DDD"/>
    <w:rsid w:val="00904F7C"/>
    <w:rsid w:val="00905201"/>
    <w:rsid w:val="00905238"/>
    <w:rsid w:val="00905293"/>
    <w:rsid w:val="009053BB"/>
    <w:rsid w:val="0090580A"/>
    <w:rsid w:val="0090596C"/>
    <w:rsid w:val="00905B14"/>
    <w:rsid w:val="00905B58"/>
    <w:rsid w:val="00905B85"/>
    <w:rsid w:val="00905E53"/>
    <w:rsid w:val="00905F92"/>
    <w:rsid w:val="00906326"/>
    <w:rsid w:val="00906412"/>
    <w:rsid w:val="009064BB"/>
    <w:rsid w:val="009064C7"/>
    <w:rsid w:val="009066A0"/>
    <w:rsid w:val="00906B9A"/>
    <w:rsid w:val="00906C3F"/>
    <w:rsid w:val="00906CED"/>
    <w:rsid w:val="009076D0"/>
    <w:rsid w:val="00907731"/>
    <w:rsid w:val="00907B1C"/>
    <w:rsid w:val="00907B38"/>
    <w:rsid w:val="00907D30"/>
    <w:rsid w:val="00907F2A"/>
    <w:rsid w:val="0091069A"/>
    <w:rsid w:val="009106BB"/>
    <w:rsid w:val="00910749"/>
    <w:rsid w:val="0091078F"/>
    <w:rsid w:val="00910BF5"/>
    <w:rsid w:val="00911366"/>
    <w:rsid w:val="0091148E"/>
    <w:rsid w:val="00911575"/>
    <w:rsid w:val="00911885"/>
    <w:rsid w:val="00911903"/>
    <w:rsid w:val="00911B04"/>
    <w:rsid w:val="00911B77"/>
    <w:rsid w:val="00911C1F"/>
    <w:rsid w:val="00911C53"/>
    <w:rsid w:val="00911DC6"/>
    <w:rsid w:val="00911E01"/>
    <w:rsid w:val="00911E1A"/>
    <w:rsid w:val="0091206E"/>
    <w:rsid w:val="009122AF"/>
    <w:rsid w:val="009123AA"/>
    <w:rsid w:val="00912472"/>
    <w:rsid w:val="009125E3"/>
    <w:rsid w:val="009125F1"/>
    <w:rsid w:val="00912639"/>
    <w:rsid w:val="00912CA0"/>
    <w:rsid w:val="00912E20"/>
    <w:rsid w:val="00912FF0"/>
    <w:rsid w:val="009133B0"/>
    <w:rsid w:val="009134B6"/>
    <w:rsid w:val="009134E9"/>
    <w:rsid w:val="0091364D"/>
    <w:rsid w:val="00913769"/>
    <w:rsid w:val="0091387B"/>
    <w:rsid w:val="00913900"/>
    <w:rsid w:val="00913952"/>
    <w:rsid w:val="00913E04"/>
    <w:rsid w:val="009140B2"/>
    <w:rsid w:val="00914110"/>
    <w:rsid w:val="00914176"/>
    <w:rsid w:val="0091417D"/>
    <w:rsid w:val="00914218"/>
    <w:rsid w:val="00914533"/>
    <w:rsid w:val="00914EFD"/>
    <w:rsid w:val="00914F7E"/>
    <w:rsid w:val="00915014"/>
    <w:rsid w:val="00915029"/>
    <w:rsid w:val="009152B1"/>
    <w:rsid w:val="009152D2"/>
    <w:rsid w:val="009155B8"/>
    <w:rsid w:val="00915AEB"/>
    <w:rsid w:val="00915BEB"/>
    <w:rsid w:val="00915C8D"/>
    <w:rsid w:val="009163F7"/>
    <w:rsid w:val="009163FB"/>
    <w:rsid w:val="00916414"/>
    <w:rsid w:val="009164C0"/>
    <w:rsid w:val="00916610"/>
    <w:rsid w:val="0091685C"/>
    <w:rsid w:val="009169B7"/>
    <w:rsid w:val="00916A39"/>
    <w:rsid w:val="00916A69"/>
    <w:rsid w:val="00916C59"/>
    <w:rsid w:val="00916E12"/>
    <w:rsid w:val="00916E4B"/>
    <w:rsid w:val="00916EC8"/>
    <w:rsid w:val="00917729"/>
    <w:rsid w:val="0091783C"/>
    <w:rsid w:val="009179FA"/>
    <w:rsid w:val="00917C60"/>
    <w:rsid w:val="00917F0E"/>
    <w:rsid w:val="00920278"/>
    <w:rsid w:val="0092053E"/>
    <w:rsid w:val="00920572"/>
    <w:rsid w:val="009207F2"/>
    <w:rsid w:val="009209EC"/>
    <w:rsid w:val="00920B7A"/>
    <w:rsid w:val="00920BBD"/>
    <w:rsid w:val="00921140"/>
    <w:rsid w:val="00921620"/>
    <w:rsid w:val="00921665"/>
    <w:rsid w:val="00921D63"/>
    <w:rsid w:val="00921E1C"/>
    <w:rsid w:val="00921F81"/>
    <w:rsid w:val="00922015"/>
    <w:rsid w:val="00922177"/>
    <w:rsid w:val="009226C8"/>
    <w:rsid w:val="00922798"/>
    <w:rsid w:val="00922813"/>
    <w:rsid w:val="00922DF6"/>
    <w:rsid w:val="00923347"/>
    <w:rsid w:val="009234D4"/>
    <w:rsid w:val="00923545"/>
    <w:rsid w:val="00923641"/>
    <w:rsid w:val="00923667"/>
    <w:rsid w:val="00923764"/>
    <w:rsid w:val="00923A9F"/>
    <w:rsid w:val="00923BF2"/>
    <w:rsid w:val="00923EF1"/>
    <w:rsid w:val="00924210"/>
    <w:rsid w:val="0092443C"/>
    <w:rsid w:val="00924564"/>
    <w:rsid w:val="00924746"/>
    <w:rsid w:val="00924772"/>
    <w:rsid w:val="009248FC"/>
    <w:rsid w:val="00924F49"/>
    <w:rsid w:val="0092514F"/>
    <w:rsid w:val="009251F8"/>
    <w:rsid w:val="00925330"/>
    <w:rsid w:val="00925540"/>
    <w:rsid w:val="009257E4"/>
    <w:rsid w:val="0092584C"/>
    <w:rsid w:val="00925C77"/>
    <w:rsid w:val="00925E6D"/>
    <w:rsid w:val="00926293"/>
    <w:rsid w:val="009267A5"/>
    <w:rsid w:val="009267E4"/>
    <w:rsid w:val="009267EC"/>
    <w:rsid w:val="00926929"/>
    <w:rsid w:val="00926B3D"/>
    <w:rsid w:val="00926C6E"/>
    <w:rsid w:val="00926C70"/>
    <w:rsid w:val="00926D73"/>
    <w:rsid w:val="00926E99"/>
    <w:rsid w:val="00927153"/>
    <w:rsid w:val="009271B4"/>
    <w:rsid w:val="00927625"/>
    <w:rsid w:val="00927986"/>
    <w:rsid w:val="00927B07"/>
    <w:rsid w:val="00927E3B"/>
    <w:rsid w:val="0093047C"/>
    <w:rsid w:val="009307AD"/>
    <w:rsid w:val="009307B9"/>
    <w:rsid w:val="0093081C"/>
    <w:rsid w:val="0093085A"/>
    <w:rsid w:val="00930BB6"/>
    <w:rsid w:val="00930C77"/>
    <w:rsid w:val="00930F00"/>
    <w:rsid w:val="00930F36"/>
    <w:rsid w:val="00930FB1"/>
    <w:rsid w:val="00931248"/>
    <w:rsid w:val="00931331"/>
    <w:rsid w:val="009317E5"/>
    <w:rsid w:val="009318D5"/>
    <w:rsid w:val="00931974"/>
    <w:rsid w:val="00931BFF"/>
    <w:rsid w:val="00931E2C"/>
    <w:rsid w:val="00931E3A"/>
    <w:rsid w:val="00931ED6"/>
    <w:rsid w:val="00932342"/>
    <w:rsid w:val="00932855"/>
    <w:rsid w:val="009329A9"/>
    <w:rsid w:val="00932ABC"/>
    <w:rsid w:val="00932D23"/>
    <w:rsid w:val="00932E0F"/>
    <w:rsid w:val="009331B6"/>
    <w:rsid w:val="009332A5"/>
    <w:rsid w:val="0093340B"/>
    <w:rsid w:val="0093357A"/>
    <w:rsid w:val="00933EA7"/>
    <w:rsid w:val="00934107"/>
    <w:rsid w:val="009341F3"/>
    <w:rsid w:val="0093422B"/>
    <w:rsid w:val="00934645"/>
    <w:rsid w:val="00934995"/>
    <w:rsid w:val="00934D10"/>
    <w:rsid w:val="00934E9B"/>
    <w:rsid w:val="00935061"/>
    <w:rsid w:val="009353AD"/>
    <w:rsid w:val="00935400"/>
    <w:rsid w:val="0093550C"/>
    <w:rsid w:val="00935523"/>
    <w:rsid w:val="00935537"/>
    <w:rsid w:val="009356F5"/>
    <w:rsid w:val="0093592B"/>
    <w:rsid w:val="00935A02"/>
    <w:rsid w:val="00935AFB"/>
    <w:rsid w:val="00935C2F"/>
    <w:rsid w:val="00935CB0"/>
    <w:rsid w:val="009360B4"/>
    <w:rsid w:val="00936244"/>
    <w:rsid w:val="0093637A"/>
    <w:rsid w:val="009365C5"/>
    <w:rsid w:val="009365FE"/>
    <w:rsid w:val="0093661D"/>
    <w:rsid w:val="009367ED"/>
    <w:rsid w:val="00936CC2"/>
    <w:rsid w:val="00936D3A"/>
    <w:rsid w:val="00936D93"/>
    <w:rsid w:val="00936F52"/>
    <w:rsid w:val="009371AA"/>
    <w:rsid w:val="009371D0"/>
    <w:rsid w:val="0093726E"/>
    <w:rsid w:val="0093731A"/>
    <w:rsid w:val="0093747F"/>
    <w:rsid w:val="00937491"/>
    <w:rsid w:val="009377FF"/>
    <w:rsid w:val="0093794F"/>
    <w:rsid w:val="00937983"/>
    <w:rsid w:val="00937B71"/>
    <w:rsid w:val="00937BD0"/>
    <w:rsid w:val="00937C69"/>
    <w:rsid w:val="00940239"/>
    <w:rsid w:val="009402A0"/>
    <w:rsid w:val="00940477"/>
    <w:rsid w:val="009404FC"/>
    <w:rsid w:val="009406F9"/>
    <w:rsid w:val="009408B6"/>
    <w:rsid w:val="00940AB2"/>
    <w:rsid w:val="00940B7C"/>
    <w:rsid w:val="00940E0D"/>
    <w:rsid w:val="009412FA"/>
    <w:rsid w:val="009416C2"/>
    <w:rsid w:val="009417D0"/>
    <w:rsid w:val="00941DFB"/>
    <w:rsid w:val="00942185"/>
    <w:rsid w:val="009422F0"/>
    <w:rsid w:val="009423D5"/>
    <w:rsid w:val="00942415"/>
    <w:rsid w:val="009425D0"/>
    <w:rsid w:val="00942630"/>
    <w:rsid w:val="009426C9"/>
    <w:rsid w:val="00942737"/>
    <w:rsid w:val="0094280C"/>
    <w:rsid w:val="00942A3A"/>
    <w:rsid w:val="00943162"/>
    <w:rsid w:val="009431D9"/>
    <w:rsid w:val="0094328A"/>
    <w:rsid w:val="00943329"/>
    <w:rsid w:val="009434B4"/>
    <w:rsid w:val="00943522"/>
    <w:rsid w:val="009437F8"/>
    <w:rsid w:val="0094390B"/>
    <w:rsid w:val="00943C3B"/>
    <w:rsid w:val="00943CA2"/>
    <w:rsid w:val="00943CF5"/>
    <w:rsid w:val="00943E3D"/>
    <w:rsid w:val="00944062"/>
    <w:rsid w:val="009441B5"/>
    <w:rsid w:val="00944310"/>
    <w:rsid w:val="009444BC"/>
    <w:rsid w:val="0094462F"/>
    <w:rsid w:val="009449CE"/>
    <w:rsid w:val="00944B85"/>
    <w:rsid w:val="00944C44"/>
    <w:rsid w:val="00944D16"/>
    <w:rsid w:val="00945022"/>
    <w:rsid w:val="00945221"/>
    <w:rsid w:val="0094539A"/>
    <w:rsid w:val="0094544C"/>
    <w:rsid w:val="009454B2"/>
    <w:rsid w:val="00945543"/>
    <w:rsid w:val="009455CD"/>
    <w:rsid w:val="0094582E"/>
    <w:rsid w:val="0094595A"/>
    <w:rsid w:val="00945A6E"/>
    <w:rsid w:val="00945B73"/>
    <w:rsid w:val="00945D23"/>
    <w:rsid w:val="00945EDA"/>
    <w:rsid w:val="00946007"/>
    <w:rsid w:val="00946148"/>
    <w:rsid w:val="00946263"/>
    <w:rsid w:val="0094637A"/>
    <w:rsid w:val="009463F3"/>
    <w:rsid w:val="0094656F"/>
    <w:rsid w:val="0094659A"/>
    <w:rsid w:val="00946784"/>
    <w:rsid w:val="009467D9"/>
    <w:rsid w:val="00946BE5"/>
    <w:rsid w:val="00946C72"/>
    <w:rsid w:val="00946CDF"/>
    <w:rsid w:val="00946DAC"/>
    <w:rsid w:val="00946EE2"/>
    <w:rsid w:val="00946EF2"/>
    <w:rsid w:val="00946F17"/>
    <w:rsid w:val="00947223"/>
    <w:rsid w:val="009474F6"/>
    <w:rsid w:val="009477B2"/>
    <w:rsid w:val="0094785D"/>
    <w:rsid w:val="00947EFB"/>
    <w:rsid w:val="00947F9E"/>
    <w:rsid w:val="0095001A"/>
    <w:rsid w:val="0095002F"/>
    <w:rsid w:val="009500C0"/>
    <w:rsid w:val="00950187"/>
    <w:rsid w:val="009501A5"/>
    <w:rsid w:val="009501A7"/>
    <w:rsid w:val="00950282"/>
    <w:rsid w:val="0095036D"/>
    <w:rsid w:val="009505A0"/>
    <w:rsid w:val="009505CC"/>
    <w:rsid w:val="009505D0"/>
    <w:rsid w:val="009508EB"/>
    <w:rsid w:val="00950AB4"/>
    <w:rsid w:val="00950B0B"/>
    <w:rsid w:val="00951008"/>
    <w:rsid w:val="00951096"/>
    <w:rsid w:val="00951102"/>
    <w:rsid w:val="009513B4"/>
    <w:rsid w:val="00951552"/>
    <w:rsid w:val="009516DB"/>
    <w:rsid w:val="00951708"/>
    <w:rsid w:val="00951741"/>
    <w:rsid w:val="00951C63"/>
    <w:rsid w:val="00951C7C"/>
    <w:rsid w:val="00951DB5"/>
    <w:rsid w:val="00952040"/>
    <w:rsid w:val="009520F8"/>
    <w:rsid w:val="00952145"/>
    <w:rsid w:val="00952238"/>
    <w:rsid w:val="009522CE"/>
    <w:rsid w:val="0095257E"/>
    <w:rsid w:val="0095276B"/>
    <w:rsid w:val="00952DC6"/>
    <w:rsid w:val="0095316B"/>
    <w:rsid w:val="0095332B"/>
    <w:rsid w:val="0095351A"/>
    <w:rsid w:val="00953523"/>
    <w:rsid w:val="009535E6"/>
    <w:rsid w:val="009535FD"/>
    <w:rsid w:val="00953702"/>
    <w:rsid w:val="009538EE"/>
    <w:rsid w:val="00953974"/>
    <w:rsid w:val="00953A2C"/>
    <w:rsid w:val="00953BF0"/>
    <w:rsid w:val="00953DEC"/>
    <w:rsid w:val="00953E48"/>
    <w:rsid w:val="00953E96"/>
    <w:rsid w:val="00953EF2"/>
    <w:rsid w:val="00954050"/>
    <w:rsid w:val="009540ED"/>
    <w:rsid w:val="00954407"/>
    <w:rsid w:val="00954758"/>
    <w:rsid w:val="009547DB"/>
    <w:rsid w:val="0095482A"/>
    <w:rsid w:val="0095484D"/>
    <w:rsid w:val="00954D7E"/>
    <w:rsid w:val="00954E29"/>
    <w:rsid w:val="00954E56"/>
    <w:rsid w:val="00954F86"/>
    <w:rsid w:val="009550BE"/>
    <w:rsid w:val="009552A4"/>
    <w:rsid w:val="0095530B"/>
    <w:rsid w:val="009553AA"/>
    <w:rsid w:val="0095560B"/>
    <w:rsid w:val="009558CF"/>
    <w:rsid w:val="00955BB3"/>
    <w:rsid w:val="00955C41"/>
    <w:rsid w:val="00955C6A"/>
    <w:rsid w:val="009565C6"/>
    <w:rsid w:val="0095678B"/>
    <w:rsid w:val="009569C2"/>
    <w:rsid w:val="00956A9F"/>
    <w:rsid w:val="00956BC0"/>
    <w:rsid w:val="009570F8"/>
    <w:rsid w:val="009571BB"/>
    <w:rsid w:val="00957646"/>
    <w:rsid w:val="0095773D"/>
    <w:rsid w:val="00957ACE"/>
    <w:rsid w:val="00957D2B"/>
    <w:rsid w:val="00957D67"/>
    <w:rsid w:val="00957DF8"/>
    <w:rsid w:val="0096006F"/>
    <w:rsid w:val="00960348"/>
    <w:rsid w:val="009607F5"/>
    <w:rsid w:val="00960958"/>
    <w:rsid w:val="009609FD"/>
    <w:rsid w:val="00960CD1"/>
    <w:rsid w:val="00960CF5"/>
    <w:rsid w:val="00960D9A"/>
    <w:rsid w:val="00960EB7"/>
    <w:rsid w:val="00960F1D"/>
    <w:rsid w:val="00960FA4"/>
    <w:rsid w:val="00960FAE"/>
    <w:rsid w:val="009614A5"/>
    <w:rsid w:val="009615A4"/>
    <w:rsid w:val="009615BF"/>
    <w:rsid w:val="0096160A"/>
    <w:rsid w:val="0096183C"/>
    <w:rsid w:val="00961894"/>
    <w:rsid w:val="00961A07"/>
    <w:rsid w:val="00961B02"/>
    <w:rsid w:val="00961D50"/>
    <w:rsid w:val="00962453"/>
    <w:rsid w:val="009627AA"/>
    <w:rsid w:val="00962815"/>
    <w:rsid w:val="009629C3"/>
    <w:rsid w:val="00962D24"/>
    <w:rsid w:val="00962F82"/>
    <w:rsid w:val="009630C1"/>
    <w:rsid w:val="009634C4"/>
    <w:rsid w:val="009637E5"/>
    <w:rsid w:val="00964141"/>
    <w:rsid w:val="009643F6"/>
    <w:rsid w:val="0096448D"/>
    <w:rsid w:val="00964649"/>
    <w:rsid w:val="009646F4"/>
    <w:rsid w:val="00964F4D"/>
    <w:rsid w:val="009650BD"/>
    <w:rsid w:val="009652E4"/>
    <w:rsid w:val="009658BE"/>
    <w:rsid w:val="0096595C"/>
    <w:rsid w:val="00965D8A"/>
    <w:rsid w:val="00965F72"/>
    <w:rsid w:val="009661B4"/>
    <w:rsid w:val="00966369"/>
    <w:rsid w:val="0096657A"/>
    <w:rsid w:val="00966912"/>
    <w:rsid w:val="00966C72"/>
    <w:rsid w:val="00966E0B"/>
    <w:rsid w:val="00966FE7"/>
    <w:rsid w:val="0096715A"/>
    <w:rsid w:val="00967636"/>
    <w:rsid w:val="00967665"/>
    <w:rsid w:val="0096784A"/>
    <w:rsid w:val="00967A8D"/>
    <w:rsid w:val="00967BE1"/>
    <w:rsid w:val="00967E1F"/>
    <w:rsid w:val="0097011B"/>
    <w:rsid w:val="00970182"/>
    <w:rsid w:val="0097036A"/>
    <w:rsid w:val="0097044D"/>
    <w:rsid w:val="009705E5"/>
    <w:rsid w:val="00970791"/>
    <w:rsid w:val="009708AB"/>
    <w:rsid w:val="009708E9"/>
    <w:rsid w:val="00970BDF"/>
    <w:rsid w:val="00970DDF"/>
    <w:rsid w:val="00971028"/>
    <w:rsid w:val="0097135E"/>
    <w:rsid w:val="00971460"/>
    <w:rsid w:val="009715A2"/>
    <w:rsid w:val="009715AF"/>
    <w:rsid w:val="0097169E"/>
    <w:rsid w:val="00971711"/>
    <w:rsid w:val="00971828"/>
    <w:rsid w:val="00971907"/>
    <w:rsid w:val="00971A41"/>
    <w:rsid w:val="00971DAD"/>
    <w:rsid w:val="00971E37"/>
    <w:rsid w:val="00971E5C"/>
    <w:rsid w:val="00971EF7"/>
    <w:rsid w:val="00972CE5"/>
    <w:rsid w:val="009734CE"/>
    <w:rsid w:val="0097354C"/>
    <w:rsid w:val="00973598"/>
    <w:rsid w:val="00973C1C"/>
    <w:rsid w:val="00973C40"/>
    <w:rsid w:val="00973F51"/>
    <w:rsid w:val="00974089"/>
    <w:rsid w:val="009740A2"/>
    <w:rsid w:val="00974226"/>
    <w:rsid w:val="009747F4"/>
    <w:rsid w:val="009748C2"/>
    <w:rsid w:val="0097494E"/>
    <w:rsid w:val="009749C2"/>
    <w:rsid w:val="00974AD9"/>
    <w:rsid w:val="00974C1D"/>
    <w:rsid w:val="00974EA5"/>
    <w:rsid w:val="00974FC8"/>
    <w:rsid w:val="00975080"/>
    <w:rsid w:val="00975582"/>
    <w:rsid w:val="00975894"/>
    <w:rsid w:val="009758D4"/>
    <w:rsid w:val="0097598D"/>
    <w:rsid w:val="00975B42"/>
    <w:rsid w:val="0097603D"/>
    <w:rsid w:val="00976170"/>
    <w:rsid w:val="009761D6"/>
    <w:rsid w:val="00976263"/>
    <w:rsid w:val="00976278"/>
    <w:rsid w:val="00976BEE"/>
    <w:rsid w:val="00976DAF"/>
    <w:rsid w:val="00976E10"/>
    <w:rsid w:val="00976FCE"/>
    <w:rsid w:val="0097714D"/>
    <w:rsid w:val="00977208"/>
    <w:rsid w:val="0097728F"/>
    <w:rsid w:val="009774E6"/>
    <w:rsid w:val="009775CC"/>
    <w:rsid w:val="0097764F"/>
    <w:rsid w:val="00977728"/>
    <w:rsid w:val="009779CB"/>
    <w:rsid w:val="00977A8C"/>
    <w:rsid w:val="00977C9D"/>
    <w:rsid w:val="00977C9F"/>
    <w:rsid w:val="00977CE5"/>
    <w:rsid w:val="00977D84"/>
    <w:rsid w:val="00980088"/>
    <w:rsid w:val="00980194"/>
    <w:rsid w:val="009805DD"/>
    <w:rsid w:val="0098075E"/>
    <w:rsid w:val="00980798"/>
    <w:rsid w:val="00980BB0"/>
    <w:rsid w:val="00980D8F"/>
    <w:rsid w:val="00980DB1"/>
    <w:rsid w:val="00981328"/>
    <w:rsid w:val="009814BC"/>
    <w:rsid w:val="0098160D"/>
    <w:rsid w:val="0098161A"/>
    <w:rsid w:val="00981810"/>
    <w:rsid w:val="00981E75"/>
    <w:rsid w:val="0098207E"/>
    <w:rsid w:val="009822B6"/>
    <w:rsid w:val="009822D8"/>
    <w:rsid w:val="009823AC"/>
    <w:rsid w:val="009824D0"/>
    <w:rsid w:val="00982947"/>
    <w:rsid w:val="00982BCF"/>
    <w:rsid w:val="00982CE5"/>
    <w:rsid w:val="00982D64"/>
    <w:rsid w:val="00982E0D"/>
    <w:rsid w:val="009830DE"/>
    <w:rsid w:val="0098318F"/>
    <w:rsid w:val="00983999"/>
    <w:rsid w:val="009839A0"/>
    <w:rsid w:val="00983C55"/>
    <w:rsid w:val="00983D85"/>
    <w:rsid w:val="00983DE4"/>
    <w:rsid w:val="009840AA"/>
    <w:rsid w:val="00984109"/>
    <w:rsid w:val="00984AAD"/>
    <w:rsid w:val="00984C62"/>
    <w:rsid w:val="00984D6D"/>
    <w:rsid w:val="009853C1"/>
    <w:rsid w:val="00985408"/>
    <w:rsid w:val="0098573D"/>
    <w:rsid w:val="0098579E"/>
    <w:rsid w:val="009857AB"/>
    <w:rsid w:val="0098595B"/>
    <w:rsid w:val="00985A00"/>
    <w:rsid w:val="00985B32"/>
    <w:rsid w:val="00985F4E"/>
    <w:rsid w:val="0098626A"/>
    <w:rsid w:val="0098666A"/>
    <w:rsid w:val="00986840"/>
    <w:rsid w:val="0098696F"/>
    <w:rsid w:val="00986B48"/>
    <w:rsid w:val="00986C0C"/>
    <w:rsid w:val="00986D09"/>
    <w:rsid w:val="0098731D"/>
    <w:rsid w:val="00987424"/>
    <w:rsid w:val="0098775A"/>
    <w:rsid w:val="00987A24"/>
    <w:rsid w:val="00987AA3"/>
    <w:rsid w:val="00987B5C"/>
    <w:rsid w:val="00987C41"/>
    <w:rsid w:val="00987D10"/>
    <w:rsid w:val="00987FAF"/>
    <w:rsid w:val="00987FC4"/>
    <w:rsid w:val="00990319"/>
    <w:rsid w:val="00990546"/>
    <w:rsid w:val="00990624"/>
    <w:rsid w:val="009907E8"/>
    <w:rsid w:val="00990AFC"/>
    <w:rsid w:val="00990B16"/>
    <w:rsid w:val="00990B72"/>
    <w:rsid w:val="00990B8B"/>
    <w:rsid w:val="00990C0A"/>
    <w:rsid w:val="00990E4E"/>
    <w:rsid w:val="00990E5E"/>
    <w:rsid w:val="00991232"/>
    <w:rsid w:val="0099161C"/>
    <w:rsid w:val="009916E8"/>
    <w:rsid w:val="00991AF2"/>
    <w:rsid w:val="00991BA0"/>
    <w:rsid w:val="00991CE8"/>
    <w:rsid w:val="0099205D"/>
    <w:rsid w:val="00992244"/>
    <w:rsid w:val="00992415"/>
    <w:rsid w:val="0099267D"/>
    <w:rsid w:val="0099267E"/>
    <w:rsid w:val="00992851"/>
    <w:rsid w:val="00992ADB"/>
    <w:rsid w:val="00992C3C"/>
    <w:rsid w:val="00993508"/>
    <w:rsid w:val="00993662"/>
    <w:rsid w:val="0099395C"/>
    <w:rsid w:val="009939E3"/>
    <w:rsid w:val="00993C15"/>
    <w:rsid w:val="0099400B"/>
    <w:rsid w:val="00994104"/>
    <w:rsid w:val="0099421D"/>
    <w:rsid w:val="0099440D"/>
    <w:rsid w:val="00994428"/>
    <w:rsid w:val="009946A9"/>
    <w:rsid w:val="00994723"/>
    <w:rsid w:val="00994FC9"/>
    <w:rsid w:val="00995537"/>
    <w:rsid w:val="00995CAF"/>
    <w:rsid w:val="00995D55"/>
    <w:rsid w:val="00995EB8"/>
    <w:rsid w:val="00995F9C"/>
    <w:rsid w:val="00996127"/>
    <w:rsid w:val="00996413"/>
    <w:rsid w:val="0099647E"/>
    <w:rsid w:val="00996639"/>
    <w:rsid w:val="0099669C"/>
    <w:rsid w:val="009967A8"/>
    <w:rsid w:val="00996856"/>
    <w:rsid w:val="009969B2"/>
    <w:rsid w:val="009969F7"/>
    <w:rsid w:val="00996B80"/>
    <w:rsid w:val="00996E8A"/>
    <w:rsid w:val="00996EF7"/>
    <w:rsid w:val="00996FED"/>
    <w:rsid w:val="0099703E"/>
    <w:rsid w:val="00997355"/>
    <w:rsid w:val="0099736D"/>
    <w:rsid w:val="009976B5"/>
    <w:rsid w:val="00997C0C"/>
    <w:rsid w:val="009A0045"/>
    <w:rsid w:val="009A0136"/>
    <w:rsid w:val="009A0226"/>
    <w:rsid w:val="009A0438"/>
    <w:rsid w:val="009A04E8"/>
    <w:rsid w:val="009A0617"/>
    <w:rsid w:val="009A082A"/>
    <w:rsid w:val="009A0BC2"/>
    <w:rsid w:val="009A0FC7"/>
    <w:rsid w:val="009A0FCA"/>
    <w:rsid w:val="009A1358"/>
    <w:rsid w:val="009A1C22"/>
    <w:rsid w:val="009A200E"/>
    <w:rsid w:val="009A227C"/>
    <w:rsid w:val="009A25BD"/>
    <w:rsid w:val="009A26D9"/>
    <w:rsid w:val="009A290C"/>
    <w:rsid w:val="009A2D2A"/>
    <w:rsid w:val="009A3016"/>
    <w:rsid w:val="009A311D"/>
    <w:rsid w:val="009A3407"/>
    <w:rsid w:val="009A36A2"/>
    <w:rsid w:val="009A37CD"/>
    <w:rsid w:val="009A3ADF"/>
    <w:rsid w:val="009A3C33"/>
    <w:rsid w:val="009A3D83"/>
    <w:rsid w:val="009A3EB6"/>
    <w:rsid w:val="009A4178"/>
    <w:rsid w:val="009A41BF"/>
    <w:rsid w:val="009A46BC"/>
    <w:rsid w:val="009A48C0"/>
    <w:rsid w:val="009A4C9E"/>
    <w:rsid w:val="009A51A1"/>
    <w:rsid w:val="009A559A"/>
    <w:rsid w:val="009A5815"/>
    <w:rsid w:val="009A58C6"/>
    <w:rsid w:val="009A5B86"/>
    <w:rsid w:val="009A5FC5"/>
    <w:rsid w:val="009A6144"/>
    <w:rsid w:val="009A64F7"/>
    <w:rsid w:val="009A660D"/>
    <w:rsid w:val="009A668B"/>
    <w:rsid w:val="009A66C2"/>
    <w:rsid w:val="009A683F"/>
    <w:rsid w:val="009A6D19"/>
    <w:rsid w:val="009A6DBE"/>
    <w:rsid w:val="009A6E9D"/>
    <w:rsid w:val="009A6F32"/>
    <w:rsid w:val="009A6F46"/>
    <w:rsid w:val="009A6F92"/>
    <w:rsid w:val="009A6FB8"/>
    <w:rsid w:val="009A70B3"/>
    <w:rsid w:val="009A7171"/>
    <w:rsid w:val="009A7218"/>
    <w:rsid w:val="009A73EC"/>
    <w:rsid w:val="009A7537"/>
    <w:rsid w:val="009A762F"/>
    <w:rsid w:val="009A7974"/>
    <w:rsid w:val="009A79C8"/>
    <w:rsid w:val="009A7A50"/>
    <w:rsid w:val="009A7D3E"/>
    <w:rsid w:val="009A7E02"/>
    <w:rsid w:val="009B00E5"/>
    <w:rsid w:val="009B0271"/>
    <w:rsid w:val="009B02E1"/>
    <w:rsid w:val="009B08B7"/>
    <w:rsid w:val="009B0A0A"/>
    <w:rsid w:val="009B0E18"/>
    <w:rsid w:val="009B0F09"/>
    <w:rsid w:val="009B0FA9"/>
    <w:rsid w:val="009B0FE4"/>
    <w:rsid w:val="009B1286"/>
    <w:rsid w:val="009B133A"/>
    <w:rsid w:val="009B1349"/>
    <w:rsid w:val="009B183B"/>
    <w:rsid w:val="009B18D7"/>
    <w:rsid w:val="009B19F5"/>
    <w:rsid w:val="009B1B0E"/>
    <w:rsid w:val="009B1B2A"/>
    <w:rsid w:val="009B1DB3"/>
    <w:rsid w:val="009B224A"/>
    <w:rsid w:val="009B2312"/>
    <w:rsid w:val="009B2643"/>
    <w:rsid w:val="009B290C"/>
    <w:rsid w:val="009B29B8"/>
    <w:rsid w:val="009B2DDD"/>
    <w:rsid w:val="009B3348"/>
    <w:rsid w:val="009B38A3"/>
    <w:rsid w:val="009B398D"/>
    <w:rsid w:val="009B3A75"/>
    <w:rsid w:val="009B3B1A"/>
    <w:rsid w:val="009B3D58"/>
    <w:rsid w:val="009B4185"/>
    <w:rsid w:val="009B427C"/>
    <w:rsid w:val="009B42B9"/>
    <w:rsid w:val="009B443B"/>
    <w:rsid w:val="009B46B6"/>
    <w:rsid w:val="009B480A"/>
    <w:rsid w:val="009B4FE1"/>
    <w:rsid w:val="009B50C3"/>
    <w:rsid w:val="009B5111"/>
    <w:rsid w:val="009B5336"/>
    <w:rsid w:val="009B58B7"/>
    <w:rsid w:val="009B5AA6"/>
    <w:rsid w:val="009B5B11"/>
    <w:rsid w:val="009B5B17"/>
    <w:rsid w:val="009B5F01"/>
    <w:rsid w:val="009B5F17"/>
    <w:rsid w:val="009B6052"/>
    <w:rsid w:val="009B6176"/>
    <w:rsid w:val="009B61AF"/>
    <w:rsid w:val="009B6417"/>
    <w:rsid w:val="009B6A17"/>
    <w:rsid w:val="009B6D0C"/>
    <w:rsid w:val="009B6DBF"/>
    <w:rsid w:val="009B70B0"/>
    <w:rsid w:val="009B75F0"/>
    <w:rsid w:val="009B7746"/>
    <w:rsid w:val="009B7813"/>
    <w:rsid w:val="009B7854"/>
    <w:rsid w:val="009B7872"/>
    <w:rsid w:val="009B7C5A"/>
    <w:rsid w:val="009B7CFC"/>
    <w:rsid w:val="009B7DC8"/>
    <w:rsid w:val="009B7E6B"/>
    <w:rsid w:val="009B7E73"/>
    <w:rsid w:val="009C00E8"/>
    <w:rsid w:val="009C01CF"/>
    <w:rsid w:val="009C0374"/>
    <w:rsid w:val="009C03F0"/>
    <w:rsid w:val="009C074C"/>
    <w:rsid w:val="009C0824"/>
    <w:rsid w:val="009C08A2"/>
    <w:rsid w:val="009C08A8"/>
    <w:rsid w:val="009C0992"/>
    <w:rsid w:val="009C09E9"/>
    <w:rsid w:val="009C0B69"/>
    <w:rsid w:val="009C0F92"/>
    <w:rsid w:val="009C1060"/>
    <w:rsid w:val="009C120D"/>
    <w:rsid w:val="009C165E"/>
    <w:rsid w:val="009C1D3B"/>
    <w:rsid w:val="009C1D6D"/>
    <w:rsid w:val="009C1EFB"/>
    <w:rsid w:val="009C20D1"/>
    <w:rsid w:val="009C274E"/>
    <w:rsid w:val="009C2756"/>
    <w:rsid w:val="009C2AD5"/>
    <w:rsid w:val="009C2AD8"/>
    <w:rsid w:val="009C2FD6"/>
    <w:rsid w:val="009C314D"/>
    <w:rsid w:val="009C31EB"/>
    <w:rsid w:val="009C39D2"/>
    <w:rsid w:val="009C3A0F"/>
    <w:rsid w:val="009C40C2"/>
    <w:rsid w:val="009C40D7"/>
    <w:rsid w:val="009C415C"/>
    <w:rsid w:val="009C4315"/>
    <w:rsid w:val="009C476C"/>
    <w:rsid w:val="009C4780"/>
    <w:rsid w:val="009C4CE8"/>
    <w:rsid w:val="009C4D26"/>
    <w:rsid w:val="009C52C1"/>
    <w:rsid w:val="009C52C9"/>
    <w:rsid w:val="009C53A3"/>
    <w:rsid w:val="009C5428"/>
    <w:rsid w:val="009C578A"/>
    <w:rsid w:val="009C595A"/>
    <w:rsid w:val="009C5C7D"/>
    <w:rsid w:val="009C5DB4"/>
    <w:rsid w:val="009C5E94"/>
    <w:rsid w:val="009C6276"/>
    <w:rsid w:val="009C62E9"/>
    <w:rsid w:val="009C68AB"/>
    <w:rsid w:val="009C696B"/>
    <w:rsid w:val="009C6E1A"/>
    <w:rsid w:val="009C7216"/>
    <w:rsid w:val="009C7894"/>
    <w:rsid w:val="009C7D5B"/>
    <w:rsid w:val="009C7E4C"/>
    <w:rsid w:val="009C7EE9"/>
    <w:rsid w:val="009C7F33"/>
    <w:rsid w:val="009D02EE"/>
    <w:rsid w:val="009D04D6"/>
    <w:rsid w:val="009D057B"/>
    <w:rsid w:val="009D078B"/>
    <w:rsid w:val="009D08A3"/>
    <w:rsid w:val="009D0959"/>
    <w:rsid w:val="009D0EB7"/>
    <w:rsid w:val="009D140D"/>
    <w:rsid w:val="009D173F"/>
    <w:rsid w:val="009D175B"/>
    <w:rsid w:val="009D1E26"/>
    <w:rsid w:val="009D2044"/>
    <w:rsid w:val="009D20C7"/>
    <w:rsid w:val="009D2110"/>
    <w:rsid w:val="009D2113"/>
    <w:rsid w:val="009D216E"/>
    <w:rsid w:val="009D224B"/>
    <w:rsid w:val="009D2338"/>
    <w:rsid w:val="009D2389"/>
    <w:rsid w:val="009D24F8"/>
    <w:rsid w:val="009D2606"/>
    <w:rsid w:val="009D2A14"/>
    <w:rsid w:val="009D311B"/>
    <w:rsid w:val="009D31E2"/>
    <w:rsid w:val="009D3245"/>
    <w:rsid w:val="009D357F"/>
    <w:rsid w:val="009D378A"/>
    <w:rsid w:val="009D3B7C"/>
    <w:rsid w:val="009D3FBE"/>
    <w:rsid w:val="009D4145"/>
    <w:rsid w:val="009D4594"/>
    <w:rsid w:val="009D4731"/>
    <w:rsid w:val="009D4A72"/>
    <w:rsid w:val="009D4A9F"/>
    <w:rsid w:val="009D4BDD"/>
    <w:rsid w:val="009D4DD5"/>
    <w:rsid w:val="009D4E7D"/>
    <w:rsid w:val="009D4F1C"/>
    <w:rsid w:val="009D5C1B"/>
    <w:rsid w:val="009D5D1C"/>
    <w:rsid w:val="009D5D42"/>
    <w:rsid w:val="009D5FC5"/>
    <w:rsid w:val="009D5FFE"/>
    <w:rsid w:val="009D6007"/>
    <w:rsid w:val="009D63E0"/>
    <w:rsid w:val="009D6446"/>
    <w:rsid w:val="009D6586"/>
    <w:rsid w:val="009D67BB"/>
    <w:rsid w:val="009D6B53"/>
    <w:rsid w:val="009D6BB9"/>
    <w:rsid w:val="009D705D"/>
    <w:rsid w:val="009D713D"/>
    <w:rsid w:val="009D71C5"/>
    <w:rsid w:val="009D73B0"/>
    <w:rsid w:val="009D7433"/>
    <w:rsid w:val="009D772A"/>
    <w:rsid w:val="009D7A1F"/>
    <w:rsid w:val="009E0082"/>
    <w:rsid w:val="009E00BA"/>
    <w:rsid w:val="009E0192"/>
    <w:rsid w:val="009E03A6"/>
    <w:rsid w:val="009E044B"/>
    <w:rsid w:val="009E057A"/>
    <w:rsid w:val="009E0952"/>
    <w:rsid w:val="009E0F1C"/>
    <w:rsid w:val="009E1100"/>
    <w:rsid w:val="009E1358"/>
    <w:rsid w:val="009E14CF"/>
    <w:rsid w:val="009E1685"/>
    <w:rsid w:val="009E17B5"/>
    <w:rsid w:val="009E1A32"/>
    <w:rsid w:val="009E1A55"/>
    <w:rsid w:val="009E1E63"/>
    <w:rsid w:val="009E1FA9"/>
    <w:rsid w:val="009E1FD1"/>
    <w:rsid w:val="009E207F"/>
    <w:rsid w:val="009E210F"/>
    <w:rsid w:val="009E2219"/>
    <w:rsid w:val="009E224C"/>
    <w:rsid w:val="009E23DC"/>
    <w:rsid w:val="009E257C"/>
    <w:rsid w:val="009E2590"/>
    <w:rsid w:val="009E272A"/>
    <w:rsid w:val="009E29CD"/>
    <w:rsid w:val="009E2AAA"/>
    <w:rsid w:val="009E2B73"/>
    <w:rsid w:val="009E3046"/>
    <w:rsid w:val="009E3527"/>
    <w:rsid w:val="009E3776"/>
    <w:rsid w:val="009E381C"/>
    <w:rsid w:val="009E3974"/>
    <w:rsid w:val="009E3B6F"/>
    <w:rsid w:val="009E3C52"/>
    <w:rsid w:val="009E3CC6"/>
    <w:rsid w:val="009E3EE4"/>
    <w:rsid w:val="009E43D5"/>
    <w:rsid w:val="009E4979"/>
    <w:rsid w:val="009E49B7"/>
    <w:rsid w:val="009E4A64"/>
    <w:rsid w:val="009E4EE5"/>
    <w:rsid w:val="009E4F29"/>
    <w:rsid w:val="009E5028"/>
    <w:rsid w:val="009E5181"/>
    <w:rsid w:val="009E5340"/>
    <w:rsid w:val="009E54CF"/>
    <w:rsid w:val="009E55D4"/>
    <w:rsid w:val="009E5732"/>
    <w:rsid w:val="009E589C"/>
    <w:rsid w:val="009E5985"/>
    <w:rsid w:val="009E5DAA"/>
    <w:rsid w:val="009E6171"/>
    <w:rsid w:val="009E63DD"/>
    <w:rsid w:val="009E64B2"/>
    <w:rsid w:val="009E6564"/>
    <w:rsid w:val="009E65B8"/>
    <w:rsid w:val="009E65C8"/>
    <w:rsid w:val="009E66AF"/>
    <w:rsid w:val="009E69D8"/>
    <w:rsid w:val="009E6AAB"/>
    <w:rsid w:val="009E6B5E"/>
    <w:rsid w:val="009E6C55"/>
    <w:rsid w:val="009E6C93"/>
    <w:rsid w:val="009E6EA7"/>
    <w:rsid w:val="009E713E"/>
    <w:rsid w:val="009E723D"/>
    <w:rsid w:val="009E72DC"/>
    <w:rsid w:val="009E7371"/>
    <w:rsid w:val="009E745A"/>
    <w:rsid w:val="009E75E1"/>
    <w:rsid w:val="009E79D3"/>
    <w:rsid w:val="009E7DCA"/>
    <w:rsid w:val="009E7E69"/>
    <w:rsid w:val="009E7EA1"/>
    <w:rsid w:val="009E7EDB"/>
    <w:rsid w:val="009F010D"/>
    <w:rsid w:val="009F01FC"/>
    <w:rsid w:val="009F032B"/>
    <w:rsid w:val="009F0381"/>
    <w:rsid w:val="009F0515"/>
    <w:rsid w:val="009F0938"/>
    <w:rsid w:val="009F0977"/>
    <w:rsid w:val="009F09C3"/>
    <w:rsid w:val="009F09E6"/>
    <w:rsid w:val="009F0A01"/>
    <w:rsid w:val="009F0A3B"/>
    <w:rsid w:val="009F0D49"/>
    <w:rsid w:val="009F0DE2"/>
    <w:rsid w:val="009F123C"/>
    <w:rsid w:val="009F12F8"/>
    <w:rsid w:val="009F1380"/>
    <w:rsid w:val="009F157A"/>
    <w:rsid w:val="009F19EB"/>
    <w:rsid w:val="009F1B72"/>
    <w:rsid w:val="009F1C9F"/>
    <w:rsid w:val="009F1CAC"/>
    <w:rsid w:val="009F2875"/>
    <w:rsid w:val="009F29DD"/>
    <w:rsid w:val="009F29FF"/>
    <w:rsid w:val="009F2AC4"/>
    <w:rsid w:val="009F2D30"/>
    <w:rsid w:val="009F3193"/>
    <w:rsid w:val="009F31F3"/>
    <w:rsid w:val="009F3205"/>
    <w:rsid w:val="009F3351"/>
    <w:rsid w:val="009F338F"/>
    <w:rsid w:val="009F36E3"/>
    <w:rsid w:val="009F3AD6"/>
    <w:rsid w:val="009F3E2F"/>
    <w:rsid w:val="009F3EC8"/>
    <w:rsid w:val="009F3F00"/>
    <w:rsid w:val="009F4067"/>
    <w:rsid w:val="009F41CA"/>
    <w:rsid w:val="009F4318"/>
    <w:rsid w:val="009F43EE"/>
    <w:rsid w:val="009F44E9"/>
    <w:rsid w:val="009F4665"/>
    <w:rsid w:val="009F4718"/>
    <w:rsid w:val="009F49DD"/>
    <w:rsid w:val="009F4B51"/>
    <w:rsid w:val="009F4E00"/>
    <w:rsid w:val="009F4E95"/>
    <w:rsid w:val="009F4F2C"/>
    <w:rsid w:val="009F540E"/>
    <w:rsid w:val="009F55A1"/>
    <w:rsid w:val="009F5649"/>
    <w:rsid w:val="009F568E"/>
    <w:rsid w:val="009F5801"/>
    <w:rsid w:val="009F59A4"/>
    <w:rsid w:val="009F5A9C"/>
    <w:rsid w:val="009F5E7E"/>
    <w:rsid w:val="009F60BA"/>
    <w:rsid w:val="009F6162"/>
    <w:rsid w:val="009F620D"/>
    <w:rsid w:val="009F65D5"/>
    <w:rsid w:val="009F6673"/>
    <w:rsid w:val="009F6C81"/>
    <w:rsid w:val="009F73EE"/>
    <w:rsid w:val="009F7426"/>
    <w:rsid w:val="009F744C"/>
    <w:rsid w:val="009F77A2"/>
    <w:rsid w:val="009F78D7"/>
    <w:rsid w:val="009F7966"/>
    <w:rsid w:val="009F7A21"/>
    <w:rsid w:val="009F7ACF"/>
    <w:rsid w:val="009F7C01"/>
    <w:rsid w:val="009F7C78"/>
    <w:rsid w:val="009F7EE7"/>
    <w:rsid w:val="00A00021"/>
    <w:rsid w:val="00A003F6"/>
    <w:rsid w:val="00A008C4"/>
    <w:rsid w:val="00A008FD"/>
    <w:rsid w:val="00A0090F"/>
    <w:rsid w:val="00A00AA7"/>
    <w:rsid w:val="00A00C45"/>
    <w:rsid w:val="00A00D18"/>
    <w:rsid w:val="00A01195"/>
    <w:rsid w:val="00A01410"/>
    <w:rsid w:val="00A016E6"/>
    <w:rsid w:val="00A017E2"/>
    <w:rsid w:val="00A017E9"/>
    <w:rsid w:val="00A018E2"/>
    <w:rsid w:val="00A01BCD"/>
    <w:rsid w:val="00A01D6F"/>
    <w:rsid w:val="00A01D83"/>
    <w:rsid w:val="00A01F62"/>
    <w:rsid w:val="00A0206D"/>
    <w:rsid w:val="00A021BA"/>
    <w:rsid w:val="00A02468"/>
    <w:rsid w:val="00A026C8"/>
    <w:rsid w:val="00A028D6"/>
    <w:rsid w:val="00A02B16"/>
    <w:rsid w:val="00A02BC1"/>
    <w:rsid w:val="00A02C0E"/>
    <w:rsid w:val="00A02D00"/>
    <w:rsid w:val="00A02DA5"/>
    <w:rsid w:val="00A02FDA"/>
    <w:rsid w:val="00A032A9"/>
    <w:rsid w:val="00A035AB"/>
    <w:rsid w:val="00A036DF"/>
    <w:rsid w:val="00A03C50"/>
    <w:rsid w:val="00A03C84"/>
    <w:rsid w:val="00A0420C"/>
    <w:rsid w:val="00A046FC"/>
    <w:rsid w:val="00A047AF"/>
    <w:rsid w:val="00A04900"/>
    <w:rsid w:val="00A04E94"/>
    <w:rsid w:val="00A04FB9"/>
    <w:rsid w:val="00A05184"/>
    <w:rsid w:val="00A051AA"/>
    <w:rsid w:val="00A051CD"/>
    <w:rsid w:val="00A05439"/>
    <w:rsid w:val="00A05550"/>
    <w:rsid w:val="00A0575C"/>
    <w:rsid w:val="00A05EEB"/>
    <w:rsid w:val="00A063E9"/>
    <w:rsid w:val="00A0644E"/>
    <w:rsid w:val="00A06599"/>
    <w:rsid w:val="00A0662E"/>
    <w:rsid w:val="00A06881"/>
    <w:rsid w:val="00A06A23"/>
    <w:rsid w:val="00A06B71"/>
    <w:rsid w:val="00A0703C"/>
    <w:rsid w:val="00A07330"/>
    <w:rsid w:val="00A073B2"/>
    <w:rsid w:val="00A07516"/>
    <w:rsid w:val="00A0761B"/>
    <w:rsid w:val="00A07AF7"/>
    <w:rsid w:val="00A07D6C"/>
    <w:rsid w:val="00A100F8"/>
    <w:rsid w:val="00A104D8"/>
    <w:rsid w:val="00A106BF"/>
    <w:rsid w:val="00A107F5"/>
    <w:rsid w:val="00A1083C"/>
    <w:rsid w:val="00A10B06"/>
    <w:rsid w:val="00A10BE5"/>
    <w:rsid w:val="00A10E0E"/>
    <w:rsid w:val="00A110CA"/>
    <w:rsid w:val="00A11140"/>
    <w:rsid w:val="00A11664"/>
    <w:rsid w:val="00A116B8"/>
    <w:rsid w:val="00A11717"/>
    <w:rsid w:val="00A11ADF"/>
    <w:rsid w:val="00A11AEB"/>
    <w:rsid w:val="00A11CBB"/>
    <w:rsid w:val="00A11E1D"/>
    <w:rsid w:val="00A11F21"/>
    <w:rsid w:val="00A11F83"/>
    <w:rsid w:val="00A11FCE"/>
    <w:rsid w:val="00A1205A"/>
    <w:rsid w:val="00A12086"/>
    <w:rsid w:val="00A12295"/>
    <w:rsid w:val="00A125F7"/>
    <w:rsid w:val="00A12668"/>
    <w:rsid w:val="00A1270A"/>
    <w:rsid w:val="00A1277F"/>
    <w:rsid w:val="00A127D6"/>
    <w:rsid w:val="00A12881"/>
    <w:rsid w:val="00A12A68"/>
    <w:rsid w:val="00A12F0B"/>
    <w:rsid w:val="00A1325A"/>
    <w:rsid w:val="00A13710"/>
    <w:rsid w:val="00A13A84"/>
    <w:rsid w:val="00A13A92"/>
    <w:rsid w:val="00A13D90"/>
    <w:rsid w:val="00A13FCF"/>
    <w:rsid w:val="00A13FD3"/>
    <w:rsid w:val="00A14575"/>
    <w:rsid w:val="00A14A75"/>
    <w:rsid w:val="00A15013"/>
    <w:rsid w:val="00A1515C"/>
    <w:rsid w:val="00A15223"/>
    <w:rsid w:val="00A15301"/>
    <w:rsid w:val="00A1553C"/>
    <w:rsid w:val="00A15788"/>
    <w:rsid w:val="00A15875"/>
    <w:rsid w:val="00A15905"/>
    <w:rsid w:val="00A15D14"/>
    <w:rsid w:val="00A162D2"/>
    <w:rsid w:val="00A162FC"/>
    <w:rsid w:val="00A16334"/>
    <w:rsid w:val="00A164B2"/>
    <w:rsid w:val="00A1650B"/>
    <w:rsid w:val="00A1676F"/>
    <w:rsid w:val="00A16872"/>
    <w:rsid w:val="00A1696C"/>
    <w:rsid w:val="00A16A9C"/>
    <w:rsid w:val="00A16F4A"/>
    <w:rsid w:val="00A16F59"/>
    <w:rsid w:val="00A170E3"/>
    <w:rsid w:val="00A17313"/>
    <w:rsid w:val="00A17549"/>
    <w:rsid w:val="00A175CB"/>
    <w:rsid w:val="00A17963"/>
    <w:rsid w:val="00A17B31"/>
    <w:rsid w:val="00A17D24"/>
    <w:rsid w:val="00A17DF5"/>
    <w:rsid w:val="00A17F09"/>
    <w:rsid w:val="00A17FB3"/>
    <w:rsid w:val="00A2026A"/>
    <w:rsid w:val="00A20332"/>
    <w:rsid w:val="00A2066B"/>
    <w:rsid w:val="00A208AD"/>
    <w:rsid w:val="00A209E5"/>
    <w:rsid w:val="00A20A12"/>
    <w:rsid w:val="00A2115B"/>
    <w:rsid w:val="00A21413"/>
    <w:rsid w:val="00A21439"/>
    <w:rsid w:val="00A2149F"/>
    <w:rsid w:val="00A2196F"/>
    <w:rsid w:val="00A219A5"/>
    <w:rsid w:val="00A21EDF"/>
    <w:rsid w:val="00A21EF4"/>
    <w:rsid w:val="00A221BE"/>
    <w:rsid w:val="00A22366"/>
    <w:rsid w:val="00A22469"/>
    <w:rsid w:val="00A225E3"/>
    <w:rsid w:val="00A226B1"/>
    <w:rsid w:val="00A22931"/>
    <w:rsid w:val="00A22AC5"/>
    <w:rsid w:val="00A22B5D"/>
    <w:rsid w:val="00A22BD9"/>
    <w:rsid w:val="00A22DD3"/>
    <w:rsid w:val="00A22FAC"/>
    <w:rsid w:val="00A23397"/>
    <w:rsid w:val="00A23465"/>
    <w:rsid w:val="00A236D5"/>
    <w:rsid w:val="00A2380D"/>
    <w:rsid w:val="00A23B2E"/>
    <w:rsid w:val="00A23BBF"/>
    <w:rsid w:val="00A23D14"/>
    <w:rsid w:val="00A23D90"/>
    <w:rsid w:val="00A23F52"/>
    <w:rsid w:val="00A23FEE"/>
    <w:rsid w:val="00A24082"/>
    <w:rsid w:val="00A2455C"/>
    <w:rsid w:val="00A248E7"/>
    <w:rsid w:val="00A2500A"/>
    <w:rsid w:val="00A25092"/>
    <w:rsid w:val="00A2546B"/>
    <w:rsid w:val="00A2564B"/>
    <w:rsid w:val="00A256A7"/>
    <w:rsid w:val="00A257D6"/>
    <w:rsid w:val="00A257EC"/>
    <w:rsid w:val="00A25A16"/>
    <w:rsid w:val="00A25A7F"/>
    <w:rsid w:val="00A25D5D"/>
    <w:rsid w:val="00A260FE"/>
    <w:rsid w:val="00A261CF"/>
    <w:rsid w:val="00A264D5"/>
    <w:rsid w:val="00A264DF"/>
    <w:rsid w:val="00A26506"/>
    <w:rsid w:val="00A266EB"/>
    <w:rsid w:val="00A266FC"/>
    <w:rsid w:val="00A2691B"/>
    <w:rsid w:val="00A269D4"/>
    <w:rsid w:val="00A26B85"/>
    <w:rsid w:val="00A27017"/>
    <w:rsid w:val="00A272F5"/>
    <w:rsid w:val="00A27377"/>
    <w:rsid w:val="00A27483"/>
    <w:rsid w:val="00A27AFF"/>
    <w:rsid w:val="00A30061"/>
    <w:rsid w:val="00A302A0"/>
    <w:rsid w:val="00A303A8"/>
    <w:rsid w:val="00A303C2"/>
    <w:rsid w:val="00A303F2"/>
    <w:rsid w:val="00A30578"/>
    <w:rsid w:val="00A30894"/>
    <w:rsid w:val="00A308DB"/>
    <w:rsid w:val="00A31004"/>
    <w:rsid w:val="00A310FD"/>
    <w:rsid w:val="00A311F3"/>
    <w:rsid w:val="00A312B2"/>
    <w:rsid w:val="00A3131C"/>
    <w:rsid w:val="00A3157B"/>
    <w:rsid w:val="00A315C1"/>
    <w:rsid w:val="00A31A4F"/>
    <w:rsid w:val="00A31B36"/>
    <w:rsid w:val="00A31D15"/>
    <w:rsid w:val="00A31D52"/>
    <w:rsid w:val="00A32414"/>
    <w:rsid w:val="00A324F3"/>
    <w:rsid w:val="00A32626"/>
    <w:rsid w:val="00A327B2"/>
    <w:rsid w:val="00A32A0C"/>
    <w:rsid w:val="00A330D1"/>
    <w:rsid w:val="00A331AE"/>
    <w:rsid w:val="00A337BF"/>
    <w:rsid w:val="00A337CE"/>
    <w:rsid w:val="00A33A02"/>
    <w:rsid w:val="00A33F1D"/>
    <w:rsid w:val="00A3406A"/>
    <w:rsid w:val="00A3420B"/>
    <w:rsid w:val="00A34431"/>
    <w:rsid w:val="00A344C9"/>
    <w:rsid w:val="00A3455F"/>
    <w:rsid w:val="00A345FD"/>
    <w:rsid w:val="00A3470E"/>
    <w:rsid w:val="00A34960"/>
    <w:rsid w:val="00A34F63"/>
    <w:rsid w:val="00A353B6"/>
    <w:rsid w:val="00A356E6"/>
    <w:rsid w:val="00A3578A"/>
    <w:rsid w:val="00A35B33"/>
    <w:rsid w:val="00A35B74"/>
    <w:rsid w:val="00A35BF7"/>
    <w:rsid w:val="00A35C3B"/>
    <w:rsid w:val="00A36122"/>
    <w:rsid w:val="00A36242"/>
    <w:rsid w:val="00A3656D"/>
    <w:rsid w:val="00A365B5"/>
    <w:rsid w:val="00A366D5"/>
    <w:rsid w:val="00A36C28"/>
    <w:rsid w:val="00A36EF3"/>
    <w:rsid w:val="00A37089"/>
    <w:rsid w:val="00A37321"/>
    <w:rsid w:val="00A37376"/>
    <w:rsid w:val="00A373D3"/>
    <w:rsid w:val="00A378E1"/>
    <w:rsid w:val="00A379ED"/>
    <w:rsid w:val="00A379F1"/>
    <w:rsid w:val="00A37A32"/>
    <w:rsid w:val="00A37AA0"/>
    <w:rsid w:val="00A37DC3"/>
    <w:rsid w:val="00A37E70"/>
    <w:rsid w:val="00A40005"/>
    <w:rsid w:val="00A400C7"/>
    <w:rsid w:val="00A40125"/>
    <w:rsid w:val="00A402F6"/>
    <w:rsid w:val="00A4053C"/>
    <w:rsid w:val="00A40DDA"/>
    <w:rsid w:val="00A40E19"/>
    <w:rsid w:val="00A41107"/>
    <w:rsid w:val="00A41208"/>
    <w:rsid w:val="00A41228"/>
    <w:rsid w:val="00A412A7"/>
    <w:rsid w:val="00A412E3"/>
    <w:rsid w:val="00A4153B"/>
    <w:rsid w:val="00A416DF"/>
    <w:rsid w:val="00A4183C"/>
    <w:rsid w:val="00A4198E"/>
    <w:rsid w:val="00A41A55"/>
    <w:rsid w:val="00A420FF"/>
    <w:rsid w:val="00A421E4"/>
    <w:rsid w:val="00A42448"/>
    <w:rsid w:val="00A42665"/>
    <w:rsid w:val="00A4275D"/>
    <w:rsid w:val="00A427E1"/>
    <w:rsid w:val="00A428CB"/>
    <w:rsid w:val="00A4294D"/>
    <w:rsid w:val="00A42966"/>
    <w:rsid w:val="00A42F83"/>
    <w:rsid w:val="00A432EA"/>
    <w:rsid w:val="00A4354A"/>
    <w:rsid w:val="00A43660"/>
    <w:rsid w:val="00A43F18"/>
    <w:rsid w:val="00A43FC8"/>
    <w:rsid w:val="00A4411C"/>
    <w:rsid w:val="00A441D0"/>
    <w:rsid w:val="00A443C9"/>
    <w:rsid w:val="00A44431"/>
    <w:rsid w:val="00A44469"/>
    <w:rsid w:val="00A44498"/>
    <w:rsid w:val="00A444AC"/>
    <w:rsid w:val="00A4454D"/>
    <w:rsid w:val="00A445E4"/>
    <w:rsid w:val="00A447E0"/>
    <w:rsid w:val="00A449E4"/>
    <w:rsid w:val="00A44A1F"/>
    <w:rsid w:val="00A44A6E"/>
    <w:rsid w:val="00A44D3C"/>
    <w:rsid w:val="00A44E0E"/>
    <w:rsid w:val="00A4510F"/>
    <w:rsid w:val="00A451BA"/>
    <w:rsid w:val="00A45218"/>
    <w:rsid w:val="00A45331"/>
    <w:rsid w:val="00A4538F"/>
    <w:rsid w:val="00A45C28"/>
    <w:rsid w:val="00A45FA6"/>
    <w:rsid w:val="00A46030"/>
    <w:rsid w:val="00A464FB"/>
    <w:rsid w:val="00A4669F"/>
    <w:rsid w:val="00A46D40"/>
    <w:rsid w:val="00A46DA1"/>
    <w:rsid w:val="00A47390"/>
    <w:rsid w:val="00A47516"/>
    <w:rsid w:val="00A476BB"/>
    <w:rsid w:val="00A477AF"/>
    <w:rsid w:val="00A47F83"/>
    <w:rsid w:val="00A500C6"/>
    <w:rsid w:val="00A500E9"/>
    <w:rsid w:val="00A5038B"/>
    <w:rsid w:val="00A50A87"/>
    <w:rsid w:val="00A50A89"/>
    <w:rsid w:val="00A50AED"/>
    <w:rsid w:val="00A50C52"/>
    <w:rsid w:val="00A50D21"/>
    <w:rsid w:val="00A50DED"/>
    <w:rsid w:val="00A50F4F"/>
    <w:rsid w:val="00A51026"/>
    <w:rsid w:val="00A51082"/>
    <w:rsid w:val="00A5109D"/>
    <w:rsid w:val="00A51140"/>
    <w:rsid w:val="00A51149"/>
    <w:rsid w:val="00A51232"/>
    <w:rsid w:val="00A51334"/>
    <w:rsid w:val="00A515CF"/>
    <w:rsid w:val="00A51776"/>
    <w:rsid w:val="00A51D76"/>
    <w:rsid w:val="00A51F87"/>
    <w:rsid w:val="00A52023"/>
    <w:rsid w:val="00A520EB"/>
    <w:rsid w:val="00A52401"/>
    <w:rsid w:val="00A525DE"/>
    <w:rsid w:val="00A528A7"/>
    <w:rsid w:val="00A52989"/>
    <w:rsid w:val="00A52C4E"/>
    <w:rsid w:val="00A52C5E"/>
    <w:rsid w:val="00A52C61"/>
    <w:rsid w:val="00A52F27"/>
    <w:rsid w:val="00A53115"/>
    <w:rsid w:val="00A53179"/>
    <w:rsid w:val="00A53328"/>
    <w:rsid w:val="00A53435"/>
    <w:rsid w:val="00A5363F"/>
    <w:rsid w:val="00A536AA"/>
    <w:rsid w:val="00A536B8"/>
    <w:rsid w:val="00A53E0F"/>
    <w:rsid w:val="00A53EC6"/>
    <w:rsid w:val="00A5415D"/>
    <w:rsid w:val="00A542D2"/>
    <w:rsid w:val="00A542E6"/>
    <w:rsid w:val="00A54537"/>
    <w:rsid w:val="00A54835"/>
    <w:rsid w:val="00A549B0"/>
    <w:rsid w:val="00A54C10"/>
    <w:rsid w:val="00A54DEC"/>
    <w:rsid w:val="00A550A9"/>
    <w:rsid w:val="00A55353"/>
    <w:rsid w:val="00A554F1"/>
    <w:rsid w:val="00A55C69"/>
    <w:rsid w:val="00A55D5E"/>
    <w:rsid w:val="00A55E0D"/>
    <w:rsid w:val="00A5626C"/>
    <w:rsid w:val="00A565B6"/>
    <w:rsid w:val="00A56842"/>
    <w:rsid w:val="00A56854"/>
    <w:rsid w:val="00A56933"/>
    <w:rsid w:val="00A56957"/>
    <w:rsid w:val="00A569AD"/>
    <w:rsid w:val="00A56B16"/>
    <w:rsid w:val="00A56C17"/>
    <w:rsid w:val="00A56D2B"/>
    <w:rsid w:val="00A56FAD"/>
    <w:rsid w:val="00A575A5"/>
    <w:rsid w:val="00A577AB"/>
    <w:rsid w:val="00A57860"/>
    <w:rsid w:val="00A57FC1"/>
    <w:rsid w:val="00A60062"/>
    <w:rsid w:val="00A6008B"/>
    <w:rsid w:val="00A60707"/>
    <w:rsid w:val="00A608C3"/>
    <w:rsid w:val="00A60A27"/>
    <w:rsid w:val="00A60BCC"/>
    <w:rsid w:val="00A60CA3"/>
    <w:rsid w:val="00A60D7A"/>
    <w:rsid w:val="00A60FA1"/>
    <w:rsid w:val="00A61070"/>
    <w:rsid w:val="00A6107F"/>
    <w:rsid w:val="00A616E5"/>
    <w:rsid w:val="00A61F15"/>
    <w:rsid w:val="00A6204D"/>
    <w:rsid w:val="00A62148"/>
    <w:rsid w:val="00A62311"/>
    <w:rsid w:val="00A62828"/>
    <w:rsid w:val="00A629FF"/>
    <w:rsid w:val="00A62A15"/>
    <w:rsid w:val="00A62AC8"/>
    <w:rsid w:val="00A62BA1"/>
    <w:rsid w:val="00A62CC3"/>
    <w:rsid w:val="00A63237"/>
    <w:rsid w:val="00A63BA5"/>
    <w:rsid w:val="00A63DF7"/>
    <w:rsid w:val="00A64087"/>
    <w:rsid w:val="00A64520"/>
    <w:rsid w:val="00A64549"/>
    <w:rsid w:val="00A6457F"/>
    <w:rsid w:val="00A646FC"/>
    <w:rsid w:val="00A64A94"/>
    <w:rsid w:val="00A64FA5"/>
    <w:rsid w:val="00A651AC"/>
    <w:rsid w:val="00A65417"/>
    <w:rsid w:val="00A6544C"/>
    <w:rsid w:val="00A65522"/>
    <w:rsid w:val="00A65922"/>
    <w:rsid w:val="00A65955"/>
    <w:rsid w:val="00A65ACD"/>
    <w:rsid w:val="00A65AE6"/>
    <w:rsid w:val="00A65C58"/>
    <w:rsid w:val="00A65D36"/>
    <w:rsid w:val="00A65FB2"/>
    <w:rsid w:val="00A6639A"/>
    <w:rsid w:val="00A665C8"/>
    <w:rsid w:val="00A66681"/>
    <w:rsid w:val="00A66684"/>
    <w:rsid w:val="00A66A49"/>
    <w:rsid w:val="00A66B54"/>
    <w:rsid w:val="00A66BA2"/>
    <w:rsid w:val="00A66D80"/>
    <w:rsid w:val="00A66DD2"/>
    <w:rsid w:val="00A66FFF"/>
    <w:rsid w:val="00A6712A"/>
    <w:rsid w:val="00A67389"/>
    <w:rsid w:val="00A673BC"/>
    <w:rsid w:val="00A673F9"/>
    <w:rsid w:val="00A6789D"/>
    <w:rsid w:val="00A67AA2"/>
    <w:rsid w:val="00A67EFC"/>
    <w:rsid w:val="00A700FF"/>
    <w:rsid w:val="00A70101"/>
    <w:rsid w:val="00A70312"/>
    <w:rsid w:val="00A706E2"/>
    <w:rsid w:val="00A70B09"/>
    <w:rsid w:val="00A70D2A"/>
    <w:rsid w:val="00A7114E"/>
    <w:rsid w:val="00A71443"/>
    <w:rsid w:val="00A71531"/>
    <w:rsid w:val="00A7161D"/>
    <w:rsid w:val="00A717B9"/>
    <w:rsid w:val="00A7180D"/>
    <w:rsid w:val="00A719B8"/>
    <w:rsid w:val="00A71A13"/>
    <w:rsid w:val="00A71A16"/>
    <w:rsid w:val="00A71B36"/>
    <w:rsid w:val="00A71DA1"/>
    <w:rsid w:val="00A71DE0"/>
    <w:rsid w:val="00A71DF7"/>
    <w:rsid w:val="00A71EC3"/>
    <w:rsid w:val="00A72387"/>
    <w:rsid w:val="00A7238F"/>
    <w:rsid w:val="00A72418"/>
    <w:rsid w:val="00A72552"/>
    <w:rsid w:val="00A725C8"/>
    <w:rsid w:val="00A728C1"/>
    <w:rsid w:val="00A72C24"/>
    <w:rsid w:val="00A72D19"/>
    <w:rsid w:val="00A72E1C"/>
    <w:rsid w:val="00A72E95"/>
    <w:rsid w:val="00A72FE9"/>
    <w:rsid w:val="00A72FFA"/>
    <w:rsid w:val="00A730A0"/>
    <w:rsid w:val="00A7312A"/>
    <w:rsid w:val="00A7325D"/>
    <w:rsid w:val="00A7389C"/>
    <w:rsid w:val="00A7396C"/>
    <w:rsid w:val="00A73B02"/>
    <w:rsid w:val="00A73EAD"/>
    <w:rsid w:val="00A73EBB"/>
    <w:rsid w:val="00A74008"/>
    <w:rsid w:val="00A7404D"/>
    <w:rsid w:val="00A742B2"/>
    <w:rsid w:val="00A74337"/>
    <w:rsid w:val="00A743B4"/>
    <w:rsid w:val="00A743D3"/>
    <w:rsid w:val="00A744B7"/>
    <w:rsid w:val="00A74558"/>
    <w:rsid w:val="00A7457C"/>
    <w:rsid w:val="00A74724"/>
    <w:rsid w:val="00A74904"/>
    <w:rsid w:val="00A74C71"/>
    <w:rsid w:val="00A75277"/>
    <w:rsid w:val="00A752F2"/>
    <w:rsid w:val="00A75445"/>
    <w:rsid w:val="00A755AB"/>
    <w:rsid w:val="00A75B8D"/>
    <w:rsid w:val="00A75C25"/>
    <w:rsid w:val="00A75D39"/>
    <w:rsid w:val="00A75D3B"/>
    <w:rsid w:val="00A75DFE"/>
    <w:rsid w:val="00A76093"/>
    <w:rsid w:val="00A761C0"/>
    <w:rsid w:val="00A76208"/>
    <w:rsid w:val="00A76261"/>
    <w:rsid w:val="00A763B0"/>
    <w:rsid w:val="00A7645C"/>
    <w:rsid w:val="00A7654E"/>
    <w:rsid w:val="00A7662E"/>
    <w:rsid w:val="00A766A4"/>
    <w:rsid w:val="00A7686D"/>
    <w:rsid w:val="00A769C7"/>
    <w:rsid w:val="00A76A0E"/>
    <w:rsid w:val="00A76B6A"/>
    <w:rsid w:val="00A76B9C"/>
    <w:rsid w:val="00A76E39"/>
    <w:rsid w:val="00A76EBD"/>
    <w:rsid w:val="00A77157"/>
    <w:rsid w:val="00A771C0"/>
    <w:rsid w:val="00A772D4"/>
    <w:rsid w:val="00A77481"/>
    <w:rsid w:val="00A774BC"/>
    <w:rsid w:val="00A7751D"/>
    <w:rsid w:val="00A776D4"/>
    <w:rsid w:val="00A77A4F"/>
    <w:rsid w:val="00A77CBD"/>
    <w:rsid w:val="00A80554"/>
    <w:rsid w:val="00A80A4B"/>
    <w:rsid w:val="00A80A9D"/>
    <w:rsid w:val="00A80C1A"/>
    <w:rsid w:val="00A80F67"/>
    <w:rsid w:val="00A811A0"/>
    <w:rsid w:val="00A8146D"/>
    <w:rsid w:val="00A8146E"/>
    <w:rsid w:val="00A815F1"/>
    <w:rsid w:val="00A818F1"/>
    <w:rsid w:val="00A81CDE"/>
    <w:rsid w:val="00A81DA7"/>
    <w:rsid w:val="00A81E6A"/>
    <w:rsid w:val="00A82010"/>
    <w:rsid w:val="00A82255"/>
    <w:rsid w:val="00A8261C"/>
    <w:rsid w:val="00A827FD"/>
    <w:rsid w:val="00A82815"/>
    <w:rsid w:val="00A828D8"/>
    <w:rsid w:val="00A829B2"/>
    <w:rsid w:val="00A829E6"/>
    <w:rsid w:val="00A82E9D"/>
    <w:rsid w:val="00A82EA3"/>
    <w:rsid w:val="00A82EBC"/>
    <w:rsid w:val="00A8307C"/>
    <w:rsid w:val="00A83201"/>
    <w:rsid w:val="00A834C7"/>
    <w:rsid w:val="00A8352C"/>
    <w:rsid w:val="00A83608"/>
    <w:rsid w:val="00A83698"/>
    <w:rsid w:val="00A8385A"/>
    <w:rsid w:val="00A839ED"/>
    <w:rsid w:val="00A83CFF"/>
    <w:rsid w:val="00A83EC5"/>
    <w:rsid w:val="00A84126"/>
    <w:rsid w:val="00A843F0"/>
    <w:rsid w:val="00A8458B"/>
    <w:rsid w:val="00A847E7"/>
    <w:rsid w:val="00A84855"/>
    <w:rsid w:val="00A8499A"/>
    <w:rsid w:val="00A84BD9"/>
    <w:rsid w:val="00A84D1A"/>
    <w:rsid w:val="00A8501B"/>
    <w:rsid w:val="00A8521B"/>
    <w:rsid w:val="00A8527C"/>
    <w:rsid w:val="00A852F4"/>
    <w:rsid w:val="00A85581"/>
    <w:rsid w:val="00A85714"/>
    <w:rsid w:val="00A85733"/>
    <w:rsid w:val="00A8580A"/>
    <w:rsid w:val="00A85CAE"/>
    <w:rsid w:val="00A85E3F"/>
    <w:rsid w:val="00A85E9F"/>
    <w:rsid w:val="00A85EE4"/>
    <w:rsid w:val="00A85FB3"/>
    <w:rsid w:val="00A860C2"/>
    <w:rsid w:val="00A860F2"/>
    <w:rsid w:val="00A8625B"/>
    <w:rsid w:val="00A8627E"/>
    <w:rsid w:val="00A862FD"/>
    <w:rsid w:val="00A864E0"/>
    <w:rsid w:val="00A86635"/>
    <w:rsid w:val="00A86D13"/>
    <w:rsid w:val="00A86DAF"/>
    <w:rsid w:val="00A86DE1"/>
    <w:rsid w:val="00A8716A"/>
    <w:rsid w:val="00A8779A"/>
    <w:rsid w:val="00A87BA6"/>
    <w:rsid w:val="00A87BC3"/>
    <w:rsid w:val="00A87C7D"/>
    <w:rsid w:val="00A87DC1"/>
    <w:rsid w:val="00A87EBD"/>
    <w:rsid w:val="00A90175"/>
    <w:rsid w:val="00A904F0"/>
    <w:rsid w:val="00A90749"/>
    <w:rsid w:val="00A909CE"/>
    <w:rsid w:val="00A90A10"/>
    <w:rsid w:val="00A90C14"/>
    <w:rsid w:val="00A90C71"/>
    <w:rsid w:val="00A90D96"/>
    <w:rsid w:val="00A90E41"/>
    <w:rsid w:val="00A910FE"/>
    <w:rsid w:val="00A911A2"/>
    <w:rsid w:val="00A911DA"/>
    <w:rsid w:val="00A914AD"/>
    <w:rsid w:val="00A9159D"/>
    <w:rsid w:val="00A915A0"/>
    <w:rsid w:val="00A916A9"/>
    <w:rsid w:val="00A916F1"/>
    <w:rsid w:val="00A91A01"/>
    <w:rsid w:val="00A91AB3"/>
    <w:rsid w:val="00A91D22"/>
    <w:rsid w:val="00A91D2F"/>
    <w:rsid w:val="00A91E80"/>
    <w:rsid w:val="00A91FB4"/>
    <w:rsid w:val="00A9209F"/>
    <w:rsid w:val="00A9222E"/>
    <w:rsid w:val="00A9230D"/>
    <w:rsid w:val="00A9232F"/>
    <w:rsid w:val="00A924B5"/>
    <w:rsid w:val="00A926CC"/>
    <w:rsid w:val="00A926FB"/>
    <w:rsid w:val="00A928BC"/>
    <w:rsid w:val="00A92CAC"/>
    <w:rsid w:val="00A92E37"/>
    <w:rsid w:val="00A92E74"/>
    <w:rsid w:val="00A931AB"/>
    <w:rsid w:val="00A932CF"/>
    <w:rsid w:val="00A934D8"/>
    <w:rsid w:val="00A93656"/>
    <w:rsid w:val="00A93881"/>
    <w:rsid w:val="00A93C4E"/>
    <w:rsid w:val="00A93CB7"/>
    <w:rsid w:val="00A93F1C"/>
    <w:rsid w:val="00A93F82"/>
    <w:rsid w:val="00A9408F"/>
    <w:rsid w:val="00A94374"/>
    <w:rsid w:val="00A944E6"/>
    <w:rsid w:val="00A94C60"/>
    <w:rsid w:val="00A94D0B"/>
    <w:rsid w:val="00A9535B"/>
    <w:rsid w:val="00A954D0"/>
    <w:rsid w:val="00A956DE"/>
    <w:rsid w:val="00A956FA"/>
    <w:rsid w:val="00A95804"/>
    <w:rsid w:val="00A958A0"/>
    <w:rsid w:val="00A959DB"/>
    <w:rsid w:val="00A95BA7"/>
    <w:rsid w:val="00A95BD5"/>
    <w:rsid w:val="00A95F06"/>
    <w:rsid w:val="00A96123"/>
    <w:rsid w:val="00A9624B"/>
    <w:rsid w:val="00A968EE"/>
    <w:rsid w:val="00A96CE5"/>
    <w:rsid w:val="00A96E2C"/>
    <w:rsid w:val="00A96EA1"/>
    <w:rsid w:val="00A96F8B"/>
    <w:rsid w:val="00A96FBB"/>
    <w:rsid w:val="00A96FE1"/>
    <w:rsid w:val="00A97149"/>
    <w:rsid w:val="00A97201"/>
    <w:rsid w:val="00A974E1"/>
    <w:rsid w:val="00A97A7F"/>
    <w:rsid w:val="00A97D85"/>
    <w:rsid w:val="00AA049D"/>
    <w:rsid w:val="00AA05EA"/>
    <w:rsid w:val="00AA067D"/>
    <w:rsid w:val="00AA06E4"/>
    <w:rsid w:val="00AA075B"/>
    <w:rsid w:val="00AA076E"/>
    <w:rsid w:val="00AA0AD1"/>
    <w:rsid w:val="00AA0C0C"/>
    <w:rsid w:val="00AA0EB3"/>
    <w:rsid w:val="00AA10E5"/>
    <w:rsid w:val="00AA11CE"/>
    <w:rsid w:val="00AA1420"/>
    <w:rsid w:val="00AA1449"/>
    <w:rsid w:val="00AA15A2"/>
    <w:rsid w:val="00AA16AA"/>
    <w:rsid w:val="00AA183E"/>
    <w:rsid w:val="00AA1919"/>
    <w:rsid w:val="00AA1941"/>
    <w:rsid w:val="00AA1AA7"/>
    <w:rsid w:val="00AA1AF2"/>
    <w:rsid w:val="00AA1F5B"/>
    <w:rsid w:val="00AA20E9"/>
    <w:rsid w:val="00AA2163"/>
    <w:rsid w:val="00AA2167"/>
    <w:rsid w:val="00AA21DB"/>
    <w:rsid w:val="00AA27BE"/>
    <w:rsid w:val="00AA2A9A"/>
    <w:rsid w:val="00AA2B12"/>
    <w:rsid w:val="00AA2B21"/>
    <w:rsid w:val="00AA2E53"/>
    <w:rsid w:val="00AA2F81"/>
    <w:rsid w:val="00AA32D8"/>
    <w:rsid w:val="00AA3512"/>
    <w:rsid w:val="00AA35A4"/>
    <w:rsid w:val="00AA367D"/>
    <w:rsid w:val="00AA3763"/>
    <w:rsid w:val="00AA37BD"/>
    <w:rsid w:val="00AA37C2"/>
    <w:rsid w:val="00AA3A19"/>
    <w:rsid w:val="00AA3B53"/>
    <w:rsid w:val="00AA4045"/>
    <w:rsid w:val="00AA412B"/>
    <w:rsid w:val="00AA4269"/>
    <w:rsid w:val="00AA4280"/>
    <w:rsid w:val="00AA43B4"/>
    <w:rsid w:val="00AA45B1"/>
    <w:rsid w:val="00AA4854"/>
    <w:rsid w:val="00AA4AB5"/>
    <w:rsid w:val="00AA4EC7"/>
    <w:rsid w:val="00AA4ECF"/>
    <w:rsid w:val="00AA506A"/>
    <w:rsid w:val="00AA507A"/>
    <w:rsid w:val="00AA551F"/>
    <w:rsid w:val="00AA57A8"/>
    <w:rsid w:val="00AA58DD"/>
    <w:rsid w:val="00AA5957"/>
    <w:rsid w:val="00AA5B97"/>
    <w:rsid w:val="00AA5E1D"/>
    <w:rsid w:val="00AA6133"/>
    <w:rsid w:val="00AA63BE"/>
    <w:rsid w:val="00AA64A0"/>
    <w:rsid w:val="00AA67C2"/>
    <w:rsid w:val="00AA6957"/>
    <w:rsid w:val="00AA6A9F"/>
    <w:rsid w:val="00AA6B1D"/>
    <w:rsid w:val="00AA6B9B"/>
    <w:rsid w:val="00AA6F0C"/>
    <w:rsid w:val="00AA7044"/>
    <w:rsid w:val="00AA71D0"/>
    <w:rsid w:val="00AA7452"/>
    <w:rsid w:val="00AA7578"/>
    <w:rsid w:val="00AA7599"/>
    <w:rsid w:val="00AA770A"/>
    <w:rsid w:val="00AA77B0"/>
    <w:rsid w:val="00AA78E7"/>
    <w:rsid w:val="00AA79C9"/>
    <w:rsid w:val="00AA79FD"/>
    <w:rsid w:val="00AA7B11"/>
    <w:rsid w:val="00AA7CF2"/>
    <w:rsid w:val="00AA7DF1"/>
    <w:rsid w:val="00AA7EDA"/>
    <w:rsid w:val="00AA7FC5"/>
    <w:rsid w:val="00AB0069"/>
    <w:rsid w:val="00AB00C9"/>
    <w:rsid w:val="00AB0356"/>
    <w:rsid w:val="00AB0654"/>
    <w:rsid w:val="00AB0AB9"/>
    <w:rsid w:val="00AB0E8F"/>
    <w:rsid w:val="00AB136B"/>
    <w:rsid w:val="00AB1428"/>
    <w:rsid w:val="00AB188A"/>
    <w:rsid w:val="00AB188F"/>
    <w:rsid w:val="00AB1C2B"/>
    <w:rsid w:val="00AB1C9A"/>
    <w:rsid w:val="00AB1CA2"/>
    <w:rsid w:val="00AB1E9A"/>
    <w:rsid w:val="00AB20B2"/>
    <w:rsid w:val="00AB20D0"/>
    <w:rsid w:val="00AB217F"/>
    <w:rsid w:val="00AB2186"/>
    <w:rsid w:val="00AB21EB"/>
    <w:rsid w:val="00AB226B"/>
    <w:rsid w:val="00AB26B1"/>
    <w:rsid w:val="00AB2832"/>
    <w:rsid w:val="00AB2AA3"/>
    <w:rsid w:val="00AB2B88"/>
    <w:rsid w:val="00AB2E33"/>
    <w:rsid w:val="00AB32BE"/>
    <w:rsid w:val="00AB3514"/>
    <w:rsid w:val="00AB3562"/>
    <w:rsid w:val="00AB37BB"/>
    <w:rsid w:val="00AB3B9D"/>
    <w:rsid w:val="00AB3BD9"/>
    <w:rsid w:val="00AB3C06"/>
    <w:rsid w:val="00AB3CF7"/>
    <w:rsid w:val="00AB3D21"/>
    <w:rsid w:val="00AB3D57"/>
    <w:rsid w:val="00AB410E"/>
    <w:rsid w:val="00AB4217"/>
    <w:rsid w:val="00AB429E"/>
    <w:rsid w:val="00AB469A"/>
    <w:rsid w:val="00AB46B4"/>
    <w:rsid w:val="00AB49ED"/>
    <w:rsid w:val="00AB4B08"/>
    <w:rsid w:val="00AB4BA0"/>
    <w:rsid w:val="00AB4BF7"/>
    <w:rsid w:val="00AB4D8E"/>
    <w:rsid w:val="00AB4F9E"/>
    <w:rsid w:val="00AB5133"/>
    <w:rsid w:val="00AB53A2"/>
    <w:rsid w:val="00AB54AB"/>
    <w:rsid w:val="00AB54D8"/>
    <w:rsid w:val="00AB55AB"/>
    <w:rsid w:val="00AB578B"/>
    <w:rsid w:val="00AB594F"/>
    <w:rsid w:val="00AB5D11"/>
    <w:rsid w:val="00AB5D51"/>
    <w:rsid w:val="00AB5E06"/>
    <w:rsid w:val="00AB5E14"/>
    <w:rsid w:val="00AB5E67"/>
    <w:rsid w:val="00AB5FAA"/>
    <w:rsid w:val="00AB6238"/>
    <w:rsid w:val="00AB627E"/>
    <w:rsid w:val="00AB6362"/>
    <w:rsid w:val="00AB63D6"/>
    <w:rsid w:val="00AB65E2"/>
    <w:rsid w:val="00AB671A"/>
    <w:rsid w:val="00AB6BD8"/>
    <w:rsid w:val="00AB6FE6"/>
    <w:rsid w:val="00AB6FF6"/>
    <w:rsid w:val="00AB715E"/>
    <w:rsid w:val="00AB71BE"/>
    <w:rsid w:val="00AB75FB"/>
    <w:rsid w:val="00AB7688"/>
    <w:rsid w:val="00AB7803"/>
    <w:rsid w:val="00AB7A2E"/>
    <w:rsid w:val="00AB7B56"/>
    <w:rsid w:val="00AB7B5F"/>
    <w:rsid w:val="00AB7D7C"/>
    <w:rsid w:val="00AB7F90"/>
    <w:rsid w:val="00AC00B3"/>
    <w:rsid w:val="00AC0221"/>
    <w:rsid w:val="00AC03AB"/>
    <w:rsid w:val="00AC082D"/>
    <w:rsid w:val="00AC0854"/>
    <w:rsid w:val="00AC0A09"/>
    <w:rsid w:val="00AC0B15"/>
    <w:rsid w:val="00AC0DDD"/>
    <w:rsid w:val="00AC0DE4"/>
    <w:rsid w:val="00AC12BD"/>
    <w:rsid w:val="00AC15E2"/>
    <w:rsid w:val="00AC1663"/>
    <w:rsid w:val="00AC1C24"/>
    <w:rsid w:val="00AC1ED0"/>
    <w:rsid w:val="00AC1F1A"/>
    <w:rsid w:val="00AC2042"/>
    <w:rsid w:val="00AC207B"/>
    <w:rsid w:val="00AC216E"/>
    <w:rsid w:val="00AC22C9"/>
    <w:rsid w:val="00AC2506"/>
    <w:rsid w:val="00AC2572"/>
    <w:rsid w:val="00AC25C7"/>
    <w:rsid w:val="00AC25FD"/>
    <w:rsid w:val="00AC268F"/>
    <w:rsid w:val="00AC28AA"/>
    <w:rsid w:val="00AC2A6A"/>
    <w:rsid w:val="00AC2B5C"/>
    <w:rsid w:val="00AC2BCB"/>
    <w:rsid w:val="00AC2CD1"/>
    <w:rsid w:val="00AC2FDD"/>
    <w:rsid w:val="00AC3041"/>
    <w:rsid w:val="00AC353E"/>
    <w:rsid w:val="00AC3A54"/>
    <w:rsid w:val="00AC3ADC"/>
    <w:rsid w:val="00AC3B7E"/>
    <w:rsid w:val="00AC3B8E"/>
    <w:rsid w:val="00AC3E2E"/>
    <w:rsid w:val="00AC3F2E"/>
    <w:rsid w:val="00AC3FEB"/>
    <w:rsid w:val="00AC4282"/>
    <w:rsid w:val="00AC449F"/>
    <w:rsid w:val="00AC44C1"/>
    <w:rsid w:val="00AC4777"/>
    <w:rsid w:val="00AC4799"/>
    <w:rsid w:val="00AC47FA"/>
    <w:rsid w:val="00AC4B3F"/>
    <w:rsid w:val="00AC5001"/>
    <w:rsid w:val="00AC546D"/>
    <w:rsid w:val="00AC57B7"/>
    <w:rsid w:val="00AC593B"/>
    <w:rsid w:val="00AC5A6F"/>
    <w:rsid w:val="00AC5B72"/>
    <w:rsid w:val="00AC5BFF"/>
    <w:rsid w:val="00AC5D69"/>
    <w:rsid w:val="00AC5E8B"/>
    <w:rsid w:val="00AC5EF6"/>
    <w:rsid w:val="00AC613B"/>
    <w:rsid w:val="00AC6145"/>
    <w:rsid w:val="00AC621E"/>
    <w:rsid w:val="00AC62C7"/>
    <w:rsid w:val="00AC62ED"/>
    <w:rsid w:val="00AC62F1"/>
    <w:rsid w:val="00AC6695"/>
    <w:rsid w:val="00AC66E5"/>
    <w:rsid w:val="00AC6B00"/>
    <w:rsid w:val="00AC717D"/>
    <w:rsid w:val="00AC71BF"/>
    <w:rsid w:val="00AC7373"/>
    <w:rsid w:val="00AC73A3"/>
    <w:rsid w:val="00AC7540"/>
    <w:rsid w:val="00AC75A3"/>
    <w:rsid w:val="00AC788A"/>
    <w:rsid w:val="00AC7F92"/>
    <w:rsid w:val="00AD0485"/>
    <w:rsid w:val="00AD0745"/>
    <w:rsid w:val="00AD0859"/>
    <w:rsid w:val="00AD0CB9"/>
    <w:rsid w:val="00AD0FF5"/>
    <w:rsid w:val="00AD159B"/>
    <w:rsid w:val="00AD1799"/>
    <w:rsid w:val="00AD1F82"/>
    <w:rsid w:val="00AD21C1"/>
    <w:rsid w:val="00AD2270"/>
    <w:rsid w:val="00AD227B"/>
    <w:rsid w:val="00AD259C"/>
    <w:rsid w:val="00AD275E"/>
    <w:rsid w:val="00AD283C"/>
    <w:rsid w:val="00AD2D56"/>
    <w:rsid w:val="00AD2E6F"/>
    <w:rsid w:val="00AD30EC"/>
    <w:rsid w:val="00AD3234"/>
    <w:rsid w:val="00AD33E0"/>
    <w:rsid w:val="00AD3756"/>
    <w:rsid w:val="00AD3D35"/>
    <w:rsid w:val="00AD3F87"/>
    <w:rsid w:val="00AD42D6"/>
    <w:rsid w:val="00AD435E"/>
    <w:rsid w:val="00AD43E4"/>
    <w:rsid w:val="00AD45AD"/>
    <w:rsid w:val="00AD49FB"/>
    <w:rsid w:val="00AD4A4F"/>
    <w:rsid w:val="00AD4B39"/>
    <w:rsid w:val="00AD4F41"/>
    <w:rsid w:val="00AD56C0"/>
    <w:rsid w:val="00AD5864"/>
    <w:rsid w:val="00AD5AB5"/>
    <w:rsid w:val="00AD5DD3"/>
    <w:rsid w:val="00AD5EA0"/>
    <w:rsid w:val="00AD61CA"/>
    <w:rsid w:val="00AD69E3"/>
    <w:rsid w:val="00AD6BBB"/>
    <w:rsid w:val="00AD6DFC"/>
    <w:rsid w:val="00AD707F"/>
    <w:rsid w:val="00AD754C"/>
    <w:rsid w:val="00AD77BB"/>
    <w:rsid w:val="00AD79A0"/>
    <w:rsid w:val="00AD7AF2"/>
    <w:rsid w:val="00AD7B52"/>
    <w:rsid w:val="00AD7D7E"/>
    <w:rsid w:val="00AD7FCD"/>
    <w:rsid w:val="00AE007A"/>
    <w:rsid w:val="00AE0296"/>
    <w:rsid w:val="00AE0311"/>
    <w:rsid w:val="00AE05A0"/>
    <w:rsid w:val="00AE05BE"/>
    <w:rsid w:val="00AE0729"/>
    <w:rsid w:val="00AE089F"/>
    <w:rsid w:val="00AE0A39"/>
    <w:rsid w:val="00AE0D8B"/>
    <w:rsid w:val="00AE0DCD"/>
    <w:rsid w:val="00AE111A"/>
    <w:rsid w:val="00AE12E7"/>
    <w:rsid w:val="00AE137C"/>
    <w:rsid w:val="00AE13FC"/>
    <w:rsid w:val="00AE151A"/>
    <w:rsid w:val="00AE18F0"/>
    <w:rsid w:val="00AE1A65"/>
    <w:rsid w:val="00AE1BBC"/>
    <w:rsid w:val="00AE1D12"/>
    <w:rsid w:val="00AE1D7E"/>
    <w:rsid w:val="00AE1E5B"/>
    <w:rsid w:val="00AE21FF"/>
    <w:rsid w:val="00AE2480"/>
    <w:rsid w:val="00AE2510"/>
    <w:rsid w:val="00AE2714"/>
    <w:rsid w:val="00AE31EB"/>
    <w:rsid w:val="00AE348C"/>
    <w:rsid w:val="00AE36FC"/>
    <w:rsid w:val="00AE383F"/>
    <w:rsid w:val="00AE3B3E"/>
    <w:rsid w:val="00AE3B7A"/>
    <w:rsid w:val="00AE3DBC"/>
    <w:rsid w:val="00AE4067"/>
    <w:rsid w:val="00AE43E2"/>
    <w:rsid w:val="00AE4572"/>
    <w:rsid w:val="00AE497B"/>
    <w:rsid w:val="00AE4B2C"/>
    <w:rsid w:val="00AE4BA6"/>
    <w:rsid w:val="00AE4E1A"/>
    <w:rsid w:val="00AE4EC8"/>
    <w:rsid w:val="00AE4EF0"/>
    <w:rsid w:val="00AE4F07"/>
    <w:rsid w:val="00AE4FDB"/>
    <w:rsid w:val="00AE51F5"/>
    <w:rsid w:val="00AE5257"/>
    <w:rsid w:val="00AE55D6"/>
    <w:rsid w:val="00AE5670"/>
    <w:rsid w:val="00AE577D"/>
    <w:rsid w:val="00AE58A9"/>
    <w:rsid w:val="00AE5957"/>
    <w:rsid w:val="00AE5E60"/>
    <w:rsid w:val="00AE5EE1"/>
    <w:rsid w:val="00AE5FC0"/>
    <w:rsid w:val="00AE602F"/>
    <w:rsid w:val="00AE6042"/>
    <w:rsid w:val="00AE60AE"/>
    <w:rsid w:val="00AE613A"/>
    <w:rsid w:val="00AE62FB"/>
    <w:rsid w:val="00AE632C"/>
    <w:rsid w:val="00AE63FC"/>
    <w:rsid w:val="00AE6531"/>
    <w:rsid w:val="00AE67F8"/>
    <w:rsid w:val="00AE6C30"/>
    <w:rsid w:val="00AE6C8C"/>
    <w:rsid w:val="00AE6D44"/>
    <w:rsid w:val="00AE706B"/>
    <w:rsid w:val="00AE7173"/>
    <w:rsid w:val="00AE7259"/>
    <w:rsid w:val="00AE7398"/>
    <w:rsid w:val="00AE780F"/>
    <w:rsid w:val="00AE7B98"/>
    <w:rsid w:val="00AE7DB7"/>
    <w:rsid w:val="00AF0026"/>
    <w:rsid w:val="00AF01FB"/>
    <w:rsid w:val="00AF08A3"/>
    <w:rsid w:val="00AF0A20"/>
    <w:rsid w:val="00AF0BDC"/>
    <w:rsid w:val="00AF0C36"/>
    <w:rsid w:val="00AF0C98"/>
    <w:rsid w:val="00AF0F65"/>
    <w:rsid w:val="00AF14CB"/>
    <w:rsid w:val="00AF1709"/>
    <w:rsid w:val="00AF189A"/>
    <w:rsid w:val="00AF198A"/>
    <w:rsid w:val="00AF1AF7"/>
    <w:rsid w:val="00AF2013"/>
    <w:rsid w:val="00AF2380"/>
    <w:rsid w:val="00AF2434"/>
    <w:rsid w:val="00AF2D05"/>
    <w:rsid w:val="00AF2D2B"/>
    <w:rsid w:val="00AF2EDA"/>
    <w:rsid w:val="00AF3015"/>
    <w:rsid w:val="00AF3029"/>
    <w:rsid w:val="00AF3408"/>
    <w:rsid w:val="00AF3885"/>
    <w:rsid w:val="00AF38EA"/>
    <w:rsid w:val="00AF3CC9"/>
    <w:rsid w:val="00AF3E0D"/>
    <w:rsid w:val="00AF4001"/>
    <w:rsid w:val="00AF4237"/>
    <w:rsid w:val="00AF467D"/>
    <w:rsid w:val="00AF48AC"/>
    <w:rsid w:val="00AF494B"/>
    <w:rsid w:val="00AF4C60"/>
    <w:rsid w:val="00AF547A"/>
    <w:rsid w:val="00AF54C7"/>
    <w:rsid w:val="00AF5829"/>
    <w:rsid w:val="00AF59B9"/>
    <w:rsid w:val="00AF5AC3"/>
    <w:rsid w:val="00AF608D"/>
    <w:rsid w:val="00AF61B6"/>
    <w:rsid w:val="00AF627B"/>
    <w:rsid w:val="00AF64D4"/>
    <w:rsid w:val="00AF65DD"/>
    <w:rsid w:val="00AF66E1"/>
    <w:rsid w:val="00AF6E20"/>
    <w:rsid w:val="00AF7081"/>
    <w:rsid w:val="00AF7185"/>
    <w:rsid w:val="00AF7539"/>
    <w:rsid w:val="00B001D9"/>
    <w:rsid w:val="00B004D6"/>
    <w:rsid w:val="00B006AA"/>
    <w:rsid w:val="00B008DC"/>
    <w:rsid w:val="00B00987"/>
    <w:rsid w:val="00B00BC5"/>
    <w:rsid w:val="00B00BD4"/>
    <w:rsid w:val="00B00E93"/>
    <w:rsid w:val="00B01018"/>
    <w:rsid w:val="00B014BD"/>
    <w:rsid w:val="00B014E8"/>
    <w:rsid w:val="00B0170B"/>
    <w:rsid w:val="00B017F0"/>
    <w:rsid w:val="00B01C61"/>
    <w:rsid w:val="00B01FED"/>
    <w:rsid w:val="00B01FFE"/>
    <w:rsid w:val="00B02153"/>
    <w:rsid w:val="00B025C1"/>
    <w:rsid w:val="00B0268C"/>
    <w:rsid w:val="00B02760"/>
    <w:rsid w:val="00B0278F"/>
    <w:rsid w:val="00B02FBD"/>
    <w:rsid w:val="00B03395"/>
    <w:rsid w:val="00B035D8"/>
    <w:rsid w:val="00B035F7"/>
    <w:rsid w:val="00B0381F"/>
    <w:rsid w:val="00B03929"/>
    <w:rsid w:val="00B03A3D"/>
    <w:rsid w:val="00B03AB4"/>
    <w:rsid w:val="00B03BE4"/>
    <w:rsid w:val="00B03C09"/>
    <w:rsid w:val="00B03C38"/>
    <w:rsid w:val="00B03C6F"/>
    <w:rsid w:val="00B03DF8"/>
    <w:rsid w:val="00B043B5"/>
    <w:rsid w:val="00B04569"/>
    <w:rsid w:val="00B0474C"/>
    <w:rsid w:val="00B04A81"/>
    <w:rsid w:val="00B04AC8"/>
    <w:rsid w:val="00B04CE5"/>
    <w:rsid w:val="00B050F9"/>
    <w:rsid w:val="00B05247"/>
    <w:rsid w:val="00B053E5"/>
    <w:rsid w:val="00B05413"/>
    <w:rsid w:val="00B055C7"/>
    <w:rsid w:val="00B05971"/>
    <w:rsid w:val="00B05A4B"/>
    <w:rsid w:val="00B05ADC"/>
    <w:rsid w:val="00B05C07"/>
    <w:rsid w:val="00B05C16"/>
    <w:rsid w:val="00B05C1F"/>
    <w:rsid w:val="00B05DDE"/>
    <w:rsid w:val="00B05E66"/>
    <w:rsid w:val="00B061FA"/>
    <w:rsid w:val="00B0636A"/>
    <w:rsid w:val="00B0640C"/>
    <w:rsid w:val="00B06947"/>
    <w:rsid w:val="00B06A41"/>
    <w:rsid w:val="00B06A7A"/>
    <w:rsid w:val="00B06BBF"/>
    <w:rsid w:val="00B06CDE"/>
    <w:rsid w:val="00B06E06"/>
    <w:rsid w:val="00B0701D"/>
    <w:rsid w:val="00B074BA"/>
    <w:rsid w:val="00B076CB"/>
    <w:rsid w:val="00B07834"/>
    <w:rsid w:val="00B0789C"/>
    <w:rsid w:val="00B07D38"/>
    <w:rsid w:val="00B10024"/>
    <w:rsid w:val="00B100D2"/>
    <w:rsid w:val="00B10159"/>
    <w:rsid w:val="00B104CC"/>
    <w:rsid w:val="00B10532"/>
    <w:rsid w:val="00B107DE"/>
    <w:rsid w:val="00B10D02"/>
    <w:rsid w:val="00B10E4C"/>
    <w:rsid w:val="00B10E75"/>
    <w:rsid w:val="00B110C1"/>
    <w:rsid w:val="00B111A0"/>
    <w:rsid w:val="00B11405"/>
    <w:rsid w:val="00B114E1"/>
    <w:rsid w:val="00B1158E"/>
    <w:rsid w:val="00B11711"/>
    <w:rsid w:val="00B119AD"/>
    <w:rsid w:val="00B119E1"/>
    <w:rsid w:val="00B12050"/>
    <w:rsid w:val="00B1206C"/>
    <w:rsid w:val="00B12357"/>
    <w:rsid w:val="00B123AE"/>
    <w:rsid w:val="00B12436"/>
    <w:rsid w:val="00B1281F"/>
    <w:rsid w:val="00B128DF"/>
    <w:rsid w:val="00B12A0D"/>
    <w:rsid w:val="00B12B1D"/>
    <w:rsid w:val="00B12C63"/>
    <w:rsid w:val="00B12C75"/>
    <w:rsid w:val="00B12DAD"/>
    <w:rsid w:val="00B12FD0"/>
    <w:rsid w:val="00B13105"/>
    <w:rsid w:val="00B132F3"/>
    <w:rsid w:val="00B13338"/>
    <w:rsid w:val="00B13405"/>
    <w:rsid w:val="00B135A8"/>
    <w:rsid w:val="00B13821"/>
    <w:rsid w:val="00B1397F"/>
    <w:rsid w:val="00B13CB4"/>
    <w:rsid w:val="00B13D24"/>
    <w:rsid w:val="00B13D51"/>
    <w:rsid w:val="00B13EB2"/>
    <w:rsid w:val="00B13EFB"/>
    <w:rsid w:val="00B14243"/>
    <w:rsid w:val="00B1428C"/>
    <w:rsid w:val="00B143D1"/>
    <w:rsid w:val="00B14840"/>
    <w:rsid w:val="00B148E1"/>
    <w:rsid w:val="00B14985"/>
    <w:rsid w:val="00B14A08"/>
    <w:rsid w:val="00B15148"/>
    <w:rsid w:val="00B15167"/>
    <w:rsid w:val="00B153CC"/>
    <w:rsid w:val="00B155D4"/>
    <w:rsid w:val="00B1562D"/>
    <w:rsid w:val="00B1590A"/>
    <w:rsid w:val="00B1592A"/>
    <w:rsid w:val="00B159DE"/>
    <w:rsid w:val="00B15AB1"/>
    <w:rsid w:val="00B15EC9"/>
    <w:rsid w:val="00B15FDE"/>
    <w:rsid w:val="00B16120"/>
    <w:rsid w:val="00B16197"/>
    <w:rsid w:val="00B16326"/>
    <w:rsid w:val="00B16368"/>
    <w:rsid w:val="00B164CB"/>
    <w:rsid w:val="00B1683E"/>
    <w:rsid w:val="00B168D0"/>
    <w:rsid w:val="00B169C3"/>
    <w:rsid w:val="00B16C11"/>
    <w:rsid w:val="00B16C81"/>
    <w:rsid w:val="00B16D9D"/>
    <w:rsid w:val="00B1702E"/>
    <w:rsid w:val="00B17199"/>
    <w:rsid w:val="00B1729B"/>
    <w:rsid w:val="00B17430"/>
    <w:rsid w:val="00B17493"/>
    <w:rsid w:val="00B1793A"/>
    <w:rsid w:val="00B17A6D"/>
    <w:rsid w:val="00B17BC8"/>
    <w:rsid w:val="00B17C6B"/>
    <w:rsid w:val="00B17E32"/>
    <w:rsid w:val="00B201AE"/>
    <w:rsid w:val="00B203E8"/>
    <w:rsid w:val="00B20577"/>
    <w:rsid w:val="00B2081C"/>
    <w:rsid w:val="00B20863"/>
    <w:rsid w:val="00B20A47"/>
    <w:rsid w:val="00B20C22"/>
    <w:rsid w:val="00B20D6F"/>
    <w:rsid w:val="00B20D75"/>
    <w:rsid w:val="00B21202"/>
    <w:rsid w:val="00B212C9"/>
    <w:rsid w:val="00B213A1"/>
    <w:rsid w:val="00B21417"/>
    <w:rsid w:val="00B215D8"/>
    <w:rsid w:val="00B2170B"/>
    <w:rsid w:val="00B21B93"/>
    <w:rsid w:val="00B21CDD"/>
    <w:rsid w:val="00B21D9A"/>
    <w:rsid w:val="00B21DE5"/>
    <w:rsid w:val="00B21F6E"/>
    <w:rsid w:val="00B220D5"/>
    <w:rsid w:val="00B222DB"/>
    <w:rsid w:val="00B22A4D"/>
    <w:rsid w:val="00B23126"/>
    <w:rsid w:val="00B23182"/>
    <w:rsid w:val="00B23263"/>
    <w:rsid w:val="00B234A5"/>
    <w:rsid w:val="00B23554"/>
    <w:rsid w:val="00B2360C"/>
    <w:rsid w:val="00B23C89"/>
    <w:rsid w:val="00B23CDC"/>
    <w:rsid w:val="00B23EBA"/>
    <w:rsid w:val="00B240B1"/>
    <w:rsid w:val="00B240E7"/>
    <w:rsid w:val="00B24159"/>
    <w:rsid w:val="00B24180"/>
    <w:rsid w:val="00B24264"/>
    <w:rsid w:val="00B246D7"/>
    <w:rsid w:val="00B24715"/>
    <w:rsid w:val="00B2486B"/>
    <w:rsid w:val="00B24CF1"/>
    <w:rsid w:val="00B24DB8"/>
    <w:rsid w:val="00B24FA6"/>
    <w:rsid w:val="00B2503A"/>
    <w:rsid w:val="00B25075"/>
    <w:rsid w:val="00B254B6"/>
    <w:rsid w:val="00B255F7"/>
    <w:rsid w:val="00B2577A"/>
    <w:rsid w:val="00B25873"/>
    <w:rsid w:val="00B25AAF"/>
    <w:rsid w:val="00B25B58"/>
    <w:rsid w:val="00B25CBA"/>
    <w:rsid w:val="00B25E3F"/>
    <w:rsid w:val="00B26080"/>
    <w:rsid w:val="00B2613A"/>
    <w:rsid w:val="00B26187"/>
    <w:rsid w:val="00B261B7"/>
    <w:rsid w:val="00B26450"/>
    <w:rsid w:val="00B26484"/>
    <w:rsid w:val="00B267EA"/>
    <w:rsid w:val="00B269B6"/>
    <w:rsid w:val="00B26AF0"/>
    <w:rsid w:val="00B26C09"/>
    <w:rsid w:val="00B26EE2"/>
    <w:rsid w:val="00B26EF4"/>
    <w:rsid w:val="00B270DA"/>
    <w:rsid w:val="00B271F1"/>
    <w:rsid w:val="00B2737B"/>
    <w:rsid w:val="00B27A15"/>
    <w:rsid w:val="00B27A1C"/>
    <w:rsid w:val="00B27D58"/>
    <w:rsid w:val="00B300B4"/>
    <w:rsid w:val="00B304E5"/>
    <w:rsid w:val="00B306E4"/>
    <w:rsid w:val="00B30710"/>
    <w:rsid w:val="00B30786"/>
    <w:rsid w:val="00B307C0"/>
    <w:rsid w:val="00B308D5"/>
    <w:rsid w:val="00B30C74"/>
    <w:rsid w:val="00B30D00"/>
    <w:rsid w:val="00B31056"/>
    <w:rsid w:val="00B3128D"/>
    <w:rsid w:val="00B314CB"/>
    <w:rsid w:val="00B31719"/>
    <w:rsid w:val="00B31BA0"/>
    <w:rsid w:val="00B31C37"/>
    <w:rsid w:val="00B31C6B"/>
    <w:rsid w:val="00B31D82"/>
    <w:rsid w:val="00B31E12"/>
    <w:rsid w:val="00B31F04"/>
    <w:rsid w:val="00B31F31"/>
    <w:rsid w:val="00B32023"/>
    <w:rsid w:val="00B322BD"/>
    <w:rsid w:val="00B3252D"/>
    <w:rsid w:val="00B3264E"/>
    <w:rsid w:val="00B328A5"/>
    <w:rsid w:val="00B328DC"/>
    <w:rsid w:val="00B32B58"/>
    <w:rsid w:val="00B32BC1"/>
    <w:rsid w:val="00B32FCF"/>
    <w:rsid w:val="00B330BE"/>
    <w:rsid w:val="00B3379B"/>
    <w:rsid w:val="00B337DE"/>
    <w:rsid w:val="00B33809"/>
    <w:rsid w:val="00B339A3"/>
    <w:rsid w:val="00B33AAC"/>
    <w:rsid w:val="00B33DD4"/>
    <w:rsid w:val="00B33E2B"/>
    <w:rsid w:val="00B33ECE"/>
    <w:rsid w:val="00B3415B"/>
    <w:rsid w:val="00B34289"/>
    <w:rsid w:val="00B342A1"/>
    <w:rsid w:val="00B34363"/>
    <w:rsid w:val="00B3446C"/>
    <w:rsid w:val="00B34720"/>
    <w:rsid w:val="00B34890"/>
    <w:rsid w:val="00B348D9"/>
    <w:rsid w:val="00B34913"/>
    <w:rsid w:val="00B34978"/>
    <w:rsid w:val="00B34B42"/>
    <w:rsid w:val="00B34BC2"/>
    <w:rsid w:val="00B35023"/>
    <w:rsid w:val="00B350A8"/>
    <w:rsid w:val="00B351A5"/>
    <w:rsid w:val="00B358D0"/>
    <w:rsid w:val="00B35AA2"/>
    <w:rsid w:val="00B35CEF"/>
    <w:rsid w:val="00B35DE3"/>
    <w:rsid w:val="00B35EA1"/>
    <w:rsid w:val="00B3613C"/>
    <w:rsid w:val="00B36279"/>
    <w:rsid w:val="00B3672F"/>
    <w:rsid w:val="00B36975"/>
    <w:rsid w:val="00B36BBD"/>
    <w:rsid w:val="00B36E43"/>
    <w:rsid w:val="00B36FD4"/>
    <w:rsid w:val="00B374D2"/>
    <w:rsid w:val="00B37694"/>
    <w:rsid w:val="00B37809"/>
    <w:rsid w:val="00B37C7E"/>
    <w:rsid w:val="00B37CC8"/>
    <w:rsid w:val="00B37CFF"/>
    <w:rsid w:val="00B37DCB"/>
    <w:rsid w:val="00B37E97"/>
    <w:rsid w:val="00B4000B"/>
    <w:rsid w:val="00B402F3"/>
    <w:rsid w:val="00B40505"/>
    <w:rsid w:val="00B405C8"/>
    <w:rsid w:val="00B406E4"/>
    <w:rsid w:val="00B408C9"/>
    <w:rsid w:val="00B40AA6"/>
    <w:rsid w:val="00B40CF6"/>
    <w:rsid w:val="00B40F2E"/>
    <w:rsid w:val="00B410BB"/>
    <w:rsid w:val="00B413CC"/>
    <w:rsid w:val="00B4162F"/>
    <w:rsid w:val="00B416E1"/>
    <w:rsid w:val="00B41AE4"/>
    <w:rsid w:val="00B41C3F"/>
    <w:rsid w:val="00B41E5D"/>
    <w:rsid w:val="00B41E8E"/>
    <w:rsid w:val="00B42203"/>
    <w:rsid w:val="00B4263A"/>
    <w:rsid w:val="00B426FD"/>
    <w:rsid w:val="00B42773"/>
    <w:rsid w:val="00B427E3"/>
    <w:rsid w:val="00B42818"/>
    <w:rsid w:val="00B428A9"/>
    <w:rsid w:val="00B428CA"/>
    <w:rsid w:val="00B42BE2"/>
    <w:rsid w:val="00B42C64"/>
    <w:rsid w:val="00B42DFB"/>
    <w:rsid w:val="00B42FDD"/>
    <w:rsid w:val="00B430F6"/>
    <w:rsid w:val="00B4310F"/>
    <w:rsid w:val="00B435D6"/>
    <w:rsid w:val="00B4408B"/>
    <w:rsid w:val="00B4439A"/>
    <w:rsid w:val="00B4445F"/>
    <w:rsid w:val="00B44706"/>
    <w:rsid w:val="00B447BA"/>
    <w:rsid w:val="00B449F8"/>
    <w:rsid w:val="00B44A2E"/>
    <w:rsid w:val="00B44A8E"/>
    <w:rsid w:val="00B44BD2"/>
    <w:rsid w:val="00B4516D"/>
    <w:rsid w:val="00B45309"/>
    <w:rsid w:val="00B453FA"/>
    <w:rsid w:val="00B454B9"/>
    <w:rsid w:val="00B45509"/>
    <w:rsid w:val="00B458A7"/>
    <w:rsid w:val="00B45BD6"/>
    <w:rsid w:val="00B45C00"/>
    <w:rsid w:val="00B45D3D"/>
    <w:rsid w:val="00B45D9E"/>
    <w:rsid w:val="00B45DCA"/>
    <w:rsid w:val="00B45EA4"/>
    <w:rsid w:val="00B461CC"/>
    <w:rsid w:val="00B46204"/>
    <w:rsid w:val="00B46408"/>
    <w:rsid w:val="00B46603"/>
    <w:rsid w:val="00B466FF"/>
    <w:rsid w:val="00B46B5A"/>
    <w:rsid w:val="00B46DB5"/>
    <w:rsid w:val="00B46DC3"/>
    <w:rsid w:val="00B46FAF"/>
    <w:rsid w:val="00B4780F"/>
    <w:rsid w:val="00B4792B"/>
    <w:rsid w:val="00B47A02"/>
    <w:rsid w:val="00B47B88"/>
    <w:rsid w:val="00B47D3E"/>
    <w:rsid w:val="00B47F0E"/>
    <w:rsid w:val="00B500A8"/>
    <w:rsid w:val="00B502CE"/>
    <w:rsid w:val="00B503BB"/>
    <w:rsid w:val="00B505E0"/>
    <w:rsid w:val="00B5063B"/>
    <w:rsid w:val="00B50642"/>
    <w:rsid w:val="00B5069A"/>
    <w:rsid w:val="00B50A72"/>
    <w:rsid w:val="00B50BFE"/>
    <w:rsid w:val="00B50C3A"/>
    <w:rsid w:val="00B50CD6"/>
    <w:rsid w:val="00B50DA4"/>
    <w:rsid w:val="00B50EDA"/>
    <w:rsid w:val="00B50F45"/>
    <w:rsid w:val="00B51161"/>
    <w:rsid w:val="00B51539"/>
    <w:rsid w:val="00B516F0"/>
    <w:rsid w:val="00B518C5"/>
    <w:rsid w:val="00B51D71"/>
    <w:rsid w:val="00B51E0A"/>
    <w:rsid w:val="00B51FD3"/>
    <w:rsid w:val="00B520CA"/>
    <w:rsid w:val="00B528FD"/>
    <w:rsid w:val="00B529BD"/>
    <w:rsid w:val="00B52B60"/>
    <w:rsid w:val="00B5309B"/>
    <w:rsid w:val="00B531D6"/>
    <w:rsid w:val="00B53220"/>
    <w:rsid w:val="00B53233"/>
    <w:rsid w:val="00B53454"/>
    <w:rsid w:val="00B5347F"/>
    <w:rsid w:val="00B53667"/>
    <w:rsid w:val="00B538C2"/>
    <w:rsid w:val="00B53902"/>
    <w:rsid w:val="00B53A79"/>
    <w:rsid w:val="00B53BAC"/>
    <w:rsid w:val="00B53C15"/>
    <w:rsid w:val="00B53DAD"/>
    <w:rsid w:val="00B53E72"/>
    <w:rsid w:val="00B53E7F"/>
    <w:rsid w:val="00B53EFD"/>
    <w:rsid w:val="00B540CE"/>
    <w:rsid w:val="00B54167"/>
    <w:rsid w:val="00B5417A"/>
    <w:rsid w:val="00B541AA"/>
    <w:rsid w:val="00B54AA8"/>
    <w:rsid w:val="00B54BCC"/>
    <w:rsid w:val="00B54D17"/>
    <w:rsid w:val="00B54DD8"/>
    <w:rsid w:val="00B54E08"/>
    <w:rsid w:val="00B5508B"/>
    <w:rsid w:val="00B55397"/>
    <w:rsid w:val="00B55613"/>
    <w:rsid w:val="00B556F8"/>
    <w:rsid w:val="00B55ADA"/>
    <w:rsid w:val="00B55B95"/>
    <w:rsid w:val="00B55ECA"/>
    <w:rsid w:val="00B55F1A"/>
    <w:rsid w:val="00B56185"/>
    <w:rsid w:val="00B56468"/>
    <w:rsid w:val="00B564FF"/>
    <w:rsid w:val="00B565DE"/>
    <w:rsid w:val="00B566D3"/>
    <w:rsid w:val="00B56BF7"/>
    <w:rsid w:val="00B56C9F"/>
    <w:rsid w:val="00B56CC5"/>
    <w:rsid w:val="00B56D73"/>
    <w:rsid w:val="00B56DB1"/>
    <w:rsid w:val="00B56EED"/>
    <w:rsid w:val="00B57191"/>
    <w:rsid w:val="00B57354"/>
    <w:rsid w:val="00B57A61"/>
    <w:rsid w:val="00B57D10"/>
    <w:rsid w:val="00B57F1C"/>
    <w:rsid w:val="00B600D2"/>
    <w:rsid w:val="00B6035D"/>
    <w:rsid w:val="00B60513"/>
    <w:rsid w:val="00B6055C"/>
    <w:rsid w:val="00B60840"/>
    <w:rsid w:val="00B609A7"/>
    <w:rsid w:val="00B60A28"/>
    <w:rsid w:val="00B60A3A"/>
    <w:rsid w:val="00B60D36"/>
    <w:rsid w:val="00B60EEC"/>
    <w:rsid w:val="00B60F8C"/>
    <w:rsid w:val="00B6121D"/>
    <w:rsid w:val="00B612CA"/>
    <w:rsid w:val="00B6132F"/>
    <w:rsid w:val="00B615F7"/>
    <w:rsid w:val="00B616EB"/>
    <w:rsid w:val="00B6173D"/>
    <w:rsid w:val="00B61A2F"/>
    <w:rsid w:val="00B61C05"/>
    <w:rsid w:val="00B61EFD"/>
    <w:rsid w:val="00B6207B"/>
    <w:rsid w:val="00B62387"/>
    <w:rsid w:val="00B623AF"/>
    <w:rsid w:val="00B625A3"/>
    <w:rsid w:val="00B62619"/>
    <w:rsid w:val="00B6263C"/>
    <w:rsid w:val="00B62641"/>
    <w:rsid w:val="00B6286A"/>
    <w:rsid w:val="00B628B0"/>
    <w:rsid w:val="00B628DA"/>
    <w:rsid w:val="00B629EC"/>
    <w:rsid w:val="00B62A0B"/>
    <w:rsid w:val="00B62E1C"/>
    <w:rsid w:val="00B62FE8"/>
    <w:rsid w:val="00B6300C"/>
    <w:rsid w:val="00B63452"/>
    <w:rsid w:val="00B63496"/>
    <w:rsid w:val="00B635E1"/>
    <w:rsid w:val="00B639D9"/>
    <w:rsid w:val="00B63A3F"/>
    <w:rsid w:val="00B63B3F"/>
    <w:rsid w:val="00B63D44"/>
    <w:rsid w:val="00B6432D"/>
    <w:rsid w:val="00B644DD"/>
    <w:rsid w:val="00B648A4"/>
    <w:rsid w:val="00B64A75"/>
    <w:rsid w:val="00B64BD1"/>
    <w:rsid w:val="00B64CBC"/>
    <w:rsid w:val="00B64D20"/>
    <w:rsid w:val="00B655F3"/>
    <w:rsid w:val="00B659A8"/>
    <w:rsid w:val="00B65C11"/>
    <w:rsid w:val="00B65C2C"/>
    <w:rsid w:val="00B65F7D"/>
    <w:rsid w:val="00B66041"/>
    <w:rsid w:val="00B660DA"/>
    <w:rsid w:val="00B6617F"/>
    <w:rsid w:val="00B662C4"/>
    <w:rsid w:val="00B66566"/>
    <w:rsid w:val="00B66670"/>
    <w:rsid w:val="00B66693"/>
    <w:rsid w:val="00B667CD"/>
    <w:rsid w:val="00B66A42"/>
    <w:rsid w:val="00B66B6B"/>
    <w:rsid w:val="00B66EF6"/>
    <w:rsid w:val="00B66FB4"/>
    <w:rsid w:val="00B673DD"/>
    <w:rsid w:val="00B6755F"/>
    <w:rsid w:val="00B67681"/>
    <w:rsid w:val="00B67E00"/>
    <w:rsid w:val="00B67FCF"/>
    <w:rsid w:val="00B70075"/>
    <w:rsid w:val="00B700EF"/>
    <w:rsid w:val="00B704A7"/>
    <w:rsid w:val="00B70661"/>
    <w:rsid w:val="00B70756"/>
    <w:rsid w:val="00B70953"/>
    <w:rsid w:val="00B709A8"/>
    <w:rsid w:val="00B70B77"/>
    <w:rsid w:val="00B7142F"/>
    <w:rsid w:val="00B716D8"/>
    <w:rsid w:val="00B7171B"/>
    <w:rsid w:val="00B7172B"/>
    <w:rsid w:val="00B7197E"/>
    <w:rsid w:val="00B71A04"/>
    <w:rsid w:val="00B720B4"/>
    <w:rsid w:val="00B720B7"/>
    <w:rsid w:val="00B72268"/>
    <w:rsid w:val="00B723C0"/>
    <w:rsid w:val="00B723D1"/>
    <w:rsid w:val="00B7257A"/>
    <w:rsid w:val="00B726E7"/>
    <w:rsid w:val="00B72733"/>
    <w:rsid w:val="00B728D8"/>
    <w:rsid w:val="00B72972"/>
    <w:rsid w:val="00B72D7E"/>
    <w:rsid w:val="00B72F54"/>
    <w:rsid w:val="00B72F7B"/>
    <w:rsid w:val="00B7319C"/>
    <w:rsid w:val="00B73622"/>
    <w:rsid w:val="00B7365A"/>
    <w:rsid w:val="00B736A0"/>
    <w:rsid w:val="00B737C0"/>
    <w:rsid w:val="00B73A42"/>
    <w:rsid w:val="00B73B4E"/>
    <w:rsid w:val="00B73D07"/>
    <w:rsid w:val="00B73DE4"/>
    <w:rsid w:val="00B7401A"/>
    <w:rsid w:val="00B740FB"/>
    <w:rsid w:val="00B742E9"/>
    <w:rsid w:val="00B74B65"/>
    <w:rsid w:val="00B74C02"/>
    <w:rsid w:val="00B74C23"/>
    <w:rsid w:val="00B752AD"/>
    <w:rsid w:val="00B752CB"/>
    <w:rsid w:val="00B75392"/>
    <w:rsid w:val="00B753F9"/>
    <w:rsid w:val="00B75577"/>
    <w:rsid w:val="00B755E0"/>
    <w:rsid w:val="00B75638"/>
    <w:rsid w:val="00B75689"/>
    <w:rsid w:val="00B75782"/>
    <w:rsid w:val="00B7597B"/>
    <w:rsid w:val="00B759FB"/>
    <w:rsid w:val="00B75AEE"/>
    <w:rsid w:val="00B75C7F"/>
    <w:rsid w:val="00B75D3B"/>
    <w:rsid w:val="00B75E35"/>
    <w:rsid w:val="00B75F7E"/>
    <w:rsid w:val="00B767BE"/>
    <w:rsid w:val="00B7690D"/>
    <w:rsid w:val="00B76A8E"/>
    <w:rsid w:val="00B76AF0"/>
    <w:rsid w:val="00B76D0C"/>
    <w:rsid w:val="00B76DEB"/>
    <w:rsid w:val="00B76E21"/>
    <w:rsid w:val="00B77125"/>
    <w:rsid w:val="00B771C8"/>
    <w:rsid w:val="00B7740C"/>
    <w:rsid w:val="00B774CB"/>
    <w:rsid w:val="00B77645"/>
    <w:rsid w:val="00B776A5"/>
    <w:rsid w:val="00B77C5B"/>
    <w:rsid w:val="00B77ED9"/>
    <w:rsid w:val="00B77FBB"/>
    <w:rsid w:val="00B8024C"/>
    <w:rsid w:val="00B8033D"/>
    <w:rsid w:val="00B80551"/>
    <w:rsid w:val="00B808DD"/>
    <w:rsid w:val="00B80A88"/>
    <w:rsid w:val="00B80AA2"/>
    <w:rsid w:val="00B80C1D"/>
    <w:rsid w:val="00B80C6B"/>
    <w:rsid w:val="00B80CF7"/>
    <w:rsid w:val="00B80D0D"/>
    <w:rsid w:val="00B80F30"/>
    <w:rsid w:val="00B810A8"/>
    <w:rsid w:val="00B813AF"/>
    <w:rsid w:val="00B81682"/>
    <w:rsid w:val="00B8199E"/>
    <w:rsid w:val="00B81B12"/>
    <w:rsid w:val="00B81C42"/>
    <w:rsid w:val="00B822F1"/>
    <w:rsid w:val="00B82831"/>
    <w:rsid w:val="00B82864"/>
    <w:rsid w:val="00B8359D"/>
    <w:rsid w:val="00B83659"/>
    <w:rsid w:val="00B83A01"/>
    <w:rsid w:val="00B83CBC"/>
    <w:rsid w:val="00B83E7B"/>
    <w:rsid w:val="00B83F07"/>
    <w:rsid w:val="00B84003"/>
    <w:rsid w:val="00B8401F"/>
    <w:rsid w:val="00B842B2"/>
    <w:rsid w:val="00B8440B"/>
    <w:rsid w:val="00B845A0"/>
    <w:rsid w:val="00B846C1"/>
    <w:rsid w:val="00B84B0E"/>
    <w:rsid w:val="00B84B49"/>
    <w:rsid w:val="00B84C2A"/>
    <w:rsid w:val="00B84DB8"/>
    <w:rsid w:val="00B84E50"/>
    <w:rsid w:val="00B84F66"/>
    <w:rsid w:val="00B851A5"/>
    <w:rsid w:val="00B853A3"/>
    <w:rsid w:val="00B854D9"/>
    <w:rsid w:val="00B85581"/>
    <w:rsid w:val="00B85B22"/>
    <w:rsid w:val="00B85D6F"/>
    <w:rsid w:val="00B86032"/>
    <w:rsid w:val="00B8610B"/>
    <w:rsid w:val="00B86753"/>
    <w:rsid w:val="00B86AED"/>
    <w:rsid w:val="00B86B76"/>
    <w:rsid w:val="00B86D40"/>
    <w:rsid w:val="00B87246"/>
    <w:rsid w:val="00B8760A"/>
    <w:rsid w:val="00B8763B"/>
    <w:rsid w:val="00B87A61"/>
    <w:rsid w:val="00B87CD6"/>
    <w:rsid w:val="00B87D79"/>
    <w:rsid w:val="00B87E0A"/>
    <w:rsid w:val="00B87FB4"/>
    <w:rsid w:val="00B9019C"/>
    <w:rsid w:val="00B90398"/>
    <w:rsid w:val="00B90597"/>
    <w:rsid w:val="00B905EB"/>
    <w:rsid w:val="00B906BB"/>
    <w:rsid w:val="00B9071C"/>
    <w:rsid w:val="00B90B65"/>
    <w:rsid w:val="00B90CBA"/>
    <w:rsid w:val="00B90D20"/>
    <w:rsid w:val="00B90E33"/>
    <w:rsid w:val="00B90ED7"/>
    <w:rsid w:val="00B90F3B"/>
    <w:rsid w:val="00B91180"/>
    <w:rsid w:val="00B914EB"/>
    <w:rsid w:val="00B9163E"/>
    <w:rsid w:val="00B91649"/>
    <w:rsid w:val="00B9170D"/>
    <w:rsid w:val="00B9174B"/>
    <w:rsid w:val="00B91856"/>
    <w:rsid w:val="00B9186E"/>
    <w:rsid w:val="00B91885"/>
    <w:rsid w:val="00B91D68"/>
    <w:rsid w:val="00B921A7"/>
    <w:rsid w:val="00B921C8"/>
    <w:rsid w:val="00B9260B"/>
    <w:rsid w:val="00B9265F"/>
    <w:rsid w:val="00B926A2"/>
    <w:rsid w:val="00B929B3"/>
    <w:rsid w:val="00B92BEC"/>
    <w:rsid w:val="00B92DA4"/>
    <w:rsid w:val="00B92DD4"/>
    <w:rsid w:val="00B92E48"/>
    <w:rsid w:val="00B92F77"/>
    <w:rsid w:val="00B93678"/>
    <w:rsid w:val="00B93842"/>
    <w:rsid w:val="00B9398E"/>
    <w:rsid w:val="00B94008"/>
    <w:rsid w:val="00B940A3"/>
    <w:rsid w:val="00B94236"/>
    <w:rsid w:val="00B9433D"/>
    <w:rsid w:val="00B94417"/>
    <w:rsid w:val="00B94517"/>
    <w:rsid w:val="00B945F0"/>
    <w:rsid w:val="00B9465E"/>
    <w:rsid w:val="00B94664"/>
    <w:rsid w:val="00B9478A"/>
    <w:rsid w:val="00B948CB"/>
    <w:rsid w:val="00B948D2"/>
    <w:rsid w:val="00B94DA4"/>
    <w:rsid w:val="00B94E12"/>
    <w:rsid w:val="00B94FC0"/>
    <w:rsid w:val="00B950DF"/>
    <w:rsid w:val="00B951A4"/>
    <w:rsid w:val="00B9571A"/>
    <w:rsid w:val="00B958C9"/>
    <w:rsid w:val="00B95934"/>
    <w:rsid w:val="00B95937"/>
    <w:rsid w:val="00B959E2"/>
    <w:rsid w:val="00B95A27"/>
    <w:rsid w:val="00B95CD8"/>
    <w:rsid w:val="00B95E33"/>
    <w:rsid w:val="00B95E93"/>
    <w:rsid w:val="00B95EF0"/>
    <w:rsid w:val="00B96092"/>
    <w:rsid w:val="00B960B5"/>
    <w:rsid w:val="00B9622C"/>
    <w:rsid w:val="00B96299"/>
    <w:rsid w:val="00B962D6"/>
    <w:rsid w:val="00B9655D"/>
    <w:rsid w:val="00B967AB"/>
    <w:rsid w:val="00B9696D"/>
    <w:rsid w:val="00B969BF"/>
    <w:rsid w:val="00B96C32"/>
    <w:rsid w:val="00B96CFD"/>
    <w:rsid w:val="00B96E7B"/>
    <w:rsid w:val="00B97026"/>
    <w:rsid w:val="00B97117"/>
    <w:rsid w:val="00B97363"/>
    <w:rsid w:val="00B97377"/>
    <w:rsid w:val="00B973F8"/>
    <w:rsid w:val="00B974F3"/>
    <w:rsid w:val="00B9766E"/>
    <w:rsid w:val="00B97681"/>
    <w:rsid w:val="00B9773E"/>
    <w:rsid w:val="00B978FA"/>
    <w:rsid w:val="00B97AB9"/>
    <w:rsid w:val="00B97C1C"/>
    <w:rsid w:val="00B97CDD"/>
    <w:rsid w:val="00B97FB8"/>
    <w:rsid w:val="00BA014C"/>
    <w:rsid w:val="00BA0490"/>
    <w:rsid w:val="00BA0581"/>
    <w:rsid w:val="00BA0837"/>
    <w:rsid w:val="00BA097E"/>
    <w:rsid w:val="00BA0DBB"/>
    <w:rsid w:val="00BA0F1C"/>
    <w:rsid w:val="00BA0F94"/>
    <w:rsid w:val="00BA102F"/>
    <w:rsid w:val="00BA1762"/>
    <w:rsid w:val="00BA1915"/>
    <w:rsid w:val="00BA1A43"/>
    <w:rsid w:val="00BA1BB9"/>
    <w:rsid w:val="00BA1DC4"/>
    <w:rsid w:val="00BA2091"/>
    <w:rsid w:val="00BA20C5"/>
    <w:rsid w:val="00BA2792"/>
    <w:rsid w:val="00BA291E"/>
    <w:rsid w:val="00BA2C05"/>
    <w:rsid w:val="00BA2C8F"/>
    <w:rsid w:val="00BA2EE1"/>
    <w:rsid w:val="00BA31CB"/>
    <w:rsid w:val="00BA32C3"/>
    <w:rsid w:val="00BA396C"/>
    <w:rsid w:val="00BA39B0"/>
    <w:rsid w:val="00BA3B8B"/>
    <w:rsid w:val="00BA3BF4"/>
    <w:rsid w:val="00BA3DA6"/>
    <w:rsid w:val="00BA3EEA"/>
    <w:rsid w:val="00BA4110"/>
    <w:rsid w:val="00BA4111"/>
    <w:rsid w:val="00BA4195"/>
    <w:rsid w:val="00BA42A3"/>
    <w:rsid w:val="00BA459C"/>
    <w:rsid w:val="00BA4904"/>
    <w:rsid w:val="00BA4979"/>
    <w:rsid w:val="00BA499F"/>
    <w:rsid w:val="00BA4EA1"/>
    <w:rsid w:val="00BA4FA2"/>
    <w:rsid w:val="00BA5189"/>
    <w:rsid w:val="00BA5990"/>
    <w:rsid w:val="00BA5BCD"/>
    <w:rsid w:val="00BA5C9B"/>
    <w:rsid w:val="00BA5F28"/>
    <w:rsid w:val="00BA636F"/>
    <w:rsid w:val="00BA63A2"/>
    <w:rsid w:val="00BA65F2"/>
    <w:rsid w:val="00BA6795"/>
    <w:rsid w:val="00BA6823"/>
    <w:rsid w:val="00BA68A3"/>
    <w:rsid w:val="00BA6946"/>
    <w:rsid w:val="00BA6BD4"/>
    <w:rsid w:val="00BA703D"/>
    <w:rsid w:val="00BA774E"/>
    <w:rsid w:val="00BA7BD7"/>
    <w:rsid w:val="00BA7D42"/>
    <w:rsid w:val="00BA7DB4"/>
    <w:rsid w:val="00BA7E79"/>
    <w:rsid w:val="00BA7EC3"/>
    <w:rsid w:val="00BA7EEE"/>
    <w:rsid w:val="00BA7F86"/>
    <w:rsid w:val="00BB0067"/>
    <w:rsid w:val="00BB01BE"/>
    <w:rsid w:val="00BB0411"/>
    <w:rsid w:val="00BB0462"/>
    <w:rsid w:val="00BB053B"/>
    <w:rsid w:val="00BB06AC"/>
    <w:rsid w:val="00BB0733"/>
    <w:rsid w:val="00BB07A4"/>
    <w:rsid w:val="00BB08A3"/>
    <w:rsid w:val="00BB0B16"/>
    <w:rsid w:val="00BB0BE0"/>
    <w:rsid w:val="00BB0BFE"/>
    <w:rsid w:val="00BB0CF5"/>
    <w:rsid w:val="00BB0D0A"/>
    <w:rsid w:val="00BB0D83"/>
    <w:rsid w:val="00BB1083"/>
    <w:rsid w:val="00BB1087"/>
    <w:rsid w:val="00BB1371"/>
    <w:rsid w:val="00BB13A4"/>
    <w:rsid w:val="00BB1781"/>
    <w:rsid w:val="00BB1F4A"/>
    <w:rsid w:val="00BB1FC1"/>
    <w:rsid w:val="00BB2064"/>
    <w:rsid w:val="00BB22F5"/>
    <w:rsid w:val="00BB2487"/>
    <w:rsid w:val="00BB2497"/>
    <w:rsid w:val="00BB25BC"/>
    <w:rsid w:val="00BB2608"/>
    <w:rsid w:val="00BB28B5"/>
    <w:rsid w:val="00BB2B35"/>
    <w:rsid w:val="00BB318A"/>
    <w:rsid w:val="00BB31E8"/>
    <w:rsid w:val="00BB3298"/>
    <w:rsid w:val="00BB341E"/>
    <w:rsid w:val="00BB3682"/>
    <w:rsid w:val="00BB36C4"/>
    <w:rsid w:val="00BB3728"/>
    <w:rsid w:val="00BB374D"/>
    <w:rsid w:val="00BB3785"/>
    <w:rsid w:val="00BB3B53"/>
    <w:rsid w:val="00BB3BDB"/>
    <w:rsid w:val="00BB3D6E"/>
    <w:rsid w:val="00BB3E6B"/>
    <w:rsid w:val="00BB3EA4"/>
    <w:rsid w:val="00BB4698"/>
    <w:rsid w:val="00BB47CA"/>
    <w:rsid w:val="00BB4AA4"/>
    <w:rsid w:val="00BB4D2D"/>
    <w:rsid w:val="00BB5240"/>
    <w:rsid w:val="00BB53EF"/>
    <w:rsid w:val="00BB541F"/>
    <w:rsid w:val="00BB5420"/>
    <w:rsid w:val="00BB5467"/>
    <w:rsid w:val="00BB5507"/>
    <w:rsid w:val="00BB562B"/>
    <w:rsid w:val="00BB5717"/>
    <w:rsid w:val="00BB5898"/>
    <w:rsid w:val="00BB5910"/>
    <w:rsid w:val="00BB5B83"/>
    <w:rsid w:val="00BB5F77"/>
    <w:rsid w:val="00BB5FCE"/>
    <w:rsid w:val="00BB60E5"/>
    <w:rsid w:val="00BB6241"/>
    <w:rsid w:val="00BB64BD"/>
    <w:rsid w:val="00BB6796"/>
    <w:rsid w:val="00BB67FF"/>
    <w:rsid w:val="00BB68FD"/>
    <w:rsid w:val="00BB6AD4"/>
    <w:rsid w:val="00BB6B41"/>
    <w:rsid w:val="00BB6BF2"/>
    <w:rsid w:val="00BB6C76"/>
    <w:rsid w:val="00BB6DCE"/>
    <w:rsid w:val="00BB6E5A"/>
    <w:rsid w:val="00BB7013"/>
    <w:rsid w:val="00BB7060"/>
    <w:rsid w:val="00BB76E3"/>
    <w:rsid w:val="00BB77E4"/>
    <w:rsid w:val="00BB79C6"/>
    <w:rsid w:val="00BB7A56"/>
    <w:rsid w:val="00BB7E24"/>
    <w:rsid w:val="00BC0500"/>
    <w:rsid w:val="00BC0559"/>
    <w:rsid w:val="00BC0676"/>
    <w:rsid w:val="00BC092D"/>
    <w:rsid w:val="00BC09DC"/>
    <w:rsid w:val="00BC0A88"/>
    <w:rsid w:val="00BC0BEB"/>
    <w:rsid w:val="00BC0C8E"/>
    <w:rsid w:val="00BC10DB"/>
    <w:rsid w:val="00BC11FA"/>
    <w:rsid w:val="00BC1293"/>
    <w:rsid w:val="00BC1336"/>
    <w:rsid w:val="00BC1393"/>
    <w:rsid w:val="00BC1537"/>
    <w:rsid w:val="00BC1540"/>
    <w:rsid w:val="00BC1743"/>
    <w:rsid w:val="00BC1810"/>
    <w:rsid w:val="00BC1B20"/>
    <w:rsid w:val="00BC1CCD"/>
    <w:rsid w:val="00BC1D6B"/>
    <w:rsid w:val="00BC1D73"/>
    <w:rsid w:val="00BC1D75"/>
    <w:rsid w:val="00BC1DDA"/>
    <w:rsid w:val="00BC1E1E"/>
    <w:rsid w:val="00BC224E"/>
    <w:rsid w:val="00BC2322"/>
    <w:rsid w:val="00BC242F"/>
    <w:rsid w:val="00BC2547"/>
    <w:rsid w:val="00BC26D2"/>
    <w:rsid w:val="00BC2E1F"/>
    <w:rsid w:val="00BC2E8E"/>
    <w:rsid w:val="00BC2EB2"/>
    <w:rsid w:val="00BC328E"/>
    <w:rsid w:val="00BC3335"/>
    <w:rsid w:val="00BC35A4"/>
    <w:rsid w:val="00BC363D"/>
    <w:rsid w:val="00BC3A17"/>
    <w:rsid w:val="00BC3A1A"/>
    <w:rsid w:val="00BC3CCF"/>
    <w:rsid w:val="00BC3E3A"/>
    <w:rsid w:val="00BC3F4C"/>
    <w:rsid w:val="00BC40D2"/>
    <w:rsid w:val="00BC4663"/>
    <w:rsid w:val="00BC46E0"/>
    <w:rsid w:val="00BC4831"/>
    <w:rsid w:val="00BC4C85"/>
    <w:rsid w:val="00BC4F73"/>
    <w:rsid w:val="00BC51F7"/>
    <w:rsid w:val="00BC51FC"/>
    <w:rsid w:val="00BC5411"/>
    <w:rsid w:val="00BC56D8"/>
    <w:rsid w:val="00BC5904"/>
    <w:rsid w:val="00BC5A1C"/>
    <w:rsid w:val="00BC5B78"/>
    <w:rsid w:val="00BC5C3F"/>
    <w:rsid w:val="00BC5CC0"/>
    <w:rsid w:val="00BC5D69"/>
    <w:rsid w:val="00BC6581"/>
    <w:rsid w:val="00BC66E6"/>
    <w:rsid w:val="00BC6856"/>
    <w:rsid w:val="00BC685E"/>
    <w:rsid w:val="00BC6A35"/>
    <w:rsid w:val="00BC6E22"/>
    <w:rsid w:val="00BC6F12"/>
    <w:rsid w:val="00BC6F20"/>
    <w:rsid w:val="00BC7188"/>
    <w:rsid w:val="00BC7321"/>
    <w:rsid w:val="00BC7447"/>
    <w:rsid w:val="00BC7870"/>
    <w:rsid w:val="00BC793B"/>
    <w:rsid w:val="00BC7A9E"/>
    <w:rsid w:val="00BC7E02"/>
    <w:rsid w:val="00BC7ED1"/>
    <w:rsid w:val="00BD0178"/>
    <w:rsid w:val="00BD03ED"/>
    <w:rsid w:val="00BD0608"/>
    <w:rsid w:val="00BD06F2"/>
    <w:rsid w:val="00BD0795"/>
    <w:rsid w:val="00BD080A"/>
    <w:rsid w:val="00BD0999"/>
    <w:rsid w:val="00BD0B21"/>
    <w:rsid w:val="00BD0E11"/>
    <w:rsid w:val="00BD10AA"/>
    <w:rsid w:val="00BD12BE"/>
    <w:rsid w:val="00BD1334"/>
    <w:rsid w:val="00BD17AC"/>
    <w:rsid w:val="00BD1FEA"/>
    <w:rsid w:val="00BD206F"/>
    <w:rsid w:val="00BD2551"/>
    <w:rsid w:val="00BD255D"/>
    <w:rsid w:val="00BD25CC"/>
    <w:rsid w:val="00BD26BA"/>
    <w:rsid w:val="00BD28C6"/>
    <w:rsid w:val="00BD29E1"/>
    <w:rsid w:val="00BD2A19"/>
    <w:rsid w:val="00BD2B0E"/>
    <w:rsid w:val="00BD3303"/>
    <w:rsid w:val="00BD33E1"/>
    <w:rsid w:val="00BD353E"/>
    <w:rsid w:val="00BD35B6"/>
    <w:rsid w:val="00BD3D67"/>
    <w:rsid w:val="00BD40FA"/>
    <w:rsid w:val="00BD4247"/>
    <w:rsid w:val="00BD436A"/>
    <w:rsid w:val="00BD46B3"/>
    <w:rsid w:val="00BD48C8"/>
    <w:rsid w:val="00BD4A37"/>
    <w:rsid w:val="00BD4C96"/>
    <w:rsid w:val="00BD4F68"/>
    <w:rsid w:val="00BD5481"/>
    <w:rsid w:val="00BD5719"/>
    <w:rsid w:val="00BD5915"/>
    <w:rsid w:val="00BD5D8E"/>
    <w:rsid w:val="00BD5F95"/>
    <w:rsid w:val="00BD629C"/>
    <w:rsid w:val="00BD6351"/>
    <w:rsid w:val="00BD6397"/>
    <w:rsid w:val="00BD63C3"/>
    <w:rsid w:val="00BD640C"/>
    <w:rsid w:val="00BD6414"/>
    <w:rsid w:val="00BD65CB"/>
    <w:rsid w:val="00BD6739"/>
    <w:rsid w:val="00BD6758"/>
    <w:rsid w:val="00BD67EF"/>
    <w:rsid w:val="00BD6814"/>
    <w:rsid w:val="00BD6C53"/>
    <w:rsid w:val="00BD7268"/>
    <w:rsid w:val="00BD7756"/>
    <w:rsid w:val="00BD791D"/>
    <w:rsid w:val="00BD7A31"/>
    <w:rsid w:val="00BD7AB1"/>
    <w:rsid w:val="00BD7C99"/>
    <w:rsid w:val="00BD7E49"/>
    <w:rsid w:val="00BE0117"/>
    <w:rsid w:val="00BE0193"/>
    <w:rsid w:val="00BE01F9"/>
    <w:rsid w:val="00BE026B"/>
    <w:rsid w:val="00BE031F"/>
    <w:rsid w:val="00BE0890"/>
    <w:rsid w:val="00BE0B77"/>
    <w:rsid w:val="00BE0C42"/>
    <w:rsid w:val="00BE0F86"/>
    <w:rsid w:val="00BE1060"/>
    <w:rsid w:val="00BE1073"/>
    <w:rsid w:val="00BE12E8"/>
    <w:rsid w:val="00BE1376"/>
    <w:rsid w:val="00BE13F1"/>
    <w:rsid w:val="00BE145F"/>
    <w:rsid w:val="00BE1557"/>
    <w:rsid w:val="00BE155E"/>
    <w:rsid w:val="00BE1571"/>
    <w:rsid w:val="00BE1577"/>
    <w:rsid w:val="00BE17E3"/>
    <w:rsid w:val="00BE1825"/>
    <w:rsid w:val="00BE1DA4"/>
    <w:rsid w:val="00BE1ED1"/>
    <w:rsid w:val="00BE2059"/>
    <w:rsid w:val="00BE2373"/>
    <w:rsid w:val="00BE26F9"/>
    <w:rsid w:val="00BE2A5C"/>
    <w:rsid w:val="00BE2BB2"/>
    <w:rsid w:val="00BE2E84"/>
    <w:rsid w:val="00BE2F5D"/>
    <w:rsid w:val="00BE3016"/>
    <w:rsid w:val="00BE32DE"/>
    <w:rsid w:val="00BE3580"/>
    <w:rsid w:val="00BE36B7"/>
    <w:rsid w:val="00BE3A16"/>
    <w:rsid w:val="00BE3F8F"/>
    <w:rsid w:val="00BE40B8"/>
    <w:rsid w:val="00BE4308"/>
    <w:rsid w:val="00BE434C"/>
    <w:rsid w:val="00BE4395"/>
    <w:rsid w:val="00BE4533"/>
    <w:rsid w:val="00BE4833"/>
    <w:rsid w:val="00BE497B"/>
    <w:rsid w:val="00BE4A26"/>
    <w:rsid w:val="00BE4B62"/>
    <w:rsid w:val="00BE4B65"/>
    <w:rsid w:val="00BE4CF3"/>
    <w:rsid w:val="00BE4E1E"/>
    <w:rsid w:val="00BE51DB"/>
    <w:rsid w:val="00BE58E6"/>
    <w:rsid w:val="00BE5A61"/>
    <w:rsid w:val="00BE5CFC"/>
    <w:rsid w:val="00BE5D3E"/>
    <w:rsid w:val="00BE60EA"/>
    <w:rsid w:val="00BE62A7"/>
    <w:rsid w:val="00BE633C"/>
    <w:rsid w:val="00BE6462"/>
    <w:rsid w:val="00BE65D7"/>
    <w:rsid w:val="00BE66D0"/>
    <w:rsid w:val="00BE688D"/>
    <w:rsid w:val="00BE69F1"/>
    <w:rsid w:val="00BE6DAC"/>
    <w:rsid w:val="00BE6EE7"/>
    <w:rsid w:val="00BE702D"/>
    <w:rsid w:val="00BE71A7"/>
    <w:rsid w:val="00BE720B"/>
    <w:rsid w:val="00BE7260"/>
    <w:rsid w:val="00BE72ED"/>
    <w:rsid w:val="00BE7469"/>
    <w:rsid w:val="00BE75A3"/>
    <w:rsid w:val="00BE7689"/>
    <w:rsid w:val="00BE79FE"/>
    <w:rsid w:val="00BE7A36"/>
    <w:rsid w:val="00BE7ABC"/>
    <w:rsid w:val="00BE7B24"/>
    <w:rsid w:val="00BF0182"/>
    <w:rsid w:val="00BF02D7"/>
    <w:rsid w:val="00BF0C7E"/>
    <w:rsid w:val="00BF0DAD"/>
    <w:rsid w:val="00BF0DC6"/>
    <w:rsid w:val="00BF0ED1"/>
    <w:rsid w:val="00BF12F8"/>
    <w:rsid w:val="00BF139B"/>
    <w:rsid w:val="00BF15D8"/>
    <w:rsid w:val="00BF164F"/>
    <w:rsid w:val="00BF185F"/>
    <w:rsid w:val="00BF2071"/>
    <w:rsid w:val="00BF2125"/>
    <w:rsid w:val="00BF2215"/>
    <w:rsid w:val="00BF224A"/>
    <w:rsid w:val="00BF22B3"/>
    <w:rsid w:val="00BF242E"/>
    <w:rsid w:val="00BF2612"/>
    <w:rsid w:val="00BF2801"/>
    <w:rsid w:val="00BF2862"/>
    <w:rsid w:val="00BF290F"/>
    <w:rsid w:val="00BF294A"/>
    <w:rsid w:val="00BF2D63"/>
    <w:rsid w:val="00BF2DB4"/>
    <w:rsid w:val="00BF3083"/>
    <w:rsid w:val="00BF32E5"/>
    <w:rsid w:val="00BF39DF"/>
    <w:rsid w:val="00BF3D8C"/>
    <w:rsid w:val="00BF3E06"/>
    <w:rsid w:val="00BF3E24"/>
    <w:rsid w:val="00BF40A4"/>
    <w:rsid w:val="00BF41C5"/>
    <w:rsid w:val="00BF456B"/>
    <w:rsid w:val="00BF4675"/>
    <w:rsid w:val="00BF46DE"/>
    <w:rsid w:val="00BF4813"/>
    <w:rsid w:val="00BF48B9"/>
    <w:rsid w:val="00BF49F3"/>
    <w:rsid w:val="00BF4A15"/>
    <w:rsid w:val="00BF4BDB"/>
    <w:rsid w:val="00BF4CE5"/>
    <w:rsid w:val="00BF4D40"/>
    <w:rsid w:val="00BF4FDD"/>
    <w:rsid w:val="00BF5032"/>
    <w:rsid w:val="00BF5132"/>
    <w:rsid w:val="00BF5299"/>
    <w:rsid w:val="00BF5369"/>
    <w:rsid w:val="00BF542B"/>
    <w:rsid w:val="00BF5710"/>
    <w:rsid w:val="00BF575A"/>
    <w:rsid w:val="00BF586C"/>
    <w:rsid w:val="00BF5B62"/>
    <w:rsid w:val="00BF5B9D"/>
    <w:rsid w:val="00BF5C23"/>
    <w:rsid w:val="00BF5C52"/>
    <w:rsid w:val="00BF5DEB"/>
    <w:rsid w:val="00BF610B"/>
    <w:rsid w:val="00BF6238"/>
    <w:rsid w:val="00BF6270"/>
    <w:rsid w:val="00BF63D4"/>
    <w:rsid w:val="00BF6460"/>
    <w:rsid w:val="00BF6471"/>
    <w:rsid w:val="00BF6A5B"/>
    <w:rsid w:val="00BF6B3F"/>
    <w:rsid w:val="00BF6CB4"/>
    <w:rsid w:val="00BF7399"/>
    <w:rsid w:val="00BF73EE"/>
    <w:rsid w:val="00BF73FD"/>
    <w:rsid w:val="00BF7541"/>
    <w:rsid w:val="00BF761E"/>
    <w:rsid w:val="00BF78D8"/>
    <w:rsid w:val="00BF7966"/>
    <w:rsid w:val="00BF7C07"/>
    <w:rsid w:val="00BF7E23"/>
    <w:rsid w:val="00BF7E2E"/>
    <w:rsid w:val="00BF7E5C"/>
    <w:rsid w:val="00BF7FEB"/>
    <w:rsid w:val="00C00421"/>
    <w:rsid w:val="00C004F5"/>
    <w:rsid w:val="00C005C0"/>
    <w:rsid w:val="00C00730"/>
    <w:rsid w:val="00C00770"/>
    <w:rsid w:val="00C00850"/>
    <w:rsid w:val="00C008D7"/>
    <w:rsid w:val="00C00996"/>
    <w:rsid w:val="00C00C69"/>
    <w:rsid w:val="00C00CA9"/>
    <w:rsid w:val="00C00CBD"/>
    <w:rsid w:val="00C00E1F"/>
    <w:rsid w:val="00C01073"/>
    <w:rsid w:val="00C0139D"/>
    <w:rsid w:val="00C01521"/>
    <w:rsid w:val="00C016A0"/>
    <w:rsid w:val="00C016D4"/>
    <w:rsid w:val="00C018BE"/>
    <w:rsid w:val="00C01A96"/>
    <w:rsid w:val="00C01ADE"/>
    <w:rsid w:val="00C01C98"/>
    <w:rsid w:val="00C01EBE"/>
    <w:rsid w:val="00C01F6E"/>
    <w:rsid w:val="00C02033"/>
    <w:rsid w:val="00C023C6"/>
    <w:rsid w:val="00C02513"/>
    <w:rsid w:val="00C027BD"/>
    <w:rsid w:val="00C02A1E"/>
    <w:rsid w:val="00C02A6F"/>
    <w:rsid w:val="00C02A82"/>
    <w:rsid w:val="00C03130"/>
    <w:rsid w:val="00C03217"/>
    <w:rsid w:val="00C0334B"/>
    <w:rsid w:val="00C03533"/>
    <w:rsid w:val="00C0353A"/>
    <w:rsid w:val="00C03723"/>
    <w:rsid w:val="00C03951"/>
    <w:rsid w:val="00C03D9D"/>
    <w:rsid w:val="00C04177"/>
    <w:rsid w:val="00C04386"/>
    <w:rsid w:val="00C043E9"/>
    <w:rsid w:val="00C04712"/>
    <w:rsid w:val="00C04787"/>
    <w:rsid w:val="00C049D8"/>
    <w:rsid w:val="00C04C7A"/>
    <w:rsid w:val="00C04E77"/>
    <w:rsid w:val="00C051C6"/>
    <w:rsid w:val="00C052E8"/>
    <w:rsid w:val="00C0536F"/>
    <w:rsid w:val="00C0549C"/>
    <w:rsid w:val="00C059CE"/>
    <w:rsid w:val="00C059D9"/>
    <w:rsid w:val="00C05BF4"/>
    <w:rsid w:val="00C05FA9"/>
    <w:rsid w:val="00C06242"/>
    <w:rsid w:val="00C0630E"/>
    <w:rsid w:val="00C064FC"/>
    <w:rsid w:val="00C067BC"/>
    <w:rsid w:val="00C06942"/>
    <w:rsid w:val="00C07180"/>
    <w:rsid w:val="00C0730D"/>
    <w:rsid w:val="00C07389"/>
    <w:rsid w:val="00C07543"/>
    <w:rsid w:val="00C07BC2"/>
    <w:rsid w:val="00C07C9F"/>
    <w:rsid w:val="00C100B6"/>
    <w:rsid w:val="00C10149"/>
    <w:rsid w:val="00C1041B"/>
    <w:rsid w:val="00C10525"/>
    <w:rsid w:val="00C108E7"/>
    <w:rsid w:val="00C10B59"/>
    <w:rsid w:val="00C10B98"/>
    <w:rsid w:val="00C10BD7"/>
    <w:rsid w:val="00C10E8B"/>
    <w:rsid w:val="00C10EE3"/>
    <w:rsid w:val="00C10F0D"/>
    <w:rsid w:val="00C10F92"/>
    <w:rsid w:val="00C11039"/>
    <w:rsid w:val="00C11104"/>
    <w:rsid w:val="00C1137B"/>
    <w:rsid w:val="00C11434"/>
    <w:rsid w:val="00C1177B"/>
    <w:rsid w:val="00C117F6"/>
    <w:rsid w:val="00C118C2"/>
    <w:rsid w:val="00C11C00"/>
    <w:rsid w:val="00C11C1B"/>
    <w:rsid w:val="00C12171"/>
    <w:rsid w:val="00C1229D"/>
    <w:rsid w:val="00C122B9"/>
    <w:rsid w:val="00C122EE"/>
    <w:rsid w:val="00C12516"/>
    <w:rsid w:val="00C12A68"/>
    <w:rsid w:val="00C12E2E"/>
    <w:rsid w:val="00C12FC3"/>
    <w:rsid w:val="00C13102"/>
    <w:rsid w:val="00C13181"/>
    <w:rsid w:val="00C137DA"/>
    <w:rsid w:val="00C139F6"/>
    <w:rsid w:val="00C13A7C"/>
    <w:rsid w:val="00C13FED"/>
    <w:rsid w:val="00C1403F"/>
    <w:rsid w:val="00C14299"/>
    <w:rsid w:val="00C148BC"/>
    <w:rsid w:val="00C1495B"/>
    <w:rsid w:val="00C14B09"/>
    <w:rsid w:val="00C14BDF"/>
    <w:rsid w:val="00C14BE7"/>
    <w:rsid w:val="00C14D9A"/>
    <w:rsid w:val="00C1504A"/>
    <w:rsid w:val="00C15598"/>
    <w:rsid w:val="00C157F2"/>
    <w:rsid w:val="00C15807"/>
    <w:rsid w:val="00C15820"/>
    <w:rsid w:val="00C1595C"/>
    <w:rsid w:val="00C15964"/>
    <w:rsid w:val="00C15B09"/>
    <w:rsid w:val="00C15BB0"/>
    <w:rsid w:val="00C15C46"/>
    <w:rsid w:val="00C15E95"/>
    <w:rsid w:val="00C15F94"/>
    <w:rsid w:val="00C16022"/>
    <w:rsid w:val="00C1633E"/>
    <w:rsid w:val="00C166B2"/>
    <w:rsid w:val="00C168F8"/>
    <w:rsid w:val="00C169CC"/>
    <w:rsid w:val="00C16BDE"/>
    <w:rsid w:val="00C16D1B"/>
    <w:rsid w:val="00C17353"/>
    <w:rsid w:val="00C1767E"/>
    <w:rsid w:val="00C1794C"/>
    <w:rsid w:val="00C17B9F"/>
    <w:rsid w:val="00C17BE7"/>
    <w:rsid w:val="00C17CE4"/>
    <w:rsid w:val="00C20079"/>
    <w:rsid w:val="00C2037C"/>
    <w:rsid w:val="00C20490"/>
    <w:rsid w:val="00C2050F"/>
    <w:rsid w:val="00C205B8"/>
    <w:rsid w:val="00C20865"/>
    <w:rsid w:val="00C20989"/>
    <w:rsid w:val="00C20A25"/>
    <w:rsid w:val="00C20B0B"/>
    <w:rsid w:val="00C20BC8"/>
    <w:rsid w:val="00C20DA2"/>
    <w:rsid w:val="00C210C6"/>
    <w:rsid w:val="00C210EA"/>
    <w:rsid w:val="00C21221"/>
    <w:rsid w:val="00C21224"/>
    <w:rsid w:val="00C214A4"/>
    <w:rsid w:val="00C215D0"/>
    <w:rsid w:val="00C21646"/>
    <w:rsid w:val="00C21736"/>
    <w:rsid w:val="00C2175B"/>
    <w:rsid w:val="00C21799"/>
    <w:rsid w:val="00C2194C"/>
    <w:rsid w:val="00C21B08"/>
    <w:rsid w:val="00C21E39"/>
    <w:rsid w:val="00C21EB3"/>
    <w:rsid w:val="00C220EE"/>
    <w:rsid w:val="00C221BD"/>
    <w:rsid w:val="00C22313"/>
    <w:rsid w:val="00C22513"/>
    <w:rsid w:val="00C225DE"/>
    <w:rsid w:val="00C22630"/>
    <w:rsid w:val="00C22824"/>
    <w:rsid w:val="00C22A21"/>
    <w:rsid w:val="00C22B5E"/>
    <w:rsid w:val="00C22C36"/>
    <w:rsid w:val="00C22CD4"/>
    <w:rsid w:val="00C22DB5"/>
    <w:rsid w:val="00C2326B"/>
    <w:rsid w:val="00C2332B"/>
    <w:rsid w:val="00C2337C"/>
    <w:rsid w:val="00C233CA"/>
    <w:rsid w:val="00C235DB"/>
    <w:rsid w:val="00C23975"/>
    <w:rsid w:val="00C23E28"/>
    <w:rsid w:val="00C241C5"/>
    <w:rsid w:val="00C241FE"/>
    <w:rsid w:val="00C2420C"/>
    <w:rsid w:val="00C242E4"/>
    <w:rsid w:val="00C2433B"/>
    <w:rsid w:val="00C2477C"/>
    <w:rsid w:val="00C24793"/>
    <w:rsid w:val="00C2487E"/>
    <w:rsid w:val="00C24A28"/>
    <w:rsid w:val="00C24A3F"/>
    <w:rsid w:val="00C24FDF"/>
    <w:rsid w:val="00C253C6"/>
    <w:rsid w:val="00C254EB"/>
    <w:rsid w:val="00C25733"/>
    <w:rsid w:val="00C25AF3"/>
    <w:rsid w:val="00C25DDA"/>
    <w:rsid w:val="00C26071"/>
    <w:rsid w:val="00C261E4"/>
    <w:rsid w:val="00C262C6"/>
    <w:rsid w:val="00C26302"/>
    <w:rsid w:val="00C26731"/>
    <w:rsid w:val="00C267F3"/>
    <w:rsid w:val="00C26832"/>
    <w:rsid w:val="00C26B56"/>
    <w:rsid w:val="00C26B8A"/>
    <w:rsid w:val="00C26BC4"/>
    <w:rsid w:val="00C26BD5"/>
    <w:rsid w:val="00C26C8C"/>
    <w:rsid w:val="00C26EAD"/>
    <w:rsid w:val="00C26ED5"/>
    <w:rsid w:val="00C26EE1"/>
    <w:rsid w:val="00C27085"/>
    <w:rsid w:val="00C2737E"/>
    <w:rsid w:val="00C274BD"/>
    <w:rsid w:val="00C2771D"/>
    <w:rsid w:val="00C277D1"/>
    <w:rsid w:val="00C27ACA"/>
    <w:rsid w:val="00C27BEE"/>
    <w:rsid w:val="00C300B6"/>
    <w:rsid w:val="00C301B3"/>
    <w:rsid w:val="00C30323"/>
    <w:rsid w:val="00C304D6"/>
    <w:rsid w:val="00C305EC"/>
    <w:rsid w:val="00C305FA"/>
    <w:rsid w:val="00C30998"/>
    <w:rsid w:val="00C30BA1"/>
    <w:rsid w:val="00C30D07"/>
    <w:rsid w:val="00C30FBA"/>
    <w:rsid w:val="00C31052"/>
    <w:rsid w:val="00C310C9"/>
    <w:rsid w:val="00C31344"/>
    <w:rsid w:val="00C31573"/>
    <w:rsid w:val="00C31788"/>
    <w:rsid w:val="00C31791"/>
    <w:rsid w:val="00C318CA"/>
    <w:rsid w:val="00C318E7"/>
    <w:rsid w:val="00C31C92"/>
    <w:rsid w:val="00C31F17"/>
    <w:rsid w:val="00C31F3F"/>
    <w:rsid w:val="00C31FDE"/>
    <w:rsid w:val="00C32181"/>
    <w:rsid w:val="00C32239"/>
    <w:rsid w:val="00C322BC"/>
    <w:rsid w:val="00C323AA"/>
    <w:rsid w:val="00C323E0"/>
    <w:rsid w:val="00C32413"/>
    <w:rsid w:val="00C32552"/>
    <w:rsid w:val="00C32786"/>
    <w:rsid w:val="00C32887"/>
    <w:rsid w:val="00C328E6"/>
    <w:rsid w:val="00C32921"/>
    <w:rsid w:val="00C32A5B"/>
    <w:rsid w:val="00C32C72"/>
    <w:rsid w:val="00C33099"/>
    <w:rsid w:val="00C33505"/>
    <w:rsid w:val="00C337A5"/>
    <w:rsid w:val="00C3389C"/>
    <w:rsid w:val="00C33A30"/>
    <w:rsid w:val="00C33BC2"/>
    <w:rsid w:val="00C340D8"/>
    <w:rsid w:val="00C342F8"/>
    <w:rsid w:val="00C34480"/>
    <w:rsid w:val="00C344A5"/>
    <w:rsid w:val="00C34737"/>
    <w:rsid w:val="00C34D4B"/>
    <w:rsid w:val="00C34D81"/>
    <w:rsid w:val="00C34E18"/>
    <w:rsid w:val="00C35077"/>
    <w:rsid w:val="00C35490"/>
    <w:rsid w:val="00C354E9"/>
    <w:rsid w:val="00C3556F"/>
    <w:rsid w:val="00C3566B"/>
    <w:rsid w:val="00C3574B"/>
    <w:rsid w:val="00C35CDB"/>
    <w:rsid w:val="00C35E80"/>
    <w:rsid w:val="00C35F1E"/>
    <w:rsid w:val="00C36064"/>
    <w:rsid w:val="00C36306"/>
    <w:rsid w:val="00C36412"/>
    <w:rsid w:val="00C36434"/>
    <w:rsid w:val="00C36696"/>
    <w:rsid w:val="00C36757"/>
    <w:rsid w:val="00C36AEE"/>
    <w:rsid w:val="00C36CF7"/>
    <w:rsid w:val="00C36E9D"/>
    <w:rsid w:val="00C36EA4"/>
    <w:rsid w:val="00C370F4"/>
    <w:rsid w:val="00C3720B"/>
    <w:rsid w:val="00C37639"/>
    <w:rsid w:val="00C37819"/>
    <w:rsid w:val="00C378BC"/>
    <w:rsid w:val="00C37980"/>
    <w:rsid w:val="00C379BC"/>
    <w:rsid w:val="00C37DF7"/>
    <w:rsid w:val="00C37E68"/>
    <w:rsid w:val="00C37FB7"/>
    <w:rsid w:val="00C405D9"/>
    <w:rsid w:val="00C40725"/>
    <w:rsid w:val="00C4074E"/>
    <w:rsid w:val="00C40861"/>
    <w:rsid w:val="00C40AA0"/>
    <w:rsid w:val="00C40B79"/>
    <w:rsid w:val="00C40FC6"/>
    <w:rsid w:val="00C4107A"/>
    <w:rsid w:val="00C4111B"/>
    <w:rsid w:val="00C417AD"/>
    <w:rsid w:val="00C417B2"/>
    <w:rsid w:val="00C41866"/>
    <w:rsid w:val="00C419B5"/>
    <w:rsid w:val="00C419EE"/>
    <w:rsid w:val="00C41D56"/>
    <w:rsid w:val="00C421CF"/>
    <w:rsid w:val="00C4229F"/>
    <w:rsid w:val="00C42481"/>
    <w:rsid w:val="00C424B2"/>
    <w:rsid w:val="00C42BD0"/>
    <w:rsid w:val="00C42C2A"/>
    <w:rsid w:val="00C42D15"/>
    <w:rsid w:val="00C42F3F"/>
    <w:rsid w:val="00C42F9C"/>
    <w:rsid w:val="00C42FE0"/>
    <w:rsid w:val="00C4321A"/>
    <w:rsid w:val="00C43504"/>
    <w:rsid w:val="00C445FE"/>
    <w:rsid w:val="00C44602"/>
    <w:rsid w:val="00C4471F"/>
    <w:rsid w:val="00C4476F"/>
    <w:rsid w:val="00C448E6"/>
    <w:rsid w:val="00C44C4A"/>
    <w:rsid w:val="00C44FA8"/>
    <w:rsid w:val="00C4505E"/>
    <w:rsid w:val="00C4520B"/>
    <w:rsid w:val="00C453A7"/>
    <w:rsid w:val="00C453F6"/>
    <w:rsid w:val="00C453FE"/>
    <w:rsid w:val="00C4557A"/>
    <w:rsid w:val="00C456A5"/>
    <w:rsid w:val="00C456D5"/>
    <w:rsid w:val="00C45999"/>
    <w:rsid w:val="00C459B6"/>
    <w:rsid w:val="00C45A69"/>
    <w:rsid w:val="00C45F7E"/>
    <w:rsid w:val="00C4608A"/>
    <w:rsid w:val="00C462E3"/>
    <w:rsid w:val="00C46307"/>
    <w:rsid w:val="00C463B3"/>
    <w:rsid w:val="00C463BC"/>
    <w:rsid w:val="00C46428"/>
    <w:rsid w:val="00C4654D"/>
    <w:rsid w:val="00C46BB6"/>
    <w:rsid w:val="00C46C63"/>
    <w:rsid w:val="00C46E99"/>
    <w:rsid w:val="00C46EE2"/>
    <w:rsid w:val="00C47018"/>
    <w:rsid w:val="00C473E5"/>
    <w:rsid w:val="00C4760B"/>
    <w:rsid w:val="00C47AE9"/>
    <w:rsid w:val="00C47BB2"/>
    <w:rsid w:val="00C47C4F"/>
    <w:rsid w:val="00C47FDF"/>
    <w:rsid w:val="00C5056B"/>
    <w:rsid w:val="00C50683"/>
    <w:rsid w:val="00C507EF"/>
    <w:rsid w:val="00C50E59"/>
    <w:rsid w:val="00C515C6"/>
    <w:rsid w:val="00C518FD"/>
    <w:rsid w:val="00C51990"/>
    <w:rsid w:val="00C51993"/>
    <w:rsid w:val="00C51BBD"/>
    <w:rsid w:val="00C51CAC"/>
    <w:rsid w:val="00C5219C"/>
    <w:rsid w:val="00C52719"/>
    <w:rsid w:val="00C527EA"/>
    <w:rsid w:val="00C52878"/>
    <w:rsid w:val="00C528DD"/>
    <w:rsid w:val="00C52B22"/>
    <w:rsid w:val="00C52CCB"/>
    <w:rsid w:val="00C52DCB"/>
    <w:rsid w:val="00C52E2D"/>
    <w:rsid w:val="00C52F50"/>
    <w:rsid w:val="00C53109"/>
    <w:rsid w:val="00C53191"/>
    <w:rsid w:val="00C5345A"/>
    <w:rsid w:val="00C53585"/>
    <w:rsid w:val="00C53622"/>
    <w:rsid w:val="00C538E8"/>
    <w:rsid w:val="00C53C3A"/>
    <w:rsid w:val="00C53C6E"/>
    <w:rsid w:val="00C54078"/>
    <w:rsid w:val="00C54090"/>
    <w:rsid w:val="00C540C8"/>
    <w:rsid w:val="00C540CC"/>
    <w:rsid w:val="00C541B2"/>
    <w:rsid w:val="00C54323"/>
    <w:rsid w:val="00C54A7E"/>
    <w:rsid w:val="00C54D78"/>
    <w:rsid w:val="00C54DD0"/>
    <w:rsid w:val="00C54F67"/>
    <w:rsid w:val="00C551E0"/>
    <w:rsid w:val="00C5547D"/>
    <w:rsid w:val="00C55884"/>
    <w:rsid w:val="00C55AD4"/>
    <w:rsid w:val="00C55D4C"/>
    <w:rsid w:val="00C563ED"/>
    <w:rsid w:val="00C56590"/>
    <w:rsid w:val="00C56B00"/>
    <w:rsid w:val="00C56B13"/>
    <w:rsid w:val="00C56CE8"/>
    <w:rsid w:val="00C571A0"/>
    <w:rsid w:val="00C571C0"/>
    <w:rsid w:val="00C57249"/>
    <w:rsid w:val="00C5744D"/>
    <w:rsid w:val="00C574C2"/>
    <w:rsid w:val="00C574F1"/>
    <w:rsid w:val="00C575B3"/>
    <w:rsid w:val="00C576AD"/>
    <w:rsid w:val="00C5778B"/>
    <w:rsid w:val="00C57931"/>
    <w:rsid w:val="00C57938"/>
    <w:rsid w:val="00C57A34"/>
    <w:rsid w:val="00C57B64"/>
    <w:rsid w:val="00C57F63"/>
    <w:rsid w:val="00C601A8"/>
    <w:rsid w:val="00C60390"/>
    <w:rsid w:val="00C608C2"/>
    <w:rsid w:val="00C6091E"/>
    <w:rsid w:val="00C60A56"/>
    <w:rsid w:val="00C60C5C"/>
    <w:rsid w:val="00C60F08"/>
    <w:rsid w:val="00C614BE"/>
    <w:rsid w:val="00C6194C"/>
    <w:rsid w:val="00C61994"/>
    <w:rsid w:val="00C61D32"/>
    <w:rsid w:val="00C62093"/>
    <w:rsid w:val="00C62124"/>
    <w:rsid w:val="00C6248E"/>
    <w:rsid w:val="00C624CB"/>
    <w:rsid w:val="00C625EB"/>
    <w:rsid w:val="00C626EC"/>
    <w:rsid w:val="00C6298B"/>
    <w:rsid w:val="00C62BA2"/>
    <w:rsid w:val="00C63034"/>
    <w:rsid w:val="00C630B3"/>
    <w:rsid w:val="00C6323F"/>
    <w:rsid w:val="00C633DA"/>
    <w:rsid w:val="00C633E6"/>
    <w:rsid w:val="00C63405"/>
    <w:rsid w:val="00C63547"/>
    <w:rsid w:val="00C6377F"/>
    <w:rsid w:val="00C6378E"/>
    <w:rsid w:val="00C637B6"/>
    <w:rsid w:val="00C63C95"/>
    <w:rsid w:val="00C63EB6"/>
    <w:rsid w:val="00C63ECB"/>
    <w:rsid w:val="00C6420B"/>
    <w:rsid w:val="00C642B1"/>
    <w:rsid w:val="00C64325"/>
    <w:rsid w:val="00C64491"/>
    <w:rsid w:val="00C646A0"/>
    <w:rsid w:val="00C646E8"/>
    <w:rsid w:val="00C64896"/>
    <w:rsid w:val="00C648A9"/>
    <w:rsid w:val="00C64931"/>
    <w:rsid w:val="00C649AF"/>
    <w:rsid w:val="00C64C95"/>
    <w:rsid w:val="00C64E71"/>
    <w:rsid w:val="00C64EE0"/>
    <w:rsid w:val="00C64F63"/>
    <w:rsid w:val="00C651A5"/>
    <w:rsid w:val="00C651B5"/>
    <w:rsid w:val="00C6529E"/>
    <w:rsid w:val="00C65433"/>
    <w:rsid w:val="00C65873"/>
    <w:rsid w:val="00C65E88"/>
    <w:rsid w:val="00C66057"/>
    <w:rsid w:val="00C66255"/>
    <w:rsid w:val="00C66372"/>
    <w:rsid w:val="00C663B8"/>
    <w:rsid w:val="00C66625"/>
    <w:rsid w:val="00C666F6"/>
    <w:rsid w:val="00C6673A"/>
    <w:rsid w:val="00C66B40"/>
    <w:rsid w:val="00C66BA3"/>
    <w:rsid w:val="00C66D96"/>
    <w:rsid w:val="00C66E4E"/>
    <w:rsid w:val="00C67609"/>
    <w:rsid w:val="00C67689"/>
    <w:rsid w:val="00C676FA"/>
    <w:rsid w:val="00C67866"/>
    <w:rsid w:val="00C67CA8"/>
    <w:rsid w:val="00C67DE6"/>
    <w:rsid w:val="00C67EC5"/>
    <w:rsid w:val="00C70175"/>
    <w:rsid w:val="00C70347"/>
    <w:rsid w:val="00C70688"/>
    <w:rsid w:val="00C70B6E"/>
    <w:rsid w:val="00C70BAC"/>
    <w:rsid w:val="00C70F0D"/>
    <w:rsid w:val="00C7165F"/>
    <w:rsid w:val="00C716C1"/>
    <w:rsid w:val="00C71C80"/>
    <w:rsid w:val="00C71E5D"/>
    <w:rsid w:val="00C720F1"/>
    <w:rsid w:val="00C721EE"/>
    <w:rsid w:val="00C72239"/>
    <w:rsid w:val="00C72735"/>
    <w:rsid w:val="00C72884"/>
    <w:rsid w:val="00C72954"/>
    <w:rsid w:val="00C729EA"/>
    <w:rsid w:val="00C72C15"/>
    <w:rsid w:val="00C72CA1"/>
    <w:rsid w:val="00C72E06"/>
    <w:rsid w:val="00C730AF"/>
    <w:rsid w:val="00C73220"/>
    <w:rsid w:val="00C733AF"/>
    <w:rsid w:val="00C735C5"/>
    <w:rsid w:val="00C73C2C"/>
    <w:rsid w:val="00C73D11"/>
    <w:rsid w:val="00C7418A"/>
    <w:rsid w:val="00C74399"/>
    <w:rsid w:val="00C74747"/>
    <w:rsid w:val="00C747A5"/>
    <w:rsid w:val="00C74C2C"/>
    <w:rsid w:val="00C74F6C"/>
    <w:rsid w:val="00C752A0"/>
    <w:rsid w:val="00C752AE"/>
    <w:rsid w:val="00C7553A"/>
    <w:rsid w:val="00C759B8"/>
    <w:rsid w:val="00C75C6B"/>
    <w:rsid w:val="00C762B6"/>
    <w:rsid w:val="00C763DF"/>
    <w:rsid w:val="00C7658B"/>
    <w:rsid w:val="00C76596"/>
    <w:rsid w:val="00C76801"/>
    <w:rsid w:val="00C772FB"/>
    <w:rsid w:val="00C7748B"/>
    <w:rsid w:val="00C77796"/>
    <w:rsid w:val="00C77AC8"/>
    <w:rsid w:val="00C805B1"/>
    <w:rsid w:val="00C805DB"/>
    <w:rsid w:val="00C80763"/>
    <w:rsid w:val="00C80928"/>
    <w:rsid w:val="00C80A2B"/>
    <w:rsid w:val="00C80B25"/>
    <w:rsid w:val="00C80BB1"/>
    <w:rsid w:val="00C80C08"/>
    <w:rsid w:val="00C81265"/>
    <w:rsid w:val="00C812A1"/>
    <w:rsid w:val="00C81349"/>
    <w:rsid w:val="00C813B7"/>
    <w:rsid w:val="00C813DF"/>
    <w:rsid w:val="00C8162A"/>
    <w:rsid w:val="00C81C74"/>
    <w:rsid w:val="00C82116"/>
    <w:rsid w:val="00C826AB"/>
    <w:rsid w:val="00C82861"/>
    <w:rsid w:val="00C8294D"/>
    <w:rsid w:val="00C829C5"/>
    <w:rsid w:val="00C82A04"/>
    <w:rsid w:val="00C82D63"/>
    <w:rsid w:val="00C82ED6"/>
    <w:rsid w:val="00C82F8A"/>
    <w:rsid w:val="00C83077"/>
    <w:rsid w:val="00C831E7"/>
    <w:rsid w:val="00C833E9"/>
    <w:rsid w:val="00C833F2"/>
    <w:rsid w:val="00C8357F"/>
    <w:rsid w:val="00C83AD8"/>
    <w:rsid w:val="00C83DE1"/>
    <w:rsid w:val="00C83E11"/>
    <w:rsid w:val="00C83F15"/>
    <w:rsid w:val="00C83F35"/>
    <w:rsid w:val="00C8401B"/>
    <w:rsid w:val="00C840D9"/>
    <w:rsid w:val="00C844DF"/>
    <w:rsid w:val="00C8457E"/>
    <w:rsid w:val="00C84727"/>
    <w:rsid w:val="00C84768"/>
    <w:rsid w:val="00C84B3B"/>
    <w:rsid w:val="00C84CD2"/>
    <w:rsid w:val="00C84DE0"/>
    <w:rsid w:val="00C85003"/>
    <w:rsid w:val="00C8507C"/>
    <w:rsid w:val="00C8545E"/>
    <w:rsid w:val="00C855C8"/>
    <w:rsid w:val="00C85A9E"/>
    <w:rsid w:val="00C85B04"/>
    <w:rsid w:val="00C85C02"/>
    <w:rsid w:val="00C85E66"/>
    <w:rsid w:val="00C85E84"/>
    <w:rsid w:val="00C86255"/>
    <w:rsid w:val="00C86305"/>
    <w:rsid w:val="00C86397"/>
    <w:rsid w:val="00C863C0"/>
    <w:rsid w:val="00C867A3"/>
    <w:rsid w:val="00C86A8F"/>
    <w:rsid w:val="00C86CF9"/>
    <w:rsid w:val="00C87056"/>
    <w:rsid w:val="00C870D8"/>
    <w:rsid w:val="00C87252"/>
    <w:rsid w:val="00C87270"/>
    <w:rsid w:val="00C87C86"/>
    <w:rsid w:val="00C87F77"/>
    <w:rsid w:val="00C90354"/>
    <w:rsid w:val="00C904A8"/>
    <w:rsid w:val="00C904E4"/>
    <w:rsid w:val="00C90849"/>
    <w:rsid w:val="00C90D03"/>
    <w:rsid w:val="00C90D0B"/>
    <w:rsid w:val="00C90D57"/>
    <w:rsid w:val="00C91409"/>
    <w:rsid w:val="00C915A7"/>
    <w:rsid w:val="00C91895"/>
    <w:rsid w:val="00C91AC7"/>
    <w:rsid w:val="00C91C26"/>
    <w:rsid w:val="00C91C39"/>
    <w:rsid w:val="00C91CCD"/>
    <w:rsid w:val="00C91DAC"/>
    <w:rsid w:val="00C91DBF"/>
    <w:rsid w:val="00C91E9D"/>
    <w:rsid w:val="00C92004"/>
    <w:rsid w:val="00C920C0"/>
    <w:rsid w:val="00C92113"/>
    <w:rsid w:val="00C92532"/>
    <w:rsid w:val="00C92817"/>
    <w:rsid w:val="00C92869"/>
    <w:rsid w:val="00C928C9"/>
    <w:rsid w:val="00C928F2"/>
    <w:rsid w:val="00C92C5C"/>
    <w:rsid w:val="00C93119"/>
    <w:rsid w:val="00C9336E"/>
    <w:rsid w:val="00C933F7"/>
    <w:rsid w:val="00C93738"/>
    <w:rsid w:val="00C93A44"/>
    <w:rsid w:val="00C93B26"/>
    <w:rsid w:val="00C93BC7"/>
    <w:rsid w:val="00C93F2B"/>
    <w:rsid w:val="00C93F92"/>
    <w:rsid w:val="00C940D0"/>
    <w:rsid w:val="00C9425D"/>
    <w:rsid w:val="00C94505"/>
    <w:rsid w:val="00C9460D"/>
    <w:rsid w:val="00C94BEF"/>
    <w:rsid w:val="00C94C47"/>
    <w:rsid w:val="00C94F67"/>
    <w:rsid w:val="00C94FFF"/>
    <w:rsid w:val="00C951AE"/>
    <w:rsid w:val="00C95225"/>
    <w:rsid w:val="00C953B7"/>
    <w:rsid w:val="00C953F0"/>
    <w:rsid w:val="00C9540D"/>
    <w:rsid w:val="00C95519"/>
    <w:rsid w:val="00C95678"/>
    <w:rsid w:val="00C95758"/>
    <w:rsid w:val="00C958DC"/>
    <w:rsid w:val="00C95FF3"/>
    <w:rsid w:val="00C960C3"/>
    <w:rsid w:val="00C96273"/>
    <w:rsid w:val="00C963EC"/>
    <w:rsid w:val="00C9657F"/>
    <w:rsid w:val="00C968A3"/>
    <w:rsid w:val="00C96A19"/>
    <w:rsid w:val="00C96B6A"/>
    <w:rsid w:val="00C96C72"/>
    <w:rsid w:val="00C96CFA"/>
    <w:rsid w:val="00C96DF6"/>
    <w:rsid w:val="00C96F3B"/>
    <w:rsid w:val="00C96FC1"/>
    <w:rsid w:val="00C970D8"/>
    <w:rsid w:val="00C971E5"/>
    <w:rsid w:val="00C975A0"/>
    <w:rsid w:val="00C976A2"/>
    <w:rsid w:val="00C977D8"/>
    <w:rsid w:val="00C97857"/>
    <w:rsid w:val="00C97BB3"/>
    <w:rsid w:val="00C97C2B"/>
    <w:rsid w:val="00C97E10"/>
    <w:rsid w:val="00C97FFB"/>
    <w:rsid w:val="00CA0073"/>
    <w:rsid w:val="00CA00F0"/>
    <w:rsid w:val="00CA0314"/>
    <w:rsid w:val="00CA0436"/>
    <w:rsid w:val="00CA04F9"/>
    <w:rsid w:val="00CA06ED"/>
    <w:rsid w:val="00CA08F7"/>
    <w:rsid w:val="00CA0948"/>
    <w:rsid w:val="00CA0A46"/>
    <w:rsid w:val="00CA0B00"/>
    <w:rsid w:val="00CA117E"/>
    <w:rsid w:val="00CA130B"/>
    <w:rsid w:val="00CA14E3"/>
    <w:rsid w:val="00CA177C"/>
    <w:rsid w:val="00CA193B"/>
    <w:rsid w:val="00CA1A22"/>
    <w:rsid w:val="00CA1C7D"/>
    <w:rsid w:val="00CA1CF6"/>
    <w:rsid w:val="00CA2184"/>
    <w:rsid w:val="00CA21EE"/>
    <w:rsid w:val="00CA220F"/>
    <w:rsid w:val="00CA222A"/>
    <w:rsid w:val="00CA2511"/>
    <w:rsid w:val="00CA2682"/>
    <w:rsid w:val="00CA278B"/>
    <w:rsid w:val="00CA2825"/>
    <w:rsid w:val="00CA2A3F"/>
    <w:rsid w:val="00CA2F95"/>
    <w:rsid w:val="00CA301B"/>
    <w:rsid w:val="00CA3053"/>
    <w:rsid w:val="00CA31C2"/>
    <w:rsid w:val="00CA31DA"/>
    <w:rsid w:val="00CA3303"/>
    <w:rsid w:val="00CA3B2B"/>
    <w:rsid w:val="00CA3CD6"/>
    <w:rsid w:val="00CA4216"/>
    <w:rsid w:val="00CA438A"/>
    <w:rsid w:val="00CA4498"/>
    <w:rsid w:val="00CA44AA"/>
    <w:rsid w:val="00CA454C"/>
    <w:rsid w:val="00CA46BD"/>
    <w:rsid w:val="00CA479F"/>
    <w:rsid w:val="00CA49D0"/>
    <w:rsid w:val="00CA4B32"/>
    <w:rsid w:val="00CA4DD5"/>
    <w:rsid w:val="00CA4F92"/>
    <w:rsid w:val="00CA5103"/>
    <w:rsid w:val="00CA52B4"/>
    <w:rsid w:val="00CA5451"/>
    <w:rsid w:val="00CA54BA"/>
    <w:rsid w:val="00CA5874"/>
    <w:rsid w:val="00CA59D7"/>
    <w:rsid w:val="00CA5B85"/>
    <w:rsid w:val="00CA5D24"/>
    <w:rsid w:val="00CA5DF6"/>
    <w:rsid w:val="00CA5FA4"/>
    <w:rsid w:val="00CA6012"/>
    <w:rsid w:val="00CA6109"/>
    <w:rsid w:val="00CA62A1"/>
    <w:rsid w:val="00CA641B"/>
    <w:rsid w:val="00CA65AE"/>
    <w:rsid w:val="00CA6635"/>
    <w:rsid w:val="00CA688A"/>
    <w:rsid w:val="00CA68AD"/>
    <w:rsid w:val="00CA68B7"/>
    <w:rsid w:val="00CA696D"/>
    <w:rsid w:val="00CA6AB6"/>
    <w:rsid w:val="00CA6B81"/>
    <w:rsid w:val="00CA6C6D"/>
    <w:rsid w:val="00CA6CD5"/>
    <w:rsid w:val="00CA6CE6"/>
    <w:rsid w:val="00CA710A"/>
    <w:rsid w:val="00CA7543"/>
    <w:rsid w:val="00CA76CA"/>
    <w:rsid w:val="00CA785A"/>
    <w:rsid w:val="00CA789F"/>
    <w:rsid w:val="00CA7BB7"/>
    <w:rsid w:val="00CA7CDB"/>
    <w:rsid w:val="00CA7E39"/>
    <w:rsid w:val="00CA7E74"/>
    <w:rsid w:val="00CA7F58"/>
    <w:rsid w:val="00CA7F99"/>
    <w:rsid w:val="00CA7FED"/>
    <w:rsid w:val="00CB0016"/>
    <w:rsid w:val="00CB0299"/>
    <w:rsid w:val="00CB05BC"/>
    <w:rsid w:val="00CB093D"/>
    <w:rsid w:val="00CB0D6D"/>
    <w:rsid w:val="00CB1107"/>
    <w:rsid w:val="00CB110C"/>
    <w:rsid w:val="00CB16A9"/>
    <w:rsid w:val="00CB1781"/>
    <w:rsid w:val="00CB1B46"/>
    <w:rsid w:val="00CB1C8F"/>
    <w:rsid w:val="00CB2347"/>
    <w:rsid w:val="00CB23E0"/>
    <w:rsid w:val="00CB248E"/>
    <w:rsid w:val="00CB2904"/>
    <w:rsid w:val="00CB2933"/>
    <w:rsid w:val="00CB2F07"/>
    <w:rsid w:val="00CB320D"/>
    <w:rsid w:val="00CB3490"/>
    <w:rsid w:val="00CB3B0A"/>
    <w:rsid w:val="00CB3B5A"/>
    <w:rsid w:val="00CB4357"/>
    <w:rsid w:val="00CB4550"/>
    <w:rsid w:val="00CB4803"/>
    <w:rsid w:val="00CB49B4"/>
    <w:rsid w:val="00CB49DD"/>
    <w:rsid w:val="00CB52AA"/>
    <w:rsid w:val="00CB5395"/>
    <w:rsid w:val="00CB54D8"/>
    <w:rsid w:val="00CB5604"/>
    <w:rsid w:val="00CB578D"/>
    <w:rsid w:val="00CB5B77"/>
    <w:rsid w:val="00CB5D7C"/>
    <w:rsid w:val="00CB64F4"/>
    <w:rsid w:val="00CB650C"/>
    <w:rsid w:val="00CB6975"/>
    <w:rsid w:val="00CB6B5C"/>
    <w:rsid w:val="00CB6FFA"/>
    <w:rsid w:val="00CB7207"/>
    <w:rsid w:val="00CB731B"/>
    <w:rsid w:val="00CB7977"/>
    <w:rsid w:val="00CB7C85"/>
    <w:rsid w:val="00CB7D0C"/>
    <w:rsid w:val="00CB7F97"/>
    <w:rsid w:val="00CB7FBC"/>
    <w:rsid w:val="00CC01F0"/>
    <w:rsid w:val="00CC051E"/>
    <w:rsid w:val="00CC0523"/>
    <w:rsid w:val="00CC06B1"/>
    <w:rsid w:val="00CC091D"/>
    <w:rsid w:val="00CC0B6C"/>
    <w:rsid w:val="00CC0C6A"/>
    <w:rsid w:val="00CC0EA8"/>
    <w:rsid w:val="00CC0EB5"/>
    <w:rsid w:val="00CC0EDA"/>
    <w:rsid w:val="00CC0F74"/>
    <w:rsid w:val="00CC10C0"/>
    <w:rsid w:val="00CC1698"/>
    <w:rsid w:val="00CC1796"/>
    <w:rsid w:val="00CC1B1F"/>
    <w:rsid w:val="00CC1C8C"/>
    <w:rsid w:val="00CC1D49"/>
    <w:rsid w:val="00CC2305"/>
    <w:rsid w:val="00CC2351"/>
    <w:rsid w:val="00CC2566"/>
    <w:rsid w:val="00CC25D0"/>
    <w:rsid w:val="00CC2623"/>
    <w:rsid w:val="00CC2685"/>
    <w:rsid w:val="00CC284B"/>
    <w:rsid w:val="00CC298C"/>
    <w:rsid w:val="00CC2BF8"/>
    <w:rsid w:val="00CC2C46"/>
    <w:rsid w:val="00CC2C85"/>
    <w:rsid w:val="00CC2DE5"/>
    <w:rsid w:val="00CC2DED"/>
    <w:rsid w:val="00CC32AF"/>
    <w:rsid w:val="00CC34AA"/>
    <w:rsid w:val="00CC379C"/>
    <w:rsid w:val="00CC381A"/>
    <w:rsid w:val="00CC387D"/>
    <w:rsid w:val="00CC3944"/>
    <w:rsid w:val="00CC3A4A"/>
    <w:rsid w:val="00CC3CD4"/>
    <w:rsid w:val="00CC3E1D"/>
    <w:rsid w:val="00CC425D"/>
    <w:rsid w:val="00CC4480"/>
    <w:rsid w:val="00CC4629"/>
    <w:rsid w:val="00CC4825"/>
    <w:rsid w:val="00CC4A96"/>
    <w:rsid w:val="00CC50EE"/>
    <w:rsid w:val="00CC5135"/>
    <w:rsid w:val="00CC5201"/>
    <w:rsid w:val="00CC520F"/>
    <w:rsid w:val="00CC5229"/>
    <w:rsid w:val="00CC53FB"/>
    <w:rsid w:val="00CC5422"/>
    <w:rsid w:val="00CC5595"/>
    <w:rsid w:val="00CC593B"/>
    <w:rsid w:val="00CC5987"/>
    <w:rsid w:val="00CC5DFA"/>
    <w:rsid w:val="00CC60AA"/>
    <w:rsid w:val="00CC6365"/>
    <w:rsid w:val="00CC6503"/>
    <w:rsid w:val="00CC6597"/>
    <w:rsid w:val="00CC65B1"/>
    <w:rsid w:val="00CC699C"/>
    <w:rsid w:val="00CC6BD5"/>
    <w:rsid w:val="00CC6D36"/>
    <w:rsid w:val="00CC6F4F"/>
    <w:rsid w:val="00CC76F5"/>
    <w:rsid w:val="00CC7A52"/>
    <w:rsid w:val="00CC7B4E"/>
    <w:rsid w:val="00CC7B51"/>
    <w:rsid w:val="00CC7D29"/>
    <w:rsid w:val="00CC7E8D"/>
    <w:rsid w:val="00CD02CE"/>
    <w:rsid w:val="00CD0377"/>
    <w:rsid w:val="00CD04AB"/>
    <w:rsid w:val="00CD083D"/>
    <w:rsid w:val="00CD09EF"/>
    <w:rsid w:val="00CD0A42"/>
    <w:rsid w:val="00CD0AE6"/>
    <w:rsid w:val="00CD0CF2"/>
    <w:rsid w:val="00CD0D4F"/>
    <w:rsid w:val="00CD0D94"/>
    <w:rsid w:val="00CD0FC0"/>
    <w:rsid w:val="00CD1057"/>
    <w:rsid w:val="00CD1230"/>
    <w:rsid w:val="00CD1351"/>
    <w:rsid w:val="00CD142A"/>
    <w:rsid w:val="00CD16FF"/>
    <w:rsid w:val="00CD179F"/>
    <w:rsid w:val="00CD1B88"/>
    <w:rsid w:val="00CD2409"/>
    <w:rsid w:val="00CD2896"/>
    <w:rsid w:val="00CD2B37"/>
    <w:rsid w:val="00CD2C02"/>
    <w:rsid w:val="00CD3001"/>
    <w:rsid w:val="00CD3156"/>
    <w:rsid w:val="00CD3159"/>
    <w:rsid w:val="00CD3219"/>
    <w:rsid w:val="00CD33F2"/>
    <w:rsid w:val="00CD3781"/>
    <w:rsid w:val="00CD3B85"/>
    <w:rsid w:val="00CD3CC7"/>
    <w:rsid w:val="00CD3CE9"/>
    <w:rsid w:val="00CD3E20"/>
    <w:rsid w:val="00CD3F22"/>
    <w:rsid w:val="00CD4018"/>
    <w:rsid w:val="00CD4147"/>
    <w:rsid w:val="00CD421E"/>
    <w:rsid w:val="00CD4345"/>
    <w:rsid w:val="00CD449F"/>
    <w:rsid w:val="00CD44D4"/>
    <w:rsid w:val="00CD46DE"/>
    <w:rsid w:val="00CD472F"/>
    <w:rsid w:val="00CD4B4C"/>
    <w:rsid w:val="00CD4BE6"/>
    <w:rsid w:val="00CD4DEA"/>
    <w:rsid w:val="00CD5384"/>
    <w:rsid w:val="00CD5448"/>
    <w:rsid w:val="00CD59E5"/>
    <w:rsid w:val="00CD5C78"/>
    <w:rsid w:val="00CD60BC"/>
    <w:rsid w:val="00CD656D"/>
    <w:rsid w:val="00CD6577"/>
    <w:rsid w:val="00CD65BA"/>
    <w:rsid w:val="00CD6B06"/>
    <w:rsid w:val="00CD6C0C"/>
    <w:rsid w:val="00CD6F8F"/>
    <w:rsid w:val="00CD7066"/>
    <w:rsid w:val="00CD7497"/>
    <w:rsid w:val="00CD74E2"/>
    <w:rsid w:val="00CD750D"/>
    <w:rsid w:val="00CD77C4"/>
    <w:rsid w:val="00CD7AFC"/>
    <w:rsid w:val="00CD7D8E"/>
    <w:rsid w:val="00CD7DA6"/>
    <w:rsid w:val="00CD7EF9"/>
    <w:rsid w:val="00CD7F64"/>
    <w:rsid w:val="00CE004A"/>
    <w:rsid w:val="00CE0273"/>
    <w:rsid w:val="00CE034C"/>
    <w:rsid w:val="00CE0584"/>
    <w:rsid w:val="00CE07D7"/>
    <w:rsid w:val="00CE0972"/>
    <w:rsid w:val="00CE0BDD"/>
    <w:rsid w:val="00CE0D32"/>
    <w:rsid w:val="00CE0E44"/>
    <w:rsid w:val="00CE0F90"/>
    <w:rsid w:val="00CE1007"/>
    <w:rsid w:val="00CE101C"/>
    <w:rsid w:val="00CE111B"/>
    <w:rsid w:val="00CE1135"/>
    <w:rsid w:val="00CE1176"/>
    <w:rsid w:val="00CE11A2"/>
    <w:rsid w:val="00CE15F9"/>
    <w:rsid w:val="00CE1827"/>
    <w:rsid w:val="00CE1A2E"/>
    <w:rsid w:val="00CE1DEE"/>
    <w:rsid w:val="00CE20DC"/>
    <w:rsid w:val="00CE2298"/>
    <w:rsid w:val="00CE264F"/>
    <w:rsid w:val="00CE2B3C"/>
    <w:rsid w:val="00CE2BCD"/>
    <w:rsid w:val="00CE2FF5"/>
    <w:rsid w:val="00CE30BF"/>
    <w:rsid w:val="00CE31F4"/>
    <w:rsid w:val="00CE3458"/>
    <w:rsid w:val="00CE35B2"/>
    <w:rsid w:val="00CE35EF"/>
    <w:rsid w:val="00CE396A"/>
    <w:rsid w:val="00CE3BC8"/>
    <w:rsid w:val="00CE3C26"/>
    <w:rsid w:val="00CE3CB0"/>
    <w:rsid w:val="00CE43F4"/>
    <w:rsid w:val="00CE442A"/>
    <w:rsid w:val="00CE4FDD"/>
    <w:rsid w:val="00CE5113"/>
    <w:rsid w:val="00CE5148"/>
    <w:rsid w:val="00CE56FF"/>
    <w:rsid w:val="00CE5927"/>
    <w:rsid w:val="00CE5B4F"/>
    <w:rsid w:val="00CE5C02"/>
    <w:rsid w:val="00CE626C"/>
    <w:rsid w:val="00CE645E"/>
    <w:rsid w:val="00CE6473"/>
    <w:rsid w:val="00CE685E"/>
    <w:rsid w:val="00CE68BD"/>
    <w:rsid w:val="00CE6942"/>
    <w:rsid w:val="00CE699B"/>
    <w:rsid w:val="00CE6A17"/>
    <w:rsid w:val="00CE6A98"/>
    <w:rsid w:val="00CE6D67"/>
    <w:rsid w:val="00CE70BD"/>
    <w:rsid w:val="00CE7366"/>
    <w:rsid w:val="00CE7471"/>
    <w:rsid w:val="00CE74EC"/>
    <w:rsid w:val="00CE760E"/>
    <w:rsid w:val="00CE770D"/>
    <w:rsid w:val="00CE78D4"/>
    <w:rsid w:val="00CE7956"/>
    <w:rsid w:val="00CE798F"/>
    <w:rsid w:val="00CE79DC"/>
    <w:rsid w:val="00CE79DF"/>
    <w:rsid w:val="00CE7EB2"/>
    <w:rsid w:val="00CF019B"/>
    <w:rsid w:val="00CF01F0"/>
    <w:rsid w:val="00CF026D"/>
    <w:rsid w:val="00CF070B"/>
    <w:rsid w:val="00CF09FB"/>
    <w:rsid w:val="00CF0AA4"/>
    <w:rsid w:val="00CF0B80"/>
    <w:rsid w:val="00CF0E5E"/>
    <w:rsid w:val="00CF0F98"/>
    <w:rsid w:val="00CF17A7"/>
    <w:rsid w:val="00CF1996"/>
    <w:rsid w:val="00CF19B5"/>
    <w:rsid w:val="00CF1B4B"/>
    <w:rsid w:val="00CF1C73"/>
    <w:rsid w:val="00CF212C"/>
    <w:rsid w:val="00CF2142"/>
    <w:rsid w:val="00CF21BF"/>
    <w:rsid w:val="00CF2357"/>
    <w:rsid w:val="00CF24C3"/>
    <w:rsid w:val="00CF24C8"/>
    <w:rsid w:val="00CF280B"/>
    <w:rsid w:val="00CF28A0"/>
    <w:rsid w:val="00CF2968"/>
    <w:rsid w:val="00CF2B8A"/>
    <w:rsid w:val="00CF2E20"/>
    <w:rsid w:val="00CF3168"/>
    <w:rsid w:val="00CF3357"/>
    <w:rsid w:val="00CF3374"/>
    <w:rsid w:val="00CF3616"/>
    <w:rsid w:val="00CF3747"/>
    <w:rsid w:val="00CF3779"/>
    <w:rsid w:val="00CF3B75"/>
    <w:rsid w:val="00CF3F98"/>
    <w:rsid w:val="00CF40C1"/>
    <w:rsid w:val="00CF42B6"/>
    <w:rsid w:val="00CF42C6"/>
    <w:rsid w:val="00CF461F"/>
    <w:rsid w:val="00CF4719"/>
    <w:rsid w:val="00CF4CC3"/>
    <w:rsid w:val="00CF50A3"/>
    <w:rsid w:val="00CF57D4"/>
    <w:rsid w:val="00CF6069"/>
    <w:rsid w:val="00CF6142"/>
    <w:rsid w:val="00CF6444"/>
    <w:rsid w:val="00CF67ED"/>
    <w:rsid w:val="00CF6897"/>
    <w:rsid w:val="00CF6A22"/>
    <w:rsid w:val="00CF6C94"/>
    <w:rsid w:val="00CF6F52"/>
    <w:rsid w:val="00CF71F0"/>
    <w:rsid w:val="00CF72B0"/>
    <w:rsid w:val="00CF7380"/>
    <w:rsid w:val="00CF73EB"/>
    <w:rsid w:val="00CF74D7"/>
    <w:rsid w:val="00CF774E"/>
    <w:rsid w:val="00CF7D32"/>
    <w:rsid w:val="00D00259"/>
    <w:rsid w:val="00D003B8"/>
    <w:rsid w:val="00D00A44"/>
    <w:rsid w:val="00D00B69"/>
    <w:rsid w:val="00D00C8E"/>
    <w:rsid w:val="00D00D8F"/>
    <w:rsid w:val="00D00E83"/>
    <w:rsid w:val="00D00EC8"/>
    <w:rsid w:val="00D0167A"/>
    <w:rsid w:val="00D01990"/>
    <w:rsid w:val="00D01E96"/>
    <w:rsid w:val="00D0263D"/>
    <w:rsid w:val="00D027EA"/>
    <w:rsid w:val="00D02824"/>
    <w:rsid w:val="00D029B4"/>
    <w:rsid w:val="00D02EE7"/>
    <w:rsid w:val="00D03209"/>
    <w:rsid w:val="00D03242"/>
    <w:rsid w:val="00D034AF"/>
    <w:rsid w:val="00D035B2"/>
    <w:rsid w:val="00D03A4F"/>
    <w:rsid w:val="00D03B0E"/>
    <w:rsid w:val="00D03ECA"/>
    <w:rsid w:val="00D03ED4"/>
    <w:rsid w:val="00D03F3E"/>
    <w:rsid w:val="00D043CC"/>
    <w:rsid w:val="00D044D9"/>
    <w:rsid w:val="00D046C5"/>
    <w:rsid w:val="00D046EB"/>
    <w:rsid w:val="00D046F2"/>
    <w:rsid w:val="00D04BF0"/>
    <w:rsid w:val="00D0501E"/>
    <w:rsid w:val="00D05248"/>
    <w:rsid w:val="00D0534D"/>
    <w:rsid w:val="00D05435"/>
    <w:rsid w:val="00D05776"/>
    <w:rsid w:val="00D058D6"/>
    <w:rsid w:val="00D059F5"/>
    <w:rsid w:val="00D05F87"/>
    <w:rsid w:val="00D05F92"/>
    <w:rsid w:val="00D06049"/>
    <w:rsid w:val="00D060BE"/>
    <w:rsid w:val="00D060E0"/>
    <w:rsid w:val="00D061E1"/>
    <w:rsid w:val="00D062EE"/>
    <w:rsid w:val="00D063A5"/>
    <w:rsid w:val="00D063F1"/>
    <w:rsid w:val="00D064C3"/>
    <w:rsid w:val="00D068BA"/>
    <w:rsid w:val="00D06F47"/>
    <w:rsid w:val="00D06FF8"/>
    <w:rsid w:val="00D0701F"/>
    <w:rsid w:val="00D07119"/>
    <w:rsid w:val="00D0721F"/>
    <w:rsid w:val="00D07800"/>
    <w:rsid w:val="00D079F5"/>
    <w:rsid w:val="00D07A2C"/>
    <w:rsid w:val="00D07BDC"/>
    <w:rsid w:val="00D07C23"/>
    <w:rsid w:val="00D07D2F"/>
    <w:rsid w:val="00D10019"/>
    <w:rsid w:val="00D101C7"/>
    <w:rsid w:val="00D10701"/>
    <w:rsid w:val="00D10857"/>
    <w:rsid w:val="00D10895"/>
    <w:rsid w:val="00D108C5"/>
    <w:rsid w:val="00D10A65"/>
    <w:rsid w:val="00D10D1E"/>
    <w:rsid w:val="00D10D5D"/>
    <w:rsid w:val="00D10DF6"/>
    <w:rsid w:val="00D10F6D"/>
    <w:rsid w:val="00D11604"/>
    <w:rsid w:val="00D11606"/>
    <w:rsid w:val="00D11E77"/>
    <w:rsid w:val="00D12098"/>
    <w:rsid w:val="00D1221C"/>
    <w:rsid w:val="00D122B9"/>
    <w:rsid w:val="00D124B1"/>
    <w:rsid w:val="00D12587"/>
    <w:rsid w:val="00D12929"/>
    <w:rsid w:val="00D12935"/>
    <w:rsid w:val="00D1293D"/>
    <w:rsid w:val="00D1295B"/>
    <w:rsid w:val="00D12998"/>
    <w:rsid w:val="00D12B13"/>
    <w:rsid w:val="00D13285"/>
    <w:rsid w:val="00D135C2"/>
    <w:rsid w:val="00D13634"/>
    <w:rsid w:val="00D139B7"/>
    <w:rsid w:val="00D13A2D"/>
    <w:rsid w:val="00D13C1E"/>
    <w:rsid w:val="00D13C6F"/>
    <w:rsid w:val="00D13C92"/>
    <w:rsid w:val="00D13D06"/>
    <w:rsid w:val="00D13F93"/>
    <w:rsid w:val="00D14371"/>
    <w:rsid w:val="00D144FE"/>
    <w:rsid w:val="00D14509"/>
    <w:rsid w:val="00D14585"/>
    <w:rsid w:val="00D14744"/>
    <w:rsid w:val="00D1476F"/>
    <w:rsid w:val="00D147E5"/>
    <w:rsid w:val="00D1487C"/>
    <w:rsid w:val="00D149FB"/>
    <w:rsid w:val="00D14C24"/>
    <w:rsid w:val="00D14EBD"/>
    <w:rsid w:val="00D15256"/>
    <w:rsid w:val="00D154D9"/>
    <w:rsid w:val="00D1550C"/>
    <w:rsid w:val="00D1594C"/>
    <w:rsid w:val="00D15B11"/>
    <w:rsid w:val="00D15C21"/>
    <w:rsid w:val="00D15C9E"/>
    <w:rsid w:val="00D15F1E"/>
    <w:rsid w:val="00D1648B"/>
    <w:rsid w:val="00D1652E"/>
    <w:rsid w:val="00D16552"/>
    <w:rsid w:val="00D166A0"/>
    <w:rsid w:val="00D16ECF"/>
    <w:rsid w:val="00D16F82"/>
    <w:rsid w:val="00D16F91"/>
    <w:rsid w:val="00D1736D"/>
    <w:rsid w:val="00D176E5"/>
    <w:rsid w:val="00D17D51"/>
    <w:rsid w:val="00D17EDF"/>
    <w:rsid w:val="00D17FAF"/>
    <w:rsid w:val="00D20085"/>
    <w:rsid w:val="00D20221"/>
    <w:rsid w:val="00D202AA"/>
    <w:rsid w:val="00D20354"/>
    <w:rsid w:val="00D20383"/>
    <w:rsid w:val="00D20506"/>
    <w:rsid w:val="00D2050F"/>
    <w:rsid w:val="00D205D8"/>
    <w:rsid w:val="00D20820"/>
    <w:rsid w:val="00D20892"/>
    <w:rsid w:val="00D20975"/>
    <w:rsid w:val="00D20A9C"/>
    <w:rsid w:val="00D20E75"/>
    <w:rsid w:val="00D212C2"/>
    <w:rsid w:val="00D212CC"/>
    <w:rsid w:val="00D21314"/>
    <w:rsid w:val="00D21431"/>
    <w:rsid w:val="00D21769"/>
    <w:rsid w:val="00D21A4F"/>
    <w:rsid w:val="00D21A8D"/>
    <w:rsid w:val="00D21AD7"/>
    <w:rsid w:val="00D21B61"/>
    <w:rsid w:val="00D21C04"/>
    <w:rsid w:val="00D21C9C"/>
    <w:rsid w:val="00D21D1E"/>
    <w:rsid w:val="00D21D8C"/>
    <w:rsid w:val="00D21F3B"/>
    <w:rsid w:val="00D2212C"/>
    <w:rsid w:val="00D2219D"/>
    <w:rsid w:val="00D229A6"/>
    <w:rsid w:val="00D22B4E"/>
    <w:rsid w:val="00D22B83"/>
    <w:rsid w:val="00D22B94"/>
    <w:rsid w:val="00D22E95"/>
    <w:rsid w:val="00D22F7E"/>
    <w:rsid w:val="00D23611"/>
    <w:rsid w:val="00D23695"/>
    <w:rsid w:val="00D23964"/>
    <w:rsid w:val="00D23B7E"/>
    <w:rsid w:val="00D2426C"/>
    <w:rsid w:val="00D2441E"/>
    <w:rsid w:val="00D24601"/>
    <w:rsid w:val="00D247B6"/>
    <w:rsid w:val="00D24C8A"/>
    <w:rsid w:val="00D24DB8"/>
    <w:rsid w:val="00D24E5D"/>
    <w:rsid w:val="00D24F58"/>
    <w:rsid w:val="00D24F7E"/>
    <w:rsid w:val="00D250BE"/>
    <w:rsid w:val="00D2511B"/>
    <w:rsid w:val="00D251DE"/>
    <w:rsid w:val="00D252A7"/>
    <w:rsid w:val="00D25379"/>
    <w:rsid w:val="00D25502"/>
    <w:rsid w:val="00D25728"/>
    <w:rsid w:val="00D2587B"/>
    <w:rsid w:val="00D259B2"/>
    <w:rsid w:val="00D25C29"/>
    <w:rsid w:val="00D25E2C"/>
    <w:rsid w:val="00D26177"/>
    <w:rsid w:val="00D263C3"/>
    <w:rsid w:val="00D26496"/>
    <w:rsid w:val="00D2694A"/>
    <w:rsid w:val="00D26B61"/>
    <w:rsid w:val="00D26BDD"/>
    <w:rsid w:val="00D26DC7"/>
    <w:rsid w:val="00D26F16"/>
    <w:rsid w:val="00D26FCB"/>
    <w:rsid w:val="00D27413"/>
    <w:rsid w:val="00D2743A"/>
    <w:rsid w:val="00D2747E"/>
    <w:rsid w:val="00D274D3"/>
    <w:rsid w:val="00D274D6"/>
    <w:rsid w:val="00D275AE"/>
    <w:rsid w:val="00D27708"/>
    <w:rsid w:val="00D278DC"/>
    <w:rsid w:val="00D27A2E"/>
    <w:rsid w:val="00D27AD8"/>
    <w:rsid w:val="00D27B52"/>
    <w:rsid w:val="00D27CEF"/>
    <w:rsid w:val="00D30038"/>
    <w:rsid w:val="00D300B9"/>
    <w:rsid w:val="00D30169"/>
    <w:rsid w:val="00D3022E"/>
    <w:rsid w:val="00D302F9"/>
    <w:rsid w:val="00D30555"/>
    <w:rsid w:val="00D30649"/>
    <w:rsid w:val="00D30B6F"/>
    <w:rsid w:val="00D30BB7"/>
    <w:rsid w:val="00D30E24"/>
    <w:rsid w:val="00D30F4E"/>
    <w:rsid w:val="00D31285"/>
    <w:rsid w:val="00D314A8"/>
    <w:rsid w:val="00D31503"/>
    <w:rsid w:val="00D31977"/>
    <w:rsid w:val="00D319C9"/>
    <w:rsid w:val="00D31A69"/>
    <w:rsid w:val="00D31E19"/>
    <w:rsid w:val="00D31E38"/>
    <w:rsid w:val="00D324A6"/>
    <w:rsid w:val="00D324A7"/>
    <w:rsid w:val="00D325CB"/>
    <w:rsid w:val="00D3286E"/>
    <w:rsid w:val="00D32910"/>
    <w:rsid w:val="00D32B91"/>
    <w:rsid w:val="00D32B9A"/>
    <w:rsid w:val="00D32BC6"/>
    <w:rsid w:val="00D32D49"/>
    <w:rsid w:val="00D33014"/>
    <w:rsid w:val="00D33098"/>
    <w:rsid w:val="00D33396"/>
    <w:rsid w:val="00D33691"/>
    <w:rsid w:val="00D337B9"/>
    <w:rsid w:val="00D338F9"/>
    <w:rsid w:val="00D33952"/>
    <w:rsid w:val="00D33A8A"/>
    <w:rsid w:val="00D33F55"/>
    <w:rsid w:val="00D340C2"/>
    <w:rsid w:val="00D34333"/>
    <w:rsid w:val="00D34420"/>
    <w:rsid w:val="00D34499"/>
    <w:rsid w:val="00D345E6"/>
    <w:rsid w:val="00D34627"/>
    <w:rsid w:val="00D34691"/>
    <w:rsid w:val="00D34860"/>
    <w:rsid w:val="00D34949"/>
    <w:rsid w:val="00D34AA2"/>
    <w:rsid w:val="00D34D6D"/>
    <w:rsid w:val="00D35271"/>
    <w:rsid w:val="00D35324"/>
    <w:rsid w:val="00D35415"/>
    <w:rsid w:val="00D35529"/>
    <w:rsid w:val="00D3553B"/>
    <w:rsid w:val="00D359F9"/>
    <w:rsid w:val="00D35BD7"/>
    <w:rsid w:val="00D35EFF"/>
    <w:rsid w:val="00D36149"/>
    <w:rsid w:val="00D3628E"/>
    <w:rsid w:val="00D36378"/>
    <w:rsid w:val="00D36482"/>
    <w:rsid w:val="00D36575"/>
    <w:rsid w:val="00D36785"/>
    <w:rsid w:val="00D36837"/>
    <w:rsid w:val="00D36BAB"/>
    <w:rsid w:val="00D36C3F"/>
    <w:rsid w:val="00D36C99"/>
    <w:rsid w:val="00D36D05"/>
    <w:rsid w:val="00D36D6A"/>
    <w:rsid w:val="00D36DC0"/>
    <w:rsid w:val="00D37117"/>
    <w:rsid w:val="00D3723E"/>
    <w:rsid w:val="00D3725A"/>
    <w:rsid w:val="00D373B3"/>
    <w:rsid w:val="00D37609"/>
    <w:rsid w:val="00D3779C"/>
    <w:rsid w:val="00D37B6F"/>
    <w:rsid w:val="00D37DD0"/>
    <w:rsid w:val="00D37E7C"/>
    <w:rsid w:val="00D37FDD"/>
    <w:rsid w:val="00D400F7"/>
    <w:rsid w:val="00D4018E"/>
    <w:rsid w:val="00D40472"/>
    <w:rsid w:val="00D40500"/>
    <w:rsid w:val="00D40686"/>
    <w:rsid w:val="00D40757"/>
    <w:rsid w:val="00D40839"/>
    <w:rsid w:val="00D40A38"/>
    <w:rsid w:val="00D40D55"/>
    <w:rsid w:val="00D40EC3"/>
    <w:rsid w:val="00D4104E"/>
    <w:rsid w:val="00D411D5"/>
    <w:rsid w:val="00D411D7"/>
    <w:rsid w:val="00D41352"/>
    <w:rsid w:val="00D4138D"/>
    <w:rsid w:val="00D41451"/>
    <w:rsid w:val="00D41BB5"/>
    <w:rsid w:val="00D41BDF"/>
    <w:rsid w:val="00D41D9A"/>
    <w:rsid w:val="00D423A1"/>
    <w:rsid w:val="00D423D0"/>
    <w:rsid w:val="00D4244A"/>
    <w:rsid w:val="00D42471"/>
    <w:rsid w:val="00D42544"/>
    <w:rsid w:val="00D426EA"/>
    <w:rsid w:val="00D427BD"/>
    <w:rsid w:val="00D42AA6"/>
    <w:rsid w:val="00D42B05"/>
    <w:rsid w:val="00D42C61"/>
    <w:rsid w:val="00D430C5"/>
    <w:rsid w:val="00D4312F"/>
    <w:rsid w:val="00D431D4"/>
    <w:rsid w:val="00D43246"/>
    <w:rsid w:val="00D43558"/>
    <w:rsid w:val="00D435B3"/>
    <w:rsid w:val="00D43EC0"/>
    <w:rsid w:val="00D43EE0"/>
    <w:rsid w:val="00D43FCD"/>
    <w:rsid w:val="00D4402C"/>
    <w:rsid w:val="00D44088"/>
    <w:rsid w:val="00D4421B"/>
    <w:rsid w:val="00D44BE0"/>
    <w:rsid w:val="00D450BD"/>
    <w:rsid w:val="00D4516C"/>
    <w:rsid w:val="00D4568F"/>
    <w:rsid w:val="00D458F3"/>
    <w:rsid w:val="00D45B41"/>
    <w:rsid w:val="00D45BC9"/>
    <w:rsid w:val="00D45F06"/>
    <w:rsid w:val="00D46067"/>
    <w:rsid w:val="00D46078"/>
    <w:rsid w:val="00D46250"/>
    <w:rsid w:val="00D4636F"/>
    <w:rsid w:val="00D463D6"/>
    <w:rsid w:val="00D46860"/>
    <w:rsid w:val="00D469AC"/>
    <w:rsid w:val="00D46AAE"/>
    <w:rsid w:val="00D46EEF"/>
    <w:rsid w:val="00D4705D"/>
    <w:rsid w:val="00D471A1"/>
    <w:rsid w:val="00D47A3F"/>
    <w:rsid w:val="00D47BBF"/>
    <w:rsid w:val="00D47BF4"/>
    <w:rsid w:val="00D47CD8"/>
    <w:rsid w:val="00D47E25"/>
    <w:rsid w:val="00D50001"/>
    <w:rsid w:val="00D50095"/>
    <w:rsid w:val="00D501F9"/>
    <w:rsid w:val="00D50261"/>
    <w:rsid w:val="00D502F3"/>
    <w:rsid w:val="00D50820"/>
    <w:rsid w:val="00D50B6B"/>
    <w:rsid w:val="00D50CDF"/>
    <w:rsid w:val="00D50D0F"/>
    <w:rsid w:val="00D51145"/>
    <w:rsid w:val="00D519AF"/>
    <w:rsid w:val="00D51B24"/>
    <w:rsid w:val="00D51B92"/>
    <w:rsid w:val="00D51CC4"/>
    <w:rsid w:val="00D51E49"/>
    <w:rsid w:val="00D51F2C"/>
    <w:rsid w:val="00D51F9A"/>
    <w:rsid w:val="00D52182"/>
    <w:rsid w:val="00D522D6"/>
    <w:rsid w:val="00D52498"/>
    <w:rsid w:val="00D52B52"/>
    <w:rsid w:val="00D52C72"/>
    <w:rsid w:val="00D52DD0"/>
    <w:rsid w:val="00D52EA0"/>
    <w:rsid w:val="00D5306F"/>
    <w:rsid w:val="00D531B9"/>
    <w:rsid w:val="00D533C8"/>
    <w:rsid w:val="00D533DA"/>
    <w:rsid w:val="00D5384A"/>
    <w:rsid w:val="00D539FC"/>
    <w:rsid w:val="00D53E4B"/>
    <w:rsid w:val="00D53EC6"/>
    <w:rsid w:val="00D54029"/>
    <w:rsid w:val="00D545BE"/>
    <w:rsid w:val="00D54647"/>
    <w:rsid w:val="00D54703"/>
    <w:rsid w:val="00D54850"/>
    <w:rsid w:val="00D55131"/>
    <w:rsid w:val="00D5519E"/>
    <w:rsid w:val="00D551EE"/>
    <w:rsid w:val="00D553C6"/>
    <w:rsid w:val="00D55B21"/>
    <w:rsid w:val="00D55B83"/>
    <w:rsid w:val="00D55C86"/>
    <w:rsid w:val="00D55D19"/>
    <w:rsid w:val="00D55DC4"/>
    <w:rsid w:val="00D55E8B"/>
    <w:rsid w:val="00D56000"/>
    <w:rsid w:val="00D56235"/>
    <w:rsid w:val="00D562A3"/>
    <w:rsid w:val="00D562E0"/>
    <w:rsid w:val="00D566B9"/>
    <w:rsid w:val="00D56810"/>
    <w:rsid w:val="00D569E3"/>
    <w:rsid w:val="00D56B17"/>
    <w:rsid w:val="00D56CB2"/>
    <w:rsid w:val="00D56E16"/>
    <w:rsid w:val="00D57013"/>
    <w:rsid w:val="00D57340"/>
    <w:rsid w:val="00D57762"/>
    <w:rsid w:val="00D57A2A"/>
    <w:rsid w:val="00D57A64"/>
    <w:rsid w:val="00D57A7C"/>
    <w:rsid w:val="00D57AD1"/>
    <w:rsid w:val="00D57BF2"/>
    <w:rsid w:val="00D57F2E"/>
    <w:rsid w:val="00D57F3D"/>
    <w:rsid w:val="00D57F99"/>
    <w:rsid w:val="00D60094"/>
    <w:rsid w:val="00D6009C"/>
    <w:rsid w:val="00D601F2"/>
    <w:rsid w:val="00D605E0"/>
    <w:rsid w:val="00D6066B"/>
    <w:rsid w:val="00D6066D"/>
    <w:rsid w:val="00D606AF"/>
    <w:rsid w:val="00D6078B"/>
    <w:rsid w:val="00D60A2B"/>
    <w:rsid w:val="00D60EB7"/>
    <w:rsid w:val="00D6109F"/>
    <w:rsid w:val="00D610C7"/>
    <w:rsid w:val="00D6127E"/>
    <w:rsid w:val="00D61466"/>
    <w:rsid w:val="00D61516"/>
    <w:rsid w:val="00D6183A"/>
    <w:rsid w:val="00D6186C"/>
    <w:rsid w:val="00D61918"/>
    <w:rsid w:val="00D61980"/>
    <w:rsid w:val="00D61AF9"/>
    <w:rsid w:val="00D62593"/>
    <w:rsid w:val="00D6290F"/>
    <w:rsid w:val="00D62B78"/>
    <w:rsid w:val="00D62D2F"/>
    <w:rsid w:val="00D62D9B"/>
    <w:rsid w:val="00D6314C"/>
    <w:rsid w:val="00D63434"/>
    <w:rsid w:val="00D63781"/>
    <w:rsid w:val="00D637D3"/>
    <w:rsid w:val="00D63A6C"/>
    <w:rsid w:val="00D63BEF"/>
    <w:rsid w:val="00D63C0A"/>
    <w:rsid w:val="00D63D19"/>
    <w:rsid w:val="00D63DCB"/>
    <w:rsid w:val="00D64221"/>
    <w:rsid w:val="00D644FE"/>
    <w:rsid w:val="00D646A6"/>
    <w:rsid w:val="00D647E7"/>
    <w:rsid w:val="00D64927"/>
    <w:rsid w:val="00D649E8"/>
    <w:rsid w:val="00D64A60"/>
    <w:rsid w:val="00D64C9D"/>
    <w:rsid w:val="00D64CCD"/>
    <w:rsid w:val="00D64D11"/>
    <w:rsid w:val="00D64D3F"/>
    <w:rsid w:val="00D64E36"/>
    <w:rsid w:val="00D6521E"/>
    <w:rsid w:val="00D652BE"/>
    <w:rsid w:val="00D654CA"/>
    <w:rsid w:val="00D6560C"/>
    <w:rsid w:val="00D65981"/>
    <w:rsid w:val="00D65AFB"/>
    <w:rsid w:val="00D65DC9"/>
    <w:rsid w:val="00D6609B"/>
    <w:rsid w:val="00D663E8"/>
    <w:rsid w:val="00D664C4"/>
    <w:rsid w:val="00D66548"/>
    <w:rsid w:val="00D6697F"/>
    <w:rsid w:val="00D66A50"/>
    <w:rsid w:val="00D66E23"/>
    <w:rsid w:val="00D66F80"/>
    <w:rsid w:val="00D67071"/>
    <w:rsid w:val="00D6737C"/>
    <w:rsid w:val="00D67764"/>
    <w:rsid w:val="00D678D3"/>
    <w:rsid w:val="00D67C65"/>
    <w:rsid w:val="00D67C7D"/>
    <w:rsid w:val="00D67CA1"/>
    <w:rsid w:val="00D70004"/>
    <w:rsid w:val="00D70376"/>
    <w:rsid w:val="00D70456"/>
    <w:rsid w:val="00D70483"/>
    <w:rsid w:val="00D70682"/>
    <w:rsid w:val="00D706BB"/>
    <w:rsid w:val="00D7071E"/>
    <w:rsid w:val="00D708E6"/>
    <w:rsid w:val="00D70ABD"/>
    <w:rsid w:val="00D70E25"/>
    <w:rsid w:val="00D70E28"/>
    <w:rsid w:val="00D70EC7"/>
    <w:rsid w:val="00D71290"/>
    <w:rsid w:val="00D714CE"/>
    <w:rsid w:val="00D71AE3"/>
    <w:rsid w:val="00D71AF7"/>
    <w:rsid w:val="00D71B04"/>
    <w:rsid w:val="00D71D76"/>
    <w:rsid w:val="00D71D90"/>
    <w:rsid w:val="00D720DE"/>
    <w:rsid w:val="00D7249D"/>
    <w:rsid w:val="00D7256A"/>
    <w:rsid w:val="00D72622"/>
    <w:rsid w:val="00D727AE"/>
    <w:rsid w:val="00D7287D"/>
    <w:rsid w:val="00D72A44"/>
    <w:rsid w:val="00D72B8A"/>
    <w:rsid w:val="00D731A6"/>
    <w:rsid w:val="00D73385"/>
    <w:rsid w:val="00D73471"/>
    <w:rsid w:val="00D7349E"/>
    <w:rsid w:val="00D73884"/>
    <w:rsid w:val="00D738CB"/>
    <w:rsid w:val="00D739A9"/>
    <w:rsid w:val="00D73A08"/>
    <w:rsid w:val="00D73C0F"/>
    <w:rsid w:val="00D73CDC"/>
    <w:rsid w:val="00D73DAA"/>
    <w:rsid w:val="00D73DB7"/>
    <w:rsid w:val="00D73F1A"/>
    <w:rsid w:val="00D73FD4"/>
    <w:rsid w:val="00D741F0"/>
    <w:rsid w:val="00D74522"/>
    <w:rsid w:val="00D747B7"/>
    <w:rsid w:val="00D74B00"/>
    <w:rsid w:val="00D74CB4"/>
    <w:rsid w:val="00D74EFB"/>
    <w:rsid w:val="00D74F3E"/>
    <w:rsid w:val="00D75190"/>
    <w:rsid w:val="00D751CA"/>
    <w:rsid w:val="00D75410"/>
    <w:rsid w:val="00D75532"/>
    <w:rsid w:val="00D75546"/>
    <w:rsid w:val="00D75732"/>
    <w:rsid w:val="00D759F4"/>
    <w:rsid w:val="00D75A82"/>
    <w:rsid w:val="00D75E5D"/>
    <w:rsid w:val="00D75FBB"/>
    <w:rsid w:val="00D7699D"/>
    <w:rsid w:val="00D76E82"/>
    <w:rsid w:val="00D7706E"/>
    <w:rsid w:val="00D77194"/>
    <w:rsid w:val="00D771BB"/>
    <w:rsid w:val="00D772DE"/>
    <w:rsid w:val="00D77337"/>
    <w:rsid w:val="00D7738A"/>
    <w:rsid w:val="00D77508"/>
    <w:rsid w:val="00D77A4A"/>
    <w:rsid w:val="00D77AC5"/>
    <w:rsid w:val="00D77C53"/>
    <w:rsid w:val="00D77D45"/>
    <w:rsid w:val="00D80170"/>
    <w:rsid w:val="00D803D4"/>
    <w:rsid w:val="00D80598"/>
    <w:rsid w:val="00D80621"/>
    <w:rsid w:val="00D80634"/>
    <w:rsid w:val="00D80E20"/>
    <w:rsid w:val="00D810C2"/>
    <w:rsid w:val="00D81221"/>
    <w:rsid w:val="00D81315"/>
    <w:rsid w:val="00D814DB"/>
    <w:rsid w:val="00D819CE"/>
    <w:rsid w:val="00D81C31"/>
    <w:rsid w:val="00D81C4B"/>
    <w:rsid w:val="00D81F31"/>
    <w:rsid w:val="00D82365"/>
    <w:rsid w:val="00D82393"/>
    <w:rsid w:val="00D823B6"/>
    <w:rsid w:val="00D823D7"/>
    <w:rsid w:val="00D8241D"/>
    <w:rsid w:val="00D8244D"/>
    <w:rsid w:val="00D82546"/>
    <w:rsid w:val="00D8262B"/>
    <w:rsid w:val="00D82A43"/>
    <w:rsid w:val="00D82ABD"/>
    <w:rsid w:val="00D82AC5"/>
    <w:rsid w:val="00D82DAF"/>
    <w:rsid w:val="00D82FD4"/>
    <w:rsid w:val="00D8307C"/>
    <w:rsid w:val="00D83611"/>
    <w:rsid w:val="00D83AE8"/>
    <w:rsid w:val="00D83BCA"/>
    <w:rsid w:val="00D83DEE"/>
    <w:rsid w:val="00D83FDE"/>
    <w:rsid w:val="00D84637"/>
    <w:rsid w:val="00D84766"/>
    <w:rsid w:val="00D8487A"/>
    <w:rsid w:val="00D84973"/>
    <w:rsid w:val="00D84ABC"/>
    <w:rsid w:val="00D84B62"/>
    <w:rsid w:val="00D84E9B"/>
    <w:rsid w:val="00D84F84"/>
    <w:rsid w:val="00D850B1"/>
    <w:rsid w:val="00D85340"/>
    <w:rsid w:val="00D8547D"/>
    <w:rsid w:val="00D856EA"/>
    <w:rsid w:val="00D857CF"/>
    <w:rsid w:val="00D8590B"/>
    <w:rsid w:val="00D85C23"/>
    <w:rsid w:val="00D85E5A"/>
    <w:rsid w:val="00D8614A"/>
    <w:rsid w:val="00D863BF"/>
    <w:rsid w:val="00D86460"/>
    <w:rsid w:val="00D8668D"/>
    <w:rsid w:val="00D866A4"/>
    <w:rsid w:val="00D86803"/>
    <w:rsid w:val="00D868E0"/>
    <w:rsid w:val="00D8696C"/>
    <w:rsid w:val="00D86DF4"/>
    <w:rsid w:val="00D86E01"/>
    <w:rsid w:val="00D8713B"/>
    <w:rsid w:val="00D87151"/>
    <w:rsid w:val="00D878E1"/>
    <w:rsid w:val="00D879DE"/>
    <w:rsid w:val="00D879E5"/>
    <w:rsid w:val="00D87A21"/>
    <w:rsid w:val="00D87A4A"/>
    <w:rsid w:val="00D87A73"/>
    <w:rsid w:val="00D901AC"/>
    <w:rsid w:val="00D90276"/>
    <w:rsid w:val="00D903AB"/>
    <w:rsid w:val="00D905C1"/>
    <w:rsid w:val="00D90765"/>
    <w:rsid w:val="00D9077B"/>
    <w:rsid w:val="00D907E6"/>
    <w:rsid w:val="00D90F79"/>
    <w:rsid w:val="00D9102C"/>
    <w:rsid w:val="00D91123"/>
    <w:rsid w:val="00D912D5"/>
    <w:rsid w:val="00D91427"/>
    <w:rsid w:val="00D916C1"/>
    <w:rsid w:val="00D91760"/>
    <w:rsid w:val="00D91C55"/>
    <w:rsid w:val="00D91C6C"/>
    <w:rsid w:val="00D924E3"/>
    <w:rsid w:val="00D925A8"/>
    <w:rsid w:val="00D92E0A"/>
    <w:rsid w:val="00D93175"/>
    <w:rsid w:val="00D931F8"/>
    <w:rsid w:val="00D93219"/>
    <w:rsid w:val="00D9347A"/>
    <w:rsid w:val="00D93792"/>
    <w:rsid w:val="00D937AF"/>
    <w:rsid w:val="00D93A28"/>
    <w:rsid w:val="00D93C95"/>
    <w:rsid w:val="00D93D33"/>
    <w:rsid w:val="00D93E6D"/>
    <w:rsid w:val="00D93F2A"/>
    <w:rsid w:val="00D940A9"/>
    <w:rsid w:val="00D94304"/>
    <w:rsid w:val="00D94422"/>
    <w:rsid w:val="00D9443D"/>
    <w:rsid w:val="00D944B1"/>
    <w:rsid w:val="00D94600"/>
    <w:rsid w:val="00D9486D"/>
    <w:rsid w:val="00D9494B"/>
    <w:rsid w:val="00D94BB5"/>
    <w:rsid w:val="00D94D03"/>
    <w:rsid w:val="00D94D5F"/>
    <w:rsid w:val="00D9515C"/>
    <w:rsid w:val="00D95256"/>
    <w:rsid w:val="00D955B2"/>
    <w:rsid w:val="00D95694"/>
    <w:rsid w:val="00D95799"/>
    <w:rsid w:val="00D95812"/>
    <w:rsid w:val="00D95ADB"/>
    <w:rsid w:val="00D95E67"/>
    <w:rsid w:val="00D95FB6"/>
    <w:rsid w:val="00D960A0"/>
    <w:rsid w:val="00D9616A"/>
    <w:rsid w:val="00D96263"/>
    <w:rsid w:val="00D963BA"/>
    <w:rsid w:val="00D964B9"/>
    <w:rsid w:val="00D964DC"/>
    <w:rsid w:val="00D966D6"/>
    <w:rsid w:val="00D967F4"/>
    <w:rsid w:val="00D96871"/>
    <w:rsid w:val="00D96A3C"/>
    <w:rsid w:val="00D96BBF"/>
    <w:rsid w:val="00D96E32"/>
    <w:rsid w:val="00D96F63"/>
    <w:rsid w:val="00D970F9"/>
    <w:rsid w:val="00D972CC"/>
    <w:rsid w:val="00D973D4"/>
    <w:rsid w:val="00D97401"/>
    <w:rsid w:val="00D976A6"/>
    <w:rsid w:val="00D97804"/>
    <w:rsid w:val="00D9780C"/>
    <w:rsid w:val="00D97CB8"/>
    <w:rsid w:val="00D97F95"/>
    <w:rsid w:val="00DA01A8"/>
    <w:rsid w:val="00DA038D"/>
    <w:rsid w:val="00DA05BE"/>
    <w:rsid w:val="00DA0850"/>
    <w:rsid w:val="00DA0B81"/>
    <w:rsid w:val="00DA0BEC"/>
    <w:rsid w:val="00DA0EB9"/>
    <w:rsid w:val="00DA0ED9"/>
    <w:rsid w:val="00DA0F34"/>
    <w:rsid w:val="00DA10E3"/>
    <w:rsid w:val="00DA1370"/>
    <w:rsid w:val="00DA1508"/>
    <w:rsid w:val="00DA1752"/>
    <w:rsid w:val="00DA1B1D"/>
    <w:rsid w:val="00DA1CC6"/>
    <w:rsid w:val="00DA1DFD"/>
    <w:rsid w:val="00DA1E4F"/>
    <w:rsid w:val="00DA1FA1"/>
    <w:rsid w:val="00DA2461"/>
    <w:rsid w:val="00DA275E"/>
    <w:rsid w:val="00DA2BAF"/>
    <w:rsid w:val="00DA2CAE"/>
    <w:rsid w:val="00DA2DA9"/>
    <w:rsid w:val="00DA2FF0"/>
    <w:rsid w:val="00DA3A99"/>
    <w:rsid w:val="00DA3C01"/>
    <w:rsid w:val="00DA3C17"/>
    <w:rsid w:val="00DA3CE8"/>
    <w:rsid w:val="00DA40CD"/>
    <w:rsid w:val="00DA4105"/>
    <w:rsid w:val="00DA419F"/>
    <w:rsid w:val="00DA41C4"/>
    <w:rsid w:val="00DA4312"/>
    <w:rsid w:val="00DA4483"/>
    <w:rsid w:val="00DA44B0"/>
    <w:rsid w:val="00DA4558"/>
    <w:rsid w:val="00DA463E"/>
    <w:rsid w:val="00DA469A"/>
    <w:rsid w:val="00DA47B7"/>
    <w:rsid w:val="00DA47E4"/>
    <w:rsid w:val="00DA4943"/>
    <w:rsid w:val="00DA4989"/>
    <w:rsid w:val="00DA4A73"/>
    <w:rsid w:val="00DA4B98"/>
    <w:rsid w:val="00DA4BE6"/>
    <w:rsid w:val="00DA4CB5"/>
    <w:rsid w:val="00DA4E42"/>
    <w:rsid w:val="00DA4ED6"/>
    <w:rsid w:val="00DA4FE5"/>
    <w:rsid w:val="00DA4FFA"/>
    <w:rsid w:val="00DA5172"/>
    <w:rsid w:val="00DA5382"/>
    <w:rsid w:val="00DA53AD"/>
    <w:rsid w:val="00DA5428"/>
    <w:rsid w:val="00DA5447"/>
    <w:rsid w:val="00DA57FF"/>
    <w:rsid w:val="00DA58AF"/>
    <w:rsid w:val="00DA5A19"/>
    <w:rsid w:val="00DA5C86"/>
    <w:rsid w:val="00DA5CC1"/>
    <w:rsid w:val="00DA5E37"/>
    <w:rsid w:val="00DA5ECA"/>
    <w:rsid w:val="00DA625B"/>
    <w:rsid w:val="00DA645A"/>
    <w:rsid w:val="00DA65EA"/>
    <w:rsid w:val="00DA6983"/>
    <w:rsid w:val="00DA699D"/>
    <w:rsid w:val="00DA6ACA"/>
    <w:rsid w:val="00DA6ACC"/>
    <w:rsid w:val="00DA6D28"/>
    <w:rsid w:val="00DA6FEF"/>
    <w:rsid w:val="00DA7292"/>
    <w:rsid w:val="00DA7387"/>
    <w:rsid w:val="00DA755E"/>
    <w:rsid w:val="00DA7CCF"/>
    <w:rsid w:val="00DA7F63"/>
    <w:rsid w:val="00DB013E"/>
    <w:rsid w:val="00DB0295"/>
    <w:rsid w:val="00DB05F9"/>
    <w:rsid w:val="00DB06A6"/>
    <w:rsid w:val="00DB079D"/>
    <w:rsid w:val="00DB0971"/>
    <w:rsid w:val="00DB0AFB"/>
    <w:rsid w:val="00DB0D41"/>
    <w:rsid w:val="00DB10C3"/>
    <w:rsid w:val="00DB10CA"/>
    <w:rsid w:val="00DB1112"/>
    <w:rsid w:val="00DB11BC"/>
    <w:rsid w:val="00DB11EF"/>
    <w:rsid w:val="00DB127B"/>
    <w:rsid w:val="00DB12F6"/>
    <w:rsid w:val="00DB14E6"/>
    <w:rsid w:val="00DB1519"/>
    <w:rsid w:val="00DB190C"/>
    <w:rsid w:val="00DB1AC9"/>
    <w:rsid w:val="00DB1E22"/>
    <w:rsid w:val="00DB1E42"/>
    <w:rsid w:val="00DB1E6C"/>
    <w:rsid w:val="00DB1F16"/>
    <w:rsid w:val="00DB2108"/>
    <w:rsid w:val="00DB214A"/>
    <w:rsid w:val="00DB237F"/>
    <w:rsid w:val="00DB241E"/>
    <w:rsid w:val="00DB250B"/>
    <w:rsid w:val="00DB2731"/>
    <w:rsid w:val="00DB27B9"/>
    <w:rsid w:val="00DB2BCB"/>
    <w:rsid w:val="00DB2BD7"/>
    <w:rsid w:val="00DB2C52"/>
    <w:rsid w:val="00DB2CA1"/>
    <w:rsid w:val="00DB2D53"/>
    <w:rsid w:val="00DB2E03"/>
    <w:rsid w:val="00DB2E65"/>
    <w:rsid w:val="00DB2E8E"/>
    <w:rsid w:val="00DB2F9D"/>
    <w:rsid w:val="00DB30B9"/>
    <w:rsid w:val="00DB30DC"/>
    <w:rsid w:val="00DB31F4"/>
    <w:rsid w:val="00DB320E"/>
    <w:rsid w:val="00DB3330"/>
    <w:rsid w:val="00DB366C"/>
    <w:rsid w:val="00DB37C6"/>
    <w:rsid w:val="00DB3919"/>
    <w:rsid w:val="00DB3948"/>
    <w:rsid w:val="00DB3D8D"/>
    <w:rsid w:val="00DB4164"/>
    <w:rsid w:val="00DB42B0"/>
    <w:rsid w:val="00DB431D"/>
    <w:rsid w:val="00DB43B9"/>
    <w:rsid w:val="00DB4629"/>
    <w:rsid w:val="00DB50A3"/>
    <w:rsid w:val="00DB5180"/>
    <w:rsid w:val="00DB54A8"/>
    <w:rsid w:val="00DB56D0"/>
    <w:rsid w:val="00DB5800"/>
    <w:rsid w:val="00DB58D5"/>
    <w:rsid w:val="00DB5C3B"/>
    <w:rsid w:val="00DB5C5E"/>
    <w:rsid w:val="00DB5F9C"/>
    <w:rsid w:val="00DB600C"/>
    <w:rsid w:val="00DB64F8"/>
    <w:rsid w:val="00DB6A6A"/>
    <w:rsid w:val="00DB6AFC"/>
    <w:rsid w:val="00DB6B3D"/>
    <w:rsid w:val="00DB6BC7"/>
    <w:rsid w:val="00DB6DC9"/>
    <w:rsid w:val="00DB71F1"/>
    <w:rsid w:val="00DB7409"/>
    <w:rsid w:val="00DB74CB"/>
    <w:rsid w:val="00DB7A54"/>
    <w:rsid w:val="00DB7A84"/>
    <w:rsid w:val="00DB7A8C"/>
    <w:rsid w:val="00DB7B7B"/>
    <w:rsid w:val="00DB7B7E"/>
    <w:rsid w:val="00DB7CF2"/>
    <w:rsid w:val="00DB7E25"/>
    <w:rsid w:val="00DB7E4B"/>
    <w:rsid w:val="00DB7E63"/>
    <w:rsid w:val="00DB7EA3"/>
    <w:rsid w:val="00DB7FDC"/>
    <w:rsid w:val="00DC0423"/>
    <w:rsid w:val="00DC0708"/>
    <w:rsid w:val="00DC0828"/>
    <w:rsid w:val="00DC08B6"/>
    <w:rsid w:val="00DC0C26"/>
    <w:rsid w:val="00DC0C9F"/>
    <w:rsid w:val="00DC0CE3"/>
    <w:rsid w:val="00DC0D55"/>
    <w:rsid w:val="00DC0E1D"/>
    <w:rsid w:val="00DC0EF4"/>
    <w:rsid w:val="00DC1010"/>
    <w:rsid w:val="00DC1435"/>
    <w:rsid w:val="00DC146C"/>
    <w:rsid w:val="00DC148B"/>
    <w:rsid w:val="00DC1521"/>
    <w:rsid w:val="00DC155A"/>
    <w:rsid w:val="00DC1598"/>
    <w:rsid w:val="00DC18AF"/>
    <w:rsid w:val="00DC1A5E"/>
    <w:rsid w:val="00DC1AEC"/>
    <w:rsid w:val="00DC1B2B"/>
    <w:rsid w:val="00DC240E"/>
    <w:rsid w:val="00DC26F9"/>
    <w:rsid w:val="00DC27FE"/>
    <w:rsid w:val="00DC2810"/>
    <w:rsid w:val="00DC28D2"/>
    <w:rsid w:val="00DC2D18"/>
    <w:rsid w:val="00DC3516"/>
    <w:rsid w:val="00DC36AF"/>
    <w:rsid w:val="00DC376B"/>
    <w:rsid w:val="00DC3AB1"/>
    <w:rsid w:val="00DC43D7"/>
    <w:rsid w:val="00DC460D"/>
    <w:rsid w:val="00DC46EA"/>
    <w:rsid w:val="00DC480B"/>
    <w:rsid w:val="00DC4904"/>
    <w:rsid w:val="00DC4E14"/>
    <w:rsid w:val="00DC4F37"/>
    <w:rsid w:val="00DC51CA"/>
    <w:rsid w:val="00DC5439"/>
    <w:rsid w:val="00DC5553"/>
    <w:rsid w:val="00DC578A"/>
    <w:rsid w:val="00DC5991"/>
    <w:rsid w:val="00DC5A10"/>
    <w:rsid w:val="00DC5A64"/>
    <w:rsid w:val="00DC5E1D"/>
    <w:rsid w:val="00DC5F87"/>
    <w:rsid w:val="00DC604D"/>
    <w:rsid w:val="00DC6062"/>
    <w:rsid w:val="00DC6171"/>
    <w:rsid w:val="00DC62DC"/>
    <w:rsid w:val="00DC683F"/>
    <w:rsid w:val="00DC68CF"/>
    <w:rsid w:val="00DC697E"/>
    <w:rsid w:val="00DC6B53"/>
    <w:rsid w:val="00DC6B56"/>
    <w:rsid w:val="00DC6E4A"/>
    <w:rsid w:val="00DC6EA4"/>
    <w:rsid w:val="00DC7389"/>
    <w:rsid w:val="00DC74C7"/>
    <w:rsid w:val="00DC74D4"/>
    <w:rsid w:val="00DC7718"/>
    <w:rsid w:val="00DC774D"/>
    <w:rsid w:val="00DC77BF"/>
    <w:rsid w:val="00DC7B04"/>
    <w:rsid w:val="00DC7E75"/>
    <w:rsid w:val="00DD00E8"/>
    <w:rsid w:val="00DD0155"/>
    <w:rsid w:val="00DD01F9"/>
    <w:rsid w:val="00DD01FD"/>
    <w:rsid w:val="00DD02B9"/>
    <w:rsid w:val="00DD06C7"/>
    <w:rsid w:val="00DD0900"/>
    <w:rsid w:val="00DD09DD"/>
    <w:rsid w:val="00DD0C14"/>
    <w:rsid w:val="00DD0D45"/>
    <w:rsid w:val="00DD0E74"/>
    <w:rsid w:val="00DD1334"/>
    <w:rsid w:val="00DD1646"/>
    <w:rsid w:val="00DD1689"/>
    <w:rsid w:val="00DD16D1"/>
    <w:rsid w:val="00DD182D"/>
    <w:rsid w:val="00DD1C64"/>
    <w:rsid w:val="00DD1F15"/>
    <w:rsid w:val="00DD2003"/>
    <w:rsid w:val="00DD20CD"/>
    <w:rsid w:val="00DD2289"/>
    <w:rsid w:val="00DD235A"/>
    <w:rsid w:val="00DD2431"/>
    <w:rsid w:val="00DD271F"/>
    <w:rsid w:val="00DD29AF"/>
    <w:rsid w:val="00DD2A20"/>
    <w:rsid w:val="00DD2D29"/>
    <w:rsid w:val="00DD2DDF"/>
    <w:rsid w:val="00DD2E71"/>
    <w:rsid w:val="00DD3031"/>
    <w:rsid w:val="00DD34EB"/>
    <w:rsid w:val="00DD3ADF"/>
    <w:rsid w:val="00DD3C84"/>
    <w:rsid w:val="00DD3FD5"/>
    <w:rsid w:val="00DD42B8"/>
    <w:rsid w:val="00DD4334"/>
    <w:rsid w:val="00DD4407"/>
    <w:rsid w:val="00DD4AC3"/>
    <w:rsid w:val="00DD4C66"/>
    <w:rsid w:val="00DD4E50"/>
    <w:rsid w:val="00DD4F2C"/>
    <w:rsid w:val="00DD4FFD"/>
    <w:rsid w:val="00DD5371"/>
    <w:rsid w:val="00DD548B"/>
    <w:rsid w:val="00DD565C"/>
    <w:rsid w:val="00DD57AA"/>
    <w:rsid w:val="00DD5A54"/>
    <w:rsid w:val="00DD5FEB"/>
    <w:rsid w:val="00DD644A"/>
    <w:rsid w:val="00DD6633"/>
    <w:rsid w:val="00DD68FA"/>
    <w:rsid w:val="00DD6AC8"/>
    <w:rsid w:val="00DD6B0D"/>
    <w:rsid w:val="00DD6BF3"/>
    <w:rsid w:val="00DD6EE4"/>
    <w:rsid w:val="00DD6F18"/>
    <w:rsid w:val="00DD6F7F"/>
    <w:rsid w:val="00DD716B"/>
    <w:rsid w:val="00DD727B"/>
    <w:rsid w:val="00DD7488"/>
    <w:rsid w:val="00DD759B"/>
    <w:rsid w:val="00DD770F"/>
    <w:rsid w:val="00DD771F"/>
    <w:rsid w:val="00DD792E"/>
    <w:rsid w:val="00DD7AB1"/>
    <w:rsid w:val="00DD7AC2"/>
    <w:rsid w:val="00DD7BE3"/>
    <w:rsid w:val="00DD7C51"/>
    <w:rsid w:val="00DD7DAA"/>
    <w:rsid w:val="00DD7EAD"/>
    <w:rsid w:val="00DD7FDC"/>
    <w:rsid w:val="00DE0219"/>
    <w:rsid w:val="00DE03A0"/>
    <w:rsid w:val="00DE0564"/>
    <w:rsid w:val="00DE07C3"/>
    <w:rsid w:val="00DE0BD6"/>
    <w:rsid w:val="00DE0C05"/>
    <w:rsid w:val="00DE0C58"/>
    <w:rsid w:val="00DE0DFD"/>
    <w:rsid w:val="00DE11DA"/>
    <w:rsid w:val="00DE1218"/>
    <w:rsid w:val="00DE1CCA"/>
    <w:rsid w:val="00DE1D89"/>
    <w:rsid w:val="00DE1E30"/>
    <w:rsid w:val="00DE2206"/>
    <w:rsid w:val="00DE2BFC"/>
    <w:rsid w:val="00DE2EFA"/>
    <w:rsid w:val="00DE3183"/>
    <w:rsid w:val="00DE3327"/>
    <w:rsid w:val="00DE3351"/>
    <w:rsid w:val="00DE34FB"/>
    <w:rsid w:val="00DE3911"/>
    <w:rsid w:val="00DE3945"/>
    <w:rsid w:val="00DE3BCD"/>
    <w:rsid w:val="00DE3C24"/>
    <w:rsid w:val="00DE437C"/>
    <w:rsid w:val="00DE44B0"/>
    <w:rsid w:val="00DE4594"/>
    <w:rsid w:val="00DE46C2"/>
    <w:rsid w:val="00DE47EB"/>
    <w:rsid w:val="00DE4877"/>
    <w:rsid w:val="00DE48F2"/>
    <w:rsid w:val="00DE4B3E"/>
    <w:rsid w:val="00DE5232"/>
    <w:rsid w:val="00DE5517"/>
    <w:rsid w:val="00DE563B"/>
    <w:rsid w:val="00DE569E"/>
    <w:rsid w:val="00DE5724"/>
    <w:rsid w:val="00DE57C8"/>
    <w:rsid w:val="00DE60E0"/>
    <w:rsid w:val="00DE6130"/>
    <w:rsid w:val="00DE63E8"/>
    <w:rsid w:val="00DE6750"/>
    <w:rsid w:val="00DE6839"/>
    <w:rsid w:val="00DE6D2F"/>
    <w:rsid w:val="00DE6F1E"/>
    <w:rsid w:val="00DE74A4"/>
    <w:rsid w:val="00DE7C16"/>
    <w:rsid w:val="00DE7D6D"/>
    <w:rsid w:val="00DE7DE7"/>
    <w:rsid w:val="00DE7EC8"/>
    <w:rsid w:val="00DE7F4D"/>
    <w:rsid w:val="00DF00FB"/>
    <w:rsid w:val="00DF04D7"/>
    <w:rsid w:val="00DF070B"/>
    <w:rsid w:val="00DF0723"/>
    <w:rsid w:val="00DF085E"/>
    <w:rsid w:val="00DF0B55"/>
    <w:rsid w:val="00DF0FAA"/>
    <w:rsid w:val="00DF0FCE"/>
    <w:rsid w:val="00DF1092"/>
    <w:rsid w:val="00DF11B2"/>
    <w:rsid w:val="00DF12C5"/>
    <w:rsid w:val="00DF1823"/>
    <w:rsid w:val="00DF1C0E"/>
    <w:rsid w:val="00DF1D50"/>
    <w:rsid w:val="00DF2338"/>
    <w:rsid w:val="00DF244B"/>
    <w:rsid w:val="00DF2464"/>
    <w:rsid w:val="00DF24B4"/>
    <w:rsid w:val="00DF2536"/>
    <w:rsid w:val="00DF255B"/>
    <w:rsid w:val="00DF28C1"/>
    <w:rsid w:val="00DF29A8"/>
    <w:rsid w:val="00DF29D6"/>
    <w:rsid w:val="00DF2AA2"/>
    <w:rsid w:val="00DF2B5A"/>
    <w:rsid w:val="00DF2C97"/>
    <w:rsid w:val="00DF2CD4"/>
    <w:rsid w:val="00DF2DF0"/>
    <w:rsid w:val="00DF31B4"/>
    <w:rsid w:val="00DF3367"/>
    <w:rsid w:val="00DF348A"/>
    <w:rsid w:val="00DF38D8"/>
    <w:rsid w:val="00DF39BC"/>
    <w:rsid w:val="00DF3DF8"/>
    <w:rsid w:val="00DF3EE3"/>
    <w:rsid w:val="00DF41F4"/>
    <w:rsid w:val="00DF4658"/>
    <w:rsid w:val="00DF4DB0"/>
    <w:rsid w:val="00DF5065"/>
    <w:rsid w:val="00DF5224"/>
    <w:rsid w:val="00DF5232"/>
    <w:rsid w:val="00DF5532"/>
    <w:rsid w:val="00DF563E"/>
    <w:rsid w:val="00DF57B0"/>
    <w:rsid w:val="00DF5BE2"/>
    <w:rsid w:val="00DF5C46"/>
    <w:rsid w:val="00DF5C8F"/>
    <w:rsid w:val="00DF606F"/>
    <w:rsid w:val="00DF621A"/>
    <w:rsid w:val="00DF6615"/>
    <w:rsid w:val="00DF664A"/>
    <w:rsid w:val="00DF69DC"/>
    <w:rsid w:val="00DF6A81"/>
    <w:rsid w:val="00DF6C37"/>
    <w:rsid w:val="00DF704F"/>
    <w:rsid w:val="00DF732B"/>
    <w:rsid w:val="00DF746D"/>
    <w:rsid w:val="00DF77E9"/>
    <w:rsid w:val="00DF7810"/>
    <w:rsid w:val="00DF7998"/>
    <w:rsid w:val="00E00288"/>
    <w:rsid w:val="00E002AE"/>
    <w:rsid w:val="00E00490"/>
    <w:rsid w:val="00E0059D"/>
    <w:rsid w:val="00E005C8"/>
    <w:rsid w:val="00E0087C"/>
    <w:rsid w:val="00E0127A"/>
    <w:rsid w:val="00E01403"/>
    <w:rsid w:val="00E019BF"/>
    <w:rsid w:val="00E01A08"/>
    <w:rsid w:val="00E01A9A"/>
    <w:rsid w:val="00E01B71"/>
    <w:rsid w:val="00E01BB0"/>
    <w:rsid w:val="00E01BD3"/>
    <w:rsid w:val="00E01BF9"/>
    <w:rsid w:val="00E01DF2"/>
    <w:rsid w:val="00E01F4D"/>
    <w:rsid w:val="00E02229"/>
    <w:rsid w:val="00E022E8"/>
    <w:rsid w:val="00E02342"/>
    <w:rsid w:val="00E02591"/>
    <w:rsid w:val="00E0284B"/>
    <w:rsid w:val="00E0296F"/>
    <w:rsid w:val="00E03073"/>
    <w:rsid w:val="00E03096"/>
    <w:rsid w:val="00E0331B"/>
    <w:rsid w:val="00E03903"/>
    <w:rsid w:val="00E039ED"/>
    <w:rsid w:val="00E03B5C"/>
    <w:rsid w:val="00E03BEE"/>
    <w:rsid w:val="00E03C7D"/>
    <w:rsid w:val="00E03EBC"/>
    <w:rsid w:val="00E042B0"/>
    <w:rsid w:val="00E044B6"/>
    <w:rsid w:val="00E048FA"/>
    <w:rsid w:val="00E04A4A"/>
    <w:rsid w:val="00E04D4F"/>
    <w:rsid w:val="00E0509B"/>
    <w:rsid w:val="00E052F9"/>
    <w:rsid w:val="00E0530B"/>
    <w:rsid w:val="00E0575E"/>
    <w:rsid w:val="00E05A78"/>
    <w:rsid w:val="00E05E89"/>
    <w:rsid w:val="00E06152"/>
    <w:rsid w:val="00E06643"/>
    <w:rsid w:val="00E06808"/>
    <w:rsid w:val="00E06952"/>
    <w:rsid w:val="00E06A09"/>
    <w:rsid w:val="00E06FDA"/>
    <w:rsid w:val="00E0729E"/>
    <w:rsid w:val="00E07308"/>
    <w:rsid w:val="00E0741F"/>
    <w:rsid w:val="00E075BF"/>
    <w:rsid w:val="00E07614"/>
    <w:rsid w:val="00E076D5"/>
    <w:rsid w:val="00E07756"/>
    <w:rsid w:val="00E07795"/>
    <w:rsid w:val="00E07829"/>
    <w:rsid w:val="00E0796A"/>
    <w:rsid w:val="00E07BF1"/>
    <w:rsid w:val="00E10031"/>
    <w:rsid w:val="00E103E7"/>
    <w:rsid w:val="00E10A54"/>
    <w:rsid w:val="00E10F6E"/>
    <w:rsid w:val="00E11065"/>
    <w:rsid w:val="00E110EB"/>
    <w:rsid w:val="00E11341"/>
    <w:rsid w:val="00E11742"/>
    <w:rsid w:val="00E11A37"/>
    <w:rsid w:val="00E11DCA"/>
    <w:rsid w:val="00E11DE9"/>
    <w:rsid w:val="00E11E18"/>
    <w:rsid w:val="00E120DD"/>
    <w:rsid w:val="00E121D5"/>
    <w:rsid w:val="00E12CB7"/>
    <w:rsid w:val="00E12F2F"/>
    <w:rsid w:val="00E130BA"/>
    <w:rsid w:val="00E131A9"/>
    <w:rsid w:val="00E1337C"/>
    <w:rsid w:val="00E133BB"/>
    <w:rsid w:val="00E135BE"/>
    <w:rsid w:val="00E136B7"/>
    <w:rsid w:val="00E1389D"/>
    <w:rsid w:val="00E1389F"/>
    <w:rsid w:val="00E13A6B"/>
    <w:rsid w:val="00E13C82"/>
    <w:rsid w:val="00E13D28"/>
    <w:rsid w:val="00E13FA7"/>
    <w:rsid w:val="00E13FFE"/>
    <w:rsid w:val="00E1409B"/>
    <w:rsid w:val="00E1421D"/>
    <w:rsid w:val="00E1434A"/>
    <w:rsid w:val="00E144D9"/>
    <w:rsid w:val="00E14574"/>
    <w:rsid w:val="00E14959"/>
    <w:rsid w:val="00E14A42"/>
    <w:rsid w:val="00E14B3B"/>
    <w:rsid w:val="00E14BE2"/>
    <w:rsid w:val="00E14C9C"/>
    <w:rsid w:val="00E14E22"/>
    <w:rsid w:val="00E14E4C"/>
    <w:rsid w:val="00E14F42"/>
    <w:rsid w:val="00E15249"/>
    <w:rsid w:val="00E15350"/>
    <w:rsid w:val="00E1553C"/>
    <w:rsid w:val="00E155A9"/>
    <w:rsid w:val="00E15704"/>
    <w:rsid w:val="00E15713"/>
    <w:rsid w:val="00E157EA"/>
    <w:rsid w:val="00E158B9"/>
    <w:rsid w:val="00E15A96"/>
    <w:rsid w:val="00E15C69"/>
    <w:rsid w:val="00E15CD2"/>
    <w:rsid w:val="00E15EFD"/>
    <w:rsid w:val="00E15F3C"/>
    <w:rsid w:val="00E16223"/>
    <w:rsid w:val="00E16393"/>
    <w:rsid w:val="00E165F4"/>
    <w:rsid w:val="00E16C72"/>
    <w:rsid w:val="00E16ED1"/>
    <w:rsid w:val="00E1703E"/>
    <w:rsid w:val="00E1710D"/>
    <w:rsid w:val="00E172D5"/>
    <w:rsid w:val="00E17307"/>
    <w:rsid w:val="00E17397"/>
    <w:rsid w:val="00E17664"/>
    <w:rsid w:val="00E17853"/>
    <w:rsid w:val="00E1788D"/>
    <w:rsid w:val="00E178E0"/>
    <w:rsid w:val="00E17B56"/>
    <w:rsid w:val="00E17D36"/>
    <w:rsid w:val="00E17E6C"/>
    <w:rsid w:val="00E17E71"/>
    <w:rsid w:val="00E17E77"/>
    <w:rsid w:val="00E17EAC"/>
    <w:rsid w:val="00E200DD"/>
    <w:rsid w:val="00E2015D"/>
    <w:rsid w:val="00E201F7"/>
    <w:rsid w:val="00E2025E"/>
    <w:rsid w:val="00E20262"/>
    <w:rsid w:val="00E202BF"/>
    <w:rsid w:val="00E2076C"/>
    <w:rsid w:val="00E2090A"/>
    <w:rsid w:val="00E20A7E"/>
    <w:rsid w:val="00E20BF2"/>
    <w:rsid w:val="00E20EE6"/>
    <w:rsid w:val="00E20F36"/>
    <w:rsid w:val="00E20F78"/>
    <w:rsid w:val="00E21073"/>
    <w:rsid w:val="00E21614"/>
    <w:rsid w:val="00E217CF"/>
    <w:rsid w:val="00E21D54"/>
    <w:rsid w:val="00E21EC8"/>
    <w:rsid w:val="00E220B7"/>
    <w:rsid w:val="00E2214B"/>
    <w:rsid w:val="00E2216D"/>
    <w:rsid w:val="00E22300"/>
    <w:rsid w:val="00E22336"/>
    <w:rsid w:val="00E224B8"/>
    <w:rsid w:val="00E22583"/>
    <w:rsid w:val="00E228CA"/>
    <w:rsid w:val="00E22BDC"/>
    <w:rsid w:val="00E22C73"/>
    <w:rsid w:val="00E22CE2"/>
    <w:rsid w:val="00E22D01"/>
    <w:rsid w:val="00E22E71"/>
    <w:rsid w:val="00E22E7C"/>
    <w:rsid w:val="00E22F8A"/>
    <w:rsid w:val="00E230DD"/>
    <w:rsid w:val="00E2325A"/>
    <w:rsid w:val="00E2370B"/>
    <w:rsid w:val="00E23D6D"/>
    <w:rsid w:val="00E240A9"/>
    <w:rsid w:val="00E241EB"/>
    <w:rsid w:val="00E24287"/>
    <w:rsid w:val="00E24306"/>
    <w:rsid w:val="00E24508"/>
    <w:rsid w:val="00E246F9"/>
    <w:rsid w:val="00E249E5"/>
    <w:rsid w:val="00E24C80"/>
    <w:rsid w:val="00E24D74"/>
    <w:rsid w:val="00E24DA5"/>
    <w:rsid w:val="00E24F59"/>
    <w:rsid w:val="00E25181"/>
    <w:rsid w:val="00E2520D"/>
    <w:rsid w:val="00E2525E"/>
    <w:rsid w:val="00E25341"/>
    <w:rsid w:val="00E254BB"/>
    <w:rsid w:val="00E256B4"/>
    <w:rsid w:val="00E25703"/>
    <w:rsid w:val="00E25903"/>
    <w:rsid w:val="00E25985"/>
    <w:rsid w:val="00E25C1D"/>
    <w:rsid w:val="00E25C31"/>
    <w:rsid w:val="00E25CBA"/>
    <w:rsid w:val="00E25E41"/>
    <w:rsid w:val="00E25FC0"/>
    <w:rsid w:val="00E2609F"/>
    <w:rsid w:val="00E261F4"/>
    <w:rsid w:val="00E262C5"/>
    <w:rsid w:val="00E26687"/>
    <w:rsid w:val="00E26D85"/>
    <w:rsid w:val="00E26E36"/>
    <w:rsid w:val="00E26E87"/>
    <w:rsid w:val="00E27000"/>
    <w:rsid w:val="00E2733A"/>
    <w:rsid w:val="00E2739E"/>
    <w:rsid w:val="00E275D1"/>
    <w:rsid w:val="00E276D6"/>
    <w:rsid w:val="00E278A5"/>
    <w:rsid w:val="00E27931"/>
    <w:rsid w:val="00E27A63"/>
    <w:rsid w:val="00E27C2B"/>
    <w:rsid w:val="00E27C89"/>
    <w:rsid w:val="00E27E59"/>
    <w:rsid w:val="00E30113"/>
    <w:rsid w:val="00E30298"/>
    <w:rsid w:val="00E30408"/>
    <w:rsid w:val="00E306DE"/>
    <w:rsid w:val="00E30A9F"/>
    <w:rsid w:val="00E30ACB"/>
    <w:rsid w:val="00E30E0C"/>
    <w:rsid w:val="00E30F4D"/>
    <w:rsid w:val="00E30FA6"/>
    <w:rsid w:val="00E30FEB"/>
    <w:rsid w:val="00E310E4"/>
    <w:rsid w:val="00E31278"/>
    <w:rsid w:val="00E315C3"/>
    <w:rsid w:val="00E3161A"/>
    <w:rsid w:val="00E31624"/>
    <w:rsid w:val="00E3162A"/>
    <w:rsid w:val="00E3169B"/>
    <w:rsid w:val="00E316E5"/>
    <w:rsid w:val="00E31739"/>
    <w:rsid w:val="00E317A5"/>
    <w:rsid w:val="00E318B5"/>
    <w:rsid w:val="00E31A15"/>
    <w:rsid w:val="00E31FD5"/>
    <w:rsid w:val="00E32122"/>
    <w:rsid w:val="00E322DE"/>
    <w:rsid w:val="00E322E7"/>
    <w:rsid w:val="00E324D1"/>
    <w:rsid w:val="00E325C0"/>
    <w:rsid w:val="00E3281A"/>
    <w:rsid w:val="00E32AE7"/>
    <w:rsid w:val="00E32BFE"/>
    <w:rsid w:val="00E32C35"/>
    <w:rsid w:val="00E32E58"/>
    <w:rsid w:val="00E33379"/>
    <w:rsid w:val="00E334F6"/>
    <w:rsid w:val="00E3351B"/>
    <w:rsid w:val="00E335C0"/>
    <w:rsid w:val="00E33730"/>
    <w:rsid w:val="00E33769"/>
    <w:rsid w:val="00E33776"/>
    <w:rsid w:val="00E337FB"/>
    <w:rsid w:val="00E338A2"/>
    <w:rsid w:val="00E33B4B"/>
    <w:rsid w:val="00E33BDD"/>
    <w:rsid w:val="00E33D0A"/>
    <w:rsid w:val="00E3486B"/>
    <w:rsid w:val="00E34A10"/>
    <w:rsid w:val="00E34BF5"/>
    <w:rsid w:val="00E34D32"/>
    <w:rsid w:val="00E35004"/>
    <w:rsid w:val="00E35163"/>
    <w:rsid w:val="00E35207"/>
    <w:rsid w:val="00E3591D"/>
    <w:rsid w:val="00E35C5A"/>
    <w:rsid w:val="00E35C81"/>
    <w:rsid w:val="00E35FB3"/>
    <w:rsid w:val="00E360F1"/>
    <w:rsid w:val="00E361BB"/>
    <w:rsid w:val="00E361EA"/>
    <w:rsid w:val="00E3620A"/>
    <w:rsid w:val="00E364D8"/>
    <w:rsid w:val="00E365E9"/>
    <w:rsid w:val="00E366FE"/>
    <w:rsid w:val="00E36859"/>
    <w:rsid w:val="00E368CB"/>
    <w:rsid w:val="00E36CA8"/>
    <w:rsid w:val="00E36D7D"/>
    <w:rsid w:val="00E36DE2"/>
    <w:rsid w:val="00E36E69"/>
    <w:rsid w:val="00E36FA8"/>
    <w:rsid w:val="00E37009"/>
    <w:rsid w:val="00E3714E"/>
    <w:rsid w:val="00E37204"/>
    <w:rsid w:val="00E3740B"/>
    <w:rsid w:val="00E376EB"/>
    <w:rsid w:val="00E377B1"/>
    <w:rsid w:val="00E377D0"/>
    <w:rsid w:val="00E378F6"/>
    <w:rsid w:val="00E37B46"/>
    <w:rsid w:val="00E37E78"/>
    <w:rsid w:val="00E400DE"/>
    <w:rsid w:val="00E40339"/>
    <w:rsid w:val="00E403A6"/>
    <w:rsid w:val="00E40483"/>
    <w:rsid w:val="00E40546"/>
    <w:rsid w:val="00E40875"/>
    <w:rsid w:val="00E4095E"/>
    <w:rsid w:val="00E40B02"/>
    <w:rsid w:val="00E40E43"/>
    <w:rsid w:val="00E40E68"/>
    <w:rsid w:val="00E41135"/>
    <w:rsid w:val="00E4119B"/>
    <w:rsid w:val="00E4132D"/>
    <w:rsid w:val="00E413EA"/>
    <w:rsid w:val="00E418DE"/>
    <w:rsid w:val="00E41A2C"/>
    <w:rsid w:val="00E41CAF"/>
    <w:rsid w:val="00E41D29"/>
    <w:rsid w:val="00E41FCE"/>
    <w:rsid w:val="00E421F4"/>
    <w:rsid w:val="00E422C5"/>
    <w:rsid w:val="00E42599"/>
    <w:rsid w:val="00E426B6"/>
    <w:rsid w:val="00E427D9"/>
    <w:rsid w:val="00E4283D"/>
    <w:rsid w:val="00E429CF"/>
    <w:rsid w:val="00E42A22"/>
    <w:rsid w:val="00E42DE2"/>
    <w:rsid w:val="00E42DEC"/>
    <w:rsid w:val="00E42FEE"/>
    <w:rsid w:val="00E42FFB"/>
    <w:rsid w:val="00E42FFD"/>
    <w:rsid w:val="00E4310E"/>
    <w:rsid w:val="00E43120"/>
    <w:rsid w:val="00E4315C"/>
    <w:rsid w:val="00E43219"/>
    <w:rsid w:val="00E43359"/>
    <w:rsid w:val="00E4336B"/>
    <w:rsid w:val="00E43461"/>
    <w:rsid w:val="00E4352B"/>
    <w:rsid w:val="00E43623"/>
    <w:rsid w:val="00E436AF"/>
    <w:rsid w:val="00E43830"/>
    <w:rsid w:val="00E43843"/>
    <w:rsid w:val="00E43916"/>
    <w:rsid w:val="00E43A71"/>
    <w:rsid w:val="00E43AC1"/>
    <w:rsid w:val="00E43B3E"/>
    <w:rsid w:val="00E43C83"/>
    <w:rsid w:val="00E43F6A"/>
    <w:rsid w:val="00E44069"/>
    <w:rsid w:val="00E44718"/>
    <w:rsid w:val="00E44822"/>
    <w:rsid w:val="00E44AEF"/>
    <w:rsid w:val="00E44B44"/>
    <w:rsid w:val="00E44C41"/>
    <w:rsid w:val="00E44C73"/>
    <w:rsid w:val="00E44D25"/>
    <w:rsid w:val="00E45044"/>
    <w:rsid w:val="00E4539A"/>
    <w:rsid w:val="00E453C1"/>
    <w:rsid w:val="00E454AC"/>
    <w:rsid w:val="00E4556D"/>
    <w:rsid w:val="00E456AB"/>
    <w:rsid w:val="00E456BF"/>
    <w:rsid w:val="00E45919"/>
    <w:rsid w:val="00E45932"/>
    <w:rsid w:val="00E459A5"/>
    <w:rsid w:val="00E459FC"/>
    <w:rsid w:val="00E45BB7"/>
    <w:rsid w:val="00E45E48"/>
    <w:rsid w:val="00E464AB"/>
    <w:rsid w:val="00E4675B"/>
    <w:rsid w:val="00E46780"/>
    <w:rsid w:val="00E468A2"/>
    <w:rsid w:val="00E46980"/>
    <w:rsid w:val="00E46A6F"/>
    <w:rsid w:val="00E46C64"/>
    <w:rsid w:val="00E46E3C"/>
    <w:rsid w:val="00E470B4"/>
    <w:rsid w:val="00E472B9"/>
    <w:rsid w:val="00E47431"/>
    <w:rsid w:val="00E4758A"/>
    <w:rsid w:val="00E477FA"/>
    <w:rsid w:val="00E479C4"/>
    <w:rsid w:val="00E479F2"/>
    <w:rsid w:val="00E47BB1"/>
    <w:rsid w:val="00E47C2E"/>
    <w:rsid w:val="00E47DF3"/>
    <w:rsid w:val="00E47FD5"/>
    <w:rsid w:val="00E501D5"/>
    <w:rsid w:val="00E501DA"/>
    <w:rsid w:val="00E501F6"/>
    <w:rsid w:val="00E50273"/>
    <w:rsid w:val="00E5099B"/>
    <w:rsid w:val="00E509D4"/>
    <w:rsid w:val="00E50B4B"/>
    <w:rsid w:val="00E50E42"/>
    <w:rsid w:val="00E51275"/>
    <w:rsid w:val="00E51514"/>
    <w:rsid w:val="00E516A4"/>
    <w:rsid w:val="00E51BCF"/>
    <w:rsid w:val="00E52066"/>
    <w:rsid w:val="00E52285"/>
    <w:rsid w:val="00E522B0"/>
    <w:rsid w:val="00E52412"/>
    <w:rsid w:val="00E524E6"/>
    <w:rsid w:val="00E5270A"/>
    <w:rsid w:val="00E5273A"/>
    <w:rsid w:val="00E5276E"/>
    <w:rsid w:val="00E527CF"/>
    <w:rsid w:val="00E529A9"/>
    <w:rsid w:val="00E52ADB"/>
    <w:rsid w:val="00E5329C"/>
    <w:rsid w:val="00E53307"/>
    <w:rsid w:val="00E53313"/>
    <w:rsid w:val="00E533D5"/>
    <w:rsid w:val="00E536C9"/>
    <w:rsid w:val="00E536E7"/>
    <w:rsid w:val="00E53A7A"/>
    <w:rsid w:val="00E53C61"/>
    <w:rsid w:val="00E53F5A"/>
    <w:rsid w:val="00E53FB5"/>
    <w:rsid w:val="00E54378"/>
    <w:rsid w:val="00E54535"/>
    <w:rsid w:val="00E545B8"/>
    <w:rsid w:val="00E547EF"/>
    <w:rsid w:val="00E54A8E"/>
    <w:rsid w:val="00E54B28"/>
    <w:rsid w:val="00E54C3A"/>
    <w:rsid w:val="00E54C93"/>
    <w:rsid w:val="00E54F48"/>
    <w:rsid w:val="00E55203"/>
    <w:rsid w:val="00E55459"/>
    <w:rsid w:val="00E55A77"/>
    <w:rsid w:val="00E55A7B"/>
    <w:rsid w:val="00E55C90"/>
    <w:rsid w:val="00E55F01"/>
    <w:rsid w:val="00E55FDE"/>
    <w:rsid w:val="00E56076"/>
    <w:rsid w:val="00E565D7"/>
    <w:rsid w:val="00E566F8"/>
    <w:rsid w:val="00E56849"/>
    <w:rsid w:val="00E568FE"/>
    <w:rsid w:val="00E56918"/>
    <w:rsid w:val="00E56B4C"/>
    <w:rsid w:val="00E56BAF"/>
    <w:rsid w:val="00E56BF4"/>
    <w:rsid w:val="00E56C1B"/>
    <w:rsid w:val="00E57548"/>
    <w:rsid w:val="00E57601"/>
    <w:rsid w:val="00E577F9"/>
    <w:rsid w:val="00E578E2"/>
    <w:rsid w:val="00E579D9"/>
    <w:rsid w:val="00E57B57"/>
    <w:rsid w:val="00E57BCB"/>
    <w:rsid w:val="00E57BE1"/>
    <w:rsid w:val="00E57D79"/>
    <w:rsid w:val="00E57E2A"/>
    <w:rsid w:val="00E57F48"/>
    <w:rsid w:val="00E60005"/>
    <w:rsid w:val="00E6007B"/>
    <w:rsid w:val="00E6019D"/>
    <w:rsid w:val="00E60498"/>
    <w:rsid w:val="00E606A5"/>
    <w:rsid w:val="00E6073A"/>
    <w:rsid w:val="00E60848"/>
    <w:rsid w:val="00E60B14"/>
    <w:rsid w:val="00E60D92"/>
    <w:rsid w:val="00E60DB8"/>
    <w:rsid w:val="00E60DCA"/>
    <w:rsid w:val="00E6114C"/>
    <w:rsid w:val="00E6153E"/>
    <w:rsid w:val="00E61553"/>
    <w:rsid w:val="00E61BE4"/>
    <w:rsid w:val="00E61C1C"/>
    <w:rsid w:val="00E61C21"/>
    <w:rsid w:val="00E61D97"/>
    <w:rsid w:val="00E621CC"/>
    <w:rsid w:val="00E622CD"/>
    <w:rsid w:val="00E6260A"/>
    <w:rsid w:val="00E62633"/>
    <w:rsid w:val="00E626E2"/>
    <w:rsid w:val="00E62832"/>
    <w:rsid w:val="00E62869"/>
    <w:rsid w:val="00E62D23"/>
    <w:rsid w:val="00E62E40"/>
    <w:rsid w:val="00E62F74"/>
    <w:rsid w:val="00E6360B"/>
    <w:rsid w:val="00E6362D"/>
    <w:rsid w:val="00E63680"/>
    <w:rsid w:val="00E637A8"/>
    <w:rsid w:val="00E63809"/>
    <w:rsid w:val="00E63A4B"/>
    <w:rsid w:val="00E63B1A"/>
    <w:rsid w:val="00E63DD9"/>
    <w:rsid w:val="00E63E55"/>
    <w:rsid w:val="00E641F9"/>
    <w:rsid w:val="00E6429C"/>
    <w:rsid w:val="00E642BA"/>
    <w:rsid w:val="00E6431F"/>
    <w:rsid w:val="00E644A5"/>
    <w:rsid w:val="00E648BD"/>
    <w:rsid w:val="00E648F5"/>
    <w:rsid w:val="00E649B6"/>
    <w:rsid w:val="00E64C8C"/>
    <w:rsid w:val="00E651D4"/>
    <w:rsid w:val="00E65347"/>
    <w:rsid w:val="00E653AA"/>
    <w:rsid w:val="00E65453"/>
    <w:rsid w:val="00E656CD"/>
    <w:rsid w:val="00E657DC"/>
    <w:rsid w:val="00E658BB"/>
    <w:rsid w:val="00E65936"/>
    <w:rsid w:val="00E65A38"/>
    <w:rsid w:val="00E65B0F"/>
    <w:rsid w:val="00E65C01"/>
    <w:rsid w:val="00E65D25"/>
    <w:rsid w:val="00E66080"/>
    <w:rsid w:val="00E6620B"/>
    <w:rsid w:val="00E66401"/>
    <w:rsid w:val="00E664E3"/>
    <w:rsid w:val="00E665E7"/>
    <w:rsid w:val="00E66676"/>
    <w:rsid w:val="00E66922"/>
    <w:rsid w:val="00E6698F"/>
    <w:rsid w:val="00E66AF2"/>
    <w:rsid w:val="00E66BCF"/>
    <w:rsid w:val="00E66E92"/>
    <w:rsid w:val="00E671CC"/>
    <w:rsid w:val="00E6742E"/>
    <w:rsid w:val="00E6758A"/>
    <w:rsid w:val="00E67A46"/>
    <w:rsid w:val="00E67B7D"/>
    <w:rsid w:val="00E67D5D"/>
    <w:rsid w:val="00E67EB1"/>
    <w:rsid w:val="00E701C2"/>
    <w:rsid w:val="00E70429"/>
    <w:rsid w:val="00E70863"/>
    <w:rsid w:val="00E708B0"/>
    <w:rsid w:val="00E70B33"/>
    <w:rsid w:val="00E70B88"/>
    <w:rsid w:val="00E70DA5"/>
    <w:rsid w:val="00E70F8C"/>
    <w:rsid w:val="00E7100C"/>
    <w:rsid w:val="00E71105"/>
    <w:rsid w:val="00E71141"/>
    <w:rsid w:val="00E7119F"/>
    <w:rsid w:val="00E71398"/>
    <w:rsid w:val="00E714A3"/>
    <w:rsid w:val="00E7165E"/>
    <w:rsid w:val="00E7167C"/>
    <w:rsid w:val="00E71701"/>
    <w:rsid w:val="00E71854"/>
    <w:rsid w:val="00E71883"/>
    <w:rsid w:val="00E7191F"/>
    <w:rsid w:val="00E719E6"/>
    <w:rsid w:val="00E71B54"/>
    <w:rsid w:val="00E71BD7"/>
    <w:rsid w:val="00E71C45"/>
    <w:rsid w:val="00E7263F"/>
    <w:rsid w:val="00E72644"/>
    <w:rsid w:val="00E72689"/>
    <w:rsid w:val="00E729D8"/>
    <w:rsid w:val="00E72AD5"/>
    <w:rsid w:val="00E72B72"/>
    <w:rsid w:val="00E72B7D"/>
    <w:rsid w:val="00E72DFC"/>
    <w:rsid w:val="00E72EE0"/>
    <w:rsid w:val="00E7302C"/>
    <w:rsid w:val="00E7317C"/>
    <w:rsid w:val="00E732B9"/>
    <w:rsid w:val="00E733C5"/>
    <w:rsid w:val="00E734CC"/>
    <w:rsid w:val="00E73927"/>
    <w:rsid w:val="00E73F85"/>
    <w:rsid w:val="00E742B2"/>
    <w:rsid w:val="00E74454"/>
    <w:rsid w:val="00E7474A"/>
    <w:rsid w:val="00E7493D"/>
    <w:rsid w:val="00E74A26"/>
    <w:rsid w:val="00E74CF5"/>
    <w:rsid w:val="00E74D8A"/>
    <w:rsid w:val="00E74D95"/>
    <w:rsid w:val="00E74E92"/>
    <w:rsid w:val="00E74EE1"/>
    <w:rsid w:val="00E74FF5"/>
    <w:rsid w:val="00E75311"/>
    <w:rsid w:val="00E75397"/>
    <w:rsid w:val="00E753AE"/>
    <w:rsid w:val="00E756A2"/>
    <w:rsid w:val="00E75805"/>
    <w:rsid w:val="00E7594C"/>
    <w:rsid w:val="00E759CA"/>
    <w:rsid w:val="00E75AB5"/>
    <w:rsid w:val="00E75ADD"/>
    <w:rsid w:val="00E75B20"/>
    <w:rsid w:val="00E75D12"/>
    <w:rsid w:val="00E76007"/>
    <w:rsid w:val="00E76124"/>
    <w:rsid w:val="00E76697"/>
    <w:rsid w:val="00E767FF"/>
    <w:rsid w:val="00E7699B"/>
    <w:rsid w:val="00E76C2F"/>
    <w:rsid w:val="00E76CD8"/>
    <w:rsid w:val="00E76D04"/>
    <w:rsid w:val="00E76FAA"/>
    <w:rsid w:val="00E7707D"/>
    <w:rsid w:val="00E771C6"/>
    <w:rsid w:val="00E771D1"/>
    <w:rsid w:val="00E77474"/>
    <w:rsid w:val="00E7773F"/>
    <w:rsid w:val="00E77933"/>
    <w:rsid w:val="00E77E36"/>
    <w:rsid w:val="00E8006B"/>
    <w:rsid w:val="00E80175"/>
    <w:rsid w:val="00E801E7"/>
    <w:rsid w:val="00E8028A"/>
    <w:rsid w:val="00E80295"/>
    <w:rsid w:val="00E80515"/>
    <w:rsid w:val="00E805EA"/>
    <w:rsid w:val="00E8064C"/>
    <w:rsid w:val="00E807CD"/>
    <w:rsid w:val="00E80A6A"/>
    <w:rsid w:val="00E80A96"/>
    <w:rsid w:val="00E80CC2"/>
    <w:rsid w:val="00E80F75"/>
    <w:rsid w:val="00E810D8"/>
    <w:rsid w:val="00E811BB"/>
    <w:rsid w:val="00E81681"/>
    <w:rsid w:val="00E81876"/>
    <w:rsid w:val="00E819AE"/>
    <w:rsid w:val="00E819BC"/>
    <w:rsid w:val="00E81B57"/>
    <w:rsid w:val="00E81D63"/>
    <w:rsid w:val="00E81E03"/>
    <w:rsid w:val="00E81EA3"/>
    <w:rsid w:val="00E8226F"/>
    <w:rsid w:val="00E82381"/>
    <w:rsid w:val="00E826C1"/>
    <w:rsid w:val="00E828F9"/>
    <w:rsid w:val="00E82910"/>
    <w:rsid w:val="00E82E41"/>
    <w:rsid w:val="00E82E43"/>
    <w:rsid w:val="00E82FDF"/>
    <w:rsid w:val="00E8309E"/>
    <w:rsid w:val="00E83655"/>
    <w:rsid w:val="00E839D4"/>
    <w:rsid w:val="00E839E8"/>
    <w:rsid w:val="00E83A3E"/>
    <w:rsid w:val="00E83A70"/>
    <w:rsid w:val="00E83E19"/>
    <w:rsid w:val="00E8478A"/>
    <w:rsid w:val="00E84842"/>
    <w:rsid w:val="00E8484E"/>
    <w:rsid w:val="00E849CD"/>
    <w:rsid w:val="00E84C14"/>
    <w:rsid w:val="00E84FB1"/>
    <w:rsid w:val="00E85139"/>
    <w:rsid w:val="00E853D6"/>
    <w:rsid w:val="00E85636"/>
    <w:rsid w:val="00E8588C"/>
    <w:rsid w:val="00E85B40"/>
    <w:rsid w:val="00E86063"/>
    <w:rsid w:val="00E86095"/>
    <w:rsid w:val="00E860C2"/>
    <w:rsid w:val="00E867EA"/>
    <w:rsid w:val="00E868E3"/>
    <w:rsid w:val="00E86CA2"/>
    <w:rsid w:val="00E871CD"/>
    <w:rsid w:val="00E872F4"/>
    <w:rsid w:val="00E87654"/>
    <w:rsid w:val="00E876FA"/>
    <w:rsid w:val="00E87802"/>
    <w:rsid w:val="00E87A5F"/>
    <w:rsid w:val="00E87BAA"/>
    <w:rsid w:val="00E87EF2"/>
    <w:rsid w:val="00E87F3A"/>
    <w:rsid w:val="00E87FE6"/>
    <w:rsid w:val="00E902DC"/>
    <w:rsid w:val="00E90608"/>
    <w:rsid w:val="00E90614"/>
    <w:rsid w:val="00E90832"/>
    <w:rsid w:val="00E90968"/>
    <w:rsid w:val="00E90C64"/>
    <w:rsid w:val="00E90D35"/>
    <w:rsid w:val="00E90F12"/>
    <w:rsid w:val="00E91079"/>
    <w:rsid w:val="00E91322"/>
    <w:rsid w:val="00E9150E"/>
    <w:rsid w:val="00E91856"/>
    <w:rsid w:val="00E91B61"/>
    <w:rsid w:val="00E91FB0"/>
    <w:rsid w:val="00E920BD"/>
    <w:rsid w:val="00E9225C"/>
    <w:rsid w:val="00E9228A"/>
    <w:rsid w:val="00E922D6"/>
    <w:rsid w:val="00E92B08"/>
    <w:rsid w:val="00E92C45"/>
    <w:rsid w:val="00E92D5A"/>
    <w:rsid w:val="00E92F46"/>
    <w:rsid w:val="00E93140"/>
    <w:rsid w:val="00E93471"/>
    <w:rsid w:val="00E936A0"/>
    <w:rsid w:val="00E937A5"/>
    <w:rsid w:val="00E93818"/>
    <w:rsid w:val="00E93A25"/>
    <w:rsid w:val="00E93BCD"/>
    <w:rsid w:val="00E93D9E"/>
    <w:rsid w:val="00E93DD3"/>
    <w:rsid w:val="00E93F68"/>
    <w:rsid w:val="00E942A2"/>
    <w:rsid w:val="00E9436D"/>
    <w:rsid w:val="00E943D3"/>
    <w:rsid w:val="00E945AB"/>
    <w:rsid w:val="00E945DA"/>
    <w:rsid w:val="00E9479D"/>
    <w:rsid w:val="00E94A07"/>
    <w:rsid w:val="00E94B5C"/>
    <w:rsid w:val="00E94B78"/>
    <w:rsid w:val="00E95044"/>
    <w:rsid w:val="00E951F5"/>
    <w:rsid w:val="00E954F7"/>
    <w:rsid w:val="00E95596"/>
    <w:rsid w:val="00E955F4"/>
    <w:rsid w:val="00E95BC4"/>
    <w:rsid w:val="00E95C6C"/>
    <w:rsid w:val="00E95F0C"/>
    <w:rsid w:val="00E96147"/>
    <w:rsid w:val="00E962F9"/>
    <w:rsid w:val="00E9639A"/>
    <w:rsid w:val="00E9677A"/>
    <w:rsid w:val="00E967D7"/>
    <w:rsid w:val="00E96A60"/>
    <w:rsid w:val="00E96C60"/>
    <w:rsid w:val="00E96C6D"/>
    <w:rsid w:val="00E96D71"/>
    <w:rsid w:val="00E96EF2"/>
    <w:rsid w:val="00E96F01"/>
    <w:rsid w:val="00E9710E"/>
    <w:rsid w:val="00E971DE"/>
    <w:rsid w:val="00E972DB"/>
    <w:rsid w:val="00E973A3"/>
    <w:rsid w:val="00E97AAA"/>
    <w:rsid w:val="00E97AB5"/>
    <w:rsid w:val="00E97B43"/>
    <w:rsid w:val="00E97DD5"/>
    <w:rsid w:val="00E97EFC"/>
    <w:rsid w:val="00EA02FA"/>
    <w:rsid w:val="00EA03BF"/>
    <w:rsid w:val="00EA03F3"/>
    <w:rsid w:val="00EA04FF"/>
    <w:rsid w:val="00EA063B"/>
    <w:rsid w:val="00EA092A"/>
    <w:rsid w:val="00EA0BDF"/>
    <w:rsid w:val="00EA0BE3"/>
    <w:rsid w:val="00EA0C50"/>
    <w:rsid w:val="00EA0D31"/>
    <w:rsid w:val="00EA0D8E"/>
    <w:rsid w:val="00EA0F4A"/>
    <w:rsid w:val="00EA158A"/>
    <w:rsid w:val="00EA193F"/>
    <w:rsid w:val="00EA1B16"/>
    <w:rsid w:val="00EA1C11"/>
    <w:rsid w:val="00EA1FA0"/>
    <w:rsid w:val="00EA208C"/>
    <w:rsid w:val="00EA219D"/>
    <w:rsid w:val="00EA22F3"/>
    <w:rsid w:val="00EA2417"/>
    <w:rsid w:val="00EA2465"/>
    <w:rsid w:val="00EA2538"/>
    <w:rsid w:val="00EA27E7"/>
    <w:rsid w:val="00EA289A"/>
    <w:rsid w:val="00EA2D15"/>
    <w:rsid w:val="00EA2DFB"/>
    <w:rsid w:val="00EA2F89"/>
    <w:rsid w:val="00EA310C"/>
    <w:rsid w:val="00EA329E"/>
    <w:rsid w:val="00EA339D"/>
    <w:rsid w:val="00EA3408"/>
    <w:rsid w:val="00EA362B"/>
    <w:rsid w:val="00EA363A"/>
    <w:rsid w:val="00EA367C"/>
    <w:rsid w:val="00EA36B9"/>
    <w:rsid w:val="00EA3DC3"/>
    <w:rsid w:val="00EA3F5D"/>
    <w:rsid w:val="00EA4331"/>
    <w:rsid w:val="00EA44C5"/>
    <w:rsid w:val="00EA4502"/>
    <w:rsid w:val="00EA4567"/>
    <w:rsid w:val="00EA45EB"/>
    <w:rsid w:val="00EA47E1"/>
    <w:rsid w:val="00EA483C"/>
    <w:rsid w:val="00EA4E13"/>
    <w:rsid w:val="00EA504B"/>
    <w:rsid w:val="00EA5068"/>
    <w:rsid w:val="00EA5111"/>
    <w:rsid w:val="00EA58FB"/>
    <w:rsid w:val="00EA59D1"/>
    <w:rsid w:val="00EA5E2A"/>
    <w:rsid w:val="00EA5F45"/>
    <w:rsid w:val="00EA607B"/>
    <w:rsid w:val="00EA6141"/>
    <w:rsid w:val="00EA630D"/>
    <w:rsid w:val="00EA64FF"/>
    <w:rsid w:val="00EA6675"/>
    <w:rsid w:val="00EA6EC6"/>
    <w:rsid w:val="00EA6F17"/>
    <w:rsid w:val="00EA7012"/>
    <w:rsid w:val="00EA7177"/>
    <w:rsid w:val="00EA733F"/>
    <w:rsid w:val="00EA7407"/>
    <w:rsid w:val="00EA7524"/>
    <w:rsid w:val="00EA762D"/>
    <w:rsid w:val="00EA7980"/>
    <w:rsid w:val="00EA7B56"/>
    <w:rsid w:val="00EA7C3A"/>
    <w:rsid w:val="00EA7EA9"/>
    <w:rsid w:val="00EB017F"/>
    <w:rsid w:val="00EB0286"/>
    <w:rsid w:val="00EB0D0D"/>
    <w:rsid w:val="00EB0DA6"/>
    <w:rsid w:val="00EB103A"/>
    <w:rsid w:val="00EB12B7"/>
    <w:rsid w:val="00EB14C4"/>
    <w:rsid w:val="00EB16BA"/>
    <w:rsid w:val="00EB1831"/>
    <w:rsid w:val="00EB1DD4"/>
    <w:rsid w:val="00EB266A"/>
    <w:rsid w:val="00EB2843"/>
    <w:rsid w:val="00EB2ADA"/>
    <w:rsid w:val="00EB2C5C"/>
    <w:rsid w:val="00EB3294"/>
    <w:rsid w:val="00EB34B1"/>
    <w:rsid w:val="00EB34BE"/>
    <w:rsid w:val="00EB368F"/>
    <w:rsid w:val="00EB36A7"/>
    <w:rsid w:val="00EB3731"/>
    <w:rsid w:val="00EB39D3"/>
    <w:rsid w:val="00EB3A41"/>
    <w:rsid w:val="00EB3A8F"/>
    <w:rsid w:val="00EB3D10"/>
    <w:rsid w:val="00EB3E2A"/>
    <w:rsid w:val="00EB3E6C"/>
    <w:rsid w:val="00EB3EA0"/>
    <w:rsid w:val="00EB4225"/>
    <w:rsid w:val="00EB44ED"/>
    <w:rsid w:val="00EB46A3"/>
    <w:rsid w:val="00EB4749"/>
    <w:rsid w:val="00EB478C"/>
    <w:rsid w:val="00EB4A46"/>
    <w:rsid w:val="00EB4AA7"/>
    <w:rsid w:val="00EB4B87"/>
    <w:rsid w:val="00EB4CF8"/>
    <w:rsid w:val="00EB4E85"/>
    <w:rsid w:val="00EB5025"/>
    <w:rsid w:val="00EB504B"/>
    <w:rsid w:val="00EB5091"/>
    <w:rsid w:val="00EB54A9"/>
    <w:rsid w:val="00EB5594"/>
    <w:rsid w:val="00EB587C"/>
    <w:rsid w:val="00EB5887"/>
    <w:rsid w:val="00EB59BA"/>
    <w:rsid w:val="00EB5A07"/>
    <w:rsid w:val="00EB5CE3"/>
    <w:rsid w:val="00EB61EB"/>
    <w:rsid w:val="00EB6258"/>
    <w:rsid w:val="00EB6281"/>
    <w:rsid w:val="00EB62C6"/>
    <w:rsid w:val="00EB65A6"/>
    <w:rsid w:val="00EB6AF4"/>
    <w:rsid w:val="00EB6D80"/>
    <w:rsid w:val="00EB6DF9"/>
    <w:rsid w:val="00EB6F59"/>
    <w:rsid w:val="00EB6FB4"/>
    <w:rsid w:val="00EB6FE3"/>
    <w:rsid w:val="00EB7042"/>
    <w:rsid w:val="00EB70AD"/>
    <w:rsid w:val="00EB74F0"/>
    <w:rsid w:val="00EB7526"/>
    <w:rsid w:val="00EB7908"/>
    <w:rsid w:val="00EB7A6D"/>
    <w:rsid w:val="00EB7A99"/>
    <w:rsid w:val="00EB7BC5"/>
    <w:rsid w:val="00EB7BF9"/>
    <w:rsid w:val="00EB7CF4"/>
    <w:rsid w:val="00EB7E1E"/>
    <w:rsid w:val="00EB7EE9"/>
    <w:rsid w:val="00EC01E0"/>
    <w:rsid w:val="00EC0570"/>
    <w:rsid w:val="00EC0678"/>
    <w:rsid w:val="00EC06F4"/>
    <w:rsid w:val="00EC073D"/>
    <w:rsid w:val="00EC09DC"/>
    <w:rsid w:val="00EC0CD7"/>
    <w:rsid w:val="00EC0EA6"/>
    <w:rsid w:val="00EC0FF5"/>
    <w:rsid w:val="00EC10B0"/>
    <w:rsid w:val="00EC13E5"/>
    <w:rsid w:val="00EC14CD"/>
    <w:rsid w:val="00EC1EB8"/>
    <w:rsid w:val="00EC1F89"/>
    <w:rsid w:val="00EC25B2"/>
    <w:rsid w:val="00EC25C4"/>
    <w:rsid w:val="00EC29E6"/>
    <w:rsid w:val="00EC2C92"/>
    <w:rsid w:val="00EC2D20"/>
    <w:rsid w:val="00EC2E2F"/>
    <w:rsid w:val="00EC2E62"/>
    <w:rsid w:val="00EC2F16"/>
    <w:rsid w:val="00EC3500"/>
    <w:rsid w:val="00EC355E"/>
    <w:rsid w:val="00EC3CCB"/>
    <w:rsid w:val="00EC3DE4"/>
    <w:rsid w:val="00EC3E93"/>
    <w:rsid w:val="00EC40ED"/>
    <w:rsid w:val="00EC447B"/>
    <w:rsid w:val="00EC4712"/>
    <w:rsid w:val="00EC4848"/>
    <w:rsid w:val="00EC48FC"/>
    <w:rsid w:val="00EC4A0A"/>
    <w:rsid w:val="00EC4B63"/>
    <w:rsid w:val="00EC4C60"/>
    <w:rsid w:val="00EC4EBB"/>
    <w:rsid w:val="00EC4F13"/>
    <w:rsid w:val="00EC505F"/>
    <w:rsid w:val="00EC53E2"/>
    <w:rsid w:val="00EC55A1"/>
    <w:rsid w:val="00EC563A"/>
    <w:rsid w:val="00EC581B"/>
    <w:rsid w:val="00EC5C10"/>
    <w:rsid w:val="00EC5E7A"/>
    <w:rsid w:val="00EC607D"/>
    <w:rsid w:val="00EC617F"/>
    <w:rsid w:val="00EC631B"/>
    <w:rsid w:val="00EC6728"/>
    <w:rsid w:val="00EC6851"/>
    <w:rsid w:val="00EC6AA8"/>
    <w:rsid w:val="00EC6C4D"/>
    <w:rsid w:val="00EC6C89"/>
    <w:rsid w:val="00EC6DA7"/>
    <w:rsid w:val="00EC6E86"/>
    <w:rsid w:val="00EC6EC0"/>
    <w:rsid w:val="00EC7205"/>
    <w:rsid w:val="00EC7618"/>
    <w:rsid w:val="00EC798E"/>
    <w:rsid w:val="00EC7B40"/>
    <w:rsid w:val="00EC7D65"/>
    <w:rsid w:val="00EC7FD6"/>
    <w:rsid w:val="00EC7FF9"/>
    <w:rsid w:val="00ED009A"/>
    <w:rsid w:val="00ED0250"/>
    <w:rsid w:val="00ED05C8"/>
    <w:rsid w:val="00ED076C"/>
    <w:rsid w:val="00ED08E2"/>
    <w:rsid w:val="00ED0C66"/>
    <w:rsid w:val="00ED0C7D"/>
    <w:rsid w:val="00ED0E28"/>
    <w:rsid w:val="00ED1131"/>
    <w:rsid w:val="00ED1286"/>
    <w:rsid w:val="00ED1648"/>
    <w:rsid w:val="00ED17A2"/>
    <w:rsid w:val="00ED181B"/>
    <w:rsid w:val="00ED1875"/>
    <w:rsid w:val="00ED1B39"/>
    <w:rsid w:val="00ED1FC3"/>
    <w:rsid w:val="00ED270E"/>
    <w:rsid w:val="00ED277C"/>
    <w:rsid w:val="00ED27F5"/>
    <w:rsid w:val="00ED2931"/>
    <w:rsid w:val="00ED2A55"/>
    <w:rsid w:val="00ED2B57"/>
    <w:rsid w:val="00ED2C45"/>
    <w:rsid w:val="00ED2EFE"/>
    <w:rsid w:val="00ED3040"/>
    <w:rsid w:val="00ED32B9"/>
    <w:rsid w:val="00ED336F"/>
    <w:rsid w:val="00ED351C"/>
    <w:rsid w:val="00ED356E"/>
    <w:rsid w:val="00ED3590"/>
    <w:rsid w:val="00ED35E7"/>
    <w:rsid w:val="00ED368A"/>
    <w:rsid w:val="00ED3747"/>
    <w:rsid w:val="00ED3A91"/>
    <w:rsid w:val="00ED3B39"/>
    <w:rsid w:val="00ED3BB6"/>
    <w:rsid w:val="00ED3EBE"/>
    <w:rsid w:val="00ED40F9"/>
    <w:rsid w:val="00ED4633"/>
    <w:rsid w:val="00ED475C"/>
    <w:rsid w:val="00ED4762"/>
    <w:rsid w:val="00ED4A03"/>
    <w:rsid w:val="00ED4A5D"/>
    <w:rsid w:val="00ED4B95"/>
    <w:rsid w:val="00ED4CA7"/>
    <w:rsid w:val="00ED4E9D"/>
    <w:rsid w:val="00ED515A"/>
    <w:rsid w:val="00ED5171"/>
    <w:rsid w:val="00ED518C"/>
    <w:rsid w:val="00ED5202"/>
    <w:rsid w:val="00ED5371"/>
    <w:rsid w:val="00ED54B3"/>
    <w:rsid w:val="00ED550D"/>
    <w:rsid w:val="00ED5D04"/>
    <w:rsid w:val="00ED5DF1"/>
    <w:rsid w:val="00ED5ED2"/>
    <w:rsid w:val="00ED5FA9"/>
    <w:rsid w:val="00ED631E"/>
    <w:rsid w:val="00ED65EC"/>
    <w:rsid w:val="00ED6713"/>
    <w:rsid w:val="00ED67C6"/>
    <w:rsid w:val="00ED67D4"/>
    <w:rsid w:val="00ED6ECC"/>
    <w:rsid w:val="00ED7013"/>
    <w:rsid w:val="00ED70C9"/>
    <w:rsid w:val="00ED729F"/>
    <w:rsid w:val="00ED75AE"/>
    <w:rsid w:val="00ED7897"/>
    <w:rsid w:val="00ED7A22"/>
    <w:rsid w:val="00ED7BF9"/>
    <w:rsid w:val="00ED7DD0"/>
    <w:rsid w:val="00ED7E26"/>
    <w:rsid w:val="00EE02DC"/>
    <w:rsid w:val="00EE03A0"/>
    <w:rsid w:val="00EE04AC"/>
    <w:rsid w:val="00EE0558"/>
    <w:rsid w:val="00EE05F6"/>
    <w:rsid w:val="00EE0B1F"/>
    <w:rsid w:val="00EE10AA"/>
    <w:rsid w:val="00EE1251"/>
    <w:rsid w:val="00EE13A8"/>
    <w:rsid w:val="00EE1488"/>
    <w:rsid w:val="00EE1709"/>
    <w:rsid w:val="00EE198C"/>
    <w:rsid w:val="00EE1EA7"/>
    <w:rsid w:val="00EE1FDA"/>
    <w:rsid w:val="00EE2550"/>
    <w:rsid w:val="00EE2A25"/>
    <w:rsid w:val="00EE2D78"/>
    <w:rsid w:val="00EE2E8F"/>
    <w:rsid w:val="00EE31E7"/>
    <w:rsid w:val="00EE35B8"/>
    <w:rsid w:val="00EE35C0"/>
    <w:rsid w:val="00EE3A8C"/>
    <w:rsid w:val="00EE3B59"/>
    <w:rsid w:val="00EE3D90"/>
    <w:rsid w:val="00EE3DC9"/>
    <w:rsid w:val="00EE4026"/>
    <w:rsid w:val="00EE42CB"/>
    <w:rsid w:val="00EE4640"/>
    <w:rsid w:val="00EE4739"/>
    <w:rsid w:val="00EE4946"/>
    <w:rsid w:val="00EE4A23"/>
    <w:rsid w:val="00EE4C35"/>
    <w:rsid w:val="00EE4C4A"/>
    <w:rsid w:val="00EE4F03"/>
    <w:rsid w:val="00EE5027"/>
    <w:rsid w:val="00EE50EB"/>
    <w:rsid w:val="00EE52EA"/>
    <w:rsid w:val="00EE5548"/>
    <w:rsid w:val="00EE5589"/>
    <w:rsid w:val="00EE55C9"/>
    <w:rsid w:val="00EE5660"/>
    <w:rsid w:val="00EE5784"/>
    <w:rsid w:val="00EE5792"/>
    <w:rsid w:val="00EE59A7"/>
    <w:rsid w:val="00EE6003"/>
    <w:rsid w:val="00EE642E"/>
    <w:rsid w:val="00EE6582"/>
    <w:rsid w:val="00EE668C"/>
    <w:rsid w:val="00EE6722"/>
    <w:rsid w:val="00EE69EB"/>
    <w:rsid w:val="00EE6AFE"/>
    <w:rsid w:val="00EE6C1B"/>
    <w:rsid w:val="00EE6CA3"/>
    <w:rsid w:val="00EE6D1B"/>
    <w:rsid w:val="00EE6E23"/>
    <w:rsid w:val="00EE6E64"/>
    <w:rsid w:val="00EE6FB8"/>
    <w:rsid w:val="00EE70B3"/>
    <w:rsid w:val="00EE72DE"/>
    <w:rsid w:val="00EE752B"/>
    <w:rsid w:val="00EE78AF"/>
    <w:rsid w:val="00EE7911"/>
    <w:rsid w:val="00EE7CB6"/>
    <w:rsid w:val="00EE7EC0"/>
    <w:rsid w:val="00EE7FB3"/>
    <w:rsid w:val="00EF04D5"/>
    <w:rsid w:val="00EF08AB"/>
    <w:rsid w:val="00EF0982"/>
    <w:rsid w:val="00EF0C2F"/>
    <w:rsid w:val="00EF0C39"/>
    <w:rsid w:val="00EF0CA0"/>
    <w:rsid w:val="00EF0EBD"/>
    <w:rsid w:val="00EF0F93"/>
    <w:rsid w:val="00EF0FFC"/>
    <w:rsid w:val="00EF182B"/>
    <w:rsid w:val="00EF1841"/>
    <w:rsid w:val="00EF196E"/>
    <w:rsid w:val="00EF1A11"/>
    <w:rsid w:val="00EF1C14"/>
    <w:rsid w:val="00EF1FAE"/>
    <w:rsid w:val="00EF2258"/>
    <w:rsid w:val="00EF2430"/>
    <w:rsid w:val="00EF256B"/>
    <w:rsid w:val="00EF271F"/>
    <w:rsid w:val="00EF2EB3"/>
    <w:rsid w:val="00EF3229"/>
    <w:rsid w:val="00EF335B"/>
    <w:rsid w:val="00EF352C"/>
    <w:rsid w:val="00EF360B"/>
    <w:rsid w:val="00EF384C"/>
    <w:rsid w:val="00EF3896"/>
    <w:rsid w:val="00EF3A72"/>
    <w:rsid w:val="00EF3F3B"/>
    <w:rsid w:val="00EF4482"/>
    <w:rsid w:val="00EF484C"/>
    <w:rsid w:val="00EF4881"/>
    <w:rsid w:val="00EF48EC"/>
    <w:rsid w:val="00EF4D60"/>
    <w:rsid w:val="00EF4EC7"/>
    <w:rsid w:val="00EF4EC8"/>
    <w:rsid w:val="00EF5007"/>
    <w:rsid w:val="00EF5032"/>
    <w:rsid w:val="00EF5378"/>
    <w:rsid w:val="00EF53C2"/>
    <w:rsid w:val="00EF5407"/>
    <w:rsid w:val="00EF568A"/>
    <w:rsid w:val="00EF5B99"/>
    <w:rsid w:val="00EF5CA0"/>
    <w:rsid w:val="00EF5CEC"/>
    <w:rsid w:val="00EF5D18"/>
    <w:rsid w:val="00EF631D"/>
    <w:rsid w:val="00EF6517"/>
    <w:rsid w:val="00EF6525"/>
    <w:rsid w:val="00EF68E1"/>
    <w:rsid w:val="00EF6919"/>
    <w:rsid w:val="00EF6DE4"/>
    <w:rsid w:val="00EF6FF4"/>
    <w:rsid w:val="00EF706E"/>
    <w:rsid w:val="00EF7383"/>
    <w:rsid w:val="00EF7679"/>
    <w:rsid w:val="00EF76A0"/>
    <w:rsid w:val="00EF7A6A"/>
    <w:rsid w:val="00EF7B65"/>
    <w:rsid w:val="00F0023A"/>
    <w:rsid w:val="00F002B6"/>
    <w:rsid w:val="00F00559"/>
    <w:rsid w:val="00F005B4"/>
    <w:rsid w:val="00F00866"/>
    <w:rsid w:val="00F00879"/>
    <w:rsid w:val="00F008AC"/>
    <w:rsid w:val="00F008D5"/>
    <w:rsid w:val="00F0096A"/>
    <w:rsid w:val="00F00C46"/>
    <w:rsid w:val="00F00D57"/>
    <w:rsid w:val="00F00D92"/>
    <w:rsid w:val="00F00E93"/>
    <w:rsid w:val="00F012A5"/>
    <w:rsid w:val="00F0136F"/>
    <w:rsid w:val="00F01476"/>
    <w:rsid w:val="00F0157C"/>
    <w:rsid w:val="00F0172F"/>
    <w:rsid w:val="00F0176E"/>
    <w:rsid w:val="00F018AC"/>
    <w:rsid w:val="00F01C22"/>
    <w:rsid w:val="00F01C5F"/>
    <w:rsid w:val="00F01F4D"/>
    <w:rsid w:val="00F01FD6"/>
    <w:rsid w:val="00F02062"/>
    <w:rsid w:val="00F02227"/>
    <w:rsid w:val="00F022A6"/>
    <w:rsid w:val="00F02339"/>
    <w:rsid w:val="00F025EA"/>
    <w:rsid w:val="00F028CC"/>
    <w:rsid w:val="00F02B18"/>
    <w:rsid w:val="00F02B27"/>
    <w:rsid w:val="00F02BDC"/>
    <w:rsid w:val="00F02DA8"/>
    <w:rsid w:val="00F02EB3"/>
    <w:rsid w:val="00F02EED"/>
    <w:rsid w:val="00F0311A"/>
    <w:rsid w:val="00F03152"/>
    <w:rsid w:val="00F033BF"/>
    <w:rsid w:val="00F033CB"/>
    <w:rsid w:val="00F037C4"/>
    <w:rsid w:val="00F03B78"/>
    <w:rsid w:val="00F03C31"/>
    <w:rsid w:val="00F03CF7"/>
    <w:rsid w:val="00F03D2B"/>
    <w:rsid w:val="00F03DBA"/>
    <w:rsid w:val="00F03DCB"/>
    <w:rsid w:val="00F03F36"/>
    <w:rsid w:val="00F03F84"/>
    <w:rsid w:val="00F03FE8"/>
    <w:rsid w:val="00F041B3"/>
    <w:rsid w:val="00F041C8"/>
    <w:rsid w:val="00F041F3"/>
    <w:rsid w:val="00F042ED"/>
    <w:rsid w:val="00F04394"/>
    <w:rsid w:val="00F044D1"/>
    <w:rsid w:val="00F04631"/>
    <w:rsid w:val="00F0491F"/>
    <w:rsid w:val="00F04957"/>
    <w:rsid w:val="00F04A00"/>
    <w:rsid w:val="00F04B10"/>
    <w:rsid w:val="00F04B9E"/>
    <w:rsid w:val="00F04BC6"/>
    <w:rsid w:val="00F04D24"/>
    <w:rsid w:val="00F04D59"/>
    <w:rsid w:val="00F05012"/>
    <w:rsid w:val="00F0519E"/>
    <w:rsid w:val="00F059B2"/>
    <w:rsid w:val="00F05AFF"/>
    <w:rsid w:val="00F05C84"/>
    <w:rsid w:val="00F05DF4"/>
    <w:rsid w:val="00F05F17"/>
    <w:rsid w:val="00F05F30"/>
    <w:rsid w:val="00F06145"/>
    <w:rsid w:val="00F063D5"/>
    <w:rsid w:val="00F06422"/>
    <w:rsid w:val="00F06660"/>
    <w:rsid w:val="00F0699A"/>
    <w:rsid w:val="00F06B76"/>
    <w:rsid w:val="00F0717A"/>
    <w:rsid w:val="00F071E2"/>
    <w:rsid w:val="00F073A9"/>
    <w:rsid w:val="00F07411"/>
    <w:rsid w:val="00F0777A"/>
    <w:rsid w:val="00F07842"/>
    <w:rsid w:val="00F07861"/>
    <w:rsid w:val="00F07C14"/>
    <w:rsid w:val="00F102AB"/>
    <w:rsid w:val="00F102AF"/>
    <w:rsid w:val="00F103CD"/>
    <w:rsid w:val="00F104B0"/>
    <w:rsid w:val="00F104D8"/>
    <w:rsid w:val="00F1061C"/>
    <w:rsid w:val="00F10736"/>
    <w:rsid w:val="00F10895"/>
    <w:rsid w:val="00F108A3"/>
    <w:rsid w:val="00F1096F"/>
    <w:rsid w:val="00F109F7"/>
    <w:rsid w:val="00F10A51"/>
    <w:rsid w:val="00F10B54"/>
    <w:rsid w:val="00F10B8B"/>
    <w:rsid w:val="00F10C6B"/>
    <w:rsid w:val="00F10F3F"/>
    <w:rsid w:val="00F1126D"/>
    <w:rsid w:val="00F11354"/>
    <w:rsid w:val="00F114FE"/>
    <w:rsid w:val="00F11539"/>
    <w:rsid w:val="00F1163D"/>
    <w:rsid w:val="00F116DF"/>
    <w:rsid w:val="00F11742"/>
    <w:rsid w:val="00F11A90"/>
    <w:rsid w:val="00F12050"/>
    <w:rsid w:val="00F1228E"/>
    <w:rsid w:val="00F12347"/>
    <w:rsid w:val="00F1244E"/>
    <w:rsid w:val="00F12A1A"/>
    <w:rsid w:val="00F12BC7"/>
    <w:rsid w:val="00F12C0B"/>
    <w:rsid w:val="00F12D90"/>
    <w:rsid w:val="00F13284"/>
    <w:rsid w:val="00F132CA"/>
    <w:rsid w:val="00F132F2"/>
    <w:rsid w:val="00F13348"/>
    <w:rsid w:val="00F133F2"/>
    <w:rsid w:val="00F13633"/>
    <w:rsid w:val="00F136F4"/>
    <w:rsid w:val="00F137FC"/>
    <w:rsid w:val="00F13B1D"/>
    <w:rsid w:val="00F13E64"/>
    <w:rsid w:val="00F141FD"/>
    <w:rsid w:val="00F14639"/>
    <w:rsid w:val="00F1480B"/>
    <w:rsid w:val="00F1481B"/>
    <w:rsid w:val="00F14904"/>
    <w:rsid w:val="00F14993"/>
    <w:rsid w:val="00F149E7"/>
    <w:rsid w:val="00F14C38"/>
    <w:rsid w:val="00F14D4B"/>
    <w:rsid w:val="00F150C5"/>
    <w:rsid w:val="00F152F2"/>
    <w:rsid w:val="00F1548C"/>
    <w:rsid w:val="00F15A23"/>
    <w:rsid w:val="00F15ADF"/>
    <w:rsid w:val="00F16164"/>
    <w:rsid w:val="00F16644"/>
    <w:rsid w:val="00F166B2"/>
    <w:rsid w:val="00F1679B"/>
    <w:rsid w:val="00F16851"/>
    <w:rsid w:val="00F169A6"/>
    <w:rsid w:val="00F16FFD"/>
    <w:rsid w:val="00F172B0"/>
    <w:rsid w:val="00F17670"/>
    <w:rsid w:val="00F17B40"/>
    <w:rsid w:val="00F17BFB"/>
    <w:rsid w:val="00F200CF"/>
    <w:rsid w:val="00F202C7"/>
    <w:rsid w:val="00F20325"/>
    <w:rsid w:val="00F2038F"/>
    <w:rsid w:val="00F205B8"/>
    <w:rsid w:val="00F20AD2"/>
    <w:rsid w:val="00F20E55"/>
    <w:rsid w:val="00F20E74"/>
    <w:rsid w:val="00F20EB1"/>
    <w:rsid w:val="00F21092"/>
    <w:rsid w:val="00F21295"/>
    <w:rsid w:val="00F212FB"/>
    <w:rsid w:val="00F2135F"/>
    <w:rsid w:val="00F214AA"/>
    <w:rsid w:val="00F215D8"/>
    <w:rsid w:val="00F215E5"/>
    <w:rsid w:val="00F21678"/>
    <w:rsid w:val="00F217F9"/>
    <w:rsid w:val="00F21A33"/>
    <w:rsid w:val="00F21A45"/>
    <w:rsid w:val="00F21BC2"/>
    <w:rsid w:val="00F222A7"/>
    <w:rsid w:val="00F2285F"/>
    <w:rsid w:val="00F2292E"/>
    <w:rsid w:val="00F229DB"/>
    <w:rsid w:val="00F22D10"/>
    <w:rsid w:val="00F231AB"/>
    <w:rsid w:val="00F2321B"/>
    <w:rsid w:val="00F236C1"/>
    <w:rsid w:val="00F238F2"/>
    <w:rsid w:val="00F23C9E"/>
    <w:rsid w:val="00F23F18"/>
    <w:rsid w:val="00F243B5"/>
    <w:rsid w:val="00F24652"/>
    <w:rsid w:val="00F24753"/>
    <w:rsid w:val="00F24767"/>
    <w:rsid w:val="00F247C1"/>
    <w:rsid w:val="00F247FB"/>
    <w:rsid w:val="00F249C3"/>
    <w:rsid w:val="00F24D68"/>
    <w:rsid w:val="00F24F63"/>
    <w:rsid w:val="00F2530F"/>
    <w:rsid w:val="00F25488"/>
    <w:rsid w:val="00F25614"/>
    <w:rsid w:val="00F25625"/>
    <w:rsid w:val="00F25756"/>
    <w:rsid w:val="00F258AE"/>
    <w:rsid w:val="00F259C3"/>
    <w:rsid w:val="00F25BAB"/>
    <w:rsid w:val="00F25C85"/>
    <w:rsid w:val="00F25D1E"/>
    <w:rsid w:val="00F25D35"/>
    <w:rsid w:val="00F2625D"/>
    <w:rsid w:val="00F2639A"/>
    <w:rsid w:val="00F2657A"/>
    <w:rsid w:val="00F265B8"/>
    <w:rsid w:val="00F26723"/>
    <w:rsid w:val="00F267D8"/>
    <w:rsid w:val="00F2686D"/>
    <w:rsid w:val="00F268C5"/>
    <w:rsid w:val="00F26916"/>
    <w:rsid w:val="00F26B3B"/>
    <w:rsid w:val="00F26BDA"/>
    <w:rsid w:val="00F26C4B"/>
    <w:rsid w:val="00F26DD2"/>
    <w:rsid w:val="00F27023"/>
    <w:rsid w:val="00F27259"/>
    <w:rsid w:val="00F2733B"/>
    <w:rsid w:val="00F27389"/>
    <w:rsid w:val="00F273B6"/>
    <w:rsid w:val="00F275A9"/>
    <w:rsid w:val="00F2787E"/>
    <w:rsid w:val="00F27B4D"/>
    <w:rsid w:val="00F300D9"/>
    <w:rsid w:val="00F300FC"/>
    <w:rsid w:val="00F30508"/>
    <w:rsid w:val="00F30622"/>
    <w:rsid w:val="00F306AA"/>
    <w:rsid w:val="00F307D4"/>
    <w:rsid w:val="00F307E7"/>
    <w:rsid w:val="00F309F8"/>
    <w:rsid w:val="00F30F49"/>
    <w:rsid w:val="00F30FF6"/>
    <w:rsid w:val="00F31177"/>
    <w:rsid w:val="00F31214"/>
    <w:rsid w:val="00F3183C"/>
    <w:rsid w:val="00F31B56"/>
    <w:rsid w:val="00F31CD6"/>
    <w:rsid w:val="00F31D97"/>
    <w:rsid w:val="00F31E27"/>
    <w:rsid w:val="00F32037"/>
    <w:rsid w:val="00F3206F"/>
    <w:rsid w:val="00F32099"/>
    <w:rsid w:val="00F32402"/>
    <w:rsid w:val="00F324B5"/>
    <w:rsid w:val="00F32779"/>
    <w:rsid w:val="00F32796"/>
    <w:rsid w:val="00F327CD"/>
    <w:rsid w:val="00F32ACB"/>
    <w:rsid w:val="00F32AE7"/>
    <w:rsid w:val="00F32B4C"/>
    <w:rsid w:val="00F32B79"/>
    <w:rsid w:val="00F32D38"/>
    <w:rsid w:val="00F32FEC"/>
    <w:rsid w:val="00F33079"/>
    <w:rsid w:val="00F330A2"/>
    <w:rsid w:val="00F33429"/>
    <w:rsid w:val="00F334FA"/>
    <w:rsid w:val="00F33614"/>
    <w:rsid w:val="00F33696"/>
    <w:rsid w:val="00F33748"/>
    <w:rsid w:val="00F33B1D"/>
    <w:rsid w:val="00F33B8A"/>
    <w:rsid w:val="00F33C01"/>
    <w:rsid w:val="00F34047"/>
    <w:rsid w:val="00F3427B"/>
    <w:rsid w:val="00F343AE"/>
    <w:rsid w:val="00F343C4"/>
    <w:rsid w:val="00F34695"/>
    <w:rsid w:val="00F349CE"/>
    <w:rsid w:val="00F34AA1"/>
    <w:rsid w:val="00F34E7B"/>
    <w:rsid w:val="00F34EAF"/>
    <w:rsid w:val="00F352A3"/>
    <w:rsid w:val="00F353EA"/>
    <w:rsid w:val="00F3541C"/>
    <w:rsid w:val="00F35519"/>
    <w:rsid w:val="00F35745"/>
    <w:rsid w:val="00F35846"/>
    <w:rsid w:val="00F359DD"/>
    <w:rsid w:val="00F35B0B"/>
    <w:rsid w:val="00F35C94"/>
    <w:rsid w:val="00F35ED1"/>
    <w:rsid w:val="00F36036"/>
    <w:rsid w:val="00F3664C"/>
    <w:rsid w:val="00F36A7F"/>
    <w:rsid w:val="00F36AFC"/>
    <w:rsid w:val="00F36D20"/>
    <w:rsid w:val="00F36DF1"/>
    <w:rsid w:val="00F37019"/>
    <w:rsid w:val="00F37032"/>
    <w:rsid w:val="00F371F0"/>
    <w:rsid w:val="00F371F1"/>
    <w:rsid w:val="00F3722F"/>
    <w:rsid w:val="00F3756E"/>
    <w:rsid w:val="00F375AE"/>
    <w:rsid w:val="00F37791"/>
    <w:rsid w:val="00F37876"/>
    <w:rsid w:val="00F37AFC"/>
    <w:rsid w:val="00F37B82"/>
    <w:rsid w:val="00F37C50"/>
    <w:rsid w:val="00F37C89"/>
    <w:rsid w:val="00F37CE2"/>
    <w:rsid w:val="00F4007F"/>
    <w:rsid w:val="00F400C9"/>
    <w:rsid w:val="00F401FF"/>
    <w:rsid w:val="00F402EE"/>
    <w:rsid w:val="00F4040B"/>
    <w:rsid w:val="00F404BC"/>
    <w:rsid w:val="00F40F36"/>
    <w:rsid w:val="00F40FD4"/>
    <w:rsid w:val="00F4108A"/>
    <w:rsid w:val="00F41275"/>
    <w:rsid w:val="00F41286"/>
    <w:rsid w:val="00F415AB"/>
    <w:rsid w:val="00F416BE"/>
    <w:rsid w:val="00F416FF"/>
    <w:rsid w:val="00F419DF"/>
    <w:rsid w:val="00F41A71"/>
    <w:rsid w:val="00F41A78"/>
    <w:rsid w:val="00F41BBF"/>
    <w:rsid w:val="00F41D62"/>
    <w:rsid w:val="00F4205C"/>
    <w:rsid w:val="00F422F1"/>
    <w:rsid w:val="00F42604"/>
    <w:rsid w:val="00F42686"/>
    <w:rsid w:val="00F427AD"/>
    <w:rsid w:val="00F429A4"/>
    <w:rsid w:val="00F42B71"/>
    <w:rsid w:val="00F42C24"/>
    <w:rsid w:val="00F42C88"/>
    <w:rsid w:val="00F42E97"/>
    <w:rsid w:val="00F42EC5"/>
    <w:rsid w:val="00F43112"/>
    <w:rsid w:val="00F432E8"/>
    <w:rsid w:val="00F433EF"/>
    <w:rsid w:val="00F434A7"/>
    <w:rsid w:val="00F4367F"/>
    <w:rsid w:val="00F439CC"/>
    <w:rsid w:val="00F440CE"/>
    <w:rsid w:val="00F4418D"/>
    <w:rsid w:val="00F444A5"/>
    <w:rsid w:val="00F445F7"/>
    <w:rsid w:val="00F44965"/>
    <w:rsid w:val="00F44BE8"/>
    <w:rsid w:val="00F44C32"/>
    <w:rsid w:val="00F44C97"/>
    <w:rsid w:val="00F44D16"/>
    <w:rsid w:val="00F44D46"/>
    <w:rsid w:val="00F44D99"/>
    <w:rsid w:val="00F44DA6"/>
    <w:rsid w:val="00F44F2C"/>
    <w:rsid w:val="00F452FC"/>
    <w:rsid w:val="00F45315"/>
    <w:rsid w:val="00F457A7"/>
    <w:rsid w:val="00F458BC"/>
    <w:rsid w:val="00F45EDC"/>
    <w:rsid w:val="00F46099"/>
    <w:rsid w:val="00F461ED"/>
    <w:rsid w:val="00F4656D"/>
    <w:rsid w:val="00F465E5"/>
    <w:rsid w:val="00F46AE1"/>
    <w:rsid w:val="00F46C5A"/>
    <w:rsid w:val="00F47128"/>
    <w:rsid w:val="00F4721E"/>
    <w:rsid w:val="00F473E1"/>
    <w:rsid w:val="00F47480"/>
    <w:rsid w:val="00F4761D"/>
    <w:rsid w:val="00F476E4"/>
    <w:rsid w:val="00F47702"/>
    <w:rsid w:val="00F4791D"/>
    <w:rsid w:val="00F47957"/>
    <w:rsid w:val="00F47B1F"/>
    <w:rsid w:val="00F47DAB"/>
    <w:rsid w:val="00F47DB6"/>
    <w:rsid w:val="00F47F78"/>
    <w:rsid w:val="00F503CC"/>
    <w:rsid w:val="00F50405"/>
    <w:rsid w:val="00F50505"/>
    <w:rsid w:val="00F50701"/>
    <w:rsid w:val="00F5071A"/>
    <w:rsid w:val="00F50BA9"/>
    <w:rsid w:val="00F50BB4"/>
    <w:rsid w:val="00F50C29"/>
    <w:rsid w:val="00F50D17"/>
    <w:rsid w:val="00F50E06"/>
    <w:rsid w:val="00F50F1B"/>
    <w:rsid w:val="00F50F56"/>
    <w:rsid w:val="00F5152B"/>
    <w:rsid w:val="00F51B09"/>
    <w:rsid w:val="00F51FDC"/>
    <w:rsid w:val="00F520B7"/>
    <w:rsid w:val="00F52310"/>
    <w:rsid w:val="00F52333"/>
    <w:rsid w:val="00F5234F"/>
    <w:rsid w:val="00F527D2"/>
    <w:rsid w:val="00F52A47"/>
    <w:rsid w:val="00F52F38"/>
    <w:rsid w:val="00F533B5"/>
    <w:rsid w:val="00F5354E"/>
    <w:rsid w:val="00F535F6"/>
    <w:rsid w:val="00F5363D"/>
    <w:rsid w:val="00F5375A"/>
    <w:rsid w:val="00F53761"/>
    <w:rsid w:val="00F53A80"/>
    <w:rsid w:val="00F53B4C"/>
    <w:rsid w:val="00F53C68"/>
    <w:rsid w:val="00F53D71"/>
    <w:rsid w:val="00F53EAB"/>
    <w:rsid w:val="00F53EAD"/>
    <w:rsid w:val="00F54030"/>
    <w:rsid w:val="00F540BF"/>
    <w:rsid w:val="00F54341"/>
    <w:rsid w:val="00F543A0"/>
    <w:rsid w:val="00F5466D"/>
    <w:rsid w:val="00F546A5"/>
    <w:rsid w:val="00F548E4"/>
    <w:rsid w:val="00F54C5A"/>
    <w:rsid w:val="00F54C6E"/>
    <w:rsid w:val="00F54D01"/>
    <w:rsid w:val="00F54D1E"/>
    <w:rsid w:val="00F54D5A"/>
    <w:rsid w:val="00F54F55"/>
    <w:rsid w:val="00F5504F"/>
    <w:rsid w:val="00F5524D"/>
    <w:rsid w:val="00F55B9B"/>
    <w:rsid w:val="00F55CC7"/>
    <w:rsid w:val="00F55CF3"/>
    <w:rsid w:val="00F55D2E"/>
    <w:rsid w:val="00F55EDA"/>
    <w:rsid w:val="00F5631E"/>
    <w:rsid w:val="00F5641B"/>
    <w:rsid w:val="00F5645A"/>
    <w:rsid w:val="00F56534"/>
    <w:rsid w:val="00F565B9"/>
    <w:rsid w:val="00F565C8"/>
    <w:rsid w:val="00F566D4"/>
    <w:rsid w:val="00F56A28"/>
    <w:rsid w:val="00F56B0E"/>
    <w:rsid w:val="00F57633"/>
    <w:rsid w:val="00F57900"/>
    <w:rsid w:val="00F57A55"/>
    <w:rsid w:val="00F6013A"/>
    <w:rsid w:val="00F606F7"/>
    <w:rsid w:val="00F6072A"/>
    <w:rsid w:val="00F60877"/>
    <w:rsid w:val="00F60A09"/>
    <w:rsid w:val="00F60B05"/>
    <w:rsid w:val="00F60DF7"/>
    <w:rsid w:val="00F60F6E"/>
    <w:rsid w:val="00F612C3"/>
    <w:rsid w:val="00F61675"/>
    <w:rsid w:val="00F6182E"/>
    <w:rsid w:val="00F61836"/>
    <w:rsid w:val="00F61868"/>
    <w:rsid w:val="00F619A3"/>
    <w:rsid w:val="00F61F3C"/>
    <w:rsid w:val="00F61F86"/>
    <w:rsid w:val="00F62329"/>
    <w:rsid w:val="00F624DA"/>
    <w:rsid w:val="00F62783"/>
    <w:rsid w:val="00F6280A"/>
    <w:rsid w:val="00F6280E"/>
    <w:rsid w:val="00F62D04"/>
    <w:rsid w:val="00F62F70"/>
    <w:rsid w:val="00F632B3"/>
    <w:rsid w:val="00F632E1"/>
    <w:rsid w:val="00F633B2"/>
    <w:rsid w:val="00F635D3"/>
    <w:rsid w:val="00F63967"/>
    <w:rsid w:val="00F63A5E"/>
    <w:rsid w:val="00F63C08"/>
    <w:rsid w:val="00F63C28"/>
    <w:rsid w:val="00F63D73"/>
    <w:rsid w:val="00F63E1A"/>
    <w:rsid w:val="00F64016"/>
    <w:rsid w:val="00F643C9"/>
    <w:rsid w:val="00F646AC"/>
    <w:rsid w:val="00F646DF"/>
    <w:rsid w:val="00F64A02"/>
    <w:rsid w:val="00F64BC7"/>
    <w:rsid w:val="00F64BE2"/>
    <w:rsid w:val="00F64E53"/>
    <w:rsid w:val="00F64EA7"/>
    <w:rsid w:val="00F6537A"/>
    <w:rsid w:val="00F65396"/>
    <w:rsid w:val="00F65489"/>
    <w:rsid w:val="00F65592"/>
    <w:rsid w:val="00F65714"/>
    <w:rsid w:val="00F65B07"/>
    <w:rsid w:val="00F65BFF"/>
    <w:rsid w:val="00F65FE7"/>
    <w:rsid w:val="00F66053"/>
    <w:rsid w:val="00F66297"/>
    <w:rsid w:val="00F66315"/>
    <w:rsid w:val="00F665D3"/>
    <w:rsid w:val="00F66A46"/>
    <w:rsid w:val="00F66AEC"/>
    <w:rsid w:val="00F66C3C"/>
    <w:rsid w:val="00F670FF"/>
    <w:rsid w:val="00F67204"/>
    <w:rsid w:val="00F67797"/>
    <w:rsid w:val="00F6785F"/>
    <w:rsid w:val="00F67E03"/>
    <w:rsid w:val="00F67E21"/>
    <w:rsid w:val="00F67EEE"/>
    <w:rsid w:val="00F702AB"/>
    <w:rsid w:val="00F702B4"/>
    <w:rsid w:val="00F70613"/>
    <w:rsid w:val="00F70963"/>
    <w:rsid w:val="00F70A54"/>
    <w:rsid w:val="00F70A57"/>
    <w:rsid w:val="00F70F95"/>
    <w:rsid w:val="00F71127"/>
    <w:rsid w:val="00F71265"/>
    <w:rsid w:val="00F718BF"/>
    <w:rsid w:val="00F71B65"/>
    <w:rsid w:val="00F720C6"/>
    <w:rsid w:val="00F72137"/>
    <w:rsid w:val="00F72189"/>
    <w:rsid w:val="00F7221D"/>
    <w:rsid w:val="00F72226"/>
    <w:rsid w:val="00F7261C"/>
    <w:rsid w:val="00F72708"/>
    <w:rsid w:val="00F72922"/>
    <w:rsid w:val="00F72B20"/>
    <w:rsid w:val="00F72B2A"/>
    <w:rsid w:val="00F72E00"/>
    <w:rsid w:val="00F72ED5"/>
    <w:rsid w:val="00F72F0C"/>
    <w:rsid w:val="00F73931"/>
    <w:rsid w:val="00F739EF"/>
    <w:rsid w:val="00F7451D"/>
    <w:rsid w:val="00F745DB"/>
    <w:rsid w:val="00F74740"/>
    <w:rsid w:val="00F747D8"/>
    <w:rsid w:val="00F74897"/>
    <w:rsid w:val="00F74A08"/>
    <w:rsid w:val="00F74D95"/>
    <w:rsid w:val="00F74ED0"/>
    <w:rsid w:val="00F74F8D"/>
    <w:rsid w:val="00F75170"/>
    <w:rsid w:val="00F751D7"/>
    <w:rsid w:val="00F755E5"/>
    <w:rsid w:val="00F75642"/>
    <w:rsid w:val="00F75658"/>
    <w:rsid w:val="00F75921"/>
    <w:rsid w:val="00F75DE8"/>
    <w:rsid w:val="00F75F2A"/>
    <w:rsid w:val="00F7614D"/>
    <w:rsid w:val="00F762E0"/>
    <w:rsid w:val="00F76594"/>
    <w:rsid w:val="00F76608"/>
    <w:rsid w:val="00F767FE"/>
    <w:rsid w:val="00F768F2"/>
    <w:rsid w:val="00F76A42"/>
    <w:rsid w:val="00F76DA6"/>
    <w:rsid w:val="00F77164"/>
    <w:rsid w:val="00F7721A"/>
    <w:rsid w:val="00F77280"/>
    <w:rsid w:val="00F77324"/>
    <w:rsid w:val="00F77369"/>
    <w:rsid w:val="00F776C9"/>
    <w:rsid w:val="00F77B2F"/>
    <w:rsid w:val="00F77D8D"/>
    <w:rsid w:val="00F801FB"/>
    <w:rsid w:val="00F80423"/>
    <w:rsid w:val="00F8048B"/>
    <w:rsid w:val="00F804A1"/>
    <w:rsid w:val="00F8058E"/>
    <w:rsid w:val="00F8082A"/>
    <w:rsid w:val="00F8089B"/>
    <w:rsid w:val="00F812C8"/>
    <w:rsid w:val="00F813B6"/>
    <w:rsid w:val="00F814EE"/>
    <w:rsid w:val="00F81570"/>
    <w:rsid w:val="00F815AF"/>
    <w:rsid w:val="00F8171E"/>
    <w:rsid w:val="00F8187B"/>
    <w:rsid w:val="00F81CD6"/>
    <w:rsid w:val="00F82301"/>
    <w:rsid w:val="00F8233B"/>
    <w:rsid w:val="00F82641"/>
    <w:rsid w:val="00F82940"/>
    <w:rsid w:val="00F82B4D"/>
    <w:rsid w:val="00F82B56"/>
    <w:rsid w:val="00F82C22"/>
    <w:rsid w:val="00F82CB7"/>
    <w:rsid w:val="00F82DC8"/>
    <w:rsid w:val="00F82E41"/>
    <w:rsid w:val="00F82E89"/>
    <w:rsid w:val="00F82F4B"/>
    <w:rsid w:val="00F82F70"/>
    <w:rsid w:val="00F8302B"/>
    <w:rsid w:val="00F83161"/>
    <w:rsid w:val="00F83554"/>
    <w:rsid w:val="00F838AD"/>
    <w:rsid w:val="00F838D1"/>
    <w:rsid w:val="00F83CFF"/>
    <w:rsid w:val="00F83F51"/>
    <w:rsid w:val="00F83FD7"/>
    <w:rsid w:val="00F842B6"/>
    <w:rsid w:val="00F84741"/>
    <w:rsid w:val="00F84815"/>
    <w:rsid w:val="00F84D4D"/>
    <w:rsid w:val="00F84DC1"/>
    <w:rsid w:val="00F84F58"/>
    <w:rsid w:val="00F852E4"/>
    <w:rsid w:val="00F853D9"/>
    <w:rsid w:val="00F85420"/>
    <w:rsid w:val="00F85460"/>
    <w:rsid w:val="00F85820"/>
    <w:rsid w:val="00F85988"/>
    <w:rsid w:val="00F85B1F"/>
    <w:rsid w:val="00F85E3A"/>
    <w:rsid w:val="00F85F28"/>
    <w:rsid w:val="00F860BF"/>
    <w:rsid w:val="00F861A3"/>
    <w:rsid w:val="00F8626F"/>
    <w:rsid w:val="00F8632D"/>
    <w:rsid w:val="00F86358"/>
    <w:rsid w:val="00F863AA"/>
    <w:rsid w:val="00F863C1"/>
    <w:rsid w:val="00F86504"/>
    <w:rsid w:val="00F869BE"/>
    <w:rsid w:val="00F86A60"/>
    <w:rsid w:val="00F87A3A"/>
    <w:rsid w:val="00F87C39"/>
    <w:rsid w:val="00F87C98"/>
    <w:rsid w:val="00F87D20"/>
    <w:rsid w:val="00F87D35"/>
    <w:rsid w:val="00F87E79"/>
    <w:rsid w:val="00F90065"/>
    <w:rsid w:val="00F90338"/>
    <w:rsid w:val="00F90417"/>
    <w:rsid w:val="00F90589"/>
    <w:rsid w:val="00F90673"/>
    <w:rsid w:val="00F9069E"/>
    <w:rsid w:val="00F90739"/>
    <w:rsid w:val="00F90910"/>
    <w:rsid w:val="00F9132E"/>
    <w:rsid w:val="00F914BE"/>
    <w:rsid w:val="00F91503"/>
    <w:rsid w:val="00F9165D"/>
    <w:rsid w:val="00F918B3"/>
    <w:rsid w:val="00F919C4"/>
    <w:rsid w:val="00F91AD2"/>
    <w:rsid w:val="00F91B45"/>
    <w:rsid w:val="00F91B58"/>
    <w:rsid w:val="00F91E62"/>
    <w:rsid w:val="00F92086"/>
    <w:rsid w:val="00F9214C"/>
    <w:rsid w:val="00F921AC"/>
    <w:rsid w:val="00F92499"/>
    <w:rsid w:val="00F92577"/>
    <w:rsid w:val="00F926D8"/>
    <w:rsid w:val="00F92731"/>
    <w:rsid w:val="00F92781"/>
    <w:rsid w:val="00F92C8E"/>
    <w:rsid w:val="00F92D1C"/>
    <w:rsid w:val="00F92E4F"/>
    <w:rsid w:val="00F92ED9"/>
    <w:rsid w:val="00F93048"/>
    <w:rsid w:val="00F93206"/>
    <w:rsid w:val="00F9342A"/>
    <w:rsid w:val="00F93799"/>
    <w:rsid w:val="00F93929"/>
    <w:rsid w:val="00F93992"/>
    <w:rsid w:val="00F93F57"/>
    <w:rsid w:val="00F9442E"/>
    <w:rsid w:val="00F9445A"/>
    <w:rsid w:val="00F94700"/>
    <w:rsid w:val="00F9495F"/>
    <w:rsid w:val="00F94DD3"/>
    <w:rsid w:val="00F94ED7"/>
    <w:rsid w:val="00F94F2A"/>
    <w:rsid w:val="00F94FE3"/>
    <w:rsid w:val="00F95003"/>
    <w:rsid w:val="00F95049"/>
    <w:rsid w:val="00F95615"/>
    <w:rsid w:val="00F95972"/>
    <w:rsid w:val="00F96098"/>
    <w:rsid w:val="00F96385"/>
    <w:rsid w:val="00F963BE"/>
    <w:rsid w:val="00F96515"/>
    <w:rsid w:val="00F9656C"/>
    <w:rsid w:val="00F96704"/>
    <w:rsid w:val="00F9673A"/>
    <w:rsid w:val="00F967E1"/>
    <w:rsid w:val="00F9704D"/>
    <w:rsid w:val="00F972B7"/>
    <w:rsid w:val="00F97368"/>
    <w:rsid w:val="00F9745D"/>
    <w:rsid w:val="00F97656"/>
    <w:rsid w:val="00F97731"/>
    <w:rsid w:val="00F97AB6"/>
    <w:rsid w:val="00F97ADC"/>
    <w:rsid w:val="00F97B9F"/>
    <w:rsid w:val="00F97C8B"/>
    <w:rsid w:val="00F97D16"/>
    <w:rsid w:val="00F97F17"/>
    <w:rsid w:val="00FA0671"/>
    <w:rsid w:val="00FA06E0"/>
    <w:rsid w:val="00FA087C"/>
    <w:rsid w:val="00FA08A8"/>
    <w:rsid w:val="00FA08EC"/>
    <w:rsid w:val="00FA0A2F"/>
    <w:rsid w:val="00FA1248"/>
    <w:rsid w:val="00FA1513"/>
    <w:rsid w:val="00FA15E3"/>
    <w:rsid w:val="00FA1798"/>
    <w:rsid w:val="00FA18E5"/>
    <w:rsid w:val="00FA1915"/>
    <w:rsid w:val="00FA1962"/>
    <w:rsid w:val="00FA1AC0"/>
    <w:rsid w:val="00FA1B56"/>
    <w:rsid w:val="00FA1C0F"/>
    <w:rsid w:val="00FA1DFC"/>
    <w:rsid w:val="00FA1EA8"/>
    <w:rsid w:val="00FA24F0"/>
    <w:rsid w:val="00FA2624"/>
    <w:rsid w:val="00FA2946"/>
    <w:rsid w:val="00FA2BF1"/>
    <w:rsid w:val="00FA2C8B"/>
    <w:rsid w:val="00FA2CE8"/>
    <w:rsid w:val="00FA2D81"/>
    <w:rsid w:val="00FA2F61"/>
    <w:rsid w:val="00FA2FC9"/>
    <w:rsid w:val="00FA3242"/>
    <w:rsid w:val="00FA3443"/>
    <w:rsid w:val="00FA348C"/>
    <w:rsid w:val="00FA34AF"/>
    <w:rsid w:val="00FA3733"/>
    <w:rsid w:val="00FA3736"/>
    <w:rsid w:val="00FA3858"/>
    <w:rsid w:val="00FA3C9B"/>
    <w:rsid w:val="00FA3D5D"/>
    <w:rsid w:val="00FA3DD1"/>
    <w:rsid w:val="00FA4206"/>
    <w:rsid w:val="00FA43BD"/>
    <w:rsid w:val="00FA4462"/>
    <w:rsid w:val="00FA44EE"/>
    <w:rsid w:val="00FA4756"/>
    <w:rsid w:val="00FA482B"/>
    <w:rsid w:val="00FA4878"/>
    <w:rsid w:val="00FA49F1"/>
    <w:rsid w:val="00FA4A4A"/>
    <w:rsid w:val="00FA4C24"/>
    <w:rsid w:val="00FA4DB5"/>
    <w:rsid w:val="00FA5407"/>
    <w:rsid w:val="00FA5494"/>
    <w:rsid w:val="00FA569D"/>
    <w:rsid w:val="00FA59B1"/>
    <w:rsid w:val="00FA59BB"/>
    <w:rsid w:val="00FA5B9D"/>
    <w:rsid w:val="00FA5C95"/>
    <w:rsid w:val="00FA5CAB"/>
    <w:rsid w:val="00FA5D49"/>
    <w:rsid w:val="00FA5D6A"/>
    <w:rsid w:val="00FA5E53"/>
    <w:rsid w:val="00FA5ECC"/>
    <w:rsid w:val="00FA6298"/>
    <w:rsid w:val="00FA651E"/>
    <w:rsid w:val="00FA6773"/>
    <w:rsid w:val="00FA6A99"/>
    <w:rsid w:val="00FA6B17"/>
    <w:rsid w:val="00FA6C7F"/>
    <w:rsid w:val="00FA6D57"/>
    <w:rsid w:val="00FA6DC3"/>
    <w:rsid w:val="00FA6E1F"/>
    <w:rsid w:val="00FA6E51"/>
    <w:rsid w:val="00FA6F62"/>
    <w:rsid w:val="00FA70C6"/>
    <w:rsid w:val="00FA73CE"/>
    <w:rsid w:val="00FA7462"/>
    <w:rsid w:val="00FA754D"/>
    <w:rsid w:val="00FA7AAD"/>
    <w:rsid w:val="00FA7B2C"/>
    <w:rsid w:val="00FB00A7"/>
    <w:rsid w:val="00FB026F"/>
    <w:rsid w:val="00FB04CD"/>
    <w:rsid w:val="00FB065D"/>
    <w:rsid w:val="00FB0851"/>
    <w:rsid w:val="00FB094B"/>
    <w:rsid w:val="00FB0AA5"/>
    <w:rsid w:val="00FB0C10"/>
    <w:rsid w:val="00FB0DCF"/>
    <w:rsid w:val="00FB117F"/>
    <w:rsid w:val="00FB1249"/>
    <w:rsid w:val="00FB14BF"/>
    <w:rsid w:val="00FB152B"/>
    <w:rsid w:val="00FB171F"/>
    <w:rsid w:val="00FB18BB"/>
    <w:rsid w:val="00FB19C4"/>
    <w:rsid w:val="00FB1DF5"/>
    <w:rsid w:val="00FB2A0E"/>
    <w:rsid w:val="00FB2A20"/>
    <w:rsid w:val="00FB2D2A"/>
    <w:rsid w:val="00FB2D99"/>
    <w:rsid w:val="00FB2F54"/>
    <w:rsid w:val="00FB3282"/>
    <w:rsid w:val="00FB3340"/>
    <w:rsid w:val="00FB335F"/>
    <w:rsid w:val="00FB33A8"/>
    <w:rsid w:val="00FB3510"/>
    <w:rsid w:val="00FB362A"/>
    <w:rsid w:val="00FB36ED"/>
    <w:rsid w:val="00FB4043"/>
    <w:rsid w:val="00FB40C5"/>
    <w:rsid w:val="00FB4429"/>
    <w:rsid w:val="00FB46FB"/>
    <w:rsid w:val="00FB48C2"/>
    <w:rsid w:val="00FB4918"/>
    <w:rsid w:val="00FB4B79"/>
    <w:rsid w:val="00FB4E19"/>
    <w:rsid w:val="00FB4E84"/>
    <w:rsid w:val="00FB4F98"/>
    <w:rsid w:val="00FB50F1"/>
    <w:rsid w:val="00FB51B3"/>
    <w:rsid w:val="00FB5231"/>
    <w:rsid w:val="00FB52C9"/>
    <w:rsid w:val="00FB52E9"/>
    <w:rsid w:val="00FB53DF"/>
    <w:rsid w:val="00FB540A"/>
    <w:rsid w:val="00FB544D"/>
    <w:rsid w:val="00FB56CC"/>
    <w:rsid w:val="00FB579A"/>
    <w:rsid w:val="00FB5D9C"/>
    <w:rsid w:val="00FB5D9F"/>
    <w:rsid w:val="00FB6273"/>
    <w:rsid w:val="00FB668D"/>
    <w:rsid w:val="00FB69CB"/>
    <w:rsid w:val="00FB6B3D"/>
    <w:rsid w:val="00FB6C18"/>
    <w:rsid w:val="00FB6C94"/>
    <w:rsid w:val="00FB709B"/>
    <w:rsid w:val="00FB7538"/>
    <w:rsid w:val="00FB7E53"/>
    <w:rsid w:val="00FC042E"/>
    <w:rsid w:val="00FC08F9"/>
    <w:rsid w:val="00FC0A09"/>
    <w:rsid w:val="00FC0C1D"/>
    <w:rsid w:val="00FC0CB0"/>
    <w:rsid w:val="00FC0D53"/>
    <w:rsid w:val="00FC0DBD"/>
    <w:rsid w:val="00FC1054"/>
    <w:rsid w:val="00FC11DA"/>
    <w:rsid w:val="00FC1499"/>
    <w:rsid w:val="00FC1511"/>
    <w:rsid w:val="00FC1626"/>
    <w:rsid w:val="00FC1657"/>
    <w:rsid w:val="00FC18F8"/>
    <w:rsid w:val="00FC1CDD"/>
    <w:rsid w:val="00FC1D97"/>
    <w:rsid w:val="00FC22C1"/>
    <w:rsid w:val="00FC2573"/>
    <w:rsid w:val="00FC2653"/>
    <w:rsid w:val="00FC2869"/>
    <w:rsid w:val="00FC29A5"/>
    <w:rsid w:val="00FC29B7"/>
    <w:rsid w:val="00FC2C06"/>
    <w:rsid w:val="00FC2CA5"/>
    <w:rsid w:val="00FC2EC6"/>
    <w:rsid w:val="00FC2F50"/>
    <w:rsid w:val="00FC338D"/>
    <w:rsid w:val="00FC34D6"/>
    <w:rsid w:val="00FC34F0"/>
    <w:rsid w:val="00FC3667"/>
    <w:rsid w:val="00FC3A36"/>
    <w:rsid w:val="00FC3B27"/>
    <w:rsid w:val="00FC3B30"/>
    <w:rsid w:val="00FC3BFD"/>
    <w:rsid w:val="00FC3E71"/>
    <w:rsid w:val="00FC3F71"/>
    <w:rsid w:val="00FC3FBF"/>
    <w:rsid w:val="00FC45EF"/>
    <w:rsid w:val="00FC4697"/>
    <w:rsid w:val="00FC4A83"/>
    <w:rsid w:val="00FC4BA4"/>
    <w:rsid w:val="00FC4C34"/>
    <w:rsid w:val="00FC5276"/>
    <w:rsid w:val="00FC55A0"/>
    <w:rsid w:val="00FC55B5"/>
    <w:rsid w:val="00FC5663"/>
    <w:rsid w:val="00FC57FF"/>
    <w:rsid w:val="00FC592A"/>
    <w:rsid w:val="00FC5B7D"/>
    <w:rsid w:val="00FC5C15"/>
    <w:rsid w:val="00FC5F1A"/>
    <w:rsid w:val="00FC5FD0"/>
    <w:rsid w:val="00FC6018"/>
    <w:rsid w:val="00FC63DD"/>
    <w:rsid w:val="00FC63E6"/>
    <w:rsid w:val="00FC6657"/>
    <w:rsid w:val="00FC6697"/>
    <w:rsid w:val="00FC698C"/>
    <w:rsid w:val="00FC6B5F"/>
    <w:rsid w:val="00FC6BD2"/>
    <w:rsid w:val="00FC6CCD"/>
    <w:rsid w:val="00FC6F54"/>
    <w:rsid w:val="00FC6FDF"/>
    <w:rsid w:val="00FC7077"/>
    <w:rsid w:val="00FC7588"/>
    <w:rsid w:val="00FC75E7"/>
    <w:rsid w:val="00FC78B2"/>
    <w:rsid w:val="00FC78F8"/>
    <w:rsid w:val="00FC7CB3"/>
    <w:rsid w:val="00FC7CEC"/>
    <w:rsid w:val="00FC7FF8"/>
    <w:rsid w:val="00FD013C"/>
    <w:rsid w:val="00FD0187"/>
    <w:rsid w:val="00FD01AA"/>
    <w:rsid w:val="00FD0225"/>
    <w:rsid w:val="00FD024D"/>
    <w:rsid w:val="00FD08B6"/>
    <w:rsid w:val="00FD0BFD"/>
    <w:rsid w:val="00FD1021"/>
    <w:rsid w:val="00FD1128"/>
    <w:rsid w:val="00FD13A6"/>
    <w:rsid w:val="00FD14BB"/>
    <w:rsid w:val="00FD15EF"/>
    <w:rsid w:val="00FD166A"/>
    <w:rsid w:val="00FD1698"/>
    <w:rsid w:val="00FD18BF"/>
    <w:rsid w:val="00FD1B41"/>
    <w:rsid w:val="00FD1B8D"/>
    <w:rsid w:val="00FD1EAD"/>
    <w:rsid w:val="00FD20F0"/>
    <w:rsid w:val="00FD2352"/>
    <w:rsid w:val="00FD2876"/>
    <w:rsid w:val="00FD29D5"/>
    <w:rsid w:val="00FD29D7"/>
    <w:rsid w:val="00FD2B05"/>
    <w:rsid w:val="00FD2B3F"/>
    <w:rsid w:val="00FD2BEA"/>
    <w:rsid w:val="00FD2CB7"/>
    <w:rsid w:val="00FD2ED3"/>
    <w:rsid w:val="00FD341C"/>
    <w:rsid w:val="00FD3442"/>
    <w:rsid w:val="00FD3676"/>
    <w:rsid w:val="00FD3D28"/>
    <w:rsid w:val="00FD3D78"/>
    <w:rsid w:val="00FD3E50"/>
    <w:rsid w:val="00FD41CA"/>
    <w:rsid w:val="00FD4516"/>
    <w:rsid w:val="00FD454B"/>
    <w:rsid w:val="00FD4983"/>
    <w:rsid w:val="00FD49BB"/>
    <w:rsid w:val="00FD4E6A"/>
    <w:rsid w:val="00FD519C"/>
    <w:rsid w:val="00FD5638"/>
    <w:rsid w:val="00FD571A"/>
    <w:rsid w:val="00FD5AB1"/>
    <w:rsid w:val="00FD5BA4"/>
    <w:rsid w:val="00FD60DF"/>
    <w:rsid w:val="00FD61B1"/>
    <w:rsid w:val="00FD61D9"/>
    <w:rsid w:val="00FD6386"/>
    <w:rsid w:val="00FD659B"/>
    <w:rsid w:val="00FD6702"/>
    <w:rsid w:val="00FD6857"/>
    <w:rsid w:val="00FD6C0B"/>
    <w:rsid w:val="00FD7081"/>
    <w:rsid w:val="00FD70EB"/>
    <w:rsid w:val="00FD7298"/>
    <w:rsid w:val="00FD7358"/>
    <w:rsid w:val="00FD74B5"/>
    <w:rsid w:val="00FD76F8"/>
    <w:rsid w:val="00FD796B"/>
    <w:rsid w:val="00FD7996"/>
    <w:rsid w:val="00FD7E5D"/>
    <w:rsid w:val="00FD7F17"/>
    <w:rsid w:val="00FE00EF"/>
    <w:rsid w:val="00FE0267"/>
    <w:rsid w:val="00FE0815"/>
    <w:rsid w:val="00FE09FD"/>
    <w:rsid w:val="00FE0B61"/>
    <w:rsid w:val="00FE0C8B"/>
    <w:rsid w:val="00FE11A2"/>
    <w:rsid w:val="00FE1402"/>
    <w:rsid w:val="00FE164D"/>
    <w:rsid w:val="00FE181A"/>
    <w:rsid w:val="00FE1918"/>
    <w:rsid w:val="00FE1A9F"/>
    <w:rsid w:val="00FE210D"/>
    <w:rsid w:val="00FE24C0"/>
    <w:rsid w:val="00FE24E0"/>
    <w:rsid w:val="00FE27AD"/>
    <w:rsid w:val="00FE2AE2"/>
    <w:rsid w:val="00FE2B83"/>
    <w:rsid w:val="00FE2D7F"/>
    <w:rsid w:val="00FE2F5D"/>
    <w:rsid w:val="00FE30CF"/>
    <w:rsid w:val="00FE30E0"/>
    <w:rsid w:val="00FE3345"/>
    <w:rsid w:val="00FE33AA"/>
    <w:rsid w:val="00FE3619"/>
    <w:rsid w:val="00FE37FB"/>
    <w:rsid w:val="00FE3D35"/>
    <w:rsid w:val="00FE3ED8"/>
    <w:rsid w:val="00FE3FF7"/>
    <w:rsid w:val="00FE4187"/>
    <w:rsid w:val="00FE435B"/>
    <w:rsid w:val="00FE4A1A"/>
    <w:rsid w:val="00FE4C43"/>
    <w:rsid w:val="00FE4DC0"/>
    <w:rsid w:val="00FE4DC2"/>
    <w:rsid w:val="00FE4F6F"/>
    <w:rsid w:val="00FE5498"/>
    <w:rsid w:val="00FE56D9"/>
    <w:rsid w:val="00FE574C"/>
    <w:rsid w:val="00FE59BF"/>
    <w:rsid w:val="00FE5C5E"/>
    <w:rsid w:val="00FE5C6D"/>
    <w:rsid w:val="00FE5D42"/>
    <w:rsid w:val="00FE5E20"/>
    <w:rsid w:val="00FE61BA"/>
    <w:rsid w:val="00FE6277"/>
    <w:rsid w:val="00FE62F8"/>
    <w:rsid w:val="00FE6318"/>
    <w:rsid w:val="00FE6594"/>
    <w:rsid w:val="00FE66B9"/>
    <w:rsid w:val="00FE66F9"/>
    <w:rsid w:val="00FE6723"/>
    <w:rsid w:val="00FE68ED"/>
    <w:rsid w:val="00FE6B0C"/>
    <w:rsid w:val="00FE6C6C"/>
    <w:rsid w:val="00FE6D15"/>
    <w:rsid w:val="00FE6ECD"/>
    <w:rsid w:val="00FE6EF4"/>
    <w:rsid w:val="00FE6F84"/>
    <w:rsid w:val="00FE737F"/>
    <w:rsid w:val="00FE7393"/>
    <w:rsid w:val="00FE76DE"/>
    <w:rsid w:val="00FE78CA"/>
    <w:rsid w:val="00FE79BB"/>
    <w:rsid w:val="00FE7A46"/>
    <w:rsid w:val="00FE7AE2"/>
    <w:rsid w:val="00FE7B12"/>
    <w:rsid w:val="00FE7C2F"/>
    <w:rsid w:val="00FE7CE0"/>
    <w:rsid w:val="00FF036C"/>
    <w:rsid w:val="00FF0485"/>
    <w:rsid w:val="00FF0625"/>
    <w:rsid w:val="00FF0898"/>
    <w:rsid w:val="00FF093D"/>
    <w:rsid w:val="00FF094F"/>
    <w:rsid w:val="00FF0AAD"/>
    <w:rsid w:val="00FF0FC0"/>
    <w:rsid w:val="00FF11AC"/>
    <w:rsid w:val="00FF1323"/>
    <w:rsid w:val="00FF14E0"/>
    <w:rsid w:val="00FF1948"/>
    <w:rsid w:val="00FF1A50"/>
    <w:rsid w:val="00FF1CDC"/>
    <w:rsid w:val="00FF1DCD"/>
    <w:rsid w:val="00FF1F72"/>
    <w:rsid w:val="00FF1FFF"/>
    <w:rsid w:val="00FF26D6"/>
    <w:rsid w:val="00FF27CF"/>
    <w:rsid w:val="00FF2D5D"/>
    <w:rsid w:val="00FF2DE3"/>
    <w:rsid w:val="00FF31BC"/>
    <w:rsid w:val="00FF321B"/>
    <w:rsid w:val="00FF326D"/>
    <w:rsid w:val="00FF327C"/>
    <w:rsid w:val="00FF32C8"/>
    <w:rsid w:val="00FF335B"/>
    <w:rsid w:val="00FF33F3"/>
    <w:rsid w:val="00FF36B1"/>
    <w:rsid w:val="00FF3952"/>
    <w:rsid w:val="00FF3AD7"/>
    <w:rsid w:val="00FF3B44"/>
    <w:rsid w:val="00FF3C3D"/>
    <w:rsid w:val="00FF3CA4"/>
    <w:rsid w:val="00FF3EA7"/>
    <w:rsid w:val="00FF3F90"/>
    <w:rsid w:val="00FF41ED"/>
    <w:rsid w:val="00FF4279"/>
    <w:rsid w:val="00FF42BB"/>
    <w:rsid w:val="00FF42D4"/>
    <w:rsid w:val="00FF4326"/>
    <w:rsid w:val="00FF4656"/>
    <w:rsid w:val="00FF46C4"/>
    <w:rsid w:val="00FF46E9"/>
    <w:rsid w:val="00FF47CE"/>
    <w:rsid w:val="00FF4A8E"/>
    <w:rsid w:val="00FF4AC3"/>
    <w:rsid w:val="00FF4D7D"/>
    <w:rsid w:val="00FF4E38"/>
    <w:rsid w:val="00FF4FE2"/>
    <w:rsid w:val="00FF51E1"/>
    <w:rsid w:val="00FF52FE"/>
    <w:rsid w:val="00FF54BE"/>
    <w:rsid w:val="00FF54E0"/>
    <w:rsid w:val="00FF5D55"/>
    <w:rsid w:val="00FF5D78"/>
    <w:rsid w:val="00FF5DC3"/>
    <w:rsid w:val="00FF5FE7"/>
    <w:rsid w:val="00FF61F5"/>
    <w:rsid w:val="00FF660F"/>
    <w:rsid w:val="00FF68A1"/>
    <w:rsid w:val="00FF6DAB"/>
    <w:rsid w:val="00FF6F5D"/>
    <w:rsid w:val="00FF6FD0"/>
    <w:rsid w:val="00FF705B"/>
    <w:rsid w:val="00FF7098"/>
    <w:rsid w:val="00FF727F"/>
    <w:rsid w:val="00FF7576"/>
    <w:rsid w:val="00FF785D"/>
    <w:rsid w:val="00FF7A0F"/>
    <w:rsid w:val="00FF7A77"/>
    <w:rsid w:val="00FF7C6B"/>
    <w:rsid w:val="00FF7D40"/>
    <w:rsid w:val="00FF7DA2"/>
    <w:rsid w:val="00FF7EE8"/>
    <w:rsid w:val="00FF7E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405822"/>
  <w15:docId w15:val="{3BB09E7B-2681-447B-BE11-C6ED95F0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86"/>
  </w:style>
  <w:style w:type="paragraph" w:styleId="Heading1">
    <w:name w:val="heading 1"/>
    <w:basedOn w:val="Normal"/>
    <w:next w:val="Normal"/>
    <w:link w:val="Heading1Char"/>
    <w:qFormat/>
    <w:pPr>
      <w:keepNext/>
      <w:jc w:val="right"/>
      <w:outlineLvl w:val="0"/>
    </w:pPr>
    <w:rPr>
      <w:sz w:val="28"/>
    </w:rPr>
  </w:style>
  <w:style w:type="paragraph" w:styleId="Heading2">
    <w:name w:val="heading 2"/>
    <w:basedOn w:val="Normal"/>
    <w:next w:val="Normal"/>
    <w:link w:val="Heading2Char"/>
    <w:qFormat/>
    <w:pPr>
      <w:keepNext/>
      <w:outlineLvl w:val="1"/>
    </w:pPr>
    <w:rPr>
      <w:sz w:val="28"/>
    </w:rPr>
  </w:style>
  <w:style w:type="paragraph" w:styleId="Heading3">
    <w:name w:val="heading 3"/>
    <w:basedOn w:val="Normal"/>
    <w:next w:val="Normal"/>
    <w:link w:val="Heading3Char"/>
    <w:qFormat/>
    <w:pPr>
      <w:keepNext/>
      <w:outlineLvl w:val="2"/>
    </w:pPr>
    <w:rPr>
      <w:i/>
      <w:iCs/>
      <w:sz w:val="28"/>
      <w:u w:val="single"/>
    </w:rPr>
  </w:style>
  <w:style w:type="paragraph" w:styleId="Heading4">
    <w:name w:val="heading 4"/>
    <w:basedOn w:val="Normal"/>
    <w:next w:val="Normal"/>
    <w:qFormat/>
    <w:pPr>
      <w:keepNext/>
      <w:jc w:val="both"/>
      <w:outlineLvl w:val="3"/>
    </w:pPr>
    <w:rPr>
      <w:sz w:val="28"/>
    </w:rPr>
  </w:style>
  <w:style w:type="paragraph" w:styleId="Heading5">
    <w:name w:val="heading 5"/>
    <w:basedOn w:val="Normal"/>
    <w:next w:val="Normal"/>
    <w:qFormat/>
    <w:pPr>
      <w:keepNext/>
      <w:outlineLvl w:val="4"/>
    </w:pPr>
    <w:rPr>
      <w:b/>
      <w:bCs/>
    </w:rPr>
  </w:style>
  <w:style w:type="paragraph" w:styleId="Heading6">
    <w:name w:val="heading 6"/>
    <w:basedOn w:val="Normal"/>
    <w:next w:val="Normal"/>
    <w:link w:val="Heading6Char"/>
    <w:uiPriority w:val="9"/>
    <w:qFormat/>
    <w:rsid w:val="00FA651E"/>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
    <w:name w:val="Body Text"/>
    <w:basedOn w:val="Normal"/>
    <w:link w:val="BodyTextChar"/>
    <w:semiHidden/>
    <w:rPr>
      <w:sz w:val="28"/>
    </w:rPr>
  </w:style>
  <w:style w:type="paragraph" w:styleId="BodyText2">
    <w:name w:val="Body Text 2"/>
    <w:basedOn w:val="Normal"/>
    <w:semiHidden/>
    <w:pPr>
      <w:jc w:val="both"/>
    </w:pPr>
    <w:rPr>
      <w:sz w:val="28"/>
    </w:rPr>
  </w:style>
  <w:style w:type="paragraph" w:styleId="BodyText3">
    <w:name w:val="Body Text 3"/>
    <w:basedOn w:val="Normal"/>
    <w:semiHidden/>
    <w:pPr>
      <w:jc w:val="both"/>
    </w:pPr>
  </w:style>
  <w:style w:type="paragraph" w:styleId="HTMLPreformatted">
    <w:name w:val="HTML Preformatted"/>
    <w:basedOn w:val="Normal"/>
    <w:link w:val="HTMLPreformattedChar"/>
    <w:uiPriority w:val="99"/>
    <w:unhideWhenUsed/>
    <w:rsid w:val="00074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customStyle="1" w:styleId="HTMLPreformattedChar">
    <w:name w:val="HTML Preformatted Char"/>
    <w:link w:val="HTMLPreformatted"/>
    <w:uiPriority w:val="99"/>
    <w:rsid w:val="0007414B"/>
    <w:rPr>
      <w:rFonts w:ascii="Courier New" w:hAnsi="Courier New" w:cs="Courier New"/>
    </w:rPr>
  </w:style>
  <w:style w:type="paragraph" w:customStyle="1" w:styleId="Style1">
    <w:name w:val="Style1"/>
    <w:basedOn w:val="Normal"/>
    <w:link w:val="Style1Char"/>
    <w:qFormat/>
    <w:rsid w:val="00485981"/>
    <w:rPr>
      <w:rFonts w:ascii="Arial" w:hAnsi="Arial" w:cs="Arial"/>
    </w:rPr>
  </w:style>
  <w:style w:type="paragraph" w:customStyle="1" w:styleId="Style3">
    <w:name w:val="Style3"/>
    <w:basedOn w:val="Normal"/>
    <w:link w:val="Style3Char"/>
    <w:qFormat/>
    <w:rsid w:val="007F5557"/>
    <w:pPr>
      <w:pBdr>
        <w:top w:val="single" w:sz="18" w:space="2" w:color="1F497D"/>
      </w:pBdr>
      <w:jc w:val="center"/>
    </w:pPr>
    <w:rPr>
      <w:rFonts w:ascii="Candara" w:hAnsi="Candara" w:cs="Tahoma"/>
      <w:b/>
      <w:color w:val="00518E"/>
      <w:sz w:val="28"/>
      <w:szCs w:val="26"/>
    </w:rPr>
  </w:style>
  <w:style w:type="character" w:customStyle="1" w:styleId="Style1Char">
    <w:name w:val="Style1 Char"/>
    <w:link w:val="Style1"/>
    <w:rsid w:val="00485981"/>
    <w:rPr>
      <w:rFonts w:ascii="Arial" w:hAnsi="Arial" w:cs="Arial"/>
      <w:szCs w:val="24"/>
      <w:lang w:val="en-US" w:eastAsia="en-US"/>
    </w:rPr>
  </w:style>
  <w:style w:type="character" w:customStyle="1" w:styleId="Style3Char">
    <w:name w:val="Style3 Char"/>
    <w:link w:val="Style3"/>
    <w:rsid w:val="007F5557"/>
    <w:rPr>
      <w:rFonts w:ascii="Candara" w:hAnsi="Candara" w:cs="Tahoma"/>
      <w:b/>
      <w:color w:val="00518E"/>
      <w:sz w:val="28"/>
      <w:szCs w:val="26"/>
      <w:lang w:val="en-US" w:eastAsia="en-US"/>
    </w:rPr>
  </w:style>
  <w:style w:type="character" w:customStyle="1" w:styleId="inp-right-disabled1">
    <w:name w:val="inp-right-disabled1"/>
    <w:rsid w:val="00195157"/>
    <w:rPr>
      <w:color w:val="000000"/>
    </w:rPr>
  </w:style>
  <w:style w:type="paragraph" w:styleId="Title">
    <w:name w:val="Title"/>
    <w:basedOn w:val="Normal"/>
    <w:link w:val="TitleChar"/>
    <w:qFormat/>
    <w:rsid w:val="00FC7FF8"/>
    <w:pPr>
      <w:jc w:val="center"/>
    </w:pPr>
    <w:rPr>
      <w:b/>
    </w:rPr>
  </w:style>
  <w:style w:type="character" w:customStyle="1" w:styleId="TitleChar">
    <w:name w:val="Title Char"/>
    <w:link w:val="Title"/>
    <w:rsid w:val="00FC7FF8"/>
    <w:rPr>
      <w:b/>
      <w:sz w:val="24"/>
      <w:lang w:val="en-US" w:eastAsia="en-US"/>
    </w:rPr>
  </w:style>
  <w:style w:type="paragraph" w:styleId="NormalWeb">
    <w:name w:val="Normal (Web)"/>
    <w:basedOn w:val="Normal"/>
    <w:uiPriority w:val="99"/>
    <w:unhideWhenUsed/>
    <w:rsid w:val="00D212CC"/>
    <w:pPr>
      <w:spacing w:after="324"/>
    </w:pPr>
    <w:rPr>
      <w:lang w:val="en-CA" w:eastAsia="en-CA"/>
    </w:rPr>
  </w:style>
  <w:style w:type="paragraph" w:customStyle="1" w:styleId="Style5">
    <w:name w:val="Style5"/>
    <w:basedOn w:val="Normal"/>
    <w:link w:val="Style5Char"/>
    <w:qFormat/>
    <w:rsid w:val="00721B9F"/>
    <w:rPr>
      <w:rFonts w:ascii="Arial" w:eastAsia="Calibri" w:hAnsi="Arial" w:cs="Arial"/>
      <w:sz w:val="18"/>
      <w:lang w:val="en-CA"/>
    </w:rPr>
  </w:style>
  <w:style w:type="character" w:customStyle="1" w:styleId="Style5Char">
    <w:name w:val="Style5 Char"/>
    <w:link w:val="Style5"/>
    <w:rsid w:val="00721B9F"/>
    <w:rPr>
      <w:rFonts w:ascii="Arial" w:eastAsia="Calibri" w:hAnsi="Arial" w:cs="Arial"/>
      <w:sz w:val="18"/>
      <w:lang w:eastAsia="en-US"/>
    </w:rPr>
  </w:style>
  <w:style w:type="character" w:customStyle="1" w:styleId="ecxinp-right-disabled">
    <w:name w:val="ecxinp-right-disabled"/>
    <w:basedOn w:val="DefaultParagraphFont"/>
    <w:rsid w:val="00B410BB"/>
  </w:style>
  <w:style w:type="paragraph" w:styleId="Header">
    <w:name w:val="header"/>
    <w:basedOn w:val="Normal"/>
    <w:link w:val="HeaderChar"/>
    <w:unhideWhenUsed/>
    <w:rsid w:val="00A85EE4"/>
    <w:pPr>
      <w:tabs>
        <w:tab w:val="center" w:pos="4680"/>
        <w:tab w:val="right" w:pos="9360"/>
      </w:tabs>
    </w:pPr>
    <w:rPr>
      <w:rFonts w:ascii="Calibri" w:eastAsia="Calibri" w:hAnsi="Calibri"/>
      <w:sz w:val="22"/>
      <w:szCs w:val="22"/>
    </w:rPr>
  </w:style>
  <w:style w:type="character" w:customStyle="1" w:styleId="HeaderChar">
    <w:name w:val="Header Char"/>
    <w:link w:val="Header"/>
    <w:rsid w:val="00A85EE4"/>
    <w:rPr>
      <w:rFonts w:ascii="Calibri" w:eastAsia="Calibri" w:hAnsi="Calibri"/>
      <w:sz w:val="22"/>
      <w:szCs w:val="22"/>
      <w:lang w:val="en-US" w:eastAsia="en-US"/>
    </w:rPr>
  </w:style>
  <w:style w:type="paragraph" w:customStyle="1" w:styleId="ColorfulList-Accent11">
    <w:name w:val="Colorful List - Accent 11"/>
    <w:basedOn w:val="Normal"/>
    <w:uiPriority w:val="34"/>
    <w:qFormat/>
    <w:rsid w:val="00A85EE4"/>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F32796"/>
  </w:style>
  <w:style w:type="character" w:customStyle="1" w:styleId="bolddisplaytext1">
    <w:name w:val="bolddisplaytext1"/>
    <w:rsid w:val="003355D4"/>
    <w:rPr>
      <w:rFonts w:ascii="Verdana" w:hAnsi="Verdana" w:hint="default"/>
      <w:b/>
      <w:bCs/>
      <w:sz w:val="17"/>
      <w:szCs w:val="17"/>
    </w:rPr>
  </w:style>
  <w:style w:type="paragraph" w:styleId="PlainText">
    <w:name w:val="Plain Text"/>
    <w:basedOn w:val="Normal"/>
    <w:link w:val="PlainTextChar"/>
    <w:uiPriority w:val="99"/>
    <w:rsid w:val="00944B85"/>
    <w:pPr>
      <w:widowControl w:val="0"/>
    </w:pPr>
    <w:rPr>
      <w:rFonts w:ascii="Courier New" w:hAnsi="Courier New"/>
    </w:rPr>
  </w:style>
  <w:style w:type="character" w:customStyle="1" w:styleId="PlainTextChar">
    <w:name w:val="Plain Text Char"/>
    <w:link w:val="PlainText"/>
    <w:uiPriority w:val="99"/>
    <w:rsid w:val="00944B85"/>
    <w:rPr>
      <w:rFonts w:ascii="Courier New" w:hAnsi="Courier New"/>
      <w:lang w:val="en-US" w:eastAsia="en-US"/>
    </w:rPr>
  </w:style>
  <w:style w:type="paragraph" w:customStyle="1" w:styleId="Style2">
    <w:name w:val="Style2"/>
    <w:basedOn w:val="Normal"/>
    <w:link w:val="Style2Char"/>
    <w:qFormat/>
    <w:rsid w:val="00311266"/>
    <w:pPr>
      <w:shd w:val="clear" w:color="auto" w:fill="FFFFFF"/>
    </w:pPr>
    <w:rPr>
      <w:rFonts w:ascii="Arial" w:hAnsi="Arial" w:cs="Arial"/>
    </w:rPr>
  </w:style>
  <w:style w:type="character" w:customStyle="1" w:styleId="Style2Char">
    <w:name w:val="Style2 Char"/>
    <w:link w:val="Style2"/>
    <w:rsid w:val="00311266"/>
    <w:rPr>
      <w:rFonts w:ascii="Arial" w:hAnsi="Arial" w:cs="Arial"/>
      <w:szCs w:val="24"/>
      <w:shd w:val="clear" w:color="auto" w:fill="FFFFFF"/>
      <w:lang w:val="en-US" w:eastAsia="en-US"/>
    </w:rPr>
  </w:style>
  <w:style w:type="paragraph" w:customStyle="1" w:styleId="Achievement">
    <w:name w:val="Achievement"/>
    <w:basedOn w:val="BodyText"/>
    <w:rsid w:val="005D5C9D"/>
    <w:pPr>
      <w:numPr>
        <w:numId w:val="1"/>
      </w:numPr>
      <w:spacing w:after="60" w:line="220" w:lineRule="atLeast"/>
      <w:jc w:val="both"/>
    </w:pPr>
    <w:rPr>
      <w:rFonts w:ascii="Arial" w:hAnsi="Arial"/>
      <w:spacing w:val="-5"/>
      <w:sz w:val="20"/>
    </w:rPr>
  </w:style>
  <w:style w:type="character" w:customStyle="1" w:styleId="style19">
    <w:name w:val="style19"/>
    <w:basedOn w:val="DefaultParagraphFont"/>
    <w:rsid w:val="001C36D7"/>
  </w:style>
  <w:style w:type="paragraph" w:customStyle="1" w:styleId="BodyText1">
    <w:name w:val="Body Text 1"/>
    <w:basedOn w:val="Normal"/>
    <w:rsid w:val="001C36D7"/>
    <w:pPr>
      <w:tabs>
        <w:tab w:val="left" w:pos="2160"/>
        <w:tab w:val="right" w:pos="6480"/>
      </w:tabs>
      <w:spacing w:before="240" w:after="40" w:line="220" w:lineRule="atLeast"/>
    </w:pPr>
    <w:rPr>
      <w:sz w:val="22"/>
    </w:rPr>
  </w:style>
  <w:style w:type="paragraph" w:customStyle="1" w:styleId="text3">
    <w:name w:val="text3"/>
    <w:basedOn w:val="Normal"/>
    <w:rsid w:val="003C0BF2"/>
    <w:pPr>
      <w:spacing w:before="100" w:beforeAutospacing="1" w:after="100" w:afterAutospacing="1"/>
    </w:pPr>
    <w:rPr>
      <w:color w:val="000000"/>
      <w:sz w:val="29"/>
      <w:szCs w:val="29"/>
      <w:lang w:val="en-CA" w:eastAsia="en-CA"/>
    </w:rPr>
  </w:style>
  <w:style w:type="character" w:customStyle="1" w:styleId="content">
    <w:name w:val="content"/>
    <w:basedOn w:val="DefaultParagraphFont"/>
    <w:rsid w:val="003A0029"/>
  </w:style>
  <w:style w:type="paragraph" w:customStyle="1" w:styleId="YourName">
    <w:name w:val="Your Name"/>
    <w:basedOn w:val="Normal"/>
    <w:rsid w:val="00C65433"/>
    <w:pPr>
      <w:pBdr>
        <w:bottom w:val="single" w:sz="24" w:space="1" w:color="auto"/>
      </w:pBdr>
      <w:spacing w:before="200" w:after="40" w:line="220" w:lineRule="atLeast"/>
      <w:jc w:val="right"/>
    </w:pPr>
    <w:rPr>
      <w:rFonts w:ascii="Bookman Old Style" w:hAnsi="Bookman Old Style"/>
      <w:b/>
      <w:spacing w:val="10"/>
      <w:sz w:val="36"/>
      <w:szCs w:val="48"/>
    </w:rPr>
  </w:style>
  <w:style w:type="paragraph" w:customStyle="1" w:styleId="ProfessionalSummaryText">
    <w:name w:val="Professional Summary Text"/>
    <w:basedOn w:val="Normal"/>
    <w:rsid w:val="00C65433"/>
    <w:pPr>
      <w:tabs>
        <w:tab w:val="left" w:pos="2160"/>
        <w:tab w:val="right" w:pos="6480"/>
      </w:tabs>
      <w:spacing w:before="240" w:after="40" w:line="220" w:lineRule="atLeast"/>
    </w:pPr>
    <w:rPr>
      <w:rFonts w:ascii="Bookman Old Style" w:hAnsi="Bookman Old Style"/>
    </w:rPr>
  </w:style>
  <w:style w:type="paragraph" w:customStyle="1" w:styleId="Responsibilities">
    <w:name w:val="Responsibilities"/>
    <w:next w:val="Normal"/>
    <w:rsid w:val="00C65433"/>
    <w:pPr>
      <w:numPr>
        <w:numId w:val="2"/>
      </w:numPr>
      <w:spacing w:after="40"/>
    </w:pPr>
    <w:rPr>
      <w:rFonts w:ascii="Bookman Old Style" w:hAnsi="Bookman Old Style"/>
      <w:spacing w:val="-5"/>
    </w:rPr>
  </w:style>
  <w:style w:type="paragraph" w:customStyle="1" w:styleId="ContactInfo">
    <w:name w:val="Contact Info"/>
    <w:basedOn w:val="Normal"/>
    <w:rsid w:val="00C65433"/>
    <w:pPr>
      <w:spacing w:line="220" w:lineRule="atLeast"/>
      <w:jc w:val="right"/>
    </w:pPr>
    <w:rPr>
      <w:rFonts w:ascii="Bookman Old Style" w:hAnsi="Bookman Old Style"/>
      <w:sz w:val="18"/>
    </w:rPr>
  </w:style>
  <w:style w:type="paragraph" w:customStyle="1" w:styleId="Organization">
    <w:name w:val="Organization"/>
    <w:basedOn w:val="ProfessionalSummaryText"/>
    <w:qFormat/>
    <w:rsid w:val="00C65433"/>
    <w:rPr>
      <w:b/>
    </w:rPr>
  </w:style>
  <w:style w:type="paragraph" w:customStyle="1" w:styleId="SectionHeader">
    <w:name w:val="Section Header"/>
    <w:basedOn w:val="Heading1"/>
    <w:qFormat/>
    <w:rsid w:val="00C65433"/>
    <w:pPr>
      <w:keepNext w:val="0"/>
      <w:shd w:val="clear" w:color="auto" w:fill="D9D9D9"/>
      <w:tabs>
        <w:tab w:val="left" w:pos="3738"/>
      </w:tabs>
      <w:spacing w:before="240" w:line="220" w:lineRule="atLeast"/>
      <w:jc w:val="left"/>
    </w:pPr>
    <w:rPr>
      <w:rFonts w:ascii="Bookman Old Style" w:hAnsi="Bookman Old Style"/>
      <w:b/>
      <w:spacing w:val="10"/>
      <w:sz w:val="24"/>
    </w:rPr>
  </w:style>
  <w:style w:type="paragraph" w:customStyle="1" w:styleId="DatesofEmployment">
    <w:name w:val="Dates of Employment"/>
    <w:basedOn w:val="Normal"/>
    <w:qFormat/>
    <w:rsid w:val="00C65433"/>
    <w:pPr>
      <w:jc w:val="right"/>
    </w:pPr>
    <w:rPr>
      <w:rFonts w:ascii="Bookman Old Style" w:hAnsi="Bookman Old Style"/>
    </w:rPr>
  </w:style>
  <w:style w:type="paragraph" w:customStyle="1" w:styleId="PositionTitle">
    <w:name w:val="Position Title"/>
    <w:basedOn w:val="Normal"/>
    <w:qFormat/>
    <w:rsid w:val="00C65433"/>
    <w:rPr>
      <w:rFonts w:ascii="Bookman Old Style" w:hAnsi="Bookman Old Style"/>
    </w:rPr>
  </w:style>
  <w:style w:type="paragraph" w:styleId="BodyTextIndent">
    <w:name w:val="Body Text Indent"/>
    <w:basedOn w:val="Normal"/>
    <w:link w:val="BodyTextIndentChar"/>
    <w:uiPriority w:val="99"/>
    <w:semiHidden/>
    <w:unhideWhenUsed/>
    <w:rsid w:val="00EC3CCB"/>
    <w:pPr>
      <w:spacing w:after="120"/>
      <w:ind w:left="283"/>
    </w:pPr>
  </w:style>
  <w:style w:type="character" w:customStyle="1" w:styleId="BodyTextIndentChar">
    <w:name w:val="Body Text Indent Char"/>
    <w:link w:val="BodyTextIndent"/>
    <w:uiPriority w:val="99"/>
    <w:semiHidden/>
    <w:rsid w:val="00EC3CCB"/>
    <w:rPr>
      <w:rFonts w:ascii="Palatino Linotype" w:hAnsi="Palatino Linotype"/>
      <w:sz w:val="24"/>
      <w:szCs w:val="24"/>
      <w:lang w:val="en-US" w:eastAsia="en-US"/>
    </w:rPr>
  </w:style>
  <w:style w:type="character" w:customStyle="1" w:styleId="Title1">
    <w:name w:val="Title1"/>
    <w:basedOn w:val="DefaultParagraphFont"/>
    <w:rsid w:val="00EC3CCB"/>
  </w:style>
  <w:style w:type="paragraph" w:customStyle="1" w:styleId="SectionHeading">
    <w:name w:val="Section Heading"/>
    <w:basedOn w:val="Normal"/>
    <w:next w:val="Normal"/>
    <w:uiPriority w:val="1"/>
    <w:qFormat/>
    <w:rsid w:val="00386C0D"/>
    <w:pPr>
      <w:spacing w:before="500" w:after="100"/>
    </w:pPr>
    <w:rPr>
      <w:rFonts w:ascii="Cambria" w:hAnsi="Cambria"/>
      <w:b/>
      <w:bCs/>
      <w:color w:val="39A5B7"/>
      <w:lang w:eastAsia="ja-JP"/>
    </w:rPr>
  </w:style>
  <w:style w:type="paragraph" w:styleId="ListBullet">
    <w:name w:val="List Bullet"/>
    <w:basedOn w:val="Normal"/>
    <w:uiPriority w:val="1"/>
    <w:unhideWhenUsed/>
    <w:qFormat/>
    <w:rsid w:val="00386C0D"/>
    <w:pPr>
      <w:numPr>
        <w:numId w:val="3"/>
      </w:numPr>
      <w:spacing w:after="80"/>
    </w:pPr>
    <w:rPr>
      <w:rFonts w:ascii="Cambria" w:eastAsia="Cambria" w:hAnsi="Cambria"/>
      <w:color w:val="404040"/>
      <w:sz w:val="18"/>
      <w:lang w:eastAsia="ja-JP"/>
    </w:rPr>
  </w:style>
  <w:style w:type="paragraph" w:customStyle="1" w:styleId="Subsection">
    <w:name w:val="Subsection"/>
    <w:basedOn w:val="Normal"/>
    <w:uiPriority w:val="1"/>
    <w:qFormat/>
    <w:rsid w:val="00386C0D"/>
    <w:pPr>
      <w:spacing w:before="280" w:after="120"/>
    </w:pPr>
    <w:rPr>
      <w:rFonts w:ascii="Cambria" w:eastAsia="Cambria" w:hAnsi="Cambria"/>
      <w:b/>
      <w:bCs/>
      <w:caps/>
      <w:color w:val="262626"/>
      <w:sz w:val="18"/>
      <w:lang w:eastAsia="ja-JP"/>
    </w:rPr>
  </w:style>
  <w:style w:type="paragraph" w:styleId="Caption">
    <w:name w:val="caption"/>
    <w:basedOn w:val="Normal"/>
    <w:next w:val="Normal"/>
    <w:qFormat/>
    <w:rsid w:val="00F64016"/>
    <w:rPr>
      <w:b/>
      <w:smallCaps/>
      <w:sz w:val="40"/>
    </w:rPr>
  </w:style>
  <w:style w:type="character" w:customStyle="1" w:styleId="Heading6Char">
    <w:name w:val="Heading 6 Char"/>
    <w:link w:val="Heading6"/>
    <w:uiPriority w:val="9"/>
    <w:semiHidden/>
    <w:rsid w:val="00FA651E"/>
    <w:rPr>
      <w:rFonts w:ascii="Calibri" w:eastAsia="Times New Roman" w:hAnsi="Calibri" w:cs="Times New Roman"/>
      <w:b/>
      <w:bCs/>
      <w:sz w:val="22"/>
      <w:szCs w:val="22"/>
      <w:lang w:val="en-US" w:eastAsia="en-US"/>
    </w:rPr>
  </w:style>
  <w:style w:type="character" w:customStyle="1" w:styleId="inp-right-disabled">
    <w:name w:val="inp-right-disabled"/>
    <w:basedOn w:val="DefaultParagraphFont"/>
    <w:rsid w:val="0017268A"/>
  </w:style>
  <w:style w:type="paragraph" w:customStyle="1" w:styleId="MediumGrid21">
    <w:name w:val="Medium Grid 21"/>
    <w:uiPriority w:val="1"/>
    <w:qFormat/>
    <w:rsid w:val="00424598"/>
    <w:rPr>
      <w:rFonts w:ascii="Calibri" w:eastAsia="Calibri" w:hAnsi="Calibri"/>
      <w:sz w:val="22"/>
      <w:szCs w:val="22"/>
    </w:rPr>
  </w:style>
  <w:style w:type="character" w:customStyle="1" w:styleId="apple-style-span">
    <w:name w:val="apple-style-span"/>
    <w:basedOn w:val="DefaultParagraphFont"/>
    <w:rsid w:val="00AA5957"/>
  </w:style>
  <w:style w:type="character" w:customStyle="1" w:styleId="cbstyle">
    <w:name w:val="cb_style"/>
    <w:basedOn w:val="DefaultParagraphFont"/>
    <w:rsid w:val="00BB5420"/>
  </w:style>
  <w:style w:type="paragraph" w:customStyle="1" w:styleId="CompanyName">
    <w:name w:val="Company Name"/>
    <w:basedOn w:val="Normal"/>
    <w:next w:val="Normal"/>
    <w:autoRedefine/>
    <w:rsid w:val="00FA6E51"/>
    <w:pPr>
      <w:spacing w:line="220" w:lineRule="atLeast"/>
      <w:ind w:right="-101"/>
    </w:pPr>
    <w:rPr>
      <w:rFonts w:ascii="Arial" w:hAnsi="Arial" w:cs="Arial"/>
      <w:b/>
    </w:rPr>
  </w:style>
  <w:style w:type="paragraph" w:customStyle="1" w:styleId="JobTitle">
    <w:name w:val="Job Title"/>
    <w:next w:val="Achievement"/>
    <w:rsid w:val="00914EFD"/>
    <w:pPr>
      <w:spacing w:after="40" w:line="220" w:lineRule="atLeast"/>
    </w:pPr>
    <w:rPr>
      <w:rFonts w:ascii="Arial" w:hAnsi="Arial"/>
      <w:b/>
      <w:spacing w:val="-10"/>
    </w:rPr>
  </w:style>
  <w:style w:type="paragraph" w:customStyle="1" w:styleId="TxBrp3">
    <w:name w:val="TxBr_p3"/>
    <w:basedOn w:val="Normal"/>
    <w:rsid w:val="006F6652"/>
    <w:pPr>
      <w:widowControl w:val="0"/>
      <w:tabs>
        <w:tab w:val="left" w:pos="204"/>
      </w:tabs>
      <w:spacing w:line="240" w:lineRule="atLeast"/>
      <w:jc w:val="both"/>
    </w:pPr>
    <w:rPr>
      <w:snapToGrid w:val="0"/>
    </w:rPr>
  </w:style>
  <w:style w:type="paragraph" w:customStyle="1" w:styleId="TxBrp4">
    <w:name w:val="TxBr_p4"/>
    <w:basedOn w:val="Normal"/>
    <w:rsid w:val="006F6652"/>
    <w:pPr>
      <w:widowControl w:val="0"/>
      <w:tabs>
        <w:tab w:val="left" w:pos="725"/>
      </w:tabs>
      <w:spacing w:line="209" w:lineRule="atLeast"/>
      <w:ind w:left="62"/>
      <w:jc w:val="both"/>
    </w:pPr>
    <w:rPr>
      <w:snapToGrid w:val="0"/>
    </w:rPr>
  </w:style>
  <w:style w:type="paragraph" w:customStyle="1" w:styleId="TxBrp5">
    <w:name w:val="TxBr_p5"/>
    <w:basedOn w:val="Normal"/>
    <w:rsid w:val="006F6652"/>
    <w:pPr>
      <w:widowControl w:val="0"/>
      <w:tabs>
        <w:tab w:val="left" w:pos="742"/>
      </w:tabs>
      <w:spacing w:line="209" w:lineRule="atLeast"/>
      <w:ind w:left="79"/>
      <w:jc w:val="both"/>
    </w:pPr>
    <w:rPr>
      <w:snapToGrid w:val="0"/>
    </w:rPr>
  </w:style>
  <w:style w:type="character" w:styleId="Strong">
    <w:name w:val="Strong"/>
    <w:uiPriority w:val="22"/>
    <w:qFormat/>
    <w:rsid w:val="006F6652"/>
    <w:rPr>
      <w:b/>
      <w:bCs/>
    </w:rPr>
  </w:style>
  <w:style w:type="paragraph" w:customStyle="1" w:styleId="TxBrc1">
    <w:name w:val="TxBr_c1"/>
    <w:basedOn w:val="Normal"/>
    <w:rsid w:val="006F6652"/>
    <w:pPr>
      <w:widowControl w:val="0"/>
      <w:spacing w:line="240" w:lineRule="atLeast"/>
      <w:jc w:val="center"/>
    </w:pPr>
    <w:rPr>
      <w:snapToGrid w:val="0"/>
    </w:rPr>
  </w:style>
  <w:style w:type="paragraph" w:customStyle="1" w:styleId="TxBrc2">
    <w:name w:val="TxBr_c2"/>
    <w:basedOn w:val="Normal"/>
    <w:rsid w:val="006F6652"/>
    <w:pPr>
      <w:widowControl w:val="0"/>
      <w:spacing w:line="240" w:lineRule="atLeast"/>
      <w:jc w:val="center"/>
    </w:pPr>
    <w:rPr>
      <w:snapToGrid w:val="0"/>
    </w:rPr>
  </w:style>
  <w:style w:type="character" w:styleId="Emphasis">
    <w:name w:val="Emphasis"/>
    <w:uiPriority w:val="20"/>
    <w:qFormat/>
    <w:rsid w:val="00090B30"/>
    <w:rPr>
      <w:i/>
      <w:iCs/>
    </w:rPr>
  </w:style>
  <w:style w:type="paragraph" w:customStyle="1" w:styleId="Default">
    <w:name w:val="Default"/>
    <w:rsid w:val="00B8760A"/>
    <w:pPr>
      <w:autoSpaceDE w:val="0"/>
      <w:autoSpaceDN w:val="0"/>
      <w:adjustRightInd w:val="0"/>
    </w:pPr>
    <w:rPr>
      <w:rFonts w:ascii="Arial" w:hAnsi="Arial" w:cs="Arial"/>
      <w:color w:val="000000"/>
      <w:sz w:val="24"/>
      <w:szCs w:val="24"/>
    </w:rPr>
  </w:style>
  <w:style w:type="paragraph" w:styleId="Subtitle">
    <w:name w:val="Subtitle"/>
    <w:basedOn w:val="Normal"/>
    <w:next w:val="Normal"/>
    <w:link w:val="SubtitleChar"/>
    <w:uiPriority w:val="11"/>
    <w:qFormat/>
    <w:rsid w:val="00AF547A"/>
    <w:pPr>
      <w:numPr>
        <w:ilvl w:val="1"/>
      </w:numPr>
    </w:pPr>
    <w:rPr>
      <w:rFonts w:ascii="Cambria" w:hAnsi="Cambria"/>
      <w:i/>
      <w:iCs/>
      <w:color w:val="4F81BD"/>
      <w:spacing w:val="15"/>
    </w:rPr>
  </w:style>
  <w:style w:type="character" w:customStyle="1" w:styleId="SubtitleChar">
    <w:name w:val="Subtitle Char"/>
    <w:link w:val="Subtitle"/>
    <w:uiPriority w:val="11"/>
    <w:rsid w:val="00AF547A"/>
    <w:rPr>
      <w:rFonts w:ascii="Cambria" w:eastAsia="Times New Roman" w:hAnsi="Cambria" w:cs="Times New Roman"/>
      <w:i/>
      <w:iCs/>
      <w:color w:val="4F81BD"/>
      <w:spacing w:val="15"/>
      <w:sz w:val="24"/>
      <w:szCs w:val="24"/>
    </w:rPr>
  </w:style>
  <w:style w:type="paragraph" w:customStyle="1" w:styleId="Bullet">
    <w:name w:val="Bullet"/>
    <w:rsid w:val="00AF547A"/>
    <w:pPr>
      <w:numPr>
        <w:numId w:val="4"/>
      </w:numPr>
    </w:pPr>
  </w:style>
  <w:style w:type="paragraph" w:customStyle="1" w:styleId="Body1">
    <w:name w:val="Body 1"/>
    <w:rsid w:val="00AF547A"/>
    <w:pPr>
      <w:outlineLvl w:val="0"/>
    </w:pPr>
    <w:rPr>
      <w:rFonts w:eastAsia="Arial Unicode MS"/>
      <w:color w:val="000000"/>
      <w:sz w:val="24"/>
      <w:u w:color="000000"/>
    </w:rPr>
  </w:style>
  <w:style w:type="paragraph" w:customStyle="1" w:styleId="Style4">
    <w:name w:val="Style4"/>
    <w:basedOn w:val="Style1"/>
    <w:link w:val="Style4Char"/>
    <w:qFormat/>
    <w:rsid w:val="00DA5447"/>
    <w:rPr>
      <w:i/>
      <w:smallCaps/>
      <w:szCs w:val="28"/>
    </w:rPr>
  </w:style>
  <w:style w:type="character" w:customStyle="1" w:styleId="Heading1Char">
    <w:name w:val="Heading 1 Char"/>
    <w:link w:val="Heading1"/>
    <w:rsid w:val="003F5515"/>
    <w:rPr>
      <w:rFonts w:ascii="Palatino Linotype" w:hAnsi="Palatino Linotype"/>
      <w:sz w:val="28"/>
      <w:szCs w:val="24"/>
    </w:rPr>
  </w:style>
  <w:style w:type="character" w:customStyle="1" w:styleId="Style4Char">
    <w:name w:val="Style4 Char"/>
    <w:link w:val="Style4"/>
    <w:rsid w:val="00DA5447"/>
    <w:rPr>
      <w:rFonts w:ascii="Arial" w:hAnsi="Arial" w:cs="Arial"/>
      <w:i/>
      <w:smallCaps/>
      <w:szCs w:val="28"/>
      <w:lang w:val="en-US" w:eastAsia="en-US"/>
    </w:rPr>
  </w:style>
  <w:style w:type="character" w:customStyle="1" w:styleId="Heading2Char">
    <w:name w:val="Heading 2 Char"/>
    <w:link w:val="Heading2"/>
    <w:rsid w:val="003F5515"/>
    <w:rPr>
      <w:rFonts w:ascii="Palatino Linotype" w:hAnsi="Palatino Linotype"/>
      <w:sz w:val="28"/>
      <w:szCs w:val="24"/>
    </w:rPr>
  </w:style>
  <w:style w:type="character" w:customStyle="1" w:styleId="Heading3Char">
    <w:name w:val="Heading 3 Char"/>
    <w:link w:val="Heading3"/>
    <w:rsid w:val="003F5515"/>
    <w:rPr>
      <w:rFonts w:ascii="Palatino Linotype" w:hAnsi="Palatino Linotype"/>
      <w:i/>
      <w:iCs/>
      <w:sz w:val="28"/>
      <w:szCs w:val="24"/>
      <w:u w:val="single"/>
    </w:rPr>
  </w:style>
  <w:style w:type="paragraph" w:customStyle="1" w:styleId="Level1">
    <w:name w:val="Level 1"/>
    <w:basedOn w:val="Normal"/>
    <w:rsid w:val="00AC62ED"/>
    <w:pPr>
      <w:widowControl w:val="0"/>
      <w:autoSpaceDE w:val="0"/>
      <w:autoSpaceDN w:val="0"/>
      <w:adjustRightInd w:val="0"/>
      <w:ind w:left="720" w:hanging="720"/>
    </w:pPr>
  </w:style>
  <w:style w:type="paragraph" w:customStyle="1" w:styleId="Style6">
    <w:name w:val="Style6"/>
    <w:basedOn w:val="Normal"/>
    <w:link w:val="Style6Char"/>
    <w:qFormat/>
    <w:rsid w:val="00DD00E8"/>
    <w:pPr>
      <w:pBdr>
        <w:top w:val="single" w:sz="4" w:space="1" w:color="auto"/>
        <w:bottom w:val="thinThickSmallGap" w:sz="12" w:space="0" w:color="auto"/>
      </w:pBdr>
      <w:shd w:val="clear" w:color="auto" w:fill="DDD9C3"/>
      <w:tabs>
        <w:tab w:val="center" w:pos="4680"/>
        <w:tab w:val="right" w:pos="9360"/>
      </w:tabs>
      <w:jc w:val="center"/>
    </w:pPr>
    <w:rPr>
      <w:rFonts w:ascii="Arial Black" w:hAnsi="Arial Black"/>
      <w:b/>
      <w:bCs/>
      <w:smallCaps/>
      <w:color w:val="000080"/>
      <w:szCs w:val="26"/>
      <w14:shadow w14:blurRad="50800" w14:dist="38100" w14:dir="2700000" w14:sx="100000" w14:sy="100000" w14:kx="0" w14:ky="0" w14:algn="tl">
        <w14:srgbClr w14:val="000000">
          <w14:alpha w14:val="60000"/>
        </w14:srgbClr>
      </w14:shadow>
    </w:rPr>
  </w:style>
  <w:style w:type="character" w:customStyle="1" w:styleId="body10">
    <w:name w:val="body1"/>
    <w:rsid w:val="00B86AED"/>
    <w:rPr>
      <w:rFonts w:ascii="Verdana" w:hAnsi="Verdana" w:hint="default"/>
      <w:b w:val="0"/>
      <w:bCs w:val="0"/>
      <w:i w:val="0"/>
      <w:iCs w:val="0"/>
      <w:caps w:val="0"/>
      <w:smallCaps w:val="0"/>
      <w:color w:val="000000"/>
      <w:sz w:val="20"/>
      <w:szCs w:val="20"/>
    </w:rPr>
  </w:style>
  <w:style w:type="character" w:customStyle="1" w:styleId="Style6Char">
    <w:name w:val="Style6 Char"/>
    <w:link w:val="Style6"/>
    <w:rsid w:val="00DD00E8"/>
    <w:rPr>
      <w:rFonts w:ascii="Arial Black" w:hAnsi="Arial Black"/>
      <w:b/>
      <w:bCs/>
      <w:smallCaps/>
      <w:color w:val="000080"/>
      <w:sz w:val="24"/>
      <w:szCs w:val="26"/>
      <w:shd w:val="clear" w:color="auto" w:fill="DDD9C3"/>
      <w14:shadow w14:blurRad="50800" w14:dist="38100" w14:dir="2700000" w14:sx="100000" w14:sy="100000" w14:kx="0" w14:ky="0" w14:algn="tl">
        <w14:srgbClr w14:val="000000">
          <w14:alpha w14:val="60000"/>
        </w14:srgbClr>
      </w14:shadow>
    </w:rPr>
  </w:style>
  <w:style w:type="paragraph" w:customStyle="1" w:styleId="Heading7A">
    <w:name w:val="Heading 7 A"/>
    <w:next w:val="Normal"/>
    <w:rsid w:val="00E91079"/>
    <w:pPr>
      <w:keepNext/>
      <w:jc w:val="both"/>
      <w:outlineLvl w:val="6"/>
    </w:pPr>
    <w:rPr>
      <w:rFonts w:ascii="Arial Bold" w:eastAsia="ヒラギノ角ゴ Pro W3" w:hAnsi="Arial Bold"/>
      <w:color w:val="000000"/>
      <w:sz w:val="22"/>
      <w:u w:val="single"/>
    </w:rPr>
  </w:style>
  <w:style w:type="paragraph" w:customStyle="1" w:styleId="Organizacin">
    <w:name w:val="Organización"/>
    <w:basedOn w:val="Normal"/>
    <w:rsid w:val="00E91079"/>
    <w:pPr>
      <w:framePr w:w="3845" w:h="1584" w:hSpace="187" w:vSpace="187" w:wrap="notBeside" w:vAnchor="page" w:hAnchor="margin" w:y="894" w:anchorLock="1"/>
      <w:spacing w:line="280" w:lineRule="atLeast"/>
      <w:jc w:val="both"/>
    </w:pPr>
    <w:rPr>
      <w:rFonts w:ascii="Arial Black" w:hAnsi="Arial Black"/>
      <w:spacing w:val="-25"/>
      <w:sz w:val="32"/>
      <w:lang w:val="es-ES"/>
    </w:rPr>
  </w:style>
  <w:style w:type="character" w:customStyle="1" w:styleId="BodyTextChar">
    <w:name w:val="Body Text Char"/>
    <w:link w:val="BodyText"/>
    <w:semiHidden/>
    <w:rsid w:val="00D63781"/>
    <w:rPr>
      <w:rFonts w:ascii="Palatino Linotype" w:hAnsi="Palatino Linotype"/>
      <w:sz w:val="28"/>
      <w:szCs w:val="24"/>
    </w:rPr>
  </w:style>
  <w:style w:type="paragraph" w:customStyle="1" w:styleId="Normal1">
    <w:name w:val="Normal1"/>
    <w:rsid w:val="0013737F"/>
    <w:pPr>
      <w:tabs>
        <w:tab w:val="right" w:pos="9360"/>
      </w:tabs>
      <w:spacing w:after="80" w:line="376" w:lineRule="auto"/>
      <w:ind w:left="720" w:hanging="359"/>
      <w:contextualSpacing/>
      <w:jc w:val="both"/>
    </w:pPr>
    <w:rPr>
      <w:color w:val="000000"/>
      <w:sz w:val="22"/>
      <w:szCs w:val="24"/>
      <w:lang w:eastAsia="ja-JP"/>
    </w:rPr>
  </w:style>
  <w:style w:type="character" w:customStyle="1" w:styleId="org">
    <w:name w:val="org"/>
    <w:basedOn w:val="DefaultParagraphFont"/>
    <w:rsid w:val="00447959"/>
  </w:style>
  <w:style w:type="paragraph" w:customStyle="1" w:styleId="orgstats">
    <w:name w:val="orgstats"/>
    <w:basedOn w:val="Normal"/>
    <w:rsid w:val="00447959"/>
    <w:pPr>
      <w:spacing w:before="100" w:beforeAutospacing="1" w:after="100" w:afterAutospacing="1"/>
    </w:pPr>
  </w:style>
  <w:style w:type="paragraph" w:customStyle="1" w:styleId="period">
    <w:name w:val="period"/>
    <w:basedOn w:val="Normal"/>
    <w:rsid w:val="00447959"/>
    <w:pPr>
      <w:spacing w:before="100" w:beforeAutospacing="1" w:after="100" w:afterAutospacing="1"/>
    </w:pPr>
  </w:style>
  <w:style w:type="character" w:customStyle="1" w:styleId="duration">
    <w:name w:val="duration"/>
    <w:basedOn w:val="DefaultParagraphFont"/>
    <w:rsid w:val="00447959"/>
  </w:style>
  <w:style w:type="character" w:customStyle="1" w:styleId="location">
    <w:name w:val="location"/>
    <w:basedOn w:val="DefaultParagraphFont"/>
    <w:rsid w:val="00447959"/>
  </w:style>
  <w:style w:type="paragraph" w:styleId="Footer">
    <w:name w:val="footer"/>
    <w:basedOn w:val="Normal"/>
    <w:link w:val="FooterChar"/>
    <w:uiPriority w:val="99"/>
    <w:unhideWhenUsed/>
    <w:rsid w:val="00622C61"/>
    <w:pPr>
      <w:tabs>
        <w:tab w:val="center" w:pos="4680"/>
        <w:tab w:val="right" w:pos="9360"/>
      </w:tabs>
    </w:pPr>
  </w:style>
  <w:style w:type="character" w:customStyle="1" w:styleId="FooterChar">
    <w:name w:val="Footer Char"/>
    <w:link w:val="Footer"/>
    <w:uiPriority w:val="99"/>
    <w:rsid w:val="00622C61"/>
    <w:rPr>
      <w:rFonts w:ascii="Palatino Linotype" w:hAnsi="Palatino Linotype"/>
      <w:sz w:val="24"/>
      <w:szCs w:val="24"/>
    </w:rPr>
  </w:style>
  <w:style w:type="character" w:customStyle="1" w:styleId="framedottedline">
    <w:name w:val="framedottedline"/>
    <w:rsid w:val="00FF3B44"/>
  </w:style>
  <w:style w:type="paragraph" w:customStyle="1" w:styleId="Style7">
    <w:name w:val="Style7"/>
    <w:basedOn w:val="Normal"/>
    <w:link w:val="Style7Char"/>
    <w:qFormat/>
    <w:rsid w:val="00D40A38"/>
    <w:pPr>
      <w:pBdr>
        <w:top w:val="single" w:sz="4" w:space="1" w:color="800000"/>
        <w:left w:val="single" w:sz="4" w:space="4" w:color="800000"/>
        <w:bottom w:val="thickThinMediumGap" w:sz="24" w:space="0" w:color="800000"/>
        <w:right w:val="single" w:sz="4" w:space="4" w:color="800000"/>
      </w:pBdr>
      <w:shd w:val="clear" w:color="auto" w:fill="C6D9F1"/>
      <w:jc w:val="center"/>
    </w:pPr>
    <w:rPr>
      <w:rFonts w:ascii="Constantia" w:hAnsi="Constantia" w:cs="Goudy Old Style"/>
      <w:b/>
      <w:smallCaps/>
      <w:spacing w:val="76"/>
      <w:szCs w:val="28"/>
      <w:lang w:val="en-CA"/>
    </w:rPr>
  </w:style>
  <w:style w:type="character" w:customStyle="1" w:styleId="Style2Char1">
    <w:name w:val="Style2 Char1"/>
    <w:rsid w:val="00484ABF"/>
    <w:rPr>
      <w:rFonts w:ascii="Arial" w:hAnsi="Arial" w:cs="Arial"/>
      <w:szCs w:val="24"/>
      <w:lang w:eastAsia="zh-CN"/>
    </w:rPr>
  </w:style>
  <w:style w:type="character" w:customStyle="1" w:styleId="Style7Char">
    <w:name w:val="Style7 Char"/>
    <w:link w:val="Style7"/>
    <w:rsid w:val="00D40A38"/>
    <w:rPr>
      <w:rFonts w:ascii="Constantia" w:hAnsi="Constantia" w:cs="Goudy Old Style"/>
      <w:b/>
      <w:smallCaps/>
      <w:spacing w:val="76"/>
      <w:sz w:val="24"/>
      <w:szCs w:val="28"/>
      <w:shd w:val="clear" w:color="auto" w:fill="C6D9F1"/>
      <w:lang w:val="en-CA"/>
    </w:rPr>
  </w:style>
  <w:style w:type="paragraph" w:styleId="BalloonText">
    <w:name w:val="Balloon Text"/>
    <w:basedOn w:val="Normal"/>
    <w:link w:val="BalloonTextChar"/>
    <w:uiPriority w:val="99"/>
    <w:semiHidden/>
    <w:unhideWhenUsed/>
    <w:rsid w:val="009627AA"/>
    <w:rPr>
      <w:rFonts w:ascii="Tahoma" w:hAnsi="Tahoma" w:cs="Tahoma"/>
      <w:sz w:val="16"/>
      <w:szCs w:val="16"/>
    </w:rPr>
  </w:style>
  <w:style w:type="character" w:customStyle="1" w:styleId="BalloonTextChar">
    <w:name w:val="Balloon Text Char"/>
    <w:link w:val="BalloonText"/>
    <w:uiPriority w:val="99"/>
    <w:semiHidden/>
    <w:rsid w:val="009627AA"/>
    <w:rPr>
      <w:rFonts w:ascii="Tahoma" w:hAnsi="Tahoma" w:cs="Tahoma"/>
      <w:sz w:val="16"/>
      <w:szCs w:val="16"/>
    </w:rPr>
  </w:style>
  <w:style w:type="character" w:customStyle="1" w:styleId="Style2Char2">
    <w:name w:val="Style2 Char2"/>
    <w:rsid w:val="006F1769"/>
    <w:rPr>
      <w:rFonts w:ascii="Arial" w:hAnsi="Arial" w:cs="Arial"/>
      <w:lang w:val="en-US" w:eastAsia="zh-CN"/>
    </w:rPr>
  </w:style>
  <w:style w:type="table" w:styleId="TableGrid">
    <w:name w:val="Table Grid"/>
    <w:basedOn w:val="TableNormal"/>
    <w:uiPriority w:val="39"/>
    <w:rsid w:val="00BD7E4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8">
    <w:name w:val="Style8"/>
    <w:basedOn w:val="Style7"/>
    <w:link w:val="Style8Char"/>
    <w:qFormat/>
    <w:rsid w:val="00C26302"/>
    <w:pPr>
      <w:pBdr>
        <w:bottom w:val="thickThinMediumGap" w:sz="24" w:space="1" w:color="800000"/>
      </w:pBdr>
    </w:pPr>
    <w:rPr>
      <w:rFonts w:ascii="Arial Black" w:hAnsi="Arial Black" w:cs="Arial"/>
      <w:sz w:val="26"/>
      <w:szCs w:val="26"/>
      <w:lang w:val="en-US"/>
    </w:rPr>
  </w:style>
  <w:style w:type="paragraph" w:customStyle="1" w:styleId="BodyA">
    <w:name w:val="Body A"/>
    <w:rsid w:val="006150C6"/>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lang w:eastAsia="en-CA"/>
    </w:rPr>
  </w:style>
  <w:style w:type="character" w:customStyle="1" w:styleId="Style8Char">
    <w:name w:val="Style8 Char"/>
    <w:link w:val="Style8"/>
    <w:rsid w:val="00C26302"/>
    <w:rPr>
      <w:rFonts w:ascii="Arial Black" w:hAnsi="Arial Black" w:cs="Arial"/>
      <w:b/>
      <w:smallCaps/>
      <w:spacing w:val="76"/>
      <w:sz w:val="26"/>
      <w:szCs w:val="26"/>
      <w:shd w:val="clear" w:color="auto" w:fill="C6D9F1"/>
      <w:lang w:val="en-US" w:eastAsia="en-US"/>
    </w:rPr>
  </w:style>
  <w:style w:type="numbering" w:customStyle="1" w:styleId="List0">
    <w:name w:val="List 0"/>
    <w:basedOn w:val="NoList"/>
    <w:rsid w:val="006150C6"/>
    <w:pPr>
      <w:numPr>
        <w:numId w:val="5"/>
      </w:numPr>
    </w:pPr>
  </w:style>
  <w:style w:type="numbering" w:customStyle="1" w:styleId="List1">
    <w:name w:val="List 1"/>
    <w:basedOn w:val="NoList"/>
    <w:rsid w:val="00DB6BC7"/>
    <w:pPr>
      <w:numPr>
        <w:numId w:val="6"/>
      </w:numPr>
    </w:pPr>
  </w:style>
  <w:style w:type="paragraph" w:customStyle="1" w:styleId="Style9">
    <w:name w:val="Style9"/>
    <w:basedOn w:val="Style8"/>
    <w:link w:val="Style9Char"/>
    <w:qFormat/>
    <w:rsid w:val="00AB46B4"/>
    <w:pPr>
      <w:pBdr>
        <w:top w:val="single" w:sz="18" w:space="1" w:color="800000"/>
        <w:left w:val="none" w:sz="0" w:space="0" w:color="auto"/>
        <w:bottom w:val="none" w:sz="0" w:space="0" w:color="auto"/>
        <w:right w:val="none" w:sz="0" w:space="0" w:color="auto"/>
      </w:pBdr>
      <w:shd w:val="clear" w:color="auto" w:fill="auto"/>
      <w:ind w:left="1418" w:right="1417"/>
    </w:pPr>
    <w:rPr>
      <w:sz w:val="28"/>
    </w:rPr>
  </w:style>
  <w:style w:type="character" w:customStyle="1" w:styleId="Mention1">
    <w:name w:val="Mention1"/>
    <w:uiPriority w:val="99"/>
    <w:semiHidden/>
    <w:unhideWhenUsed/>
    <w:rsid w:val="00235DFE"/>
    <w:rPr>
      <w:color w:val="2B579A"/>
      <w:shd w:val="clear" w:color="auto" w:fill="E6E6E6"/>
    </w:rPr>
  </w:style>
  <w:style w:type="character" w:customStyle="1" w:styleId="Style9Char">
    <w:name w:val="Style9 Char"/>
    <w:link w:val="Style9"/>
    <w:rsid w:val="00AB46B4"/>
    <w:rPr>
      <w:rFonts w:ascii="Arial Black" w:hAnsi="Arial Black" w:cs="Arial"/>
      <w:b/>
      <w:smallCaps/>
      <w:spacing w:val="76"/>
      <w:sz w:val="28"/>
      <w:szCs w:val="26"/>
      <w:shd w:val="clear" w:color="auto" w:fill="C6D9F1"/>
      <w:lang w:val="en-US" w:eastAsia="en-US"/>
    </w:rPr>
  </w:style>
  <w:style w:type="character" w:styleId="FollowedHyperlink">
    <w:name w:val="FollowedHyperlink"/>
    <w:uiPriority w:val="99"/>
    <w:semiHidden/>
    <w:unhideWhenUsed/>
    <w:rsid w:val="009B6052"/>
    <w:rPr>
      <w:color w:val="954F72"/>
      <w:u w:val="single"/>
    </w:rPr>
  </w:style>
  <w:style w:type="paragraph" w:customStyle="1" w:styleId="Style10">
    <w:name w:val="Style10"/>
    <w:basedOn w:val="Style9"/>
    <w:link w:val="Style10Char"/>
    <w:qFormat/>
    <w:rsid w:val="00E648BD"/>
    <w:pPr>
      <w:pBdr>
        <w:top w:val="single" w:sz="18" w:space="1" w:color="1F3864"/>
      </w:pBdr>
      <w:ind w:left="1276" w:right="1273"/>
    </w:pPr>
  </w:style>
  <w:style w:type="paragraph" w:customStyle="1" w:styleId="yiv57252221msonormal">
    <w:name w:val="yiv57252221msonormal"/>
    <w:basedOn w:val="Normal"/>
    <w:rsid w:val="0093747F"/>
  </w:style>
  <w:style w:type="character" w:customStyle="1" w:styleId="Style10Char">
    <w:name w:val="Style10 Char"/>
    <w:basedOn w:val="Style9Char"/>
    <w:link w:val="Style10"/>
    <w:rsid w:val="00E648BD"/>
    <w:rPr>
      <w:rFonts w:ascii="Arial Black" w:hAnsi="Arial Black" w:cs="Arial"/>
      <w:b/>
      <w:smallCaps/>
      <w:spacing w:val="76"/>
      <w:sz w:val="28"/>
      <w:szCs w:val="26"/>
      <w:shd w:val="clear" w:color="auto" w:fill="C6D9F1"/>
      <w:lang w:val="en-US" w:eastAsia="en-US"/>
    </w:rPr>
  </w:style>
  <w:style w:type="character" w:customStyle="1" w:styleId="UnresolvedMention1">
    <w:name w:val="Unresolved Mention1"/>
    <w:uiPriority w:val="99"/>
    <w:semiHidden/>
    <w:unhideWhenUsed/>
    <w:rsid w:val="00130839"/>
    <w:rPr>
      <w:color w:val="808080"/>
      <w:shd w:val="clear" w:color="auto" w:fill="E6E6E6"/>
    </w:rPr>
  </w:style>
  <w:style w:type="character" w:customStyle="1" w:styleId="UnresolvedMention2">
    <w:name w:val="Unresolved Mention2"/>
    <w:uiPriority w:val="99"/>
    <w:semiHidden/>
    <w:unhideWhenUsed/>
    <w:rsid w:val="001F75C4"/>
    <w:rPr>
      <w:color w:val="808080"/>
      <w:shd w:val="clear" w:color="auto" w:fill="E6E6E6"/>
    </w:rPr>
  </w:style>
  <w:style w:type="paragraph" w:styleId="ListParagraph">
    <w:name w:val="List Paragraph"/>
    <w:basedOn w:val="Normal"/>
    <w:uiPriority w:val="34"/>
    <w:qFormat/>
    <w:rsid w:val="00780F03"/>
    <w:pPr>
      <w:ind w:left="720"/>
    </w:pPr>
  </w:style>
  <w:style w:type="character" w:styleId="CommentReference">
    <w:name w:val="annotation reference"/>
    <w:basedOn w:val="DefaultParagraphFont"/>
    <w:uiPriority w:val="99"/>
    <w:semiHidden/>
    <w:unhideWhenUsed/>
    <w:rsid w:val="00B2360C"/>
    <w:rPr>
      <w:sz w:val="16"/>
      <w:szCs w:val="16"/>
    </w:rPr>
  </w:style>
  <w:style w:type="paragraph" w:styleId="CommentText">
    <w:name w:val="annotation text"/>
    <w:basedOn w:val="Normal"/>
    <w:link w:val="CommentTextChar"/>
    <w:uiPriority w:val="99"/>
    <w:semiHidden/>
    <w:unhideWhenUsed/>
    <w:rsid w:val="00B2360C"/>
  </w:style>
  <w:style w:type="character" w:customStyle="1" w:styleId="CommentTextChar">
    <w:name w:val="Comment Text Char"/>
    <w:basedOn w:val="DefaultParagraphFont"/>
    <w:link w:val="CommentText"/>
    <w:uiPriority w:val="99"/>
    <w:semiHidden/>
    <w:rsid w:val="00B2360C"/>
  </w:style>
  <w:style w:type="paragraph" w:styleId="CommentSubject">
    <w:name w:val="annotation subject"/>
    <w:basedOn w:val="CommentText"/>
    <w:next w:val="CommentText"/>
    <w:link w:val="CommentSubjectChar"/>
    <w:uiPriority w:val="99"/>
    <w:semiHidden/>
    <w:unhideWhenUsed/>
    <w:rsid w:val="00B2360C"/>
    <w:rPr>
      <w:b/>
      <w:bCs/>
    </w:rPr>
  </w:style>
  <w:style w:type="character" w:customStyle="1" w:styleId="CommentSubjectChar">
    <w:name w:val="Comment Subject Char"/>
    <w:basedOn w:val="CommentTextChar"/>
    <w:link w:val="CommentSubject"/>
    <w:uiPriority w:val="99"/>
    <w:semiHidden/>
    <w:rsid w:val="00B2360C"/>
    <w:rPr>
      <w:b/>
      <w:bCs/>
    </w:rPr>
  </w:style>
  <w:style w:type="character" w:styleId="PlaceholderText">
    <w:name w:val="Placeholder Text"/>
    <w:basedOn w:val="DefaultParagraphFont"/>
    <w:uiPriority w:val="99"/>
    <w:semiHidden/>
    <w:rsid w:val="00733814"/>
    <w:rPr>
      <w:color w:val="808080"/>
    </w:rPr>
  </w:style>
  <w:style w:type="paragraph" w:customStyle="1" w:styleId="Institution">
    <w:name w:val="Institution"/>
    <w:basedOn w:val="Normal"/>
    <w:next w:val="Achievement"/>
    <w:rsid w:val="005D67C9"/>
    <w:pPr>
      <w:tabs>
        <w:tab w:val="left" w:pos="2160"/>
        <w:tab w:val="right" w:pos="6480"/>
      </w:tabs>
      <w:suppressAutoHyphens/>
      <w:spacing w:before="220" w:after="60" w:line="220" w:lineRule="atLeast"/>
      <w:jc w:val="both"/>
    </w:pPr>
    <w:rPr>
      <w:rFonts w:ascii="Arial Narrow" w:hAnsi="Arial Narrow"/>
      <w:b/>
      <w:u w:val="single"/>
      <w:lang w:eastAsia="ar-SA"/>
    </w:rPr>
  </w:style>
  <w:style w:type="paragraph" w:customStyle="1" w:styleId="Style11">
    <w:name w:val="Style11"/>
    <w:basedOn w:val="Style10"/>
    <w:link w:val="Style11Char"/>
    <w:qFormat/>
    <w:rsid w:val="00A0662E"/>
    <w:pPr>
      <w:ind w:left="426" w:right="425"/>
    </w:pPr>
    <w:rPr>
      <w:rFonts w:cs="Calibri"/>
    </w:rPr>
  </w:style>
  <w:style w:type="character" w:customStyle="1" w:styleId="Style11Char">
    <w:name w:val="Style11 Char"/>
    <w:basedOn w:val="Style10Char"/>
    <w:link w:val="Style11"/>
    <w:rsid w:val="00A0662E"/>
    <w:rPr>
      <w:rFonts w:ascii="Arial Black" w:hAnsi="Arial Black" w:cs="Calibri"/>
      <w:b/>
      <w:smallCaps/>
      <w:spacing w:val="76"/>
      <w:sz w:val="28"/>
      <w:szCs w:val="26"/>
      <w:shd w:val="clear" w:color="auto" w:fill="C6D9F1"/>
      <w:lang w:val="en-US" w:eastAsia="en-US"/>
    </w:rPr>
  </w:style>
  <w:style w:type="paragraph" w:customStyle="1" w:styleId="Body">
    <w:name w:val="Body"/>
    <w:rsid w:val="00EC48FC"/>
    <w:pPr>
      <w:pBdr>
        <w:top w:val="nil"/>
        <w:left w:val="nil"/>
        <w:bottom w:val="nil"/>
        <w:right w:val="nil"/>
        <w:between w:val="nil"/>
        <w:bar w:val="nil"/>
      </w:pBdr>
    </w:pPr>
    <w:rPr>
      <w:color w:val="000000"/>
      <w:u w:color="000000"/>
      <w:bdr w:val="nil"/>
    </w:rPr>
  </w:style>
  <w:style w:type="numbering" w:customStyle="1" w:styleId="ImportedStyle1">
    <w:name w:val="Imported Style 1"/>
    <w:rsid w:val="00EC48FC"/>
    <w:pPr>
      <w:numPr>
        <w:numId w:val="7"/>
      </w:numPr>
    </w:pPr>
  </w:style>
  <w:style w:type="numbering" w:customStyle="1" w:styleId="ImportedStyle2">
    <w:name w:val="Imported Style 2"/>
    <w:rsid w:val="00EC48FC"/>
    <w:pPr>
      <w:numPr>
        <w:numId w:val="8"/>
      </w:numPr>
    </w:pPr>
  </w:style>
  <w:style w:type="character" w:customStyle="1" w:styleId="UnresolvedMention3">
    <w:name w:val="Unresolved Mention3"/>
    <w:basedOn w:val="DefaultParagraphFont"/>
    <w:uiPriority w:val="99"/>
    <w:semiHidden/>
    <w:unhideWhenUsed/>
    <w:rsid w:val="001F793C"/>
    <w:rPr>
      <w:color w:val="605E5C"/>
      <w:shd w:val="clear" w:color="auto" w:fill="E1DFDD"/>
    </w:rPr>
  </w:style>
  <w:style w:type="character" w:customStyle="1" w:styleId="sc-defkyy">
    <w:name w:val="sc-defkyy"/>
    <w:basedOn w:val="DefaultParagraphFont"/>
    <w:rsid w:val="00CC284B"/>
  </w:style>
  <w:style w:type="character" w:customStyle="1" w:styleId="sc-deorim">
    <w:name w:val="sc-deorim"/>
    <w:basedOn w:val="DefaultParagraphFont"/>
    <w:rsid w:val="00CC284B"/>
  </w:style>
  <w:style w:type="character" w:customStyle="1" w:styleId="sc-kxyne">
    <w:name w:val="sc-kxyne"/>
    <w:basedOn w:val="DefaultParagraphFont"/>
    <w:rsid w:val="00CF28A0"/>
  </w:style>
  <w:style w:type="character" w:customStyle="1" w:styleId="st">
    <w:name w:val="st"/>
    <w:rsid w:val="00731C6A"/>
  </w:style>
  <w:style w:type="character" w:customStyle="1" w:styleId="hgkelc">
    <w:name w:val="hgkelc"/>
    <w:basedOn w:val="DefaultParagraphFont"/>
    <w:rsid w:val="00A379F1"/>
  </w:style>
  <w:style w:type="table" w:styleId="PlainTable5">
    <w:name w:val="Plain Table 5"/>
    <w:basedOn w:val="TableNormal"/>
    <w:uiPriority w:val="99"/>
    <w:rsid w:val="00A379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y2iqfc">
    <w:name w:val="y2iqfc"/>
    <w:basedOn w:val="DefaultParagraphFont"/>
    <w:rsid w:val="0035284C"/>
  </w:style>
  <w:style w:type="table" w:styleId="PlainTable2">
    <w:name w:val="Plain Table 2"/>
    <w:basedOn w:val="TableNormal"/>
    <w:uiPriority w:val="99"/>
    <w:rsid w:val="00F342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JDAccomplishment">
    <w:name w:val="JD Accomplishment"/>
    <w:basedOn w:val="ListParagraph"/>
    <w:qFormat/>
    <w:rsid w:val="008126BB"/>
    <w:pPr>
      <w:numPr>
        <w:numId w:val="38"/>
      </w:numPr>
      <w:spacing w:before="180"/>
      <w:ind w:left="360" w:hanging="285"/>
      <w:contextualSpacing/>
    </w:pPr>
    <w:rPr>
      <w:rFonts w:ascii="Franklin Gothic Book" w:eastAsiaTheme="minorHAnsi" w:hAnsi="Franklin Gothic Book" w:cstheme="minorBidi"/>
    </w:rPr>
  </w:style>
  <w:style w:type="character" w:customStyle="1" w:styleId="rpco1">
    <w:name w:val="_rpc_o1"/>
    <w:basedOn w:val="DefaultParagraphFont"/>
    <w:rsid w:val="00315326"/>
  </w:style>
  <w:style w:type="character" w:customStyle="1" w:styleId="rpc41">
    <w:name w:val="_rpc_41"/>
    <w:basedOn w:val="DefaultParagraphFont"/>
    <w:rsid w:val="00315326"/>
  </w:style>
  <w:style w:type="character" w:customStyle="1" w:styleId="field-content">
    <w:name w:val="field-content"/>
    <w:basedOn w:val="DefaultParagraphFont"/>
    <w:rsid w:val="00315326"/>
  </w:style>
  <w:style w:type="character" w:styleId="UnresolvedMention">
    <w:name w:val="Unresolved Mention"/>
    <w:basedOn w:val="DefaultParagraphFont"/>
    <w:uiPriority w:val="99"/>
    <w:semiHidden/>
    <w:unhideWhenUsed/>
    <w:rsid w:val="00B31E12"/>
    <w:rPr>
      <w:color w:val="605E5C"/>
      <w:shd w:val="clear" w:color="auto" w:fill="E1DFDD"/>
    </w:rPr>
  </w:style>
  <w:style w:type="character" w:customStyle="1" w:styleId="accordion-tabbedtab-mobile">
    <w:name w:val="accordion-tabbed__tab-mobile"/>
    <w:basedOn w:val="DefaultParagraphFont"/>
    <w:rsid w:val="005738D2"/>
  </w:style>
  <w:style w:type="character" w:customStyle="1" w:styleId="comma-separator">
    <w:name w:val="comma-separator"/>
    <w:basedOn w:val="DefaultParagraphFont"/>
    <w:rsid w:val="00573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3610">
      <w:bodyDiv w:val="1"/>
      <w:marLeft w:val="0"/>
      <w:marRight w:val="0"/>
      <w:marTop w:val="0"/>
      <w:marBottom w:val="0"/>
      <w:divBdr>
        <w:top w:val="none" w:sz="0" w:space="0" w:color="auto"/>
        <w:left w:val="none" w:sz="0" w:space="0" w:color="auto"/>
        <w:bottom w:val="none" w:sz="0" w:space="0" w:color="auto"/>
        <w:right w:val="none" w:sz="0" w:space="0" w:color="auto"/>
      </w:divBdr>
    </w:div>
    <w:div w:id="46690563">
      <w:bodyDiv w:val="1"/>
      <w:marLeft w:val="0"/>
      <w:marRight w:val="0"/>
      <w:marTop w:val="0"/>
      <w:marBottom w:val="0"/>
      <w:divBdr>
        <w:top w:val="none" w:sz="0" w:space="0" w:color="auto"/>
        <w:left w:val="none" w:sz="0" w:space="0" w:color="auto"/>
        <w:bottom w:val="none" w:sz="0" w:space="0" w:color="auto"/>
        <w:right w:val="none" w:sz="0" w:space="0" w:color="auto"/>
      </w:divBdr>
    </w:div>
    <w:div w:id="93283463">
      <w:bodyDiv w:val="1"/>
      <w:marLeft w:val="0"/>
      <w:marRight w:val="0"/>
      <w:marTop w:val="0"/>
      <w:marBottom w:val="0"/>
      <w:divBdr>
        <w:top w:val="none" w:sz="0" w:space="0" w:color="auto"/>
        <w:left w:val="none" w:sz="0" w:space="0" w:color="auto"/>
        <w:bottom w:val="none" w:sz="0" w:space="0" w:color="auto"/>
        <w:right w:val="none" w:sz="0" w:space="0" w:color="auto"/>
      </w:divBdr>
    </w:div>
    <w:div w:id="176581261">
      <w:bodyDiv w:val="1"/>
      <w:marLeft w:val="0"/>
      <w:marRight w:val="0"/>
      <w:marTop w:val="0"/>
      <w:marBottom w:val="0"/>
      <w:divBdr>
        <w:top w:val="none" w:sz="0" w:space="0" w:color="auto"/>
        <w:left w:val="none" w:sz="0" w:space="0" w:color="auto"/>
        <w:bottom w:val="none" w:sz="0" w:space="0" w:color="auto"/>
        <w:right w:val="none" w:sz="0" w:space="0" w:color="auto"/>
      </w:divBdr>
      <w:divsChild>
        <w:div w:id="1074401495">
          <w:marLeft w:val="0"/>
          <w:marRight w:val="0"/>
          <w:marTop w:val="0"/>
          <w:marBottom w:val="0"/>
          <w:divBdr>
            <w:top w:val="none" w:sz="0" w:space="0" w:color="auto"/>
            <w:left w:val="none" w:sz="0" w:space="0" w:color="auto"/>
            <w:bottom w:val="none" w:sz="0" w:space="0" w:color="auto"/>
            <w:right w:val="none" w:sz="0" w:space="0" w:color="auto"/>
          </w:divBdr>
          <w:divsChild>
            <w:div w:id="955913352">
              <w:marLeft w:val="0"/>
              <w:marRight w:val="0"/>
              <w:marTop w:val="0"/>
              <w:marBottom w:val="0"/>
              <w:divBdr>
                <w:top w:val="none" w:sz="0" w:space="0" w:color="auto"/>
                <w:left w:val="none" w:sz="0" w:space="0" w:color="auto"/>
                <w:bottom w:val="none" w:sz="0" w:space="0" w:color="auto"/>
                <w:right w:val="none" w:sz="0" w:space="0" w:color="auto"/>
              </w:divBdr>
              <w:divsChild>
                <w:div w:id="314067908">
                  <w:marLeft w:val="0"/>
                  <w:marRight w:val="0"/>
                  <w:marTop w:val="0"/>
                  <w:marBottom w:val="0"/>
                  <w:divBdr>
                    <w:top w:val="none" w:sz="0" w:space="0" w:color="auto"/>
                    <w:left w:val="none" w:sz="0" w:space="0" w:color="auto"/>
                    <w:bottom w:val="none" w:sz="0" w:space="0" w:color="auto"/>
                    <w:right w:val="none" w:sz="0" w:space="0" w:color="auto"/>
                  </w:divBdr>
                  <w:divsChild>
                    <w:div w:id="246157323">
                      <w:marLeft w:val="0"/>
                      <w:marRight w:val="0"/>
                      <w:marTop w:val="0"/>
                      <w:marBottom w:val="0"/>
                      <w:divBdr>
                        <w:top w:val="none" w:sz="0" w:space="0" w:color="auto"/>
                        <w:left w:val="none" w:sz="0" w:space="0" w:color="auto"/>
                        <w:bottom w:val="none" w:sz="0" w:space="0" w:color="auto"/>
                        <w:right w:val="none" w:sz="0" w:space="0" w:color="auto"/>
                      </w:divBdr>
                      <w:divsChild>
                        <w:div w:id="772674265">
                          <w:marLeft w:val="0"/>
                          <w:marRight w:val="0"/>
                          <w:marTop w:val="0"/>
                          <w:marBottom w:val="0"/>
                          <w:divBdr>
                            <w:top w:val="none" w:sz="0" w:space="0" w:color="auto"/>
                            <w:left w:val="none" w:sz="0" w:space="0" w:color="auto"/>
                            <w:bottom w:val="none" w:sz="0" w:space="0" w:color="auto"/>
                            <w:right w:val="none" w:sz="0" w:space="0" w:color="auto"/>
                          </w:divBdr>
                          <w:divsChild>
                            <w:div w:id="1520775019">
                              <w:marLeft w:val="0"/>
                              <w:marRight w:val="0"/>
                              <w:marTop w:val="0"/>
                              <w:marBottom w:val="0"/>
                              <w:divBdr>
                                <w:top w:val="none" w:sz="0" w:space="0" w:color="auto"/>
                                <w:left w:val="none" w:sz="0" w:space="0" w:color="auto"/>
                                <w:bottom w:val="none" w:sz="0" w:space="0" w:color="auto"/>
                                <w:right w:val="none" w:sz="0" w:space="0" w:color="auto"/>
                              </w:divBdr>
                              <w:divsChild>
                                <w:div w:id="1973632720">
                                  <w:marLeft w:val="0"/>
                                  <w:marRight w:val="0"/>
                                  <w:marTop w:val="0"/>
                                  <w:marBottom w:val="0"/>
                                  <w:divBdr>
                                    <w:top w:val="none" w:sz="0" w:space="0" w:color="auto"/>
                                    <w:left w:val="none" w:sz="0" w:space="0" w:color="auto"/>
                                    <w:bottom w:val="none" w:sz="0" w:space="0" w:color="auto"/>
                                    <w:right w:val="none" w:sz="0" w:space="0" w:color="auto"/>
                                  </w:divBdr>
                                  <w:divsChild>
                                    <w:div w:id="41944771">
                                      <w:marLeft w:val="0"/>
                                      <w:marRight w:val="0"/>
                                      <w:marTop w:val="0"/>
                                      <w:marBottom w:val="0"/>
                                      <w:divBdr>
                                        <w:top w:val="none" w:sz="0" w:space="0" w:color="auto"/>
                                        <w:left w:val="none" w:sz="0" w:space="0" w:color="auto"/>
                                        <w:bottom w:val="none" w:sz="0" w:space="0" w:color="auto"/>
                                        <w:right w:val="none" w:sz="0" w:space="0" w:color="auto"/>
                                      </w:divBdr>
                                      <w:divsChild>
                                        <w:div w:id="188371637">
                                          <w:marLeft w:val="0"/>
                                          <w:marRight w:val="0"/>
                                          <w:marTop w:val="0"/>
                                          <w:marBottom w:val="0"/>
                                          <w:divBdr>
                                            <w:top w:val="none" w:sz="0" w:space="0" w:color="auto"/>
                                            <w:left w:val="none" w:sz="0" w:space="0" w:color="auto"/>
                                            <w:bottom w:val="none" w:sz="0" w:space="0" w:color="auto"/>
                                            <w:right w:val="none" w:sz="0" w:space="0" w:color="auto"/>
                                          </w:divBdr>
                                          <w:divsChild>
                                            <w:div w:id="1449474663">
                                              <w:marLeft w:val="0"/>
                                              <w:marRight w:val="0"/>
                                              <w:marTop w:val="0"/>
                                              <w:marBottom w:val="0"/>
                                              <w:divBdr>
                                                <w:top w:val="none" w:sz="0" w:space="0" w:color="auto"/>
                                                <w:left w:val="none" w:sz="0" w:space="0" w:color="auto"/>
                                                <w:bottom w:val="none" w:sz="0" w:space="0" w:color="auto"/>
                                                <w:right w:val="none" w:sz="0" w:space="0" w:color="auto"/>
                                              </w:divBdr>
                                              <w:divsChild>
                                                <w:div w:id="312569345">
                                                  <w:marLeft w:val="0"/>
                                                  <w:marRight w:val="90"/>
                                                  <w:marTop w:val="0"/>
                                                  <w:marBottom w:val="0"/>
                                                  <w:divBdr>
                                                    <w:top w:val="none" w:sz="0" w:space="0" w:color="auto"/>
                                                    <w:left w:val="none" w:sz="0" w:space="0" w:color="auto"/>
                                                    <w:bottom w:val="none" w:sz="0" w:space="0" w:color="auto"/>
                                                    <w:right w:val="none" w:sz="0" w:space="0" w:color="auto"/>
                                                  </w:divBdr>
                                                  <w:divsChild>
                                                    <w:div w:id="1734695662">
                                                      <w:marLeft w:val="0"/>
                                                      <w:marRight w:val="0"/>
                                                      <w:marTop w:val="0"/>
                                                      <w:marBottom w:val="0"/>
                                                      <w:divBdr>
                                                        <w:top w:val="none" w:sz="0" w:space="0" w:color="auto"/>
                                                        <w:left w:val="none" w:sz="0" w:space="0" w:color="auto"/>
                                                        <w:bottom w:val="none" w:sz="0" w:space="0" w:color="auto"/>
                                                        <w:right w:val="none" w:sz="0" w:space="0" w:color="auto"/>
                                                      </w:divBdr>
                                                      <w:divsChild>
                                                        <w:div w:id="382876462">
                                                          <w:marLeft w:val="0"/>
                                                          <w:marRight w:val="0"/>
                                                          <w:marTop w:val="0"/>
                                                          <w:marBottom w:val="0"/>
                                                          <w:divBdr>
                                                            <w:top w:val="none" w:sz="0" w:space="0" w:color="auto"/>
                                                            <w:left w:val="none" w:sz="0" w:space="0" w:color="auto"/>
                                                            <w:bottom w:val="none" w:sz="0" w:space="0" w:color="auto"/>
                                                            <w:right w:val="none" w:sz="0" w:space="0" w:color="auto"/>
                                                          </w:divBdr>
                                                          <w:divsChild>
                                                            <w:div w:id="1186165839">
                                                              <w:marLeft w:val="0"/>
                                                              <w:marRight w:val="0"/>
                                                              <w:marTop w:val="0"/>
                                                              <w:marBottom w:val="0"/>
                                                              <w:divBdr>
                                                                <w:top w:val="none" w:sz="0" w:space="0" w:color="auto"/>
                                                                <w:left w:val="none" w:sz="0" w:space="0" w:color="auto"/>
                                                                <w:bottom w:val="none" w:sz="0" w:space="0" w:color="auto"/>
                                                                <w:right w:val="none" w:sz="0" w:space="0" w:color="auto"/>
                                                              </w:divBdr>
                                                              <w:divsChild>
                                                                <w:div w:id="1263148419">
                                                                  <w:marLeft w:val="0"/>
                                                                  <w:marRight w:val="0"/>
                                                                  <w:marTop w:val="0"/>
                                                                  <w:marBottom w:val="105"/>
                                                                  <w:divBdr>
                                                                    <w:top w:val="single" w:sz="6" w:space="0" w:color="EDEDED"/>
                                                                    <w:left w:val="single" w:sz="6" w:space="0" w:color="EDEDED"/>
                                                                    <w:bottom w:val="single" w:sz="6" w:space="0" w:color="EDEDED"/>
                                                                    <w:right w:val="single" w:sz="6" w:space="0" w:color="EDEDED"/>
                                                                  </w:divBdr>
                                                                  <w:divsChild>
                                                                    <w:div w:id="653534039">
                                                                      <w:marLeft w:val="0"/>
                                                                      <w:marRight w:val="0"/>
                                                                      <w:marTop w:val="0"/>
                                                                      <w:marBottom w:val="0"/>
                                                                      <w:divBdr>
                                                                        <w:top w:val="none" w:sz="0" w:space="0" w:color="auto"/>
                                                                        <w:left w:val="none" w:sz="0" w:space="0" w:color="auto"/>
                                                                        <w:bottom w:val="none" w:sz="0" w:space="0" w:color="auto"/>
                                                                        <w:right w:val="none" w:sz="0" w:space="0" w:color="auto"/>
                                                                      </w:divBdr>
                                                                      <w:divsChild>
                                                                        <w:div w:id="673846761">
                                                                          <w:marLeft w:val="0"/>
                                                                          <w:marRight w:val="0"/>
                                                                          <w:marTop w:val="0"/>
                                                                          <w:marBottom w:val="0"/>
                                                                          <w:divBdr>
                                                                            <w:top w:val="none" w:sz="0" w:space="0" w:color="auto"/>
                                                                            <w:left w:val="none" w:sz="0" w:space="0" w:color="auto"/>
                                                                            <w:bottom w:val="none" w:sz="0" w:space="0" w:color="auto"/>
                                                                            <w:right w:val="none" w:sz="0" w:space="0" w:color="auto"/>
                                                                          </w:divBdr>
                                                                          <w:divsChild>
                                                                            <w:div w:id="67116001">
                                                                              <w:marLeft w:val="0"/>
                                                                              <w:marRight w:val="0"/>
                                                                              <w:marTop w:val="0"/>
                                                                              <w:marBottom w:val="0"/>
                                                                              <w:divBdr>
                                                                                <w:top w:val="none" w:sz="0" w:space="0" w:color="auto"/>
                                                                                <w:left w:val="none" w:sz="0" w:space="0" w:color="auto"/>
                                                                                <w:bottom w:val="none" w:sz="0" w:space="0" w:color="auto"/>
                                                                                <w:right w:val="none" w:sz="0" w:space="0" w:color="auto"/>
                                                                              </w:divBdr>
                                                                              <w:divsChild>
                                                                                <w:div w:id="2115788493">
                                                                                  <w:marLeft w:val="180"/>
                                                                                  <w:marRight w:val="180"/>
                                                                                  <w:marTop w:val="0"/>
                                                                                  <w:marBottom w:val="0"/>
                                                                                  <w:divBdr>
                                                                                    <w:top w:val="none" w:sz="0" w:space="0" w:color="auto"/>
                                                                                    <w:left w:val="none" w:sz="0" w:space="0" w:color="auto"/>
                                                                                    <w:bottom w:val="none" w:sz="0" w:space="0" w:color="auto"/>
                                                                                    <w:right w:val="none" w:sz="0" w:space="0" w:color="auto"/>
                                                                                  </w:divBdr>
                                                                                  <w:divsChild>
                                                                                    <w:div w:id="4643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532921">
      <w:bodyDiv w:val="1"/>
      <w:marLeft w:val="0"/>
      <w:marRight w:val="0"/>
      <w:marTop w:val="0"/>
      <w:marBottom w:val="0"/>
      <w:divBdr>
        <w:top w:val="none" w:sz="0" w:space="0" w:color="auto"/>
        <w:left w:val="none" w:sz="0" w:space="0" w:color="auto"/>
        <w:bottom w:val="none" w:sz="0" w:space="0" w:color="auto"/>
        <w:right w:val="none" w:sz="0" w:space="0" w:color="auto"/>
      </w:divBdr>
    </w:div>
    <w:div w:id="216478509">
      <w:bodyDiv w:val="1"/>
      <w:marLeft w:val="0"/>
      <w:marRight w:val="0"/>
      <w:marTop w:val="0"/>
      <w:marBottom w:val="0"/>
      <w:divBdr>
        <w:top w:val="none" w:sz="0" w:space="0" w:color="auto"/>
        <w:left w:val="none" w:sz="0" w:space="0" w:color="auto"/>
        <w:bottom w:val="none" w:sz="0" w:space="0" w:color="auto"/>
        <w:right w:val="none" w:sz="0" w:space="0" w:color="auto"/>
      </w:divBdr>
    </w:div>
    <w:div w:id="232784979">
      <w:bodyDiv w:val="1"/>
      <w:marLeft w:val="0"/>
      <w:marRight w:val="0"/>
      <w:marTop w:val="0"/>
      <w:marBottom w:val="0"/>
      <w:divBdr>
        <w:top w:val="none" w:sz="0" w:space="0" w:color="auto"/>
        <w:left w:val="none" w:sz="0" w:space="0" w:color="auto"/>
        <w:bottom w:val="none" w:sz="0" w:space="0" w:color="auto"/>
        <w:right w:val="none" w:sz="0" w:space="0" w:color="auto"/>
      </w:divBdr>
      <w:divsChild>
        <w:div w:id="1080325933">
          <w:marLeft w:val="0"/>
          <w:marRight w:val="0"/>
          <w:marTop w:val="0"/>
          <w:marBottom w:val="0"/>
          <w:divBdr>
            <w:top w:val="none" w:sz="0" w:space="0" w:color="auto"/>
            <w:left w:val="none" w:sz="0" w:space="0" w:color="auto"/>
            <w:bottom w:val="none" w:sz="0" w:space="0" w:color="auto"/>
            <w:right w:val="none" w:sz="0" w:space="0" w:color="auto"/>
          </w:divBdr>
        </w:div>
        <w:div w:id="720792117">
          <w:marLeft w:val="0"/>
          <w:marRight w:val="0"/>
          <w:marTop w:val="0"/>
          <w:marBottom w:val="0"/>
          <w:divBdr>
            <w:top w:val="none" w:sz="0" w:space="0" w:color="auto"/>
            <w:left w:val="none" w:sz="0" w:space="0" w:color="auto"/>
            <w:bottom w:val="none" w:sz="0" w:space="0" w:color="auto"/>
            <w:right w:val="none" w:sz="0" w:space="0" w:color="auto"/>
          </w:divBdr>
        </w:div>
      </w:divsChild>
    </w:div>
    <w:div w:id="261301824">
      <w:bodyDiv w:val="1"/>
      <w:marLeft w:val="0"/>
      <w:marRight w:val="0"/>
      <w:marTop w:val="0"/>
      <w:marBottom w:val="0"/>
      <w:divBdr>
        <w:top w:val="none" w:sz="0" w:space="0" w:color="auto"/>
        <w:left w:val="none" w:sz="0" w:space="0" w:color="auto"/>
        <w:bottom w:val="none" w:sz="0" w:space="0" w:color="auto"/>
        <w:right w:val="none" w:sz="0" w:space="0" w:color="auto"/>
      </w:divBdr>
    </w:div>
    <w:div w:id="286011397">
      <w:bodyDiv w:val="1"/>
      <w:marLeft w:val="0"/>
      <w:marRight w:val="0"/>
      <w:marTop w:val="0"/>
      <w:marBottom w:val="0"/>
      <w:divBdr>
        <w:top w:val="none" w:sz="0" w:space="0" w:color="auto"/>
        <w:left w:val="none" w:sz="0" w:space="0" w:color="auto"/>
        <w:bottom w:val="none" w:sz="0" w:space="0" w:color="auto"/>
        <w:right w:val="none" w:sz="0" w:space="0" w:color="auto"/>
      </w:divBdr>
    </w:div>
    <w:div w:id="322398583">
      <w:bodyDiv w:val="1"/>
      <w:marLeft w:val="0"/>
      <w:marRight w:val="0"/>
      <w:marTop w:val="0"/>
      <w:marBottom w:val="0"/>
      <w:divBdr>
        <w:top w:val="none" w:sz="0" w:space="0" w:color="auto"/>
        <w:left w:val="none" w:sz="0" w:space="0" w:color="auto"/>
        <w:bottom w:val="none" w:sz="0" w:space="0" w:color="auto"/>
        <w:right w:val="none" w:sz="0" w:space="0" w:color="auto"/>
      </w:divBdr>
    </w:div>
    <w:div w:id="346905855">
      <w:bodyDiv w:val="1"/>
      <w:marLeft w:val="0"/>
      <w:marRight w:val="0"/>
      <w:marTop w:val="0"/>
      <w:marBottom w:val="0"/>
      <w:divBdr>
        <w:top w:val="none" w:sz="0" w:space="0" w:color="auto"/>
        <w:left w:val="none" w:sz="0" w:space="0" w:color="auto"/>
        <w:bottom w:val="none" w:sz="0" w:space="0" w:color="auto"/>
        <w:right w:val="none" w:sz="0" w:space="0" w:color="auto"/>
      </w:divBdr>
    </w:div>
    <w:div w:id="354774638">
      <w:bodyDiv w:val="1"/>
      <w:marLeft w:val="0"/>
      <w:marRight w:val="0"/>
      <w:marTop w:val="0"/>
      <w:marBottom w:val="0"/>
      <w:divBdr>
        <w:top w:val="none" w:sz="0" w:space="0" w:color="auto"/>
        <w:left w:val="none" w:sz="0" w:space="0" w:color="auto"/>
        <w:bottom w:val="none" w:sz="0" w:space="0" w:color="auto"/>
        <w:right w:val="none" w:sz="0" w:space="0" w:color="auto"/>
      </w:divBdr>
    </w:div>
    <w:div w:id="422579483">
      <w:bodyDiv w:val="1"/>
      <w:marLeft w:val="0"/>
      <w:marRight w:val="0"/>
      <w:marTop w:val="0"/>
      <w:marBottom w:val="0"/>
      <w:divBdr>
        <w:top w:val="none" w:sz="0" w:space="0" w:color="auto"/>
        <w:left w:val="none" w:sz="0" w:space="0" w:color="auto"/>
        <w:bottom w:val="none" w:sz="0" w:space="0" w:color="auto"/>
        <w:right w:val="none" w:sz="0" w:space="0" w:color="auto"/>
      </w:divBdr>
    </w:div>
    <w:div w:id="439182729">
      <w:bodyDiv w:val="1"/>
      <w:marLeft w:val="0"/>
      <w:marRight w:val="0"/>
      <w:marTop w:val="0"/>
      <w:marBottom w:val="0"/>
      <w:divBdr>
        <w:top w:val="none" w:sz="0" w:space="0" w:color="auto"/>
        <w:left w:val="none" w:sz="0" w:space="0" w:color="auto"/>
        <w:bottom w:val="none" w:sz="0" w:space="0" w:color="auto"/>
        <w:right w:val="none" w:sz="0" w:space="0" w:color="auto"/>
      </w:divBdr>
      <w:divsChild>
        <w:div w:id="97723278">
          <w:marLeft w:val="0"/>
          <w:marRight w:val="0"/>
          <w:marTop w:val="0"/>
          <w:marBottom w:val="0"/>
          <w:divBdr>
            <w:top w:val="none" w:sz="0" w:space="0" w:color="auto"/>
            <w:left w:val="none" w:sz="0" w:space="0" w:color="auto"/>
            <w:bottom w:val="none" w:sz="0" w:space="0" w:color="auto"/>
            <w:right w:val="none" w:sz="0" w:space="0" w:color="auto"/>
          </w:divBdr>
        </w:div>
      </w:divsChild>
    </w:div>
    <w:div w:id="440995017">
      <w:bodyDiv w:val="1"/>
      <w:marLeft w:val="0"/>
      <w:marRight w:val="0"/>
      <w:marTop w:val="0"/>
      <w:marBottom w:val="0"/>
      <w:divBdr>
        <w:top w:val="none" w:sz="0" w:space="0" w:color="auto"/>
        <w:left w:val="none" w:sz="0" w:space="0" w:color="auto"/>
        <w:bottom w:val="none" w:sz="0" w:space="0" w:color="auto"/>
        <w:right w:val="none" w:sz="0" w:space="0" w:color="auto"/>
      </w:divBdr>
      <w:divsChild>
        <w:div w:id="588781083">
          <w:marLeft w:val="0"/>
          <w:marRight w:val="0"/>
          <w:marTop w:val="0"/>
          <w:marBottom w:val="0"/>
          <w:divBdr>
            <w:top w:val="none" w:sz="0" w:space="0" w:color="auto"/>
            <w:left w:val="none" w:sz="0" w:space="0" w:color="auto"/>
            <w:bottom w:val="none" w:sz="0" w:space="0" w:color="auto"/>
            <w:right w:val="none" w:sz="0" w:space="0" w:color="auto"/>
          </w:divBdr>
        </w:div>
      </w:divsChild>
    </w:div>
    <w:div w:id="478038676">
      <w:bodyDiv w:val="1"/>
      <w:marLeft w:val="0"/>
      <w:marRight w:val="0"/>
      <w:marTop w:val="0"/>
      <w:marBottom w:val="0"/>
      <w:divBdr>
        <w:top w:val="none" w:sz="0" w:space="0" w:color="auto"/>
        <w:left w:val="none" w:sz="0" w:space="0" w:color="auto"/>
        <w:bottom w:val="none" w:sz="0" w:space="0" w:color="auto"/>
        <w:right w:val="none" w:sz="0" w:space="0" w:color="auto"/>
      </w:divBdr>
    </w:div>
    <w:div w:id="509376597">
      <w:bodyDiv w:val="1"/>
      <w:marLeft w:val="0"/>
      <w:marRight w:val="0"/>
      <w:marTop w:val="0"/>
      <w:marBottom w:val="0"/>
      <w:divBdr>
        <w:top w:val="none" w:sz="0" w:space="0" w:color="auto"/>
        <w:left w:val="none" w:sz="0" w:space="0" w:color="auto"/>
        <w:bottom w:val="none" w:sz="0" w:space="0" w:color="auto"/>
        <w:right w:val="none" w:sz="0" w:space="0" w:color="auto"/>
      </w:divBdr>
    </w:div>
    <w:div w:id="543178871">
      <w:bodyDiv w:val="1"/>
      <w:marLeft w:val="0"/>
      <w:marRight w:val="0"/>
      <w:marTop w:val="0"/>
      <w:marBottom w:val="0"/>
      <w:divBdr>
        <w:top w:val="none" w:sz="0" w:space="0" w:color="auto"/>
        <w:left w:val="none" w:sz="0" w:space="0" w:color="auto"/>
        <w:bottom w:val="none" w:sz="0" w:space="0" w:color="auto"/>
        <w:right w:val="none" w:sz="0" w:space="0" w:color="auto"/>
      </w:divBdr>
    </w:div>
    <w:div w:id="660500757">
      <w:bodyDiv w:val="1"/>
      <w:marLeft w:val="0"/>
      <w:marRight w:val="0"/>
      <w:marTop w:val="0"/>
      <w:marBottom w:val="0"/>
      <w:divBdr>
        <w:top w:val="none" w:sz="0" w:space="0" w:color="auto"/>
        <w:left w:val="none" w:sz="0" w:space="0" w:color="auto"/>
        <w:bottom w:val="none" w:sz="0" w:space="0" w:color="auto"/>
        <w:right w:val="none" w:sz="0" w:space="0" w:color="auto"/>
      </w:divBdr>
    </w:div>
    <w:div w:id="732628409">
      <w:bodyDiv w:val="1"/>
      <w:marLeft w:val="0"/>
      <w:marRight w:val="0"/>
      <w:marTop w:val="0"/>
      <w:marBottom w:val="0"/>
      <w:divBdr>
        <w:top w:val="none" w:sz="0" w:space="0" w:color="auto"/>
        <w:left w:val="none" w:sz="0" w:space="0" w:color="auto"/>
        <w:bottom w:val="none" w:sz="0" w:space="0" w:color="auto"/>
        <w:right w:val="none" w:sz="0" w:space="0" w:color="auto"/>
      </w:divBdr>
      <w:divsChild>
        <w:div w:id="186993287">
          <w:marLeft w:val="0"/>
          <w:marRight w:val="0"/>
          <w:marTop w:val="0"/>
          <w:marBottom w:val="0"/>
          <w:divBdr>
            <w:top w:val="none" w:sz="0" w:space="0" w:color="auto"/>
            <w:left w:val="none" w:sz="0" w:space="0" w:color="auto"/>
            <w:bottom w:val="none" w:sz="0" w:space="0" w:color="auto"/>
            <w:right w:val="none" w:sz="0" w:space="0" w:color="auto"/>
          </w:divBdr>
          <w:divsChild>
            <w:div w:id="101145583">
              <w:marLeft w:val="0"/>
              <w:marRight w:val="0"/>
              <w:marTop w:val="0"/>
              <w:marBottom w:val="0"/>
              <w:divBdr>
                <w:top w:val="none" w:sz="0" w:space="0" w:color="auto"/>
                <w:left w:val="none" w:sz="0" w:space="0" w:color="auto"/>
                <w:bottom w:val="none" w:sz="0" w:space="0" w:color="auto"/>
                <w:right w:val="none" w:sz="0" w:space="0" w:color="auto"/>
              </w:divBdr>
              <w:divsChild>
                <w:div w:id="756438332">
                  <w:marLeft w:val="0"/>
                  <w:marRight w:val="0"/>
                  <w:marTop w:val="0"/>
                  <w:marBottom w:val="0"/>
                  <w:divBdr>
                    <w:top w:val="none" w:sz="0" w:space="0" w:color="auto"/>
                    <w:left w:val="none" w:sz="0" w:space="0" w:color="auto"/>
                    <w:bottom w:val="none" w:sz="0" w:space="0" w:color="auto"/>
                    <w:right w:val="none" w:sz="0" w:space="0" w:color="auto"/>
                  </w:divBdr>
                  <w:divsChild>
                    <w:div w:id="337781603">
                      <w:marLeft w:val="0"/>
                      <w:marRight w:val="0"/>
                      <w:marTop w:val="0"/>
                      <w:marBottom w:val="0"/>
                      <w:divBdr>
                        <w:top w:val="none" w:sz="0" w:space="0" w:color="auto"/>
                        <w:left w:val="none" w:sz="0" w:space="0" w:color="auto"/>
                        <w:bottom w:val="none" w:sz="0" w:space="0" w:color="auto"/>
                        <w:right w:val="none" w:sz="0" w:space="0" w:color="auto"/>
                      </w:divBdr>
                      <w:divsChild>
                        <w:div w:id="1324699777">
                          <w:marLeft w:val="0"/>
                          <w:marRight w:val="0"/>
                          <w:marTop w:val="0"/>
                          <w:marBottom w:val="0"/>
                          <w:divBdr>
                            <w:top w:val="none" w:sz="0" w:space="0" w:color="auto"/>
                            <w:left w:val="none" w:sz="0" w:space="0" w:color="auto"/>
                            <w:bottom w:val="none" w:sz="0" w:space="0" w:color="auto"/>
                            <w:right w:val="none" w:sz="0" w:space="0" w:color="auto"/>
                          </w:divBdr>
                          <w:divsChild>
                            <w:div w:id="197475397">
                              <w:marLeft w:val="0"/>
                              <w:marRight w:val="0"/>
                              <w:marTop w:val="0"/>
                              <w:marBottom w:val="0"/>
                              <w:divBdr>
                                <w:top w:val="none" w:sz="0" w:space="0" w:color="auto"/>
                                <w:left w:val="none" w:sz="0" w:space="0" w:color="auto"/>
                                <w:bottom w:val="none" w:sz="0" w:space="0" w:color="auto"/>
                                <w:right w:val="none" w:sz="0" w:space="0" w:color="auto"/>
                              </w:divBdr>
                              <w:divsChild>
                                <w:div w:id="494344557">
                                  <w:marLeft w:val="0"/>
                                  <w:marRight w:val="0"/>
                                  <w:marTop w:val="0"/>
                                  <w:marBottom w:val="0"/>
                                  <w:divBdr>
                                    <w:top w:val="none" w:sz="0" w:space="0" w:color="auto"/>
                                    <w:left w:val="none" w:sz="0" w:space="0" w:color="auto"/>
                                    <w:bottom w:val="none" w:sz="0" w:space="0" w:color="auto"/>
                                    <w:right w:val="none" w:sz="0" w:space="0" w:color="auto"/>
                                  </w:divBdr>
                                  <w:divsChild>
                                    <w:div w:id="1240670551">
                                      <w:marLeft w:val="0"/>
                                      <w:marRight w:val="0"/>
                                      <w:marTop w:val="0"/>
                                      <w:marBottom w:val="0"/>
                                      <w:divBdr>
                                        <w:top w:val="none" w:sz="0" w:space="0" w:color="auto"/>
                                        <w:left w:val="none" w:sz="0" w:space="0" w:color="auto"/>
                                        <w:bottom w:val="none" w:sz="0" w:space="0" w:color="auto"/>
                                        <w:right w:val="none" w:sz="0" w:space="0" w:color="auto"/>
                                      </w:divBdr>
                                      <w:divsChild>
                                        <w:div w:id="1461848784">
                                          <w:marLeft w:val="0"/>
                                          <w:marRight w:val="0"/>
                                          <w:marTop w:val="0"/>
                                          <w:marBottom w:val="0"/>
                                          <w:divBdr>
                                            <w:top w:val="none" w:sz="0" w:space="0" w:color="auto"/>
                                            <w:left w:val="none" w:sz="0" w:space="0" w:color="auto"/>
                                            <w:bottom w:val="none" w:sz="0" w:space="0" w:color="auto"/>
                                            <w:right w:val="none" w:sz="0" w:space="0" w:color="auto"/>
                                          </w:divBdr>
                                          <w:divsChild>
                                            <w:div w:id="542060313">
                                              <w:marLeft w:val="0"/>
                                              <w:marRight w:val="0"/>
                                              <w:marTop w:val="0"/>
                                              <w:marBottom w:val="0"/>
                                              <w:divBdr>
                                                <w:top w:val="none" w:sz="0" w:space="0" w:color="auto"/>
                                                <w:left w:val="none" w:sz="0" w:space="0" w:color="auto"/>
                                                <w:bottom w:val="none" w:sz="0" w:space="0" w:color="auto"/>
                                                <w:right w:val="none" w:sz="0" w:space="0" w:color="auto"/>
                                              </w:divBdr>
                                              <w:divsChild>
                                                <w:div w:id="1530603627">
                                                  <w:marLeft w:val="0"/>
                                                  <w:marRight w:val="90"/>
                                                  <w:marTop w:val="0"/>
                                                  <w:marBottom w:val="0"/>
                                                  <w:divBdr>
                                                    <w:top w:val="none" w:sz="0" w:space="0" w:color="auto"/>
                                                    <w:left w:val="none" w:sz="0" w:space="0" w:color="auto"/>
                                                    <w:bottom w:val="none" w:sz="0" w:space="0" w:color="auto"/>
                                                    <w:right w:val="none" w:sz="0" w:space="0" w:color="auto"/>
                                                  </w:divBdr>
                                                  <w:divsChild>
                                                    <w:div w:id="1952589205">
                                                      <w:marLeft w:val="0"/>
                                                      <w:marRight w:val="0"/>
                                                      <w:marTop w:val="0"/>
                                                      <w:marBottom w:val="0"/>
                                                      <w:divBdr>
                                                        <w:top w:val="none" w:sz="0" w:space="0" w:color="auto"/>
                                                        <w:left w:val="none" w:sz="0" w:space="0" w:color="auto"/>
                                                        <w:bottom w:val="none" w:sz="0" w:space="0" w:color="auto"/>
                                                        <w:right w:val="none" w:sz="0" w:space="0" w:color="auto"/>
                                                      </w:divBdr>
                                                      <w:divsChild>
                                                        <w:div w:id="356541480">
                                                          <w:marLeft w:val="0"/>
                                                          <w:marRight w:val="0"/>
                                                          <w:marTop w:val="0"/>
                                                          <w:marBottom w:val="0"/>
                                                          <w:divBdr>
                                                            <w:top w:val="none" w:sz="0" w:space="0" w:color="auto"/>
                                                            <w:left w:val="none" w:sz="0" w:space="0" w:color="auto"/>
                                                            <w:bottom w:val="none" w:sz="0" w:space="0" w:color="auto"/>
                                                            <w:right w:val="none" w:sz="0" w:space="0" w:color="auto"/>
                                                          </w:divBdr>
                                                          <w:divsChild>
                                                            <w:div w:id="291635477">
                                                              <w:marLeft w:val="0"/>
                                                              <w:marRight w:val="0"/>
                                                              <w:marTop w:val="0"/>
                                                              <w:marBottom w:val="0"/>
                                                              <w:divBdr>
                                                                <w:top w:val="none" w:sz="0" w:space="0" w:color="auto"/>
                                                                <w:left w:val="none" w:sz="0" w:space="0" w:color="auto"/>
                                                                <w:bottom w:val="none" w:sz="0" w:space="0" w:color="auto"/>
                                                                <w:right w:val="none" w:sz="0" w:space="0" w:color="auto"/>
                                                              </w:divBdr>
                                                              <w:divsChild>
                                                                <w:div w:id="1753040277">
                                                                  <w:marLeft w:val="0"/>
                                                                  <w:marRight w:val="0"/>
                                                                  <w:marTop w:val="0"/>
                                                                  <w:marBottom w:val="105"/>
                                                                  <w:divBdr>
                                                                    <w:top w:val="single" w:sz="6" w:space="0" w:color="EDEDED"/>
                                                                    <w:left w:val="single" w:sz="6" w:space="0" w:color="EDEDED"/>
                                                                    <w:bottom w:val="single" w:sz="6" w:space="0" w:color="EDEDED"/>
                                                                    <w:right w:val="single" w:sz="6" w:space="0" w:color="EDEDED"/>
                                                                  </w:divBdr>
                                                                  <w:divsChild>
                                                                    <w:div w:id="595210546">
                                                                      <w:marLeft w:val="0"/>
                                                                      <w:marRight w:val="0"/>
                                                                      <w:marTop w:val="0"/>
                                                                      <w:marBottom w:val="0"/>
                                                                      <w:divBdr>
                                                                        <w:top w:val="none" w:sz="0" w:space="0" w:color="auto"/>
                                                                        <w:left w:val="none" w:sz="0" w:space="0" w:color="auto"/>
                                                                        <w:bottom w:val="none" w:sz="0" w:space="0" w:color="auto"/>
                                                                        <w:right w:val="none" w:sz="0" w:space="0" w:color="auto"/>
                                                                      </w:divBdr>
                                                                      <w:divsChild>
                                                                        <w:div w:id="624654162">
                                                                          <w:marLeft w:val="0"/>
                                                                          <w:marRight w:val="0"/>
                                                                          <w:marTop w:val="0"/>
                                                                          <w:marBottom w:val="0"/>
                                                                          <w:divBdr>
                                                                            <w:top w:val="none" w:sz="0" w:space="0" w:color="auto"/>
                                                                            <w:left w:val="none" w:sz="0" w:space="0" w:color="auto"/>
                                                                            <w:bottom w:val="none" w:sz="0" w:space="0" w:color="auto"/>
                                                                            <w:right w:val="none" w:sz="0" w:space="0" w:color="auto"/>
                                                                          </w:divBdr>
                                                                          <w:divsChild>
                                                                            <w:div w:id="1280575166">
                                                                              <w:marLeft w:val="0"/>
                                                                              <w:marRight w:val="0"/>
                                                                              <w:marTop w:val="0"/>
                                                                              <w:marBottom w:val="0"/>
                                                                              <w:divBdr>
                                                                                <w:top w:val="none" w:sz="0" w:space="0" w:color="auto"/>
                                                                                <w:left w:val="none" w:sz="0" w:space="0" w:color="auto"/>
                                                                                <w:bottom w:val="none" w:sz="0" w:space="0" w:color="auto"/>
                                                                                <w:right w:val="none" w:sz="0" w:space="0" w:color="auto"/>
                                                                              </w:divBdr>
                                                                              <w:divsChild>
                                                                                <w:div w:id="595361296">
                                                                                  <w:marLeft w:val="180"/>
                                                                                  <w:marRight w:val="180"/>
                                                                                  <w:marTop w:val="0"/>
                                                                                  <w:marBottom w:val="0"/>
                                                                                  <w:divBdr>
                                                                                    <w:top w:val="none" w:sz="0" w:space="0" w:color="auto"/>
                                                                                    <w:left w:val="none" w:sz="0" w:space="0" w:color="auto"/>
                                                                                    <w:bottom w:val="none" w:sz="0" w:space="0" w:color="auto"/>
                                                                                    <w:right w:val="none" w:sz="0" w:space="0" w:color="auto"/>
                                                                                  </w:divBdr>
                                                                                  <w:divsChild>
                                                                                    <w:div w:id="15327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676271">
      <w:bodyDiv w:val="1"/>
      <w:marLeft w:val="0"/>
      <w:marRight w:val="0"/>
      <w:marTop w:val="0"/>
      <w:marBottom w:val="0"/>
      <w:divBdr>
        <w:top w:val="none" w:sz="0" w:space="0" w:color="auto"/>
        <w:left w:val="none" w:sz="0" w:space="0" w:color="auto"/>
        <w:bottom w:val="none" w:sz="0" w:space="0" w:color="auto"/>
        <w:right w:val="none" w:sz="0" w:space="0" w:color="auto"/>
      </w:divBdr>
    </w:div>
    <w:div w:id="853961769">
      <w:bodyDiv w:val="1"/>
      <w:marLeft w:val="0"/>
      <w:marRight w:val="0"/>
      <w:marTop w:val="0"/>
      <w:marBottom w:val="0"/>
      <w:divBdr>
        <w:top w:val="none" w:sz="0" w:space="0" w:color="auto"/>
        <w:left w:val="none" w:sz="0" w:space="0" w:color="auto"/>
        <w:bottom w:val="none" w:sz="0" w:space="0" w:color="auto"/>
        <w:right w:val="none" w:sz="0" w:space="0" w:color="auto"/>
      </w:divBdr>
    </w:div>
    <w:div w:id="889850506">
      <w:bodyDiv w:val="1"/>
      <w:marLeft w:val="0"/>
      <w:marRight w:val="0"/>
      <w:marTop w:val="0"/>
      <w:marBottom w:val="0"/>
      <w:divBdr>
        <w:top w:val="none" w:sz="0" w:space="0" w:color="auto"/>
        <w:left w:val="none" w:sz="0" w:space="0" w:color="auto"/>
        <w:bottom w:val="none" w:sz="0" w:space="0" w:color="auto"/>
        <w:right w:val="none" w:sz="0" w:space="0" w:color="auto"/>
      </w:divBdr>
      <w:divsChild>
        <w:div w:id="1509321246">
          <w:marLeft w:val="0"/>
          <w:marRight w:val="0"/>
          <w:marTop w:val="0"/>
          <w:marBottom w:val="0"/>
          <w:divBdr>
            <w:top w:val="none" w:sz="0" w:space="0" w:color="auto"/>
            <w:left w:val="none" w:sz="0" w:space="0" w:color="auto"/>
            <w:bottom w:val="none" w:sz="0" w:space="0" w:color="auto"/>
            <w:right w:val="none" w:sz="0" w:space="0" w:color="auto"/>
          </w:divBdr>
          <w:divsChild>
            <w:div w:id="872956598">
              <w:marLeft w:val="0"/>
              <w:marRight w:val="0"/>
              <w:marTop w:val="0"/>
              <w:marBottom w:val="0"/>
              <w:divBdr>
                <w:top w:val="none" w:sz="0" w:space="0" w:color="auto"/>
                <w:left w:val="none" w:sz="0" w:space="0" w:color="auto"/>
                <w:bottom w:val="none" w:sz="0" w:space="0" w:color="auto"/>
                <w:right w:val="none" w:sz="0" w:space="0" w:color="auto"/>
              </w:divBdr>
              <w:divsChild>
                <w:div w:id="535123225">
                  <w:marLeft w:val="0"/>
                  <w:marRight w:val="0"/>
                  <w:marTop w:val="0"/>
                  <w:marBottom w:val="0"/>
                  <w:divBdr>
                    <w:top w:val="none" w:sz="0" w:space="0" w:color="auto"/>
                    <w:left w:val="none" w:sz="0" w:space="0" w:color="auto"/>
                    <w:bottom w:val="none" w:sz="0" w:space="0" w:color="auto"/>
                    <w:right w:val="none" w:sz="0" w:space="0" w:color="auto"/>
                  </w:divBdr>
                  <w:divsChild>
                    <w:div w:id="1825048817">
                      <w:marLeft w:val="0"/>
                      <w:marRight w:val="0"/>
                      <w:marTop w:val="0"/>
                      <w:marBottom w:val="0"/>
                      <w:divBdr>
                        <w:top w:val="none" w:sz="0" w:space="0" w:color="auto"/>
                        <w:left w:val="none" w:sz="0" w:space="0" w:color="auto"/>
                        <w:bottom w:val="none" w:sz="0" w:space="0" w:color="auto"/>
                        <w:right w:val="none" w:sz="0" w:space="0" w:color="auto"/>
                      </w:divBdr>
                      <w:divsChild>
                        <w:div w:id="443115750">
                          <w:marLeft w:val="0"/>
                          <w:marRight w:val="0"/>
                          <w:marTop w:val="0"/>
                          <w:marBottom w:val="0"/>
                          <w:divBdr>
                            <w:top w:val="none" w:sz="0" w:space="0" w:color="auto"/>
                            <w:left w:val="none" w:sz="0" w:space="0" w:color="auto"/>
                            <w:bottom w:val="none" w:sz="0" w:space="0" w:color="auto"/>
                            <w:right w:val="none" w:sz="0" w:space="0" w:color="auto"/>
                          </w:divBdr>
                          <w:divsChild>
                            <w:div w:id="701250832">
                              <w:marLeft w:val="0"/>
                              <w:marRight w:val="0"/>
                              <w:marTop w:val="0"/>
                              <w:marBottom w:val="0"/>
                              <w:divBdr>
                                <w:top w:val="none" w:sz="0" w:space="0" w:color="auto"/>
                                <w:left w:val="none" w:sz="0" w:space="0" w:color="auto"/>
                                <w:bottom w:val="none" w:sz="0" w:space="0" w:color="auto"/>
                                <w:right w:val="none" w:sz="0" w:space="0" w:color="auto"/>
                              </w:divBdr>
                              <w:divsChild>
                                <w:div w:id="750858718">
                                  <w:marLeft w:val="0"/>
                                  <w:marRight w:val="0"/>
                                  <w:marTop w:val="0"/>
                                  <w:marBottom w:val="0"/>
                                  <w:divBdr>
                                    <w:top w:val="none" w:sz="0" w:space="0" w:color="auto"/>
                                    <w:left w:val="none" w:sz="0" w:space="0" w:color="auto"/>
                                    <w:bottom w:val="none" w:sz="0" w:space="0" w:color="auto"/>
                                    <w:right w:val="none" w:sz="0" w:space="0" w:color="auto"/>
                                  </w:divBdr>
                                  <w:divsChild>
                                    <w:div w:id="1313756607">
                                      <w:marLeft w:val="0"/>
                                      <w:marRight w:val="0"/>
                                      <w:marTop w:val="0"/>
                                      <w:marBottom w:val="0"/>
                                      <w:divBdr>
                                        <w:top w:val="none" w:sz="0" w:space="0" w:color="auto"/>
                                        <w:left w:val="none" w:sz="0" w:space="0" w:color="auto"/>
                                        <w:bottom w:val="none" w:sz="0" w:space="0" w:color="auto"/>
                                        <w:right w:val="none" w:sz="0" w:space="0" w:color="auto"/>
                                      </w:divBdr>
                                      <w:divsChild>
                                        <w:div w:id="1315648120">
                                          <w:marLeft w:val="0"/>
                                          <w:marRight w:val="0"/>
                                          <w:marTop w:val="0"/>
                                          <w:marBottom w:val="0"/>
                                          <w:divBdr>
                                            <w:top w:val="none" w:sz="0" w:space="0" w:color="auto"/>
                                            <w:left w:val="none" w:sz="0" w:space="0" w:color="auto"/>
                                            <w:bottom w:val="none" w:sz="0" w:space="0" w:color="auto"/>
                                            <w:right w:val="none" w:sz="0" w:space="0" w:color="auto"/>
                                          </w:divBdr>
                                          <w:divsChild>
                                            <w:div w:id="1922371700">
                                              <w:marLeft w:val="0"/>
                                              <w:marRight w:val="0"/>
                                              <w:marTop w:val="0"/>
                                              <w:marBottom w:val="0"/>
                                              <w:divBdr>
                                                <w:top w:val="none" w:sz="0" w:space="0" w:color="auto"/>
                                                <w:left w:val="none" w:sz="0" w:space="0" w:color="auto"/>
                                                <w:bottom w:val="none" w:sz="0" w:space="0" w:color="auto"/>
                                                <w:right w:val="none" w:sz="0" w:space="0" w:color="auto"/>
                                              </w:divBdr>
                                              <w:divsChild>
                                                <w:div w:id="109671015">
                                                  <w:marLeft w:val="0"/>
                                                  <w:marRight w:val="0"/>
                                                  <w:marTop w:val="0"/>
                                                  <w:marBottom w:val="0"/>
                                                  <w:divBdr>
                                                    <w:top w:val="none" w:sz="0" w:space="0" w:color="auto"/>
                                                    <w:left w:val="none" w:sz="0" w:space="0" w:color="auto"/>
                                                    <w:bottom w:val="none" w:sz="0" w:space="0" w:color="auto"/>
                                                    <w:right w:val="none" w:sz="0" w:space="0" w:color="auto"/>
                                                  </w:divBdr>
                                                  <w:divsChild>
                                                    <w:div w:id="1092166902">
                                                      <w:marLeft w:val="0"/>
                                                      <w:marRight w:val="0"/>
                                                      <w:marTop w:val="0"/>
                                                      <w:marBottom w:val="0"/>
                                                      <w:divBdr>
                                                        <w:top w:val="none" w:sz="0" w:space="0" w:color="auto"/>
                                                        <w:left w:val="none" w:sz="0" w:space="0" w:color="auto"/>
                                                        <w:bottom w:val="none" w:sz="0" w:space="0" w:color="auto"/>
                                                        <w:right w:val="none" w:sz="0" w:space="0" w:color="auto"/>
                                                      </w:divBdr>
                                                      <w:divsChild>
                                                        <w:div w:id="19210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384747">
      <w:bodyDiv w:val="1"/>
      <w:marLeft w:val="0"/>
      <w:marRight w:val="0"/>
      <w:marTop w:val="0"/>
      <w:marBottom w:val="0"/>
      <w:divBdr>
        <w:top w:val="none" w:sz="0" w:space="0" w:color="auto"/>
        <w:left w:val="none" w:sz="0" w:space="0" w:color="auto"/>
        <w:bottom w:val="none" w:sz="0" w:space="0" w:color="auto"/>
        <w:right w:val="none" w:sz="0" w:space="0" w:color="auto"/>
      </w:divBdr>
      <w:divsChild>
        <w:div w:id="1253395189">
          <w:marLeft w:val="0"/>
          <w:marRight w:val="0"/>
          <w:marTop w:val="0"/>
          <w:marBottom w:val="0"/>
          <w:divBdr>
            <w:top w:val="none" w:sz="0" w:space="0" w:color="auto"/>
            <w:left w:val="none" w:sz="0" w:space="0" w:color="auto"/>
            <w:bottom w:val="none" w:sz="0" w:space="0" w:color="auto"/>
            <w:right w:val="none" w:sz="0" w:space="0" w:color="auto"/>
          </w:divBdr>
          <w:divsChild>
            <w:div w:id="1132404763">
              <w:marLeft w:val="0"/>
              <w:marRight w:val="0"/>
              <w:marTop w:val="0"/>
              <w:marBottom w:val="0"/>
              <w:divBdr>
                <w:top w:val="none" w:sz="0" w:space="0" w:color="auto"/>
                <w:left w:val="none" w:sz="0" w:space="0" w:color="auto"/>
                <w:bottom w:val="none" w:sz="0" w:space="0" w:color="auto"/>
                <w:right w:val="none" w:sz="0" w:space="0" w:color="auto"/>
              </w:divBdr>
              <w:divsChild>
                <w:div w:id="1550603298">
                  <w:marLeft w:val="0"/>
                  <w:marRight w:val="0"/>
                  <w:marTop w:val="0"/>
                  <w:marBottom w:val="0"/>
                  <w:divBdr>
                    <w:top w:val="none" w:sz="0" w:space="0" w:color="auto"/>
                    <w:left w:val="none" w:sz="0" w:space="0" w:color="auto"/>
                    <w:bottom w:val="none" w:sz="0" w:space="0" w:color="auto"/>
                    <w:right w:val="none" w:sz="0" w:space="0" w:color="auto"/>
                  </w:divBdr>
                  <w:divsChild>
                    <w:div w:id="1196697001">
                      <w:marLeft w:val="0"/>
                      <w:marRight w:val="0"/>
                      <w:marTop w:val="0"/>
                      <w:marBottom w:val="0"/>
                      <w:divBdr>
                        <w:top w:val="none" w:sz="0" w:space="0" w:color="auto"/>
                        <w:left w:val="none" w:sz="0" w:space="0" w:color="auto"/>
                        <w:bottom w:val="none" w:sz="0" w:space="0" w:color="auto"/>
                        <w:right w:val="none" w:sz="0" w:space="0" w:color="auto"/>
                      </w:divBdr>
                      <w:divsChild>
                        <w:div w:id="412774840">
                          <w:marLeft w:val="0"/>
                          <w:marRight w:val="0"/>
                          <w:marTop w:val="0"/>
                          <w:marBottom w:val="0"/>
                          <w:divBdr>
                            <w:top w:val="none" w:sz="0" w:space="0" w:color="auto"/>
                            <w:left w:val="none" w:sz="0" w:space="0" w:color="auto"/>
                            <w:bottom w:val="none" w:sz="0" w:space="0" w:color="auto"/>
                            <w:right w:val="none" w:sz="0" w:space="0" w:color="auto"/>
                          </w:divBdr>
                          <w:divsChild>
                            <w:div w:id="1071580941">
                              <w:marLeft w:val="0"/>
                              <w:marRight w:val="0"/>
                              <w:marTop w:val="0"/>
                              <w:marBottom w:val="0"/>
                              <w:divBdr>
                                <w:top w:val="none" w:sz="0" w:space="0" w:color="auto"/>
                                <w:left w:val="none" w:sz="0" w:space="0" w:color="auto"/>
                                <w:bottom w:val="none" w:sz="0" w:space="0" w:color="auto"/>
                                <w:right w:val="none" w:sz="0" w:space="0" w:color="auto"/>
                              </w:divBdr>
                              <w:divsChild>
                                <w:div w:id="314921147">
                                  <w:marLeft w:val="0"/>
                                  <w:marRight w:val="0"/>
                                  <w:marTop w:val="0"/>
                                  <w:marBottom w:val="0"/>
                                  <w:divBdr>
                                    <w:top w:val="none" w:sz="0" w:space="0" w:color="auto"/>
                                    <w:left w:val="none" w:sz="0" w:space="0" w:color="auto"/>
                                    <w:bottom w:val="none" w:sz="0" w:space="0" w:color="auto"/>
                                    <w:right w:val="none" w:sz="0" w:space="0" w:color="auto"/>
                                  </w:divBdr>
                                  <w:divsChild>
                                    <w:div w:id="1387144115">
                                      <w:marLeft w:val="0"/>
                                      <w:marRight w:val="0"/>
                                      <w:marTop w:val="0"/>
                                      <w:marBottom w:val="0"/>
                                      <w:divBdr>
                                        <w:top w:val="none" w:sz="0" w:space="0" w:color="auto"/>
                                        <w:left w:val="none" w:sz="0" w:space="0" w:color="auto"/>
                                        <w:bottom w:val="none" w:sz="0" w:space="0" w:color="auto"/>
                                        <w:right w:val="none" w:sz="0" w:space="0" w:color="auto"/>
                                      </w:divBdr>
                                      <w:divsChild>
                                        <w:div w:id="472257619">
                                          <w:marLeft w:val="0"/>
                                          <w:marRight w:val="0"/>
                                          <w:marTop w:val="0"/>
                                          <w:marBottom w:val="0"/>
                                          <w:divBdr>
                                            <w:top w:val="none" w:sz="0" w:space="0" w:color="auto"/>
                                            <w:left w:val="none" w:sz="0" w:space="0" w:color="auto"/>
                                            <w:bottom w:val="none" w:sz="0" w:space="0" w:color="auto"/>
                                            <w:right w:val="none" w:sz="0" w:space="0" w:color="auto"/>
                                          </w:divBdr>
                                          <w:divsChild>
                                            <w:div w:id="119418847">
                                              <w:marLeft w:val="0"/>
                                              <w:marRight w:val="0"/>
                                              <w:marTop w:val="0"/>
                                              <w:marBottom w:val="0"/>
                                              <w:divBdr>
                                                <w:top w:val="none" w:sz="0" w:space="0" w:color="auto"/>
                                                <w:left w:val="none" w:sz="0" w:space="0" w:color="auto"/>
                                                <w:bottom w:val="none" w:sz="0" w:space="0" w:color="auto"/>
                                                <w:right w:val="none" w:sz="0" w:space="0" w:color="auto"/>
                                              </w:divBdr>
                                              <w:divsChild>
                                                <w:div w:id="688335935">
                                                  <w:marLeft w:val="0"/>
                                                  <w:marRight w:val="90"/>
                                                  <w:marTop w:val="0"/>
                                                  <w:marBottom w:val="0"/>
                                                  <w:divBdr>
                                                    <w:top w:val="none" w:sz="0" w:space="0" w:color="auto"/>
                                                    <w:left w:val="none" w:sz="0" w:space="0" w:color="auto"/>
                                                    <w:bottom w:val="none" w:sz="0" w:space="0" w:color="auto"/>
                                                    <w:right w:val="none" w:sz="0" w:space="0" w:color="auto"/>
                                                  </w:divBdr>
                                                  <w:divsChild>
                                                    <w:div w:id="270551623">
                                                      <w:marLeft w:val="0"/>
                                                      <w:marRight w:val="0"/>
                                                      <w:marTop w:val="0"/>
                                                      <w:marBottom w:val="0"/>
                                                      <w:divBdr>
                                                        <w:top w:val="none" w:sz="0" w:space="0" w:color="auto"/>
                                                        <w:left w:val="none" w:sz="0" w:space="0" w:color="auto"/>
                                                        <w:bottom w:val="none" w:sz="0" w:space="0" w:color="auto"/>
                                                        <w:right w:val="none" w:sz="0" w:space="0" w:color="auto"/>
                                                      </w:divBdr>
                                                      <w:divsChild>
                                                        <w:div w:id="1036462393">
                                                          <w:marLeft w:val="0"/>
                                                          <w:marRight w:val="0"/>
                                                          <w:marTop w:val="0"/>
                                                          <w:marBottom w:val="0"/>
                                                          <w:divBdr>
                                                            <w:top w:val="none" w:sz="0" w:space="0" w:color="auto"/>
                                                            <w:left w:val="none" w:sz="0" w:space="0" w:color="auto"/>
                                                            <w:bottom w:val="none" w:sz="0" w:space="0" w:color="auto"/>
                                                            <w:right w:val="none" w:sz="0" w:space="0" w:color="auto"/>
                                                          </w:divBdr>
                                                          <w:divsChild>
                                                            <w:div w:id="1793135639">
                                                              <w:marLeft w:val="0"/>
                                                              <w:marRight w:val="0"/>
                                                              <w:marTop w:val="0"/>
                                                              <w:marBottom w:val="0"/>
                                                              <w:divBdr>
                                                                <w:top w:val="none" w:sz="0" w:space="0" w:color="auto"/>
                                                                <w:left w:val="none" w:sz="0" w:space="0" w:color="auto"/>
                                                                <w:bottom w:val="none" w:sz="0" w:space="0" w:color="auto"/>
                                                                <w:right w:val="none" w:sz="0" w:space="0" w:color="auto"/>
                                                              </w:divBdr>
                                                              <w:divsChild>
                                                                <w:div w:id="1746032969">
                                                                  <w:marLeft w:val="0"/>
                                                                  <w:marRight w:val="0"/>
                                                                  <w:marTop w:val="0"/>
                                                                  <w:marBottom w:val="105"/>
                                                                  <w:divBdr>
                                                                    <w:top w:val="single" w:sz="6" w:space="0" w:color="EDEDED"/>
                                                                    <w:left w:val="single" w:sz="6" w:space="0" w:color="EDEDED"/>
                                                                    <w:bottom w:val="single" w:sz="6" w:space="0" w:color="EDEDED"/>
                                                                    <w:right w:val="single" w:sz="6" w:space="0" w:color="EDEDED"/>
                                                                  </w:divBdr>
                                                                  <w:divsChild>
                                                                    <w:div w:id="457577576">
                                                                      <w:marLeft w:val="0"/>
                                                                      <w:marRight w:val="0"/>
                                                                      <w:marTop w:val="0"/>
                                                                      <w:marBottom w:val="0"/>
                                                                      <w:divBdr>
                                                                        <w:top w:val="none" w:sz="0" w:space="0" w:color="auto"/>
                                                                        <w:left w:val="none" w:sz="0" w:space="0" w:color="auto"/>
                                                                        <w:bottom w:val="none" w:sz="0" w:space="0" w:color="auto"/>
                                                                        <w:right w:val="none" w:sz="0" w:space="0" w:color="auto"/>
                                                                      </w:divBdr>
                                                                      <w:divsChild>
                                                                        <w:div w:id="929196217">
                                                                          <w:marLeft w:val="0"/>
                                                                          <w:marRight w:val="0"/>
                                                                          <w:marTop w:val="0"/>
                                                                          <w:marBottom w:val="0"/>
                                                                          <w:divBdr>
                                                                            <w:top w:val="none" w:sz="0" w:space="0" w:color="auto"/>
                                                                            <w:left w:val="none" w:sz="0" w:space="0" w:color="auto"/>
                                                                            <w:bottom w:val="none" w:sz="0" w:space="0" w:color="auto"/>
                                                                            <w:right w:val="none" w:sz="0" w:space="0" w:color="auto"/>
                                                                          </w:divBdr>
                                                                          <w:divsChild>
                                                                            <w:div w:id="504397501">
                                                                              <w:marLeft w:val="0"/>
                                                                              <w:marRight w:val="0"/>
                                                                              <w:marTop w:val="0"/>
                                                                              <w:marBottom w:val="0"/>
                                                                              <w:divBdr>
                                                                                <w:top w:val="none" w:sz="0" w:space="0" w:color="auto"/>
                                                                                <w:left w:val="none" w:sz="0" w:space="0" w:color="auto"/>
                                                                                <w:bottom w:val="none" w:sz="0" w:space="0" w:color="auto"/>
                                                                                <w:right w:val="none" w:sz="0" w:space="0" w:color="auto"/>
                                                                              </w:divBdr>
                                                                              <w:divsChild>
                                                                                <w:div w:id="977144363">
                                                                                  <w:marLeft w:val="180"/>
                                                                                  <w:marRight w:val="180"/>
                                                                                  <w:marTop w:val="0"/>
                                                                                  <w:marBottom w:val="0"/>
                                                                                  <w:divBdr>
                                                                                    <w:top w:val="none" w:sz="0" w:space="0" w:color="auto"/>
                                                                                    <w:left w:val="none" w:sz="0" w:space="0" w:color="auto"/>
                                                                                    <w:bottom w:val="none" w:sz="0" w:space="0" w:color="auto"/>
                                                                                    <w:right w:val="none" w:sz="0" w:space="0" w:color="auto"/>
                                                                                  </w:divBdr>
                                                                                  <w:divsChild>
                                                                                    <w:div w:id="902982965">
                                                                                      <w:marLeft w:val="0"/>
                                                                                      <w:marRight w:val="0"/>
                                                                                      <w:marTop w:val="0"/>
                                                                                      <w:marBottom w:val="0"/>
                                                                                      <w:divBdr>
                                                                                        <w:top w:val="none" w:sz="0" w:space="0" w:color="auto"/>
                                                                                        <w:left w:val="none" w:sz="0" w:space="0" w:color="auto"/>
                                                                                        <w:bottom w:val="none" w:sz="0" w:space="0" w:color="auto"/>
                                                                                        <w:right w:val="none" w:sz="0" w:space="0" w:color="auto"/>
                                                                                      </w:divBdr>
                                                                                      <w:divsChild>
                                                                                        <w:div w:id="19838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4578822">
      <w:bodyDiv w:val="1"/>
      <w:marLeft w:val="0"/>
      <w:marRight w:val="0"/>
      <w:marTop w:val="0"/>
      <w:marBottom w:val="0"/>
      <w:divBdr>
        <w:top w:val="none" w:sz="0" w:space="0" w:color="auto"/>
        <w:left w:val="none" w:sz="0" w:space="0" w:color="auto"/>
        <w:bottom w:val="none" w:sz="0" w:space="0" w:color="auto"/>
        <w:right w:val="none" w:sz="0" w:space="0" w:color="auto"/>
      </w:divBdr>
    </w:div>
    <w:div w:id="97317432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sChild>
        <w:div w:id="1041785927">
          <w:marLeft w:val="0"/>
          <w:marRight w:val="0"/>
          <w:marTop w:val="0"/>
          <w:marBottom w:val="0"/>
          <w:divBdr>
            <w:top w:val="none" w:sz="0" w:space="0" w:color="auto"/>
            <w:left w:val="none" w:sz="0" w:space="0" w:color="auto"/>
            <w:bottom w:val="none" w:sz="0" w:space="0" w:color="auto"/>
            <w:right w:val="none" w:sz="0" w:space="0" w:color="auto"/>
          </w:divBdr>
        </w:div>
        <w:div w:id="222832167">
          <w:marLeft w:val="0"/>
          <w:marRight w:val="0"/>
          <w:marTop w:val="0"/>
          <w:marBottom w:val="0"/>
          <w:divBdr>
            <w:top w:val="none" w:sz="0" w:space="0" w:color="auto"/>
            <w:left w:val="none" w:sz="0" w:space="0" w:color="auto"/>
            <w:bottom w:val="none" w:sz="0" w:space="0" w:color="auto"/>
            <w:right w:val="none" w:sz="0" w:space="0" w:color="auto"/>
          </w:divBdr>
        </w:div>
      </w:divsChild>
    </w:div>
    <w:div w:id="1005325603">
      <w:bodyDiv w:val="1"/>
      <w:marLeft w:val="0"/>
      <w:marRight w:val="0"/>
      <w:marTop w:val="0"/>
      <w:marBottom w:val="0"/>
      <w:divBdr>
        <w:top w:val="none" w:sz="0" w:space="0" w:color="auto"/>
        <w:left w:val="none" w:sz="0" w:space="0" w:color="auto"/>
        <w:bottom w:val="none" w:sz="0" w:space="0" w:color="auto"/>
        <w:right w:val="none" w:sz="0" w:space="0" w:color="auto"/>
      </w:divBdr>
    </w:div>
    <w:div w:id="1013645938">
      <w:bodyDiv w:val="1"/>
      <w:marLeft w:val="0"/>
      <w:marRight w:val="0"/>
      <w:marTop w:val="0"/>
      <w:marBottom w:val="0"/>
      <w:divBdr>
        <w:top w:val="none" w:sz="0" w:space="0" w:color="auto"/>
        <w:left w:val="none" w:sz="0" w:space="0" w:color="auto"/>
        <w:bottom w:val="none" w:sz="0" w:space="0" w:color="auto"/>
        <w:right w:val="none" w:sz="0" w:space="0" w:color="auto"/>
      </w:divBdr>
    </w:div>
    <w:div w:id="1086075036">
      <w:bodyDiv w:val="1"/>
      <w:marLeft w:val="0"/>
      <w:marRight w:val="0"/>
      <w:marTop w:val="0"/>
      <w:marBottom w:val="0"/>
      <w:divBdr>
        <w:top w:val="none" w:sz="0" w:space="0" w:color="auto"/>
        <w:left w:val="none" w:sz="0" w:space="0" w:color="auto"/>
        <w:bottom w:val="none" w:sz="0" w:space="0" w:color="auto"/>
        <w:right w:val="none" w:sz="0" w:space="0" w:color="auto"/>
      </w:divBdr>
    </w:div>
    <w:div w:id="1135371711">
      <w:bodyDiv w:val="1"/>
      <w:marLeft w:val="0"/>
      <w:marRight w:val="0"/>
      <w:marTop w:val="0"/>
      <w:marBottom w:val="0"/>
      <w:divBdr>
        <w:top w:val="none" w:sz="0" w:space="0" w:color="auto"/>
        <w:left w:val="none" w:sz="0" w:space="0" w:color="auto"/>
        <w:bottom w:val="none" w:sz="0" w:space="0" w:color="auto"/>
        <w:right w:val="none" w:sz="0" w:space="0" w:color="auto"/>
      </w:divBdr>
      <w:divsChild>
        <w:div w:id="1684700380">
          <w:marLeft w:val="0"/>
          <w:marRight w:val="0"/>
          <w:marTop w:val="0"/>
          <w:marBottom w:val="0"/>
          <w:divBdr>
            <w:top w:val="none" w:sz="0" w:space="0" w:color="auto"/>
            <w:left w:val="none" w:sz="0" w:space="0" w:color="auto"/>
            <w:bottom w:val="none" w:sz="0" w:space="0" w:color="auto"/>
            <w:right w:val="none" w:sz="0" w:space="0" w:color="auto"/>
          </w:divBdr>
        </w:div>
      </w:divsChild>
    </w:div>
    <w:div w:id="1291545594">
      <w:bodyDiv w:val="1"/>
      <w:marLeft w:val="0"/>
      <w:marRight w:val="0"/>
      <w:marTop w:val="0"/>
      <w:marBottom w:val="0"/>
      <w:divBdr>
        <w:top w:val="none" w:sz="0" w:space="0" w:color="auto"/>
        <w:left w:val="none" w:sz="0" w:space="0" w:color="auto"/>
        <w:bottom w:val="none" w:sz="0" w:space="0" w:color="auto"/>
        <w:right w:val="none" w:sz="0" w:space="0" w:color="auto"/>
      </w:divBdr>
    </w:div>
    <w:div w:id="1304122716">
      <w:bodyDiv w:val="1"/>
      <w:marLeft w:val="0"/>
      <w:marRight w:val="0"/>
      <w:marTop w:val="0"/>
      <w:marBottom w:val="0"/>
      <w:divBdr>
        <w:top w:val="none" w:sz="0" w:space="0" w:color="auto"/>
        <w:left w:val="none" w:sz="0" w:space="0" w:color="auto"/>
        <w:bottom w:val="none" w:sz="0" w:space="0" w:color="auto"/>
        <w:right w:val="none" w:sz="0" w:space="0" w:color="auto"/>
      </w:divBdr>
    </w:div>
    <w:div w:id="1310982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791">
          <w:marLeft w:val="0"/>
          <w:marRight w:val="0"/>
          <w:marTop w:val="0"/>
          <w:marBottom w:val="0"/>
          <w:divBdr>
            <w:top w:val="none" w:sz="0" w:space="0" w:color="auto"/>
            <w:left w:val="none" w:sz="0" w:space="0" w:color="auto"/>
            <w:bottom w:val="none" w:sz="0" w:space="0" w:color="auto"/>
            <w:right w:val="none" w:sz="0" w:space="0" w:color="auto"/>
          </w:divBdr>
          <w:divsChild>
            <w:div w:id="692077068">
              <w:marLeft w:val="0"/>
              <w:marRight w:val="0"/>
              <w:marTop w:val="0"/>
              <w:marBottom w:val="0"/>
              <w:divBdr>
                <w:top w:val="none" w:sz="0" w:space="0" w:color="auto"/>
                <w:left w:val="none" w:sz="0" w:space="0" w:color="auto"/>
                <w:bottom w:val="none" w:sz="0" w:space="0" w:color="auto"/>
                <w:right w:val="none" w:sz="0" w:space="0" w:color="auto"/>
              </w:divBdr>
              <w:divsChild>
                <w:div w:id="1054936800">
                  <w:marLeft w:val="225"/>
                  <w:marRight w:val="225"/>
                  <w:marTop w:val="0"/>
                  <w:marBottom w:val="0"/>
                  <w:divBdr>
                    <w:top w:val="none" w:sz="0" w:space="0" w:color="auto"/>
                    <w:left w:val="none" w:sz="0" w:space="0" w:color="auto"/>
                    <w:bottom w:val="none" w:sz="0" w:space="0" w:color="auto"/>
                    <w:right w:val="none" w:sz="0" w:space="0" w:color="auto"/>
                  </w:divBdr>
                  <w:divsChild>
                    <w:div w:id="1106996153">
                      <w:marLeft w:val="0"/>
                      <w:marRight w:val="0"/>
                      <w:marTop w:val="0"/>
                      <w:marBottom w:val="0"/>
                      <w:divBdr>
                        <w:top w:val="none" w:sz="0" w:space="0" w:color="auto"/>
                        <w:left w:val="none" w:sz="0" w:space="0" w:color="auto"/>
                        <w:bottom w:val="none" w:sz="0" w:space="0" w:color="auto"/>
                        <w:right w:val="none" w:sz="0" w:space="0" w:color="auto"/>
                      </w:divBdr>
                      <w:divsChild>
                        <w:div w:id="5553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503777">
      <w:bodyDiv w:val="1"/>
      <w:marLeft w:val="0"/>
      <w:marRight w:val="0"/>
      <w:marTop w:val="0"/>
      <w:marBottom w:val="0"/>
      <w:divBdr>
        <w:top w:val="none" w:sz="0" w:space="0" w:color="auto"/>
        <w:left w:val="none" w:sz="0" w:space="0" w:color="auto"/>
        <w:bottom w:val="none" w:sz="0" w:space="0" w:color="auto"/>
        <w:right w:val="none" w:sz="0" w:space="0" w:color="auto"/>
      </w:divBdr>
    </w:div>
    <w:div w:id="1345279022">
      <w:bodyDiv w:val="1"/>
      <w:marLeft w:val="0"/>
      <w:marRight w:val="0"/>
      <w:marTop w:val="0"/>
      <w:marBottom w:val="0"/>
      <w:divBdr>
        <w:top w:val="none" w:sz="0" w:space="0" w:color="auto"/>
        <w:left w:val="none" w:sz="0" w:space="0" w:color="auto"/>
        <w:bottom w:val="none" w:sz="0" w:space="0" w:color="auto"/>
        <w:right w:val="none" w:sz="0" w:space="0" w:color="auto"/>
      </w:divBdr>
    </w:div>
    <w:div w:id="1400135445">
      <w:bodyDiv w:val="1"/>
      <w:marLeft w:val="0"/>
      <w:marRight w:val="0"/>
      <w:marTop w:val="0"/>
      <w:marBottom w:val="0"/>
      <w:divBdr>
        <w:top w:val="none" w:sz="0" w:space="0" w:color="auto"/>
        <w:left w:val="none" w:sz="0" w:space="0" w:color="auto"/>
        <w:bottom w:val="none" w:sz="0" w:space="0" w:color="auto"/>
        <w:right w:val="none" w:sz="0" w:space="0" w:color="auto"/>
      </w:divBdr>
    </w:div>
    <w:div w:id="1427843861">
      <w:bodyDiv w:val="1"/>
      <w:marLeft w:val="0"/>
      <w:marRight w:val="0"/>
      <w:marTop w:val="0"/>
      <w:marBottom w:val="0"/>
      <w:divBdr>
        <w:top w:val="none" w:sz="0" w:space="0" w:color="auto"/>
        <w:left w:val="none" w:sz="0" w:space="0" w:color="auto"/>
        <w:bottom w:val="none" w:sz="0" w:space="0" w:color="auto"/>
        <w:right w:val="none" w:sz="0" w:space="0" w:color="auto"/>
      </w:divBdr>
    </w:div>
    <w:div w:id="1438207764">
      <w:bodyDiv w:val="1"/>
      <w:marLeft w:val="0"/>
      <w:marRight w:val="0"/>
      <w:marTop w:val="0"/>
      <w:marBottom w:val="0"/>
      <w:divBdr>
        <w:top w:val="none" w:sz="0" w:space="0" w:color="auto"/>
        <w:left w:val="none" w:sz="0" w:space="0" w:color="auto"/>
        <w:bottom w:val="none" w:sz="0" w:space="0" w:color="auto"/>
        <w:right w:val="none" w:sz="0" w:space="0" w:color="auto"/>
      </w:divBdr>
      <w:divsChild>
        <w:div w:id="1179123737">
          <w:marLeft w:val="0"/>
          <w:marRight w:val="0"/>
          <w:marTop w:val="0"/>
          <w:marBottom w:val="0"/>
          <w:divBdr>
            <w:top w:val="none" w:sz="0" w:space="0" w:color="auto"/>
            <w:left w:val="none" w:sz="0" w:space="0" w:color="auto"/>
            <w:bottom w:val="none" w:sz="0" w:space="0" w:color="auto"/>
            <w:right w:val="none" w:sz="0" w:space="0" w:color="auto"/>
          </w:divBdr>
          <w:divsChild>
            <w:div w:id="1051538861">
              <w:marLeft w:val="0"/>
              <w:marRight w:val="0"/>
              <w:marTop w:val="0"/>
              <w:marBottom w:val="0"/>
              <w:divBdr>
                <w:top w:val="none" w:sz="0" w:space="0" w:color="auto"/>
                <w:left w:val="none" w:sz="0" w:space="0" w:color="auto"/>
                <w:bottom w:val="none" w:sz="0" w:space="0" w:color="auto"/>
                <w:right w:val="none" w:sz="0" w:space="0" w:color="auto"/>
              </w:divBdr>
              <w:divsChild>
                <w:div w:id="2083483370">
                  <w:marLeft w:val="0"/>
                  <w:marRight w:val="0"/>
                  <w:marTop w:val="0"/>
                  <w:marBottom w:val="0"/>
                  <w:divBdr>
                    <w:top w:val="none" w:sz="0" w:space="0" w:color="auto"/>
                    <w:left w:val="none" w:sz="0" w:space="0" w:color="auto"/>
                    <w:bottom w:val="none" w:sz="0" w:space="0" w:color="auto"/>
                    <w:right w:val="none" w:sz="0" w:space="0" w:color="auto"/>
                  </w:divBdr>
                  <w:divsChild>
                    <w:div w:id="53084427">
                      <w:marLeft w:val="0"/>
                      <w:marRight w:val="0"/>
                      <w:marTop w:val="0"/>
                      <w:marBottom w:val="0"/>
                      <w:divBdr>
                        <w:top w:val="none" w:sz="0" w:space="0" w:color="auto"/>
                        <w:left w:val="none" w:sz="0" w:space="0" w:color="auto"/>
                        <w:bottom w:val="none" w:sz="0" w:space="0" w:color="auto"/>
                        <w:right w:val="none" w:sz="0" w:space="0" w:color="auto"/>
                      </w:divBdr>
                      <w:divsChild>
                        <w:div w:id="1018891952">
                          <w:marLeft w:val="0"/>
                          <w:marRight w:val="0"/>
                          <w:marTop w:val="0"/>
                          <w:marBottom w:val="0"/>
                          <w:divBdr>
                            <w:top w:val="none" w:sz="0" w:space="0" w:color="auto"/>
                            <w:left w:val="none" w:sz="0" w:space="0" w:color="auto"/>
                            <w:bottom w:val="none" w:sz="0" w:space="0" w:color="auto"/>
                            <w:right w:val="none" w:sz="0" w:space="0" w:color="auto"/>
                          </w:divBdr>
                          <w:divsChild>
                            <w:div w:id="82337747">
                              <w:marLeft w:val="0"/>
                              <w:marRight w:val="0"/>
                              <w:marTop w:val="0"/>
                              <w:marBottom w:val="0"/>
                              <w:divBdr>
                                <w:top w:val="none" w:sz="0" w:space="0" w:color="auto"/>
                                <w:left w:val="none" w:sz="0" w:space="0" w:color="auto"/>
                                <w:bottom w:val="none" w:sz="0" w:space="0" w:color="auto"/>
                                <w:right w:val="none" w:sz="0" w:space="0" w:color="auto"/>
                              </w:divBdr>
                              <w:divsChild>
                                <w:div w:id="1385829034">
                                  <w:marLeft w:val="0"/>
                                  <w:marRight w:val="0"/>
                                  <w:marTop w:val="0"/>
                                  <w:marBottom w:val="0"/>
                                  <w:divBdr>
                                    <w:top w:val="none" w:sz="0" w:space="0" w:color="auto"/>
                                    <w:left w:val="none" w:sz="0" w:space="0" w:color="auto"/>
                                    <w:bottom w:val="none" w:sz="0" w:space="0" w:color="auto"/>
                                    <w:right w:val="none" w:sz="0" w:space="0" w:color="auto"/>
                                  </w:divBdr>
                                  <w:divsChild>
                                    <w:div w:id="7024906">
                                      <w:marLeft w:val="0"/>
                                      <w:marRight w:val="0"/>
                                      <w:marTop w:val="0"/>
                                      <w:marBottom w:val="0"/>
                                      <w:divBdr>
                                        <w:top w:val="none" w:sz="0" w:space="0" w:color="auto"/>
                                        <w:left w:val="none" w:sz="0" w:space="0" w:color="auto"/>
                                        <w:bottom w:val="none" w:sz="0" w:space="0" w:color="auto"/>
                                        <w:right w:val="none" w:sz="0" w:space="0" w:color="auto"/>
                                      </w:divBdr>
                                      <w:divsChild>
                                        <w:div w:id="1411193371">
                                          <w:marLeft w:val="0"/>
                                          <w:marRight w:val="0"/>
                                          <w:marTop w:val="0"/>
                                          <w:marBottom w:val="0"/>
                                          <w:divBdr>
                                            <w:top w:val="none" w:sz="0" w:space="0" w:color="auto"/>
                                            <w:left w:val="none" w:sz="0" w:space="0" w:color="auto"/>
                                            <w:bottom w:val="none" w:sz="0" w:space="0" w:color="auto"/>
                                            <w:right w:val="none" w:sz="0" w:space="0" w:color="auto"/>
                                          </w:divBdr>
                                          <w:divsChild>
                                            <w:div w:id="267659155">
                                              <w:marLeft w:val="0"/>
                                              <w:marRight w:val="0"/>
                                              <w:marTop w:val="0"/>
                                              <w:marBottom w:val="0"/>
                                              <w:divBdr>
                                                <w:top w:val="none" w:sz="0" w:space="0" w:color="auto"/>
                                                <w:left w:val="none" w:sz="0" w:space="0" w:color="auto"/>
                                                <w:bottom w:val="none" w:sz="0" w:space="0" w:color="auto"/>
                                                <w:right w:val="none" w:sz="0" w:space="0" w:color="auto"/>
                                              </w:divBdr>
                                              <w:divsChild>
                                                <w:div w:id="1282109765">
                                                  <w:marLeft w:val="0"/>
                                                  <w:marRight w:val="90"/>
                                                  <w:marTop w:val="0"/>
                                                  <w:marBottom w:val="0"/>
                                                  <w:divBdr>
                                                    <w:top w:val="none" w:sz="0" w:space="0" w:color="auto"/>
                                                    <w:left w:val="none" w:sz="0" w:space="0" w:color="auto"/>
                                                    <w:bottom w:val="none" w:sz="0" w:space="0" w:color="auto"/>
                                                    <w:right w:val="none" w:sz="0" w:space="0" w:color="auto"/>
                                                  </w:divBdr>
                                                  <w:divsChild>
                                                    <w:div w:id="487407339">
                                                      <w:marLeft w:val="0"/>
                                                      <w:marRight w:val="0"/>
                                                      <w:marTop w:val="0"/>
                                                      <w:marBottom w:val="0"/>
                                                      <w:divBdr>
                                                        <w:top w:val="none" w:sz="0" w:space="0" w:color="auto"/>
                                                        <w:left w:val="none" w:sz="0" w:space="0" w:color="auto"/>
                                                        <w:bottom w:val="none" w:sz="0" w:space="0" w:color="auto"/>
                                                        <w:right w:val="none" w:sz="0" w:space="0" w:color="auto"/>
                                                      </w:divBdr>
                                                      <w:divsChild>
                                                        <w:div w:id="633020686">
                                                          <w:marLeft w:val="0"/>
                                                          <w:marRight w:val="0"/>
                                                          <w:marTop w:val="0"/>
                                                          <w:marBottom w:val="0"/>
                                                          <w:divBdr>
                                                            <w:top w:val="none" w:sz="0" w:space="0" w:color="auto"/>
                                                            <w:left w:val="none" w:sz="0" w:space="0" w:color="auto"/>
                                                            <w:bottom w:val="none" w:sz="0" w:space="0" w:color="auto"/>
                                                            <w:right w:val="none" w:sz="0" w:space="0" w:color="auto"/>
                                                          </w:divBdr>
                                                          <w:divsChild>
                                                            <w:div w:id="1352335484">
                                                              <w:marLeft w:val="0"/>
                                                              <w:marRight w:val="0"/>
                                                              <w:marTop w:val="0"/>
                                                              <w:marBottom w:val="0"/>
                                                              <w:divBdr>
                                                                <w:top w:val="none" w:sz="0" w:space="0" w:color="auto"/>
                                                                <w:left w:val="none" w:sz="0" w:space="0" w:color="auto"/>
                                                                <w:bottom w:val="none" w:sz="0" w:space="0" w:color="auto"/>
                                                                <w:right w:val="none" w:sz="0" w:space="0" w:color="auto"/>
                                                              </w:divBdr>
                                                              <w:divsChild>
                                                                <w:div w:id="112402116">
                                                                  <w:marLeft w:val="0"/>
                                                                  <w:marRight w:val="0"/>
                                                                  <w:marTop w:val="0"/>
                                                                  <w:marBottom w:val="105"/>
                                                                  <w:divBdr>
                                                                    <w:top w:val="single" w:sz="6" w:space="0" w:color="EDEDED"/>
                                                                    <w:left w:val="single" w:sz="6" w:space="0" w:color="EDEDED"/>
                                                                    <w:bottom w:val="single" w:sz="6" w:space="0" w:color="EDEDED"/>
                                                                    <w:right w:val="single" w:sz="6" w:space="0" w:color="EDEDED"/>
                                                                  </w:divBdr>
                                                                  <w:divsChild>
                                                                    <w:div w:id="174345872">
                                                                      <w:marLeft w:val="0"/>
                                                                      <w:marRight w:val="0"/>
                                                                      <w:marTop w:val="0"/>
                                                                      <w:marBottom w:val="0"/>
                                                                      <w:divBdr>
                                                                        <w:top w:val="none" w:sz="0" w:space="0" w:color="auto"/>
                                                                        <w:left w:val="none" w:sz="0" w:space="0" w:color="auto"/>
                                                                        <w:bottom w:val="none" w:sz="0" w:space="0" w:color="auto"/>
                                                                        <w:right w:val="none" w:sz="0" w:space="0" w:color="auto"/>
                                                                      </w:divBdr>
                                                                      <w:divsChild>
                                                                        <w:div w:id="354812495">
                                                                          <w:marLeft w:val="0"/>
                                                                          <w:marRight w:val="0"/>
                                                                          <w:marTop w:val="0"/>
                                                                          <w:marBottom w:val="0"/>
                                                                          <w:divBdr>
                                                                            <w:top w:val="none" w:sz="0" w:space="0" w:color="auto"/>
                                                                            <w:left w:val="none" w:sz="0" w:space="0" w:color="auto"/>
                                                                            <w:bottom w:val="none" w:sz="0" w:space="0" w:color="auto"/>
                                                                            <w:right w:val="none" w:sz="0" w:space="0" w:color="auto"/>
                                                                          </w:divBdr>
                                                                          <w:divsChild>
                                                                            <w:div w:id="36667381">
                                                                              <w:marLeft w:val="0"/>
                                                                              <w:marRight w:val="0"/>
                                                                              <w:marTop w:val="0"/>
                                                                              <w:marBottom w:val="0"/>
                                                                              <w:divBdr>
                                                                                <w:top w:val="none" w:sz="0" w:space="0" w:color="auto"/>
                                                                                <w:left w:val="none" w:sz="0" w:space="0" w:color="auto"/>
                                                                                <w:bottom w:val="none" w:sz="0" w:space="0" w:color="auto"/>
                                                                                <w:right w:val="none" w:sz="0" w:space="0" w:color="auto"/>
                                                                              </w:divBdr>
                                                                              <w:divsChild>
                                                                                <w:div w:id="1909027885">
                                                                                  <w:marLeft w:val="180"/>
                                                                                  <w:marRight w:val="180"/>
                                                                                  <w:marTop w:val="0"/>
                                                                                  <w:marBottom w:val="0"/>
                                                                                  <w:divBdr>
                                                                                    <w:top w:val="none" w:sz="0" w:space="0" w:color="auto"/>
                                                                                    <w:left w:val="none" w:sz="0" w:space="0" w:color="auto"/>
                                                                                    <w:bottom w:val="none" w:sz="0" w:space="0" w:color="auto"/>
                                                                                    <w:right w:val="none" w:sz="0" w:space="0" w:color="auto"/>
                                                                                  </w:divBdr>
                                                                                  <w:divsChild>
                                                                                    <w:div w:id="205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5878694">
      <w:bodyDiv w:val="1"/>
      <w:marLeft w:val="0"/>
      <w:marRight w:val="0"/>
      <w:marTop w:val="0"/>
      <w:marBottom w:val="0"/>
      <w:divBdr>
        <w:top w:val="none" w:sz="0" w:space="0" w:color="auto"/>
        <w:left w:val="none" w:sz="0" w:space="0" w:color="auto"/>
        <w:bottom w:val="none" w:sz="0" w:space="0" w:color="auto"/>
        <w:right w:val="none" w:sz="0" w:space="0" w:color="auto"/>
      </w:divBdr>
    </w:div>
    <w:div w:id="1471050729">
      <w:bodyDiv w:val="1"/>
      <w:marLeft w:val="0"/>
      <w:marRight w:val="0"/>
      <w:marTop w:val="0"/>
      <w:marBottom w:val="0"/>
      <w:divBdr>
        <w:top w:val="none" w:sz="0" w:space="0" w:color="auto"/>
        <w:left w:val="none" w:sz="0" w:space="0" w:color="auto"/>
        <w:bottom w:val="none" w:sz="0" w:space="0" w:color="auto"/>
        <w:right w:val="none" w:sz="0" w:space="0" w:color="auto"/>
      </w:divBdr>
    </w:div>
    <w:div w:id="1480003450">
      <w:bodyDiv w:val="1"/>
      <w:marLeft w:val="0"/>
      <w:marRight w:val="0"/>
      <w:marTop w:val="0"/>
      <w:marBottom w:val="0"/>
      <w:divBdr>
        <w:top w:val="none" w:sz="0" w:space="0" w:color="auto"/>
        <w:left w:val="none" w:sz="0" w:space="0" w:color="auto"/>
        <w:bottom w:val="none" w:sz="0" w:space="0" w:color="auto"/>
        <w:right w:val="none" w:sz="0" w:space="0" w:color="auto"/>
      </w:divBdr>
    </w:div>
    <w:div w:id="1508054779">
      <w:bodyDiv w:val="1"/>
      <w:marLeft w:val="0"/>
      <w:marRight w:val="0"/>
      <w:marTop w:val="0"/>
      <w:marBottom w:val="0"/>
      <w:divBdr>
        <w:top w:val="none" w:sz="0" w:space="0" w:color="auto"/>
        <w:left w:val="none" w:sz="0" w:space="0" w:color="auto"/>
        <w:bottom w:val="none" w:sz="0" w:space="0" w:color="auto"/>
        <w:right w:val="none" w:sz="0" w:space="0" w:color="auto"/>
      </w:divBdr>
    </w:div>
    <w:div w:id="1561868323">
      <w:bodyDiv w:val="1"/>
      <w:marLeft w:val="0"/>
      <w:marRight w:val="0"/>
      <w:marTop w:val="0"/>
      <w:marBottom w:val="0"/>
      <w:divBdr>
        <w:top w:val="none" w:sz="0" w:space="0" w:color="auto"/>
        <w:left w:val="none" w:sz="0" w:space="0" w:color="auto"/>
        <w:bottom w:val="none" w:sz="0" w:space="0" w:color="auto"/>
        <w:right w:val="none" w:sz="0" w:space="0" w:color="auto"/>
      </w:divBdr>
    </w:div>
    <w:div w:id="1565335130">
      <w:bodyDiv w:val="1"/>
      <w:marLeft w:val="0"/>
      <w:marRight w:val="0"/>
      <w:marTop w:val="0"/>
      <w:marBottom w:val="0"/>
      <w:divBdr>
        <w:top w:val="none" w:sz="0" w:space="0" w:color="auto"/>
        <w:left w:val="none" w:sz="0" w:space="0" w:color="auto"/>
        <w:bottom w:val="none" w:sz="0" w:space="0" w:color="auto"/>
        <w:right w:val="none" w:sz="0" w:space="0" w:color="auto"/>
      </w:divBdr>
    </w:div>
    <w:div w:id="1571426144">
      <w:bodyDiv w:val="1"/>
      <w:marLeft w:val="0"/>
      <w:marRight w:val="0"/>
      <w:marTop w:val="0"/>
      <w:marBottom w:val="0"/>
      <w:divBdr>
        <w:top w:val="none" w:sz="0" w:space="0" w:color="auto"/>
        <w:left w:val="none" w:sz="0" w:space="0" w:color="auto"/>
        <w:bottom w:val="none" w:sz="0" w:space="0" w:color="auto"/>
        <w:right w:val="none" w:sz="0" w:space="0" w:color="auto"/>
      </w:divBdr>
    </w:div>
    <w:div w:id="1653176660">
      <w:bodyDiv w:val="1"/>
      <w:marLeft w:val="0"/>
      <w:marRight w:val="0"/>
      <w:marTop w:val="0"/>
      <w:marBottom w:val="0"/>
      <w:divBdr>
        <w:top w:val="none" w:sz="0" w:space="0" w:color="auto"/>
        <w:left w:val="none" w:sz="0" w:space="0" w:color="auto"/>
        <w:bottom w:val="none" w:sz="0" w:space="0" w:color="auto"/>
        <w:right w:val="none" w:sz="0" w:space="0" w:color="auto"/>
      </w:divBdr>
    </w:div>
    <w:div w:id="1814564495">
      <w:bodyDiv w:val="1"/>
      <w:marLeft w:val="0"/>
      <w:marRight w:val="0"/>
      <w:marTop w:val="0"/>
      <w:marBottom w:val="0"/>
      <w:divBdr>
        <w:top w:val="none" w:sz="0" w:space="0" w:color="auto"/>
        <w:left w:val="none" w:sz="0" w:space="0" w:color="auto"/>
        <w:bottom w:val="none" w:sz="0" w:space="0" w:color="auto"/>
        <w:right w:val="none" w:sz="0" w:space="0" w:color="auto"/>
      </w:divBdr>
    </w:div>
    <w:div w:id="1837334497">
      <w:bodyDiv w:val="1"/>
      <w:marLeft w:val="0"/>
      <w:marRight w:val="0"/>
      <w:marTop w:val="0"/>
      <w:marBottom w:val="0"/>
      <w:divBdr>
        <w:top w:val="none" w:sz="0" w:space="0" w:color="auto"/>
        <w:left w:val="none" w:sz="0" w:space="0" w:color="auto"/>
        <w:bottom w:val="none" w:sz="0" w:space="0" w:color="auto"/>
        <w:right w:val="none" w:sz="0" w:space="0" w:color="auto"/>
      </w:divBdr>
    </w:div>
    <w:div w:id="1846626497">
      <w:bodyDiv w:val="1"/>
      <w:marLeft w:val="0"/>
      <w:marRight w:val="0"/>
      <w:marTop w:val="0"/>
      <w:marBottom w:val="0"/>
      <w:divBdr>
        <w:top w:val="none" w:sz="0" w:space="0" w:color="auto"/>
        <w:left w:val="none" w:sz="0" w:space="0" w:color="auto"/>
        <w:bottom w:val="none" w:sz="0" w:space="0" w:color="auto"/>
        <w:right w:val="none" w:sz="0" w:space="0" w:color="auto"/>
      </w:divBdr>
      <w:divsChild>
        <w:div w:id="699859280">
          <w:marLeft w:val="0"/>
          <w:marRight w:val="0"/>
          <w:marTop w:val="0"/>
          <w:marBottom w:val="0"/>
          <w:divBdr>
            <w:top w:val="none" w:sz="0" w:space="0" w:color="auto"/>
            <w:left w:val="none" w:sz="0" w:space="0" w:color="auto"/>
            <w:bottom w:val="none" w:sz="0" w:space="0" w:color="auto"/>
            <w:right w:val="none" w:sz="0" w:space="0" w:color="auto"/>
          </w:divBdr>
          <w:divsChild>
            <w:div w:id="863519536">
              <w:marLeft w:val="0"/>
              <w:marRight w:val="0"/>
              <w:marTop w:val="0"/>
              <w:marBottom w:val="0"/>
              <w:divBdr>
                <w:top w:val="none" w:sz="0" w:space="0" w:color="auto"/>
                <w:left w:val="none" w:sz="0" w:space="0" w:color="auto"/>
                <w:bottom w:val="none" w:sz="0" w:space="0" w:color="auto"/>
                <w:right w:val="none" w:sz="0" w:space="0" w:color="auto"/>
              </w:divBdr>
              <w:divsChild>
                <w:div w:id="39742616">
                  <w:marLeft w:val="0"/>
                  <w:marRight w:val="0"/>
                  <w:marTop w:val="0"/>
                  <w:marBottom w:val="0"/>
                  <w:divBdr>
                    <w:top w:val="none" w:sz="0" w:space="0" w:color="auto"/>
                    <w:left w:val="none" w:sz="0" w:space="0" w:color="auto"/>
                    <w:bottom w:val="none" w:sz="0" w:space="0" w:color="auto"/>
                    <w:right w:val="none" w:sz="0" w:space="0" w:color="auto"/>
                  </w:divBdr>
                  <w:divsChild>
                    <w:div w:id="820191298">
                      <w:marLeft w:val="0"/>
                      <w:marRight w:val="0"/>
                      <w:marTop w:val="0"/>
                      <w:marBottom w:val="0"/>
                      <w:divBdr>
                        <w:top w:val="none" w:sz="0" w:space="0" w:color="auto"/>
                        <w:left w:val="none" w:sz="0" w:space="0" w:color="auto"/>
                        <w:bottom w:val="none" w:sz="0" w:space="0" w:color="auto"/>
                        <w:right w:val="none" w:sz="0" w:space="0" w:color="auto"/>
                      </w:divBdr>
                      <w:divsChild>
                        <w:div w:id="379329749">
                          <w:marLeft w:val="0"/>
                          <w:marRight w:val="0"/>
                          <w:marTop w:val="0"/>
                          <w:marBottom w:val="0"/>
                          <w:divBdr>
                            <w:top w:val="none" w:sz="0" w:space="0" w:color="auto"/>
                            <w:left w:val="none" w:sz="0" w:space="0" w:color="auto"/>
                            <w:bottom w:val="none" w:sz="0" w:space="0" w:color="auto"/>
                            <w:right w:val="none" w:sz="0" w:space="0" w:color="auto"/>
                          </w:divBdr>
                          <w:divsChild>
                            <w:div w:id="1265259663">
                              <w:marLeft w:val="0"/>
                              <w:marRight w:val="0"/>
                              <w:marTop w:val="0"/>
                              <w:marBottom w:val="0"/>
                              <w:divBdr>
                                <w:top w:val="none" w:sz="0" w:space="0" w:color="auto"/>
                                <w:left w:val="none" w:sz="0" w:space="0" w:color="auto"/>
                                <w:bottom w:val="none" w:sz="0" w:space="0" w:color="auto"/>
                                <w:right w:val="none" w:sz="0" w:space="0" w:color="auto"/>
                              </w:divBdr>
                              <w:divsChild>
                                <w:div w:id="1674993139">
                                  <w:marLeft w:val="0"/>
                                  <w:marRight w:val="0"/>
                                  <w:marTop w:val="0"/>
                                  <w:marBottom w:val="0"/>
                                  <w:divBdr>
                                    <w:top w:val="none" w:sz="0" w:space="0" w:color="auto"/>
                                    <w:left w:val="none" w:sz="0" w:space="0" w:color="auto"/>
                                    <w:bottom w:val="none" w:sz="0" w:space="0" w:color="auto"/>
                                    <w:right w:val="none" w:sz="0" w:space="0" w:color="auto"/>
                                  </w:divBdr>
                                  <w:divsChild>
                                    <w:div w:id="707604276">
                                      <w:marLeft w:val="0"/>
                                      <w:marRight w:val="0"/>
                                      <w:marTop w:val="0"/>
                                      <w:marBottom w:val="0"/>
                                      <w:divBdr>
                                        <w:top w:val="none" w:sz="0" w:space="0" w:color="auto"/>
                                        <w:left w:val="none" w:sz="0" w:space="0" w:color="auto"/>
                                        <w:bottom w:val="none" w:sz="0" w:space="0" w:color="auto"/>
                                        <w:right w:val="none" w:sz="0" w:space="0" w:color="auto"/>
                                      </w:divBdr>
                                      <w:divsChild>
                                        <w:div w:id="1557472610">
                                          <w:marLeft w:val="0"/>
                                          <w:marRight w:val="0"/>
                                          <w:marTop w:val="0"/>
                                          <w:marBottom w:val="0"/>
                                          <w:divBdr>
                                            <w:top w:val="none" w:sz="0" w:space="0" w:color="auto"/>
                                            <w:left w:val="none" w:sz="0" w:space="0" w:color="auto"/>
                                            <w:bottom w:val="none" w:sz="0" w:space="0" w:color="auto"/>
                                            <w:right w:val="none" w:sz="0" w:space="0" w:color="auto"/>
                                          </w:divBdr>
                                          <w:divsChild>
                                            <w:div w:id="1029573065">
                                              <w:marLeft w:val="0"/>
                                              <w:marRight w:val="0"/>
                                              <w:marTop w:val="0"/>
                                              <w:marBottom w:val="0"/>
                                              <w:divBdr>
                                                <w:top w:val="none" w:sz="0" w:space="0" w:color="auto"/>
                                                <w:left w:val="none" w:sz="0" w:space="0" w:color="auto"/>
                                                <w:bottom w:val="none" w:sz="0" w:space="0" w:color="auto"/>
                                                <w:right w:val="none" w:sz="0" w:space="0" w:color="auto"/>
                                              </w:divBdr>
                                              <w:divsChild>
                                                <w:div w:id="797455979">
                                                  <w:marLeft w:val="0"/>
                                                  <w:marRight w:val="90"/>
                                                  <w:marTop w:val="0"/>
                                                  <w:marBottom w:val="0"/>
                                                  <w:divBdr>
                                                    <w:top w:val="none" w:sz="0" w:space="0" w:color="auto"/>
                                                    <w:left w:val="none" w:sz="0" w:space="0" w:color="auto"/>
                                                    <w:bottom w:val="none" w:sz="0" w:space="0" w:color="auto"/>
                                                    <w:right w:val="none" w:sz="0" w:space="0" w:color="auto"/>
                                                  </w:divBdr>
                                                  <w:divsChild>
                                                    <w:div w:id="1062370871">
                                                      <w:marLeft w:val="0"/>
                                                      <w:marRight w:val="0"/>
                                                      <w:marTop w:val="0"/>
                                                      <w:marBottom w:val="0"/>
                                                      <w:divBdr>
                                                        <w:top w:val="none" w:sz="0" w:space="0" w:color="auto"/>
                                                        <w:left w:val="none" w:sz="0" w:space="0" w:color="auto"/>
                                                        <w:bottom w:val="none" w:sz="0" w:space="0" w:color="auto"/>
                                                        <w:right w:val="none" w:sz="0" w:space="0" w:color="auto"/>
                                                      </w:divBdr>
                                                      <w:divsChild>
                                                        <w:div w:id="240912806">
                                                          <w:marLeft w:val="0"/>
                                                          <w:marRight w:val="0"/>
                                                          <w:marTop w:val="0"/>
                                                          <w:marBottom w:val="0"/>
                                                          <w:divBdr>
                                                            <w:top w:val="none" w:sz="0" w:space="0" w:color="auto"/>
                                                            <w:left w:val="none" w:sz="0" w:space="0" w:color="auto"/>
                                                            <w:bottom w:val="none" w:sz="0" w:space="0" w:color="auto"/>
                                                            <w:right w:val="none" w:sz="0" w:space="0" w:color="auto"/>
                                                          </w:divBdr>
                                                          <w:divsChild>
                                                            <w:div w:id="1036470738">
                                                              <w:marLeft w:val="0"/>
                                                              <w:marRight w:val="0"/>
                                                              <w:marTop w:val="0"/>
                                                              <w:marBottom w:val="0"/>
                                                              <w:divBdr>
                                                                <w:top w:val="none" w:sz="0" w:space="0" w:color="auto"/>
                                                                <w:left w:val="none" w:sz="0" w:space="0" w:color="auto"/>
                                                                <w:bottom w:val="none" w:sz="0" w:space="0" w:color="auto"/>
                                                                <w:right w:val="none" w:sz="0" w:space="0" w:color="auto"/>
                                                              </w:divBdr>
                                                              <w:divsChild>
                                                                <w:div w:id="679311400">
                                                                  <w:marLeft w:val="0"/>
                                                                  <w:marRight w:val="0"/>
                                                                  <w:marTop w:val="0"/>
                                                                  <w:marBottom w:val="105"/>
                                                                  <w:divBdr>
                                                                    <w:top w:val="single" w:sz="6" w:space="0" w:color="EDEDED"/>
                                                                    <w:left w:val="single" w:sz="6" w:space="0" w:color="EDEDED"/>
                                                                    <w:bottom w:val="single" w:sz="6" w:space="0" w:color="EDEDED"/>
                                                                    <w:right w:val="single" w:sz="6" w:space="0" w:color="EDEDED"/>
                                                                  </w:divBdr>
                                                                  <w:divsChild>
                                                                    <w:div w:id="1014112926">
                                                                      <w:marLeft w:val="0"/>
                                                                      <w:marRight w:val="0"/>
                                                                      <w:marTop w:val="0"/>
                                                                      <w:marBottom w:val="0"/>
                                                                      <w:divBdr>
                                                                        <w:top w:val="none" w:sz="0" w:space="0" w:color="auto"/>
                                                                        <w:left w:val="none" w:sz="0" w:space="0" w:color="auto"/>
                                                                        <w:bottom w:val="none" w:sz="0" w:space="0" w:color="auto"/>
                                                                        <w:right w:val="none" w:sz="0" w:space="0" w:color="auto"/>
                                                                      </w:divBdr>
                                                                      <w:divsChild>
                                                                        <w:div w:id="1701126571">
                                                                          <w:marLeft w:val="0"/>
                                                                          <w:marRight w:val="0"/>
                                                                          <w:marTop w:val="0"/>
                                                                          <w:marBottom w:val="0"/>
                                                                          <w:divBdr>
                                                                            <w:top w:val="none" w:sz="0" w:space="0" w:color="auto"/>
                                                                            <w:left w:val="none" w:sz="0" w:space="0" w:color="auto"/>
                                                                            <w:bottom w:val="none" w:sz="0" w:space="0" w:color="auto"/>
                                                                            <w:right w:val="none" w:sz="0" w:space="0" w:color="auto"/>
                                                                          </w:divBdr>
                                                                          <w:divsChild>
                                                                            <w:div w:id="508299704">
                                                                              <w:marLeft w:val="0"/>
                                                                              <w:marRight w:val="0"/>
                                                                              <w:marTop w:val="0"/>
                                                                              <w:marBottom w:val="0"/>
                                                                              <w:divBdr>
                                                                                <w:top w:val="none" w:sz="0" w:space="0" w:color="auto"/>
                                                                                <w:left w:val="none" w:sz="0" w:space="0" w:color="auto"/>
                                                                                <w:bottom w:val="none" w:sz="0" w:space="0" w:color="auto"/>
                                                                                <w:right w:val="none" w:sz="0" w:space="0" w:color="auto"/>
                                                                              </w:divBdr>
                                                                              <w:divsChild>
                                                                                <w:div w:id="1713112602">
                                                                                  <w:marLeft w:val="180"/>
                                                                                  <w:marRight w:val="180"/>
                                                                                  <w:marTop w:val="0"/>
                                                                                  <w:marBottom w:val="0"/>
                                                                                  <w:divBdr>
                                                                                    <w:top w:val="none" w:sz="0" w:space="0" w:color="auto"/>
                                                                                    <w:left w:val="none" w:sz="0" w:space="0" w:color="auto"/>
                                                                                    <w:bottom w:val="none" w:sz="0" w:space="0" w:color="auto"/>
                                                                                    <w:right w:val="none" w:sz="0" w:space="0" w:color="auto"/>
                                                                                  </w:divBdr>
                                                                                  <w:divsChild>
                                                                                    <w:div w:id="5522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4634799">
          <w:marLeft w:val="0"/>
          <w:marRight w:val="0"/>
          <w:marTop w:val="0"/>
          <w:marBottom w:val="0"/>
          <w:divBdr>
            <w:top w:val="none" w:sz="0" w:space="0" w:color="auto"/>
            <w:left w:val="none" w:sz="0" w:space="0" w:color="auto"/>
            <w:bottom w:val="none" w:sz="0" w:space="0" w:color="auto"/>
            <w:right w:val="none" w:sz="0" w:space="0" w:color="auto"/>
          </w:divBdr>
          <w:divsChild>
            <w:div w:id="789982311">
              <w:marLeft w:val="0"/>
              <w:marRight w:val="0"/>
              <w:marTop w:val="0"/>
              <w:marBottom w:val="0"/>
              <w:divBdr>
                <w:top w:val="none" w:sz="0" w:space="0" w:color="auto"/>
                <w:left w:val="none" w:sz="0" w:space="0" w:color="auto"/>
                <w:bottom w:val="none" w:sz="0" w:space="0" w:color="auto"/>
                <w:right w:val="none" w:sz="0" w:space="0" w:color="auto"/>
              </w:divBdr>
              <w:divsChild>
                <w:div w:id="1305115971">
                  <w:marLeft w:val="0"/>
                  <w:marRight w:val="0"/>
                  <w:marTop w:val="0"/>
                  <w:marBottom w:val="0"/>
                  <w:divBdr>
                    <w:top w:val="none" w:sz="0" w:space="0" w:color="auto"/>
                    <w:left w:val="none" w:sz="0" w:space="0" w:color="auto"/>
                    <w:bottom w:val="none" w:sz="0" w:space="0" w:color="auto"/>
                    <w:right w:val="none" w:sz="0" w:space="0" w:color="auto"/>
                  </w:divBdr>
                  <w:divsChild>
                    <w:div w:id="528377675">
                      <w:marLeft w:val="0"/>
                      <w:marRight w:val="0"/>
                      <w:marTop w:val="0"/>
                      <w:marBottom w:val="0"/>
                      <w:divBdr>
                        <w:top w:val="none" w:sz="0" w:space="0" w:color="auto"/>
                        <w:left w:val="none" w:sz="0" w:space="0" w:color="auto"/>
                        <w:bottom w:val="none" w:sz="0" w:space="0" w:color="auto"/>
                        <w:right w:val="none" w:sz="0" w:space="0" w:color="auto"/>
                      </w:divBdr>
                      <w:divsChild>
                        <w:div w:id="1332564498">
                          <w:marLeft w:val="0"/>
                          <w:marRight w:val="0"/>
                          <w:marTop w:val="0"/>
                          <w:marBottom w:val="0"/>
                          <w:divBdr>
                            <w:top w:val="none" w:sz="0" w:space="0" w:color="auto"/>
                            <w:left w:val="none" w:sz="0" w:space="0" w:color="auto"/>
                            <w:bottom w:val="none" w:sz="0" w:space="0" w:color="auto"/>
                            <w:right w:val="none" w:sz="0" w:space="0" w:color="auto"/>
                          </w:divBdr>
                          <w:divsChild>
                            <w:div w:id="836113655">
                              <w:marLeft w:val="0"/>
                              <w:marRight w:val="0"/>
                              <w:marTop w:val="0"/>
                              <w:marBottom w:val="0"/>
                              <w:divBdr>
                                <w:top w:val="none" w:sz="0" w:space="0" w:color="auto"/>
                                <w:left w:val="none" w:sz="0" w:space="0" w:color="auto"/>
                                <w:bottom w:val="none" w:sz="0" w:space="0" w:color="auto"/>
                                <w:right w:val="none" w:sz="0" w:space="0" w:color="auto"/>
                              </w:divBdr>
                              <w:divsChild>
                                <w:div w:id="403720739">
                                  <w:marLeft w:val="0"/>
                                  <w:marRight w:val="0"/>
                                  <w:marTop w:val="0"/>
                                  <w:marBottom w:val="0"/>
                                  <w:divBdr>
                                    <w:top w:val="none" w:sz="0" w:space="0" w:color="auto"/>
                                    <w:left w:val="none" w:sz="0" w:space="0" w:color="auto"/>
                                    <w:bottom w:val="none" w:sz="0" w:space="0" w:color="auto"/>
                                    <w:right w:val="none" w:sz="0" w:space="0" w:color="auto"/>
                                  </w:divBdr>
                                  <w:divsChild>
                                    <w:div w:id="1182278989">
                                      <w:marLeft w:val="0"/>
                                      <w:marRight w:val="0"/>
                                      <w:marTop w:val="0"/>
                                      <w:marBottom w:val="0"/>
                                      <w:divBdr>
                                        <w:top w:val="none" w:sz="0" w:space="0" w:color="auto"/>
                                        <w:left w:val="none" w:sz="0" w:space="0" w:color="auto"/>
                                        <w:bottom w:val="none" w:sz="0" w:space="0" w:color="auto"/>
                                        <w:right w:val="none" w:sz="0" w:space="0" w:color="auto"/>
                                      </w:divBdr>
                                      <w:divsChild>
                                        <w:div w:id="1564175840">
                                          <w:marLeft w:val="0"/>
                                          <w:marRight w:val="0"/>
                                          <w:marTop w:val="0"/>
                                          <w:marBottom w:val="0"/>
                                          <w:divBdr>
                                            <w:top w:val="none" w:sz="0" w:space="0" w:color="auto"/>
                                            <w:left w:val="none" w:sz="0" w:space="0" w:color="auto"/>
                                            <w:bottom w:val="none" w:sz="0" w:space="0" w:color="auto"/>
                                            <w:right w:val="none" w:sz="0" w:space="0" w:color="auto"/>
                                          </w:divBdr>
                                          <w:divsChild>
                                            <w:div w:id="2146458766">
                                              <w:marLeft w:val="0"/>
                                              <w:marRight w:val="0"/>
                                              <w:marTop w:val="0"/>
                                              <w:marBottom w:val="0"/>
                                              <w:divBdr>
                                                <w:top w:val="none" w:sz="0" w:space="0" w:color="auto"/>
                                                <w:left w:val="none" w:sz="0" w:space="0" w:color="auto"/>
                                                <w:bottom w:val="none" w:sz="0" w:space="0" w:color="auto"/>
                                                <w:right w:val="none" w:sz="0" w:space="0" w:color="auto"/>
                                              </w:divBdr>
                                              <w:divsChild>
                                                <w:div w:id="1626278085">
                                                  <w:marLeft w:val="0"/>
                                                  <w:marRight w:val="90"/>
                                                  <w:marTop w:val="0"/>
                                                  <w:marBottom w:val="0"/>
                                                  <w:divBdr>
                                                    <w:top w:val="none" w:sz="0" w:space="0" w:color="auto"/>
                                                    <w:left w:val="none" w:sz="0" w:space="0" w:color="auto"/>
                                                    <w:bottom w:val="none" w:sz="0" w:space="0" w:color="auto"/>
                                                    <w:right w:val="none" w:sz="0" w:space="0" w:color="auto"/>
                                                  </w:divBdr>
                                                  <w:divsChild>
                                                    <w:div w:id="315305126">
                                                      <w:marLeft w:val="0"/>
                                                      <w:marRight w:val="0"/>
                                                      <w:marTop w:val="0"/>
                                                      <w:marBottom w:val="0"/>
                                                      <w:divBdr>
                                                        <w:top w:val="none" w:sz="0" w:space="0" w:color="auto"/>
                                                        <w:left w:val="none" w:sz="0" w:space="0" w:color="auto"/>
                                                        <w:bottom w:val="none" w:sz="0" w:space="0" w:color="auto"/>
                                                        <w:right w:val="none" w:sz="0" w:space="0" w:color="auto"/>
                                                      </w:divBdr>
                                                      <w:divsChild>
                                                        <w:div w:id="18165333">
                                                          <w:marLeft w:val="0"/>
                                                          <w:marRight w:val="0"/>
                                                          <w:marTop w:val="0"/>
                                                          <w:marBottom w:val="0"/>
                                                          <w:divBdr>
                                                            <w:top w:val="none" w:sz="0" w:space="0" w:color="auto"/>
                                                            <w:left w:val="none" w:sz="0" w:space="0" w:color="auto"/>
                                                            <w:bottom w:val="none" w:sz="0" w:space="0" w:color="auto"/>
                                                            <w:right w:val="none" w:sz="0" w:space="0" w:color="auto"/>
                                                          </w:divBdr>
                                                          <w:divsChild>
                                                            <w:div w:id="548225432">
                                                              <w:marLeft w:val="0"/>
                                                              <w:marRight w:val="0"/>
                                                              <w:marTop w:val="0"/>
                                                              <w:marBottom w:val="0"/>
                                                              <w:divBdr>
                                                                <w:top w:val="none" w:sz="0" w:space="0" w:color="auto"/>
                                                                <w:left w:val="none" w:sz="0" w:space="0" w:color="auto"/>
                                                                <w:bottom w:val="none" w:sz="0" w:space="0" w:color="auto"/>
                                                                <w:right w:val="none" w:sz="0" w:space="0" w:color="auto"/>
                                                              </w:divBdr>
                                                              <w:divsChild>
                                                                <w:div w:id="728500739">
                                                                  <w:marLeft w:val="0"/>
                                                                  <w:marRight w:val="0"/>
                                                                  <w:marTop w:val="0"/>
                                                                  <w:marBottom w:val="105"/>
                                                                  <w:divBdr>
                                                                    <w:top w:val="single" w:sz="6" w:space="0" w:color="EDEDED"/>
                                                                    <w:left w:val="single" w:sz="6" w:space="0" w:color="EDEDED"/>
                                                                    <w:bottom w:val="single" w:sz="6" w:space="0" w:color="EDEDED"/>
                                                                    <w:right w:val="single" w:sz="6" w:space="0" w:color="EDEDED"/>
                                                                  </w:divBdr>
                                                                  <w:divsChild>
                                                                    <w:div w:id="172038831">
                                                                      <w:marLeft w:val="0"/>
                                                                      <w:marRight w:val="0"/>
                                                                      <w:marTop w:val="0"/>
                                                                      <w:marBottom w:val="0"/>
                                                                      <w:divBdr>
                                                                        <w:top w:val="none" w:sz="0" w:space="0" w:color="auto"/>
                                                                        <w:left w:val="none" w:sz="0" w:space="0" w:color="auto"/>
                                                                        <w:bottom w:val="none" w:sz="0" w:space="0" w:color="auto"/>
                                                                        <w:right w:val="none" w:sz="0" w:space="0" w:color="auto"/>
                                                                      </w:divBdr>
                                                                      <w:divsChild>
                                                                        <w:div w:id="1323655532">
                                                                          <w:marLeft w:val="0"/>
                                                                          <w:marRight w:val="0"/>
                                                                          <w:marTop w:val="0"/>
                                                                          <w:marBottom w:val="0"/>
                                                                          <w:divBdr>
                                                                            <w:top w:val="none" w:sz="0" w:space="0" w:color="auto"/>
                                                                            <w:left w:val="none" w:sz="0" w:space="0" w:color="auto"/>
                                                                            <w:bottom w:val="none" w:sz="0" w:space="0" w:color="auto"/>
                                                                            <w:right w:val="none" w:sz="0" w:space="0" w:color="auto"/>
                                                                          </w:divBdr>
                                                                          <w:divsChild>
                                                                            <w:div w:id="1008748094">
                                                                              <w:marLeft w:val="0"/>
                                                                              <w:marRight w:val="0"/>
                                                                              <w:marTop w:val="0"/>
                                                                              <w:marBottom w:val="0"/>
                                                                              <w:divBdr>
                                                                                <w:top w:val="none" w:sz="0" w:space="0" w:color="auto"/>
                                                                                <w:left w:val="none" w:sz="0" w:space="0" w:color="auto"/>
                                                                                <w:bottom w:val="none" w:sz="0" w:space="0" w:color="auto"/>
                                                                                <w:right w:val="none" w:sz="0" w:space="0" w:color="auto"/>
                                                                              </w:divBdr>
                                                                              <w:divsChild>
                                                                                <w:div w:id="1036152948">
                                                                                  <w:marLeft w:val="180"/>
                                                                                  <w:marRight w:val="180"/>
                                                                                  <w:marTop w:val="0"/>
                                                                                  <w:marBottom w:val="0"/>
                                                                                  <w:divBdr>
                                                                                    <w:top w:val="none" w:sz="0" w:space="0" w:color="auto"/>
                                                                                    <w:left w:val="none" w:sz="0" w:space="0" w:color="auto"/>
                                                                                    <w:bottom w:val="none" w:sz="0" w:space="0" w:color="auto"/>
                                                                                    <w:right w:val="none" w:sz="0" w:space="0" w:color="auto"/>
                                                                                  </w:divBdr>
                                                                                  <w:divsChild>
                                                                                    <w:div w:id="833187459">
                                                                                      <w:marLeft w:val="0"/>
                                                                                      <w:marRight w:val="0"/>
                                                                                      <w:marTop w:val="0"/>
                                                                                      <w:marBottom w:val="0"/>
                                                                                      <w:divBdr>
                                                                                        <w:top w:val="none" w:sz="0" w:space="0" w:color="auto"/>
                                                                                        <w:left w:val="none" w:sz="0" w:space="0" w:color="auto"/>
                                                                                        <w:bottom w:val="none" w:sz="0" w:space="0" w:color="auto"/>
                                                                                        <w:right w:val="none" w:sz="0" w:space="0" w:color="auto"/>
                                                                                      </w:divBdr>
                                                                                      <w:divsChild>
                                                                                        <w:div w:id="11809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9198004">
      <w:bodyDiv w:val="1"/>
      <w:marLeft w:val="0"/>
      <w:marRight w:val="0"/>
      <w:marTop w:val="0"/>
      <w:marBottom w:val="0"/>
      <w:divBdr>
        <w:top w:val="none" w:sz="0" w:space="0" w:color="auto"/>
        <w:left w:val="none" w:sz="0" w:space="0" w:color="auto"/>
        <w:bottom w:val="none" w:sz="0" w:space="0" w:color="auto"/>
        <w:right w:val="none" w:sz="0" w:space="0" w:color="auto"/>
      </w:divBdr>
    </w:div>
    <w:div w:id="1932543687">
      <w:bodyDiv w:val="1"/>
      <w:marLeft w:val="0"/>
      <w:marRight w:val="0"/>
      <w:marTop w:val="0"/>
      <w:marBottom w:val="0"/>
      <w:divBdr>
        <w:top w:val="none" w:sz="0" w:space="0" w:color="auto"/>
        <w:left w:val="none" w:sz="0" w:space="0" w:color="auto"/>
        <w:bottom w:val="none" w:sz="0" w:space="0" w:color="auto"/>
        <w:right w:val="none" w:sz="0" w:space="0" w:color="auto"/>
      </w:divBdr>
    </w:div>
    <w:div w:id="1952319464">
      <w:bodyDiv w:val="1"/>
      <w:marLeft w:val="0"/>
      <w:marRight w:val="0"/>
      <w:marTop w:val="0"/>
      <w:marBottom w:val="0"/>
      <w:divBdr>
        <w:top w:val="none" w:sz="0" w:space="0" w:color="auto"/>
        <w:left w:val="none" w:sz="0" w:space="0" w:color="auto"/>
        <w:bottom w:val="none" w:sz="0" w:space="0" w:color="auto"/>
        <w:right w:val="none" w:sz="0" w:space="0" w:color="auto"/>
      </w:divBdr>
    </w:div>
    <w:div w:id="1955558482">
      <w:bodyDiv w:val="1"/>
      <w:marLeft w:val="0"/>
      <w:marRight w:val="0"/>
      <w:marTop w:val="0"/>
      <w:marBottom w:val="0"/>
      <w:divBdr>
        <w:top w:val="none" w:sz="0" w:space="0" w:color="auto"/>
        <w:left w:val="none" w:sz="0" w:space="0" w:color="auto"/>
        <w:bottom w:val="none" w:sz="0" w:space="0" w:color="auto"/>
        <w:right w:val="none" w:sz="0" w:space="0" w:color="auto"/>
      </w:divBdr>
    </w:div>
    <w:div w:id="1969626323">
      <w:bodyDiv w:val="1"/>
      <w:marLeft w:val="0"/>
      <w:marRight w:val="0"/>
      <w:marTop w:val="0"/>
      <w:marBottom w:val="0"/>
      <w:divBdr>
        <w:top w:val="none" w:sz="0" w:space="0" w:color="auto"/>
        <w:left w:val="none" w:sz="0" w:space="0" w:color="auto"/>
        <w:bottom w:val="none" w:sz="0" w:space="0" w:color="auto"/>
        <w:right w:val="none" w:sz="0" w:space="0" w:color="auto"/>
      </w:divBdr>
    </w:div>
    <w:div w:id="1980186218">
      <w:bodyDiv w:val="1"/>
      <w:marLeft w:val="0"/>
      <w:marRight w:val="0"/>
      <w:marTop w:val="0"/>
      <w:marBottom w:val="0"/>
      <w:divBdr>
        <w:top w:val="none" w:sz="0" w:space="0" w:color="auto"/>
        <w:left w:val="none" w:sz="0" w:space="0" w:color="auto"/>
        <w:bottom w:val="none" w:sz="0" w:space="0" w:color="auto"/>
        <w:right w:val="none" w:sz="0" w:space="0" w:color="auto"/>
      </w:divBdr>
    </w:div>
    <w:div w:id="2013945659">
      <w:bodyDiv w:val="1"/>
      <w:marLeft w:val="0"/>
      <w:marRight w:val="0"/>
      <w:marTop w:val="0"/>
      <w:marBottom w:val="0"/>
      <w:divBdr>
        <w:top w:val="none" w:sz="0" w:space="0" w:color="auto"/>
        <w:left w:val="none" w:sz="0" w:space="0" w:color="auto"/>
        <w:bottom w:val="none" w:sz="0" w:space="0" w:color="auto"/>
        <w:right w:val="none" w:sz="0" w:space="0" w:color="auto"/>
      </w:divBdr>
      <w:divsChild>
        <w:div w:id="716858571">
          <w:marLeft w:val="0"/>
          <w:marRight w:val="0"/>
          <w:marTop w:val="0"/>
          <w:marBottom w:val="0"/>
          <w:divBdr>
            <w:top w:val="none" w:sz="0" w:space="0" w:color="auto"/>
            <w:left w:val="none" w:sz="0" w:space="0" w:color="auto"/>
            <w:bottom w:val="none" w:sz="0" w:space="0" w:color="auto"/>
            <w:right w:val="none" w:sz="0" w:space="0" w:color="auto"/>
          </w:divBdr>
          <w:divsChild>
            <w:div w:id="1527986478">
              <w:marLeft w:val="0"/>
              <w:marRight w:val="0"/>
              <w:marTop w:val="0"/>
              <w:marBottom w:val="0"/>
              <w:divBdr>
                <w:top w:val="none" w:sz="0" w:space="0" w:color="auto"/>
                <w:left w:val="none" w:sz="0" w:space="0" w:color="auto"/>
                <w:bottom w:val="none" w:sz="0" w:space="0" w:color="auto"/>
                <w:right w:val="none" w:sz="0" w:space="0" w:color="auto"/>
              </w:divBdr>
              <w:divsChild>
                <w:div w:id="425080491">
                  <w:marLeft w:val="0"/>
                  <w:marRight w:val="0"/>
                  <w:marTop w:val="0"/>
                  <w:marBottom w:val="0"/>
                  <w:divBdr>
                    <w:top w:val="none" w:sz="0" w:space="0" w:color="auto"/>
                    <w:left w:val="none" w:sz="0" w:space="0" w:color="auto"/>
                    <w:bottom w:val="none" w:sz="0" w:space="0" w:color="auto"/>
                    <w:right w:val="none" w:sz="0" w:space="0" w:color="auto"/>
                  </w:divBdr>
                  <w:divsChild>
                    <w:div w:id="2009822403">
                      <w:marLeft w:val="0"/>
                      <w:marRight w:val="0"/>
                      <w:marTop w:val="0"/>
                      <w:marBottom w:val="0"/>
                      <w:divBdr>
                        <w:top w:val="none" w:sz="0" w:space="0" w:color="auto"/>
                        <w:left w:val="none" w:sz="0" w:space="0" w:color="auto"/>
                        <w:bottom w:val="none" w:sz="0" w:space="0" w:color="auto"/>
                        <w:right w:val="none" w:sz="0" w:space="0" w:color="auto"/>
                      </w:divBdr>
                      <w:divsChild>
                        <w:div w:id="1362169466">
                          <w:marLeft w:val="0"/>
                          <w:marRight w:val="0"/>
                          <w:marTop w:val="0"/>
                          <w:marBottom w:val="0"/>
                          <w:divBdr>
                            <w:top w:val="none" w:sz="0" w:space="0" w:color="auto"/>
                            <w:left w:val="none" w:sz="0" w:space="0" w:color="auto"/>
                            <w:bottom w:val="none" w:sz="0" w:space="0" w:color="auto"/>
                            <w:right w:val="none" w:sz="0" w:space="0" w:color="auto"/>
                          </w:divBdr>
                          <w:divsChild>
                            <w:div w:id="408886082">
                              <w:marLeft w:val="0"/>
                              <w:marRight w:val="0"/>
                              <w:marTop w:val="0"/>
                              <w:marBottom w:val="0"/>
                              <w:divBdr>
                                <w:top w:val="none" w:sz="0" w:space="0" w:color="auto"/>
                                <w:left w:val="none" w:sz="0" w:space="0" w:color="auto"/>
                                <w:bottom w:val="none" w:sz="0" w:space="0" w:color="auto"/>
                                <w:right w:val="none" w:sz="0" w:space="0" w:color="auto"/>
                              </w:divBdr>
                              <w:divsChild>
                                <w:div w:id="770123322">
                                  <w:marLeft w:val="0"/>
                                  <w:marRight w:val="0"/>
                                  <w:marTop w:val="0"/>
                                  <w:marBottom w:val="0"/>
                                  <w:divBdr>
                                    <w:top w:val="none" w:sz="0" w:space="0" w:color="auto"/>
                                    <w:left w:val="none" w:sz="0" w:space="0" w:color="auto"/>
                                    <w:bottom w:val="none" w:sz="0" w:space="0" w:color="auto"/>
                                    <w:right w:val="none" w:sz="0" w:space="0" w:color="auto"/>
                                  </w:divBdr>
                                  <w:divsChild>
                                    <w:div w:id="1475758283">
                                      <w:marLeft w:val="0"/>
                                      <w:marRight w:val="0"/>
                                      <w:marTop w:val="0"/>
                                      <w:marBottom w:val="0"/>
                                      <w:divBdr>
                                        <w:top w:val="none" w:sz="0" w:space="0" w:color="auto"/>
                                        <w:left w:val="none" w:sz="0" w:space="0" w:color="auto"/>
                                        <w:bottom w:val="none" w:sz="0" w:space="0" w:color="auto"/>
                                        <w:right w:val="none" w:sz="0" w:space="0" w:color="auto"/>
                                      </w:divBdr>
                                      <w:divsChild>
                                        <w:div w:id="1039933348">
                                          <w:marLeft w:val="0"/>
                                          <w:marRight w:val="0"/>
                                          <w:marTop w:val="0"/>
                                          <w:marBottom w:val="0"/>
                                          <w:divBdr>
                                            <w:top w:val="none" w:sz="0" w:space="0" w:color="auto"/>
                                            <w:left w:val="none" w:sz="0" w:space="0" w:color="auto"/>
                                            <w:bottom w:val="none" w:sz="0" w:space="0" w:color="auto"/>
                                            <w:right w:val="none" w:sz="0" w:space="0" w:color="auto"/>
                                          </w:divBdr>
                                          <w:divsChild>
                                            <w:div w:id="1277907772">
                                              <w:marLeft w:val="0"/>
                                              <w:marRight w:val="0"/>
                                              <w:marTop w:val="0"/>
                                              <w:marBottom w:val="0"/>
                                              <w:divBdr>
                                                <w:top w:val="none" w:sz="0" w:space="0" w:color="auto"/>
                                                <w:left w:val="none" w:sz="0" w:space="0" w:color="auto"/>
                                                <w:bottom w:val="none" w:sz="0" w:space="0" w:color="auto"/>
                                                <w:right w:val="none" w:sz="0" w:space="0" w:color="auto"/>
                                              </w:divBdr>
                                              <w:divsChild>
                                                <w:div w:id="516046788">
                                                  <w:marLeft w:val="0"/>
                                                  <w:marRight w:val="90"/>
                                                  <w:marTop w:val="0"/>
                                                  <w:marBottom w:val="0"/>
                                                  <w:divBdr>
                                                    <w:top w:val="none" w:sz="0" w:space="0" w:color="auto"/>
                                                    <w:left w:val="none" w:sz="0" w:space="0" w:color="auto"/>
                                                    <w:bottom w:val="none" w:sz="0" w:space="0" w:color="auto"/>
                                                    <w:right w:val="none" w:sz="0" w:space="0" w:color="auto"/>
                                                  </w:divBdr>
                                                  <w:divsChild>
                                                    <w:div w:id="516888108">
                                                      <w:marLeft w:val="0"/>
                                                      <w:marRight w:val="0"/>
                                                      <w:marTop w:val="0"/>
                                                      <w:marBottom w:val="0"/>
                                                      <w:divBdr>
                                                        <w:top w:val="none" w:sz="0" w:space="0" w:color="auto"/>
                                                        <w:left w:val="none" w:sz="0" w:space="0" w:color="auto"/>
                                                        <w:bottom w:val="none" w:sz="0" w:space="0" w:color="auto"/>
                                                        <w:right w:val="none" w:sz="0" w:space="0" w:color="auto"/>
                                                      </w:divBdr>
                                                      <w:divsChild>
                                                        <w:div w:id="81536163">
                                                          <w:marLeft w:val="0"/>
                                                          <w:marRight w:val="0"/>
                                                          <w:marTop w:val="0"/>
                                                          <w:marBottom w:val="0"/>
                                                          <w:divBdr>
                                                            <w:top w:val="none" w:sz="0" w:space="0" w:color="auto"/>
                                                            <w:left w:val="none" w:sz="0" w:space="0" w:color="auto"/>
                                                            <w:bottom w:val="none" w:sz="0" w:space="0" w:color="auto"/>
                                                            <w:right w:val="none" w:sz="0" w:space="0" w:color="auto"/>
                                                          </w:divBdr>
                                                          <w:divsChild>
                                                            <w:div w:id="1131090992">
                                                              <w:marLeft w:val="0"/>
                                                              <w:marRight w:val="0"/>
                                                              <w:marTop w:val="0"/>
                                                              <w:marBottom w:val="0"/>
                                                              <w:divBdr>
                                                                <w:top w:val="none" w:sz="0" w:space="0" w:color="auto"/>
                                                                <w:left w:val="none" w:sz="0" w:space="0" w:color="auto"/>
                                                                <w:bottom w:val="none" w:sz="0" w:space="0" w:color="auto"/>
                                                                <w:right w:val="none" w:sz="0" w:space="0" w:color="auto"/>
                                                              </w:divBdr>
                                                              <w:divsChild>
                                                                <w:div w:id="2086758959">
                                                                  <w:marLeft w:val="0"/>
                                                                  <w:marRight w:val="0"/>
                                                                  <w:marTop w:val="0"/>
                                                                  <w:marBottom w:val="105"/>
                                                                  <w:divBdr>
                                                                    <w:top w:val="single" w:sz="6" w:space="0" w:color="EDEDED"/>
                                                                    <w:left w:val="single" w:sz="6" w:space="0" w:color="EDEDED"/>
                                                                    <w:bottom w:val="single" w:sz="6" w:space="0" w:color="EDEDED"/>
                                                                    <w:right w:val="single" w:sz="6" w:space="0" w:color="EDEDED"/>
                                                                  </w:divBdr>
                                                                  <w:divsChild>
                                                                    <w:div w:id="1524856710">
                                                                      <w:marLeft w:val="0"/>
                                                                      <w:marRight w:val="0"/>
                                                                      <w:marTop w:val="0"/>
                                                                      <w:marBottom w:val="0"/>
                                                                      <w:divBdr>
                                                                        <w:top w:val="none" w:sz="0" w:space="0" w:color="auto"/>
                                                                        <w:left w:val="none" w:sz="0" w:space="0" w:color="auto"/>
                                                                        <w:bottom w:val="none" w:sz="0" w:space="0" w:color="auto"/>
                                                                        <w:right w:val="none" w:sz="0" w:space="0" w:color="auto"/>
                                                                      </w:divBdr>
                                                                      <w:divsChild>
                                                                        <w:div w:id="526337915">
                                                                          <w:marLeft w:val="0"/>
                                                                          <w:marRight w:val="0"/>
                                                                          <w:marTop w:val="0"/>
                                                                          <w:marBottom w:val="0"/>
                                                                          <w:divBdr>
                                                                            <w:top w:val="none" w:sz="0" w:space="0" w:color="auto"/>
                                                                            <w:left w:val="none" w:sz="0" w:space="0" w:color="auto"/>
                                                                            <w:bottom w:val="none" w:sz="0" w:space="0" w:color="auto"/>
                                                                            <w:right w:val="none" w:sz="0" w:space="0" w:color="auto"/>
                                                                          </w:divBdr>
                                                                          <w:divsChild>
                                                                            <w:div w:id="685713171">
                                                                              <w:marLeft w:val="0"/>
                                                                              <w:marRight w:val="0"/>
                                                                              <w:marTop w:val="0"/>
                                                                              <w:marBottom w:val="0"/>
                                                                              <w:divBdr>
                                                                                <w:top w:val="none" w:sz="0" w:space="0" w:color="auto"/>
                                                                                <w:left w:val="none" w:sz="0" w:space="0" w:color="auto"/>
                                                                                <w:bottom w:val="none" w:sz="0" w:space="0" w:color="auto"/>
                                                                                <w:right w:val="none" w:sz="0" w:space="0" w:color="auto"/>
                                                                              </w:divBdr>
                                                                              <w:divsChild>
                                                                                <w:div w:id="2066222135">
                                                                                  <w:marLeft w:val="180"/>
                                                                                  <w:marRight w:val="180"/>
                                                                                  <w:marTop w:val="0"/>
                                                                                  <w:marBottom w:val="0"/>
                                                                                  <w:divBdr>
                                                                                    <w:top w:val="none" w:sz="0" w:space="0" w:color="auto"/>
                                                                                    <w:left w:val="none" w:sz="0" w:space="0" w:color="auto"/>
                                                                                    <w:bottom w:val="none" w:sz="0" w:space="0" w:color="auto"/>
                                                                                    <w:right w:val="none" w:sz="0" w:space="0" w:color="auto"/>
                                                                                  </w:divBdr>
                                                                                  <w:divsChild>
                                                                                    <w:div w:id="12778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115855">
      <w:bodyDiv w:val="1"/>
      <w:marLeft w:val="0"/>
      <w:marRight w:val="0"/>
      <w:marTop w:val="0"/>
      <w:marBottom w:val="0"/>
      <w:divBdr>
        <w:top w:val="none" w:sz="0" w:space="0" w:color="auto"/>
        <w:left w:val="none" w:sz="0" w:space="0" w:color="auto"/>
        <w:bottom w:val="none" w:sz="0" w:space="0" w:color="auto"/>
        <w:right w:val="none" w:sz="0" w:space="0" w:color="auto"/>
      </w:divBdr>
    </w:div>
    <w:div w:id="2019768093">
      <w:bodyDiv w:val="1"/>
      <w:marLeft w:val="0"/>
      <w:marRight w:val="0"/>
      <w:marTop w:val="0"/>
      <w:marBottom w:val="0"/>
      <w:divBdr>
        <w:top w:val="none" w:sz="0" w:space="0" w:color="auto"/>
        <w:left w:val="none" w:sz="0" w:space="0" w:color="auto"/>
        <w:bottom w:val="none" w:sz="0" w:space="0" w:color="auto"/>
        <w:right w:val="none" w:sz="0" w:space="0" w:color="auto"/>
      </w:divBdr>
    </w:div>
    <w:div w:id="2038236403">
      <w:bodyDiv w:val="1"/>
      <w:marLeft w:val="0"/>
      <w:marRight w:val="0"/>
      <w:marTop w:val="0"/>
      <w:marBottom w:val="0"/>
      <w:divBdr>
        <w:top w:val="none" w:sz="0" w:space="0" w:color="auto"/>
        <w:left w:val="none" w:sz="0" w:space="0" w:color="auto"/>
        <w:bottom w:val="none" w:sz="0" w:space="0" w:color="auto"/>
        <w:right w:val="none" w:sz="0" w:space="0" w:color="auto"/>
      </w:divBdr>
    </w:div>
    <w:div w:id="2060086036">
      <w:bodyDiv w:val="1"/>
      <w:marLeft w:val="0"/>
      <w:marRight w:val="0"/>
      <w:marTop w:val="0"/>
      <w:marBottom w:val="0"/>
      <w:divBdr>
        <w:top w:val="none" w:sz="0" w:space="0" w:color="auto"/>
        <w:left w:val="none" w:sz="0" w:space="0" w:color="auto"/>
        <w:bottom w:val="none" w:sz="0" w:space="0" w:color="auto"/>
        <w:right w:val="none" w:sz="0" w:space="0" w:color="auto"/>
      </w:divBdr>
    </w:div>
    <w:div w:id="2072191334">
      <w:bodyDiv w:val="1"/>
      <w:marLeft w:val="0"/>
      <w:marRight w:val="0"/>
      <w:marTop w:val="0"/>
      <w:marBottom w:val="0"/>
      <w:divBdr>
        <w:top w:val="none" w:sz="0" w:space="0" w:color="auto"/>
        <w:left w:val="none" w:sz="0" w:space="0" w:color="auto"/>
        <w:bottom w:val="none" w:sz="0" w:space="0" w:color="auto"/>
        <w:right w:val="none" w:sz="0" w:space="0" w:color="auto"/>
      </w:divBdr>
      <w:divsChild>
        <w:div w:id="349918554">
          <w:marLeft w:val="0"/>
          <w:marRight w:val="0"/>
          <w:marTop w:val="0"/>
          <w:marBottom w:val="0"/>
          <w:divBdr>
            <w:top w:val="none" w:sz="0" w:space="0" w:color="auto"/>
            <w:left w:val="none" w:sz="0" w:space="0" w:color="auto"/>
            <w:bottom w:val="none" w:sz="0" w:space="0" w:color="auto"/>
            <w:right w:val="none" w:sz="0" w:space="0" w:color="auto"/>
          </w:divBdr>
          <w:divsChild>
            <w:div w:id="324477311">
              <w:marLeft w:val="0"/>
              <w:marRight w:val="0"/>
              <w:marTop w:val="0"/>
              <w:marBottom w:val="0"/>
              <w:divBdr>
                <w:top w:val="none" w:sz="0" w:space="0" w:color="auto"/>
                <w:left w:val="none" w:sz="0" w:space="0" w:color="auto"/>
                <w:bottom w:val="none" w:sz="0" w:space="0" w:color="auto"/>
                <w:right w:val="none" w:sz="0" w:space="0" w:color="auto"/>
              </w:divBdr>
              <w:divsChild>
                <w:div w:id="1084378668">
                  <w:marLeft w:val="0"/>
                  <w:marRight w:val="0"/>
                  <w:marTop w:val="0"/>
                  <w:marBottom w:val="0"/>
                  <w:divBdr>
                    <w:top w:val="none" w:sz="0" w:space="0" w:color="auto"/>
                    <w:left w:val="none" w:sz="0" w:space="0" w:color="auto"/>
                    <w:bottom w:val="none" w:sz="0" w:space="0" w:color="auto"/>
                    <w:right w:val="none" w:sz="0" w:space="0" w:color="auto"/>
                  </w:divBdr>
                  <w:divsChild>
                    <w:div w:id="2069254955">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sChild>
                            <w:div w:id="540820950">
                              <w:marLeft w:val="0"/>
                              <w:marRight w:val="0"/>
                              <w:marTop w:val="0"/>
                              <w:marBottom w:val="0"/>
                              <w:divBdr>
                                <w:top w:val="none" w:sz="0" w:space="0" w:color="auto"/>
                                <w:left w:val="none" w:sz="0" w:space="0" w:color="auto"/>
                                <w:bottom w:val="none" w:sz="0" w:space="0" w:color="auto"/>
                                <w:right w:val="none" w:sz="0" w:space="0" w:color="auto"/>
                              </w:divBdr>
                              <w:divsChild>
                                <w:div w:id="1714961022">
                                  <w:marLeft w:val="0"/>
                                  <w:marRight w:val="0"/>
                                  <w:marTop w:val="0"/>
                                  <w:marBottom w:val="0"/>
                                  <w:divBdr>
                                    <w:top w:val="none" w:sz="0" w:space="0" w:color="auto"/>
                                    <w:left w:val="none" w:sz="0" w:space="0" w:color="auto"/>
                                    <w:bottom w:val="none" w:sz="0" w:space="0" w:color="auto"/>
                                    <w:right w:val="none" w:sz="0" w:space="0" w:color="auto"/>
                                  </w:divBdr>
                                  <w:divsChild>
                                    <w:div w:id="77218943">
                                      <w:marLeft w:val="0"/>
                                      <w:marRight w:val="0"/>
                                      <w:marTop w:val="0"/>
                                      <w:marBottom w:val="0"/>
                                      <w:divBdr>
                                        <w:top w:val="none" w:sz="0" w:space="0" w:color="auto"/>
                                        <w:left w:val="none" w:sz="0" w:space="0" w:color="auto"/>
                                        <w:bottom w:val="none" w:sz="0" w:space="0" w:color="auto"/>
                                        <w:right w:val="none" w:sz="0" w:space="0" w:color="auto"/>
                                      </w:divBdr>
                                      <w:divsChild>
                                        <w:div w:id="530456141">
                                          <w:marLeft w:val="0"/>
                                          <w:marRight w:val="0"/>
                                          <w:marTop w:val="0"/>
                                          <w:marBottom w:val="0"/>
                                          <w:divBdr>
                                            <w:top w:val="none" w:sz="0" w:space="0" w:color="auto"/>
                                            <w:left w:val="none" w:sz="0" w:space="0" w:color="auto"/>
                                            <w:bottom w:val="none" w:sz="0" w:space="0" w:color="auto"/>
                                            <w:right w:val="none" w:sz="0" w:space="0" w:color="auto"/>
                                          </w:divBdr>
                                          <w:divsChild>
                                            <w:div w:id="1487472027">
                                              <w:marLeft w:val="0"/>
                                              <w:marRight w:val="0"/>
                                              <w:marTop w:val="0"/>
                                              <w:marBottom w:val="0"/>
                                              <w:divBdr>
                                                <w:top w:val="none" w:sz="0" w:space="0" w:color="auto"/>
                                                <w:left w:val="none" w:sz="0" w:space="0" w:color="auto"/>
                                                <w:bottom w:val="none" w:sz="0" w:space="0" w:color="auto"/>
                                                <w:right w:val="none" w:sz="0" w:space="0" w:color="auto"/>
                                              </w:divBdr>
                                              <w:divsChild>
                                                <w:div w:id="640811611">
                                                  <w:marLeft w:val="0"/>
                                                  <w:marRight w:val="90"/>
                                                  <w:marTop w:val="0"/>
                                                  <w:marBottom w:val="0"/>
                                                  <w:divBdr>
                                                    <w:top w:val="none" w:sz="0" w:space="0" w:color="auto"/>
                                                    <w:left w:val="none" w:sz="0" w:space="0" w:color="auto"/>
                                                    <w:bottom w:val="none" w:sz="0" w:space="0" w:color="auto"/>
                                                    <w:right w:val="none" w:sz="0" w:space="0" w:color="auto"/>
                                                  </w:divBdr>
                                                  <w:divsChild>
                                                    <w:div w:id="516190047">
                                                      <w:marLeft w:val="0"/>
                                                      <w:marRight w:val="0"/>
                                                      <w:marTop w:val="0"/>
                                                      <w:marBottom w:val="0"/>
                                                      <w:divBdr>
                                                        <w:top w:val="none" w:sz="0" w:space="0" w:color="auto"/>
                                                        <w:left w:val="none" w:sz="0" w:space="0" w:color="auto"/>
                                                        <w:bottom w:val="none" w:sz="0" w:space="0" w:color="auto"/>
                                                        <w:right w:val="none" w:sz="0" w:space="0" w:color="auto"/>
                                                      </w:divBdr>
                                                      <w:divsChild>
                                                        <w:div w:id="568228463">
                                                          <w:marLeft w:val="0"/>
                                                          <w:marRight w:val="0"/>
                                                          <w:marTop w:val="0"/>
                                                          <w:marBottom w:val="0"/>
                                                          <w:divBdr>
                                                            <w:top w:val="none" w:sz="0" w:space="0" w:color="auto"/>
                                                            <w:left w:val="none" w:sz="0" w:space="0" w:color="auto"/>
                                                            <w:bottom w:val="none" w:sz="0" w:space="0" w:color="auto"/>
                                                            <w:right w:val="none" w:sz="0" w:space="0" w:color="auto"/>
                                                          </w:divBdr>
                                                          <w:divsChild>
                                                            <w:div w:id="694844903">
                                                              <w:marLeft w:val="0"/>
                                                              <w:marRight w:val="0"/>
                                                              <w:marTop w:val="0"/>
                                                              <w:marBottom w:val="0"/>
                                                              <w:divBdr>
                                                                <w:top w:val="none" w:sz="0" w:space="0" w:color="auto"/>
                                                                <w:left w:val="none" w:sz="0" w:space="0" w:color="auto"/>
                                                                <w:bottom w:val="none" w:sz="0" w:space="0" w:color="auto"/>
                                                                <w:right w:val="none" w:sz="0" w:space="0" w:color="auto"/>
                                                              </w:divBdr>
                                                              <w:divsChild>
                                                                <w:div w:id="1004286900">
                                                                  <w:marLeft w:val="0"/>
                                                                  <w:marRight w:val="0"/>
                                                                  <w:marTop w:val="0"/>
                                                                  <w:marBottom w:val="105"/>
                                                                  <w:divBdr>
                                                                    <w:top w:val="single" w:sz="6" w:space="0" w:color="EDEDED"/>
                                                                    <w:left w:val="single" w:sz="6" w:space="0" w:color="EDEDED"/>
                                                                    <w:bottom w:val="single" w:sz="6" w:space="0" w:color="EDEDED"/>
                                                                    <w:right w:val="single" w:sz="6" w:space="0" w:color="EDEDED"/>
                                                                  </w:divBdr>
                                                                  <w:divsChild>
                                                                    <w:div w:id="2045863538">
                                                                      <w:marLeft w:val="0"/>
                                                                      <w:marRight w:val="0"/>
                                                                      <w:marTop w:val="0"/>
                                                                      <w:marBottom w:val="0"/>
                                                                      <w:divBdr>
                                                                        <w:top w:val="none" w:sz="0" w:space="0" w:color="auto"/>
                                                                        <w:left w:val="none" w:sz="0" w:space="0" w:color="auto"/>
                                                                        <w:bottom w:val="none" w:sz="0" w:space="0" w:color="auto"/>
                                                                        <w:right w:val="none" w:sz="0" w:space="0" w:color="auto"/>
                                                                      </w:divBdr>
                                                                      <w:divsChild>
                                                                        <w:div w:id="1698772071">
                                                                          <w:marLeft w:val="0"/>
                                                                          <w:marRight w:val="0"/>
                                                                          <w:marTop w:val="0"/>
                                                                          <w:marBottom w:val="0"/>
                                                                          <w:divBdr>
                                                                            <w:top w:val="none" w:sz="0" w:space="0" w:color="auto"/>
                                                                            <w:left w:val="none" w:sz="0" w:space="0" w:color="auto"/>
                                                                            <w:bottom w:val="none" w:sz="0" w:space="0" w:color="auto"/>
                                                                            <w:right w:val="none" w:sz="0" w:space="0" w:color="auto"/>
                                                                          </w:divBdr>
                                                                          <w:divsChild>
                                                                            <w:div w:id="1155296313">
                                                                              <w:marLeft w:val="0"/>
                                                                              <w:marRight w:val="0"/>
                                                                              <w:marTop w:val="0"/>
                                                                              <w:marBottom w:val="0"/>
                                                                              <w:divBdr>
                                                                                <w:top w:val="none" w:sz="0" w:space="0" w:color="auto"/>
                                                                                <w:left w:val="none" w:sz="0" w:space="0" w:color="auto"/>
                                                                                <w:bottom w:val="none" w:sz="0" w:space="0" w:color="auto"/>
                                                                                <w:right w:val="none" w:sz="0" w:space="0" w:color="auto"/>
                                                                              </w:divBdr>
                                                                              <w:divsChild>
                                                                                <w:div w:id="1678464681">
                                                                                  <w:marLeft w:val="180"/>
                                                                                  <w:marRight w:val="180"/>
                                                                                  <w:marTop w:val="0"/>
                                                                                  <w:marBottom w:val="0"/>
                                                                                  <w:divBdr>
                                                                                    <w:top w:val="none" w:sz="0" w:space="0" w:color="auto"/>
                                                                                    <w:left w:val="none" w:sz="0" w:space="0" w:color="auto"/>
                                                                                    <w:bottom w:val="none" w:sz="0" w:space="0" w:color="auto"/>
                                                                                    <w:right w:val="none" w:sz="0" w:space="0" w:color="auto"/>
                                                                                  </w:divBdr>
                                                                                  <w:divsChild>
                                                                                    <w:div w:id="1680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1170552">
      <w:bodyDiv w:val="1"/>
      <w:marLeft w:val="0"/>
      <w:marRight w:val="0"/>
      <w:marTop w:val="0"/>
      <w:marBottom w:val="0"/>
      <w:divBdr>
        <w:top w:val="none" w:sz="0" w:space="0" w:color="auto"/>
        <w:left w:val="none" w:sz="0" w:space="0" w:color="auto"/>
        <w:bottom w:val="none" w:sz="0" w:space="0" w:color="auto"/>
        <w:right w:val="none" w:sz="0" w:space="0" w:color="auto"/>
      </w:divBdr>
    </w:div>
    <w:div w:id="2111966771">
      <w:bodyDiv w:val="1"/>
      <w:marLeft w:val="0"/>
      <w:marRight w:val="0"/>
      <w:marTop w:val="0"/>
      <w:marBottom w:val="0"/>
      <w:divBdr>
        <w:top w:val="none" w:sz="0" w:space="0" w:color="auto"/>
        <w:left w:val="none" w:sz="0" w:space="0" w:color="auto"/>
        <w:bottom w:val="none" w:sz="0" w:space="0" w:color="auto"/>
        <w:right w:val="none" w:sz="0" w:space="0" w:color="auto"/>
      </w:divBdr>
      <w:divsChild>
        <w:div w:id="476342195">
          <w:marLeft w:val="0"/>
          <w:marRight w:val="0"/>
          <w:marTop w:val="0"/>
          <w:marBottom w:val="0"/>
          <w:divBdr>
            <w:top w:val="none" w:sz="0" w:space="0" w:color="auto"/>
            <w:left w:val="none" w:sz="0" w:space="0" w:color="auto"/>
            <w:bottom w:val="none" w:sz="0" w:space="0" w:color="auto"/>
            <w:right w:val="none" w:sz="0" w:space="0" w:color="auto"/>
          </w:divBdr>
          <w:divsChild>
            <w:div w:id="327446246">
              <w:marLeft w:val="0"/>
              <w:marRight w:val="0"/>
              <w:marTop w:val="0"/>
              <w:marBottom w:val="0"/>
              <w:divBdr>
                <w:top w:val="none" w:sz="0" w:space="0" w:color="auto"/>
                <w:left w:val="none" w:sz="0" w:space="0" w:color="auto"/>
                <w:bottom w:val="none" w:sz="0" w:space="0" w:color="auto"/>
                <w:right w:val="none" w:sz="0" w:space="0" w:color="auto"/>
              </w:divBdr>
              <w:divsChild>
                <w:div w:id="16626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629">
          <w:marLeft w:val="0"/>
          <w:marRight w:val="0"/>
          <w:marTop w:val="0"/>
          <w:marBottom w:val="0"/>
          <w:divBdr>
            <w:top w:val="none" w:sz="0" w:space="0" w:color="auto"/>
            <w:left w:val="none" w:sz="0" w:space="0" w:color="auto"/>
            <w:bottom w:val="none" w:sz="0" w:space="0" w:color="auto"/>
            <w:right w:val="none" w:sz="0" w:space="0" w:color="auto"/>
          </w:divBdr>
          <w:divsChild>
            <w:div w:id="1776166803">
              <w:marLeft w:val="0"/>
              <w:marRight w:val="0"/>
              <w:marTop w:val="0"/>
              <w:marBottom w:val="0"/>
              <w:divBdr>
                <w:top w:val="none" w:sz="0" w:space="0" w:color="auto"/>
                <w:left w:val="none" w:sz="0" w:space="0" w:color="auto"/>
                <w:bottom w:val="none" w:sz="0" w:space="0" w:color="auto"/>
                <w:right w:val="none" w:sz="0" w:space="0" w:color="auto"/>
              </w:divBdr>
              <w:divsChild>
                <w:div w:id="19368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0972">
          <w:marLeft w:val="0"/>
          <w:marRight w:val="0"/>
          <w:marTop w:val="0"/>
          <w:marBottom w:val="0"/>
          <w:divBdr>
            <w:top w:val="none" w:sz="0" w:space="0" w:color="auto"/>
            <w:left w:val="none" w:sz="0" w:space="0" w:color="auto"/>
            <w:bottom w:val="none" w:sz="0" w:space="0" w:color="auto"/>
            <w:right w:val="none" w:sz="0" w:space="0" w:color="auto"/>
          </w:divBdr>
          <w:divsChild>
            <w:div w:id="2059939042">
              <w:marLeft w:val="0"/>
              <w:marRight w:val="0"/>
              <w:marTop w:val="0"/>
              <w:marBottom w:val="0"/>
              <w:divBdr>
                <w:top w:val="none" w:sz="0" w:space="0" w:color="auto"/>
                <w:left w:val="none" w:sz="0" w:space="0" w:color="auto"/>
                <w:bottom w:val="none" w:sz="0" w:space="0" w:color="auto"/>
                <w:right w:val="none" w:sz="0" w:space="0" w:color="auto"/>
              </w:divBdr>
              <w:divsChild>
                <w:div w:id="13178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leem-ramadan/" TargetMode="External"/><Relationship Id="rId13" Type="http://schemas.openxmlformats.org/officeDocument/2006/relationships/hyperlink" Target="https://onlinelibrary.wiley.com/authored-by/Mellal/Mohamed+Arezki" TargetMode="External"/><Relationship Id="rId18" Type="http://schemas.openxmlformats.org/officeDocument/2006/relationships/hyperlink" Target="https://doi.org/10.3390/pr10102071" TargetMode="External"/><Relationship Id="rId3" Type="http://schemas.openxmlformats.org/officeDocument/2006/relationships/styles" Target="styles.xml"/><Relationship Id="rId21" Type="http://schemas.openxmlformats.org/officeDocument/2006/relationships/hyperlink" Target="https://doi.org/10.1155/2020/9162464" TargetMode="External"/><Relationship Id="rId7" Type="http://schemas.openxmlformats.org/officeDocument/2006/relationships/endnotes" Target="endnotes.xml"/><Relationship Id="rId12" Type="http://schemas.openxmlformats.org/officeDocument/2006/relationships/hyperlink" Target="https://onlinelibrary.wiley.com/authored-by/Abu%E2%80%90Shams/Mohammad" TargetMode="External"/><Relationship Id="rId17" Type="http://schemas.openxmlformats.org/officeDocument/2006/relationships/hyperlink" Target="https://doi.org/10.1002/qre.3445" TargetMode="External"/><Relationship Id="rId2" Type="http://schemas.openxmlformats.org/officeDocument/2006/relationships/numbering" Target="numbering.xml"/><Relationship Id="rId16" Type="http://schemas.openxmlformats.org/officeDocument/2006/relationships/hyperlink" Target="https://onlinelibrary.wiley.com/authored-by/Zio/Enrico" TargetMode="External"/><Relationship Id="rId20" Type="http://schemas.openxmlformats.org/officeDocument/2006/relationships/hyperlink" Target="https://doi.org/10.1155/2020/95234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uthored-by/Rashed/Mohammad" TargetMode="External"/><Relationship Id="rId5" Type="http://schemas.openxmlformats.org/officeDocument/2006/relationships/webSettings" Target="webSettings.xml"/><Relationship Id="rId15" Type="http://schemas.openxmlformats.org/officeDocument/2006/relationships/hyperlink" Target="https://onlinelibrary.wiley.com/authored-by/Ramadan/Saleem" TargetMode="External"/><Relationship Id="rId23" Type="http://schemas.openxmlformats.org/officeDocument/2006/relationships/theme" Target="theme/theme1.xml"/><Relationship Id="rId10" Type="http://schemas.openxmlformats.org/officeDocument/2006/relationships/hyperlink" Target="https://onlinelibrary.wiley.com/authored-by/Al%E2%80%90Dahidi/Sameer" TargetMode="External"/><Relationship Id="rId19" Type="http://schemas.openxmlformats.org/officeDocument/2006/relationships/hyperlink" Target="https://doi.org/10.2478/msp-2021-0042" TargetMode="External"/><Relationship Id="rId4" Type="http://schemas.openxmlformats.org/officeDocument/2006/relationships/settings" Target="settings.xml"/><Relationship Id="rId9" Type="http://schemas.openxmlformats.org/officeDocument/2006/relationships/hyperlink" Target="https://doi.org/10.3926/jiem.4613" TargetMode="External"/><Relationship Id="rId14" Type="http://schemas.openxmlformats.org/officeDocument/2006/relationships/hyperlink" Target="https://onlinelibrary.wiley.com/authored-by/Alrbai/Mohamm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6F443E-045D-476A-8AC9-A77CB702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Saleem Ramadan</cp:lastModifiedBy>
  <cp:revision>138</cp:revision>
  <dcterms:created xsi:type="dcterms:W3CDTF">2024-01-11T18:05:00Z</dcterms:created>
  <dcterms:modified xsi:type="dcterms:W3CDTF">2025-07-27T18:30:00Z</dcterms:modified>
</cp:coreProperties>
</file>